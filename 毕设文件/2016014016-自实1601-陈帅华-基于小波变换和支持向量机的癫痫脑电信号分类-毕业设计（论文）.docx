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1AC0D5" w14:textId="77777777" w:rsidR="00C53019" w:rsidRPr="00B46023" w:rsidRDefault="003A360A" w:rsidP="00C53019">
      <w:pPr>
        <w:spacing w:beforeLines="100" w:before="312"/>
        <w:jc w:val="center"/>
        <w:rPr>
          <w:b/>
          <w:bCs/>
          <w:sz w:val="32"/>
          <w:szCs w:val="32"/>
        </w:rPr>
      </w:pPr>
      <w:bookmarkStart w:id="0" w:name="_Toc263066972"/>
      <w:r w:rsidRPr="00B46023">
        <w:rPr>
          <w:b/>
          <w:bCs/>
          <w:sz w:val="32"/>
          <w:szCs w:val="32"/>
        </w:rPr>
        <w:t>诚信</w:t>
      </w:r>
      <w:r w:rsidR="001E05C6" w:rsidRPr="00B46023">
        <w:rPr>
          <w:b/>
          <w:bCs/>
          <w:sz w:val="32"/>
          <w:szCs w:val="32"/>
        </w:rPr>
        <w:t>声明</w:t>
      </w:r>
    </w:p>
    <w:p w14:paraId="51648D02" w14:textId="77777777" w:rsidR="00C53019" w:rsidRPr="00B46023" w:rsidRDefault="00C53019" w:rsidP="00C53019">
      <w:pPr>
        <w:jc w:val="center"/>
        <w:rPr>
          <w:sz w:val="28"/>
          <w:szCs w:val="28"/>
        </w:rPr>
      </w:pPr>
    </w:p>
    <w:p w14:paraId="19827992" w14:textId="77777777" w:rsidR="00C53019" w:rsidRPr="00B46023" w:rsidRDefault="00C53019" w:rsidP="00C53019">
      <w:pPr>
        <w:spacing w:line="360" w:lineRule="auto"/>
        <w:ind w:firstLineChars="200" w:firstLine="560"/>
        <w:rPr>
          <w:sz w:val="28"/>
          <w:szCs w:val="28"/>
        </w:rPr>
      </w:pPr>
      <w:r w:rsidRPr="00B46023">
        <w:rPr>
          <w:sz w:val="28"/>
          <w:szCs w:val="28"/>
        </w:rPr>
        <w:t>本人</w:t>
      </w:r>
      <w:r w:rsidR="001E05C6" w:rsidRPr="00B46023">
        <w:rPr>
          <w:sz w:val="28"/>
          <w:szCs w:val="28"/>
        </w:rPr>
        <w:t>声明</w:t>
      </w:r>
      <w:r w:rsidRPr="00B46023">
        <w:rPr>
          <w:sz w:val="28"/>
          <w:szCs w:val="28"/>
        </w:rPr>
        <w:t>：</w:t>
      </w:r>
      <w:r w:rsidRPr="00B46023">
        <w:rPr>
          <w:sz w:val="28"/>
          <w:szCs w:val="28"/>
        </w:rPr>
        <w:t xml:space="preserve"> </w:t>
      </w:r>
    </w:p>
    <w:p w14:paraId="3D7E8279" w14:textId="77777777" w:rsidR="00C53019" w:rsidRPr="00B46023" w:rsidRDefault="00C53019" w:rsidP="00C53019">
      <w:pPr>
        <w:spacing w:line="360" w:lineRule="auto"/>
        <w:ind w:firstLineChars="200" w:firstLine="560"/>
        <w:rPr>
          <w:sz w:val="28"/>
          <w:szCs w:val="28"/>
        </w:rPr>
      </w:pPr>
      <w:r w:rsidRPr="00B46023">
        <w:rPr>
          <w:sz w:val="28"/>
          <w:szCs w:val="28"/>
        </w:rPr>
        <w:t>本人所呈交的毕业设计（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w:t>
      </w:r>
      <w:r w:rsidR="001E05C6" w:rsidRPr="00B46023">
        <w:rPr>
          <w:sz w:val="28"/>
          <w:szCs w:val="28"/>
        </w:rPr>
        <w:t>声明</w:t>
      </w:r>
      <w:r w:rsidRPr="00B46023">
        <w:rPr>
          <w:sz w:val="28"/>
          <w:szCs w:val="28"/>
        </w:rPr>
        <w:t>的法律结果由本人承担。</w:t>
      </w:r>
    </w:p>
    <w:p w14:paraId="39602AC8" w14:textId="77777777" w:rsidR="00C53019" w:rsidRPr="00B46023" w:rsidRDefault="00C53019" w:rsidP="00C53019">
      <w:pPr>
        <w:spacing w:line="360" w:lineRule="auto"/>
        <w:ind w:firstLine="570"/>
        <w:rPr>
          <w:sz w:val="28"/>
          <w:szCs w:val="28"/>
        </w:rPr>
      </w:pPr>
    </w:p>
    <w:p w14:paraId="395617CB" w14:textId="77777777" w:rsidR="00522E19" w:rsidRPr="00B46023" w:rsidRDefault="00C53019" w:rsidP="007B4696">
      <w:pPr>
        <w:spacing w:line="360" w:lineRule="auto"/>
        <w:ind w:firstLineChars="200" w:firstLine="560"/>
        <w:rPr>
          <w:sz w:val="28"/>
          <w:szCs w:val="28"/>
        </w:rPr>
      </w:pPr>
      <w:r w:rsidRPr="00B46023">
        <w:rPr>
          <w:sz w:val="28"/>
          <w:szCs w:val="28"/>
        </w:rPr>
        <w:t>作者签名：</w:t>
      </w:r>
      <w:r w:rsidRPr="00B46023">
        <w:rPr>
          <w:sz w:val="28"/>
          <w:szCs w:val="28"/>
          <w:u w:val="single"/>
        </w:rPr>
        <w:t xml:space="preserve">             </w:t>
      </w:r>
      <w:r w:rsidRPr="00B46023">
        <w:rPr>
          <w:sz w:val="28"/>
          <w:szCs w:val="28"/>
        </w:rPr>
        <w:t xml:space="preserve">    </w:t>
      </w:r>
      <w:r w:rsidRPr="00B46023">
        <w:rPr>
          <w:sz w:val="28"/>
          <w:szCs w:val="28"/>
        </w:rPr>
        <w:t>日期：</w:t>
      </w:r>
      <w:r w:rsidRPr="00B46023">
        <w:rPr>
          <w:sz w:val="28"/>
          <w:szCs w:val="28"/>
        </w:rPr>
        <w:t xml:space="preserve"> </w:t>
      </w:r>
      <w:r w:rsidRPr="00B46023">
        <w:rPr>
          <w:sz w:val="28"/>
          <w:szCs w:val="28"/>
          <w:u w:val="single"/>
        </w:rPr>
        <w:t xml:space="preserve">                       </w:t>
      </w:r>
    </w:p>
    <w:p w14:paraId="36DB981E" w14:textId="77777777" w:rsidR="00522E19" w:rsidRPr="00B46023" w:rsidRDefault="00CB3B20" w:rsidP="00CB3B20">
      <w:pPr>
        <w:pStyle w:val="ac"/>
        <w:spacing w:beforeLines="100" w:before="312"/>
        <w:outlineLvl w:val="9"/>
      </w:pPr>
      <w:r w:rsidRPr="00B46023">
        <w:br w:type="page"/>
      </w:r>
      <w:r w:rsidR="00522E19" w:rsidRPr="00B46023">
        <w:rPr>
          <w:b/>
          <w:bCs/>
          <w:szCs w:val="32"/>
        </w:rPr>
        <w:lastRenderedPageBreak/>
        <w:t>毕业设计</w:t>
      </w:r>
      <w:r w:rsidR="00522E19" w:rsidRPr="00B46023">
        <w:rPr>
          <w:b/>
          <w:bCs/>
          <w:szCs w:val="32"/>
        </w:rPr>
        <w:t>(</w:t>
      </w:r>
      <w:r w:rsidR="00522E19" w:rsidRPr="00B46023">
        <w:rPr>
          <w:b/>
          <w:bCs/>
          <w:szCs w:val="32"/>
        </w:rPr>
        <w:t>论文</w:t>
      </w:r>
      <w:r w:rsidR="00522E19" w:rsidRPr="00B46023">
        <w:rPr>
          <w:b/>
          <w:bCs/>
          <w:szCs w:val="32"/>
        </w:rPr>
        <w:t>)</w:t>
      </w:r>
      <w:r w:rsidR="00522E19" w:rsidRPr="00B46023">
        <w:rPr>
          <w:b/>
          <w:bCs/>
          <w:szCs w:val="32"/>
        </w:rPr>
        <w:t>任务书</w:t>
      </w:r>
    </w:p>
    <w:p w14:paraId="21679AC8" w14:textId="47204783" w:rsidR="00522E19" w:rsidRPr="00B46023" w:rsidRDefault="00522E19" w:rsidP="009B003C">
      <w:pPr>
        <w:spacing w:beforeLines="50" w:before="156" w:line="440" w:lineRule="exact"/>
        <w:jc w:val="center"/>
        <w:rPr>
          <w:sz w:val="24"/>
          <w:u w:val="single"/>
        </w:rPr>
      </w:pPr>
      <w:r w:rsidRPr="00B46023">
        <w:rPr>
          <w:sz w:val="24"/>
        </w:rPr>
        <w:t>设计</w:t>
      </w:r>
      <w:r w:rsidRPr="00B46023">
        <w:rPr>
          <w:sz w:val="24"/>
        </w:rPr>
        <w:t>(</w:t>
      </w:r>
      <w:r w:rsidRPr="00B46023">
        <w:rPr>
          <w:sz w:val="24"/>
        </w:rPr>
        <w:t>论文</w:t>
      </w:r>
      <w:r w:rsidRPr="00B46023">
        <w:rPr>
          <w:sz w:val="24"/>
        </w:rPr>
        <w:t>)</w:t>
      </w:r>
      <w:r w:rsidRPr="00B46023">
        <w:rPr>
          <w:sz w:val="24"/>
        </w:rPr>
        <w:t>题目：</w:t>
      </w:r>
      <w:r w:rsidR="00CD7FF0">
        <w:rPr>
          <w:rFonts w:hint="eastAsia"/>
          <w:color w:val="000000"/>
          <w:sz w:val="24"/>
          <w:u w:val="single"/>
        </w:rPr>
        <w:t>基于小波变换和支持</w:t>
      </w:r>
      <w:proofErr w:type="gramStart"/>
      <w:r w:rsidR="00CD7FF0">
        <w:rPr>
          <w:rFonts w:hint="eastAsia"/>
          <w:color w:val="000000"/>
          <w:sz w:val="24"/>
          <w:u w:val="single"/>
        </w:rPr>
        <w:t>向量机</w:t>
      </w:r>
      <w:proofErr w:type="gramEnd"/>
      <w:r w:rsidR="00CD7FF0">
        <w:rPr>
          <w:rFonts w:hint="eastAsia"/>
          <w:color w:val="000000"/>
          <w:sz w:val="24"/>
          <w:u w:val="single"/>
        </w:rPr>
        <w:t>的癫痫脑电信号分类</w:t>
      </w:r>
    </w:p>
    <w:p w14:paraId="1EA9A301" w14:textId="481C0D2F" w:rsidR="00522E19" w:rsidRPr="00B46023" w:rsidRDefault="00522E19" w:rsidP="009B003C">
      <w:pPr>
        <w:spacing w:line="440" w:lineRule="exact"/>
        <w:jc w:val="center"/>
        <w:rPr>
          <w:color w:val="000000"/>
          <w:sz w:val="24"/>
          <w:u w:val="single"/>
        </w:rPr>
      </w:pPr>
      <w:r w:rsidRPr="00B46023">
        <w:rPr>
          <w:sz w:val="24"/>
        </w:rPr>
        <w:t>学院：</w:t>
      </w:r>
      <w:r w:rsidR="00386BF9">
        <w:rPr>
          <w:rFonts w:hint="eastAsia"/>
          <w:sz w:val="24"/>
          <w:u w:val="single"/>
        </w:rPr>
        <w:t>信息科学与技术</w:t>
      </w:r>
      <w:r w:rsidRPr="00B46023">
        <w:rPr>
          <w:sz w:val="24"/>
          <w:u w:val="single"/>
        </w:rPr>
        <w:t>学院</w:t>
      </w:r>
      <w:r w:rsidRPr="00B46023">
        <w:rPr>
          <w:sz w:val="24"/>
        </w:rPr>
        <w:t xml:space="preserve">  </w:t>
      </w:r>
      <w:r w:rsidRPr="00B46023">
        <w:rPr>
          <w:sz w:val="24"/>
        </w:rPr>
        <w:t>专业：</w:t>
      </w:r>
      <w:r w:rsidR="00E94C31">
        <w:rPr>
          <w:rFonts w:hint="eastAsia"/>
          <w:color w:val="000000"/>
          <w:sz w:val="24"/>
          <w:u w:val="single"/>
        </w:rPr>
        <w:t>自动化实验班</w:t>
      </w:r>
      <w:r w:rsidRPr="00B46023">
        <w:rPr>
          <w:sz w:val="24"/>
        </w:rPr>
        <w:t xml:space="preserve">   </w:t>
      </w:r>
      <w:r w:rsidRPr="00B46023">
        <w:rPr>
          <w:sz w:val="24"/>
        </w:rPr>
        <w:t>班级：</w:t>
      </w:r>
      <w:proofErr w:type="gramStart"/>
      <w:r w:rsidR="001D50B9">
        <w:rPr>
          <w:rFonts w:hint="eastAsia"/>
          <w:color w:val="000000"/>
          <w:sz w:val="24"/>
          <w:u w:val="single"/>
        </w:rPr>
        <w:t>自实</w:t>
      </w:r>
      <w:proofErr w:type="gramEnd"/>
      <w:r w:rsidR="001D50B9">
        <w:rPr>
          <w:rFonts w:hint="eastAsia"/>
          <w:color w:val="000000"/>
          <w:sz w:val="24"/>
          <w:u w:val="single"/>
        </w:rPr>
        <w:t>1601</w:t>
      </w:r>
    </w:p>
    <w:p w14:paraId="6CDF279D" w14:textId="2D2280F8" w:rsidR="00522E19" w:rsidRPr="00B46023" w:rsidRDefault="00522E19" w:rsidP="009B003C">
      <w:pPr>
        <w:spacing w:line="440" w:lineRule="exact"/>
        <w:jc w:val="center"/>
        <w:rPr>
          <w:sz w:val="24"/>
          <w:u w:val="single"/>
        </w:rPr>
      </w:pPr>
      <w:r w:rsidRPr="00B46023">
        <w:rPr>
          <w:sz w:val="24"/>
        </w:rPr>
        <w:t>学生：</w:t>
      </w:r>
      <w:proofErr w:type="gramStart"/>
      <w:r w:rsidR="00CD7FF0">
        <w:rPr>
          <w:rFonts w:hint="eastAsia"/>
          <w:sz w:val="24"/>
          <w:u w:val="single"/>
        </w:rPr>
        <w:t>陈帅华</w:t>
      </w:r>
      <w:proofErr w:type="gramEnd"/>
      <w:r w:rsidRPr="00B46023">
        <w:rPr>
          <w:sz w:val="24"/>
          <w:u w:val="single"/>
        </w:rPr>
        <w:t xml:space="preserve"> </w:t>
      </w:r>
      <w:r w:rsidRPr="00B46023">
        <w:rPr>
          <w:sz w:val="24"/>
        </w:rPr>
        <w:t xml:space="preserve">   </w:t>
      </w:r>
      <w:r w:rsidRPr="00B46023">
        <w:rPr>
          <w:sz w:val="24"/>
        </w:rPr>
        <w:t>指导教师：</w:t>
      </w:r>
      <w:r w:rsidRPr="00B46023">
        <w:rPr>
          <w:sz w:val="24"/>
          <w:u w:val="single"/>
        </w:rPr>
        <w:t xml:space="preserve"> </w:t>
      </w:r>
      <w:r w:rsidR="00CD7FF0">
        <w:rPr>
          <w:rFonts w:hint="eastAsia"/>
          <w:sz w:val="24"/>
          <w:u w:val="single"/>
        </w:rPr>
        <w:t>宿翀</w:t>
      </w:r>
      <w:r w:rsidRPr="00B46023">
        <w:rPr>
          <w:sz w:val="24"/>
          <w:u w:val="single"/>
        </w:rPr>
        <w:t xml:space="preserve">  </w:t>
      </w:r>
      <w:r w:rsidRPr="00B46023">
        <w:rPr>
          <w:sz w:val="24"/>
        </w:rPr>
        <w:t xml:space="preserve">     </w:t>
      </w:r>
      <w:r w:rsidRPr="00B46023">
        <w:rPr>
          <w:sz w:val="24"/>
        </w:rPr>
        <w:t>专业负责人：</w:t>
      </w:r>
      <w:r w:rsidRPr="00B46023">
        <w:rPr>
          <w:sz w:val="24"/>
          <w:u w:val="single"/>
        </w:rPr>
        <w:t xml:space="preserve"> </w:t>
      </w:r>
      <w:r w:rsidR="009B003C" w:rsidRPr="00B46023">
        <w:rPr>
          <w:sz w:val="24"/>
          <w:u w:val="single"/>
        </w:rPr>
        <w:t>XXX</w:t>
      </w:r>
    </w:p>
    <w:p w14:paraId="47FFB276" w14:textId="77777777" w:rsidR="00522E19" w:rsidRPr="00B46023" w:rsidRDefault="00522E19" w:rsidP="00522E19">
      <w:pPr>
        <w:numPr>
          <w:ilvl w:val="0"/>
          <w:numId w:val="15"/>
        </w:numPr>
        <w:spacing w:line="440" w:lineRule="exact"/>
        <w:rPr>
          <w:sz w:val="24"/>
        </w:rPr>
      </w:pPr>
      <w:r w:rsidRPr="00B46023">
        <w:rPr>
          <w:sz w:val="24"/>
        </w:rPr>
        <w:t>设计（论文）的主要任务及目标</w:t>
      </w:r>
    </w:p>
    <w:p w14:paraId="376E3F98" w14:textId="77777777" w:rsidR="00522E19" w:rsidRPr="00B46023" w:rsidRDefault="009B003C" w:rsidP="00522E19">
      <w:pPr>
        <w:spacing w:line="400" w:lineRule="atLeast"/>
        <w:ind w:firstLineChars="200" w:firstLine="480"/>
        <w:rPr>
          <w:sz w:val="24"/>
        </w:rPr>
      </w:pPr>
      <w:r w:rsidRPr="00B46023">
        <w:rPr>
          <w:sz w:val="24"/>
        </w:rPr>
        <w:t>XXXXXXXXXXXXXXXXXXXXXXXXXXXXXXXXXXXXXXXXXXXXXXXXXXXXXXXXXXXXXXXXXXXXXXXXXXXXXXXXXXXXXXXXXXXXXXXXXXXXXXXXXXXXX(</w:t>
      </w:r>
      <w:r w:rsidRPr="00B46023">
        <w:rPr>
          <w:sz w:val="24"/>
        </w:rPr>
        <w:t>小</w:t>
      </w:r>
      <w:r w:rsidRPr="00B46023">
        <w:rPr>
          <w:sz w:val="24"/>
        </w:rPr>
        <w:t>4</w:t>
      </w:r>
      <w:r w:rsidRPr="00B46023">
        <w:rPr>
          <w:sz w:val="24"/>
        </w:rPr>
        <w:t>，宋体</w:t>
      </w:r>
      <w:r w:rsidRPr="00B46023">
        <w:rPr>
          <w:sz w:val="24"/>
        </w:rPr>
        <w:t>)</w:t>
      </w:r>
      <w:r w:rsidRPr="00B46023">
        <w:rPr>
          <w:sz w:val="24"/>
        </w:rPr>
        <w:t>。</w:t>
      </w:r>
    </w:p>
    <w:p w14:paraId="1B8A852F" w14:textId="77777777" w:rsidR="00522E19" w:rsidRPr="00B46023" w:rsidRDefault="00522E19" w:rsidP="00522E19">
      <w:pPr>
        <w:spacing w:line="440" w:lineRule="exact"/>
        <w:rPr>
          <w:sz w:val="24"/>
        </w:rPr>
      </w:pPr>
      <w:r w:rsidRPr="00B46023">
        <w:rPr>
          <w:sz w:val="24"/>
          <w:szCs w:val="21"/>
        </w:rPr>
        <w:t>2</w:t>
      </w:r>
      <w:r w:rsidRPr="00B46023">
        <w:rPr>
          <w:sz w:val="24"/>
          <w:szCs w:val="21"/>
        </w:rPr>
        <w:t>、</w:t>
      </w:r>
      <w:r w:rsidRPr="00B46023">
        <w:rPr>
          <w:rFonts w:hAnsi="宋体"/>
          <w:sz w:val="24"/>
        </w:rPr>
        <w:t>设计（论文）的主要内容</w:t>
      </w:r>
    </w:p>
    <w:p w14:paraId="2C24232F" w14:textId="77777777" w:rsidR="00522E19" w:rsidRPr="00B46023" w:rsidRDefault="00522E19" w:rsidP="00522E19">
      <w:pPr>
        <w:spacing w:line="400" w:lineRule="atLeast"/>
        <w:ind w:firstLineChars="200" w:firstLine="480"/>
        <w:rPr>
          <w:color w:val="000000"/>
          <w:sz w:val="24"/>
        </w:rPr>
      </w:pPr>
      <w:r w:rsidRPr="00B46023">
        <w:rPr>
          <w:rFonts w:hAnsi="宋体"/>
          <w:sz w:val="24"/>
        </w:rPr>
        <w:t>（</w:t>
      </w:r>
      <w:r w:rsidRPr="00B46023">
        <w:rPr>
          <w:color w:val="000000"/>
          <w:sz w:val="24"/>
        </w:rPr>
        <w:t>1</w:t>
      </w:r>
      <w:r w:rsidRPr="00B46023">
        <w:rPr>
          <w:color w:val="000000"/>
          <w:sz w:val="24"/>
        </w:rPr>
        <w:t>）</w:t>
      </w:r>
      <w:r w:rsidR="009B003C" w:rsidRPr="00B46023">
        <w:rPr>
          <w:color w:val="000000"/>
          <w:sz w:val="24"/>
        </w:rPr>
        <w:t>XXXXXXXXXXXXXXX</w:t>
      </w:r>
      <w:r w:rsidRPr="00B46023">
        <w:rPr>
          <w:color w:val="000000"/>
          <w:sz w:val="24"/>
        </w:rPr>
        <w:t>；</w:t>
      </w:r>
    </w:p>
    <w:p w14:paraId="01668404" w14:textId="77777777" w:rsidR="00522E19" w:rsidRPr="00B46023" w:rsidRDefault="00522E19" w:rsidP="00522E19">
      <w:pPr>
        <w:spacing w:line="400" w:lineRule="atLeast"/>
        <w:ind w:firstLineChars="200" w:firstLine="480"/>
        <w:rPr>
          <w:color w:val="000000"/>
          <w:sz w:val="24"/>
        </w:rPr>
      </w:pPr>
      <w:r w:rsidRPr="00B46023">
        <w:rPr>
          <w:color w:val="000000"/>
          <w:sz w:val="24"/>
        </w:rPr>
        <w:t>（</w:t>
      </w:r>
      <w:r w:rsidRPr="00B46023">
        <w:rPr>
          <w:color w:val="000000"/>
          <w:sz w:val="24"/>
        </w:rPr>
        <w:t>2</w:t>
      </w:r>
      <w:r w:rsidRPr="00B46023">
        <w:rPr>
          <w:color w:val="000000"/>
          <w:sz w:val="24"/>
        </w:rPr>
        <w:t>）</w:t>
      </w:r>
      <w:r w:rsidR="009B003C" w:rsidRPr="00B46023">
        <w:rPr>
          <w:color w:val="000000"/>
          <w:sz w:val="24"/>
        </w:rPr>
        <w:t>XXXXXXXXXXXXXXXXXX</w:t>
      </w:r>
      <w:r w:rsidRPr="00B46023">
        <w:rPr>
          <w:color w:val="000000"/>
          <w:sz w:val="24"/>
        </w:rPr>
        <w:t>；</w:t>
      </w:r>
    </w:p>
    <w:p w14:paraId="54E33AEF" w14:textId="77777777" w:rsidR="00522E19" w:rsidRPr="00B46023" w:rsidRDefault="00522E19" w:rsidP="00522E19">
      <w:pPr>
        <w:spacing w:line="400" w:lineRule="atLeast"/>
        <w:ind w:firstLineChars="200" w:firstLine="480"/>
        <w:rPr>
          <w:color w:val="000000"/>
          <w:sz w:val="24"/>
        </w:rPr>
      </w:pPr>
      <w:r w:rsidRPr="00B46023">
        <w:rPr>
          <w:color w:val="000000"/>
          <w:sz w:val="24"/>
        </w:rPr>
        <w:t>（</w:t>
      </w:r>
      <w:r w:rsidRPr="00B46023">
        <w:rPr>
          <w:color w:val="000000"/>
          <w:sz w:val="24"/>
        </w:rPr>
        <w:t>3</w:t>
      </w:r>
      <w:r w:rsidRPr="00B46023">
        <w:rPr>
          <w:color w:val="000000"/>
          <w:sz w:val="24"/>
        </w:rPr>
        <w:t>）撰写毕业论文；</w:t>
      </w:r>
    </w:p>
    <w:p w14:paraId="2C58C67B" w14:textId="77777777" w:rsidR="00522E19" w:rsidRPr="00B46023" w:rsidRDefault="00522E19" w:rsidP="00522E19">
      <w:pPr>
        <w:spacing w:line="400" w:lineRule="atLeast"/>
        <w:ind w:firstLineChars="200" w:firstLine="480"/>
        <w:rPr>
          <w:sz w:val="24"/>
        </w:rPr>
      </w:pPr>
      <w:r w:rsidRPr="00B46023">
        <w:rPr>
          <w:color w:val="000000"/>
          <w:sz w:val="24"/>
        </w:rPr>
        <w:t>（</w:t>
      </w:r>
      <w:r w:rsidRPr="00B46023">
        <w:rPr>
          <w:color w:val="000000"/>
          <w:sz w:val="24"/>
        </w:rPr>
        <w:t>4</w:t>
      </w:r>
      <w:r w:rsidRPr="00B46023">
        <w:rPr>
          <w:color w:val="000000"/>
          <w:sz w:val="24"/>
        </w:rPr>
        <w:t>）</w:t>
      </w:r>
      <w:r w:rsidRPr="00B46023">
        <w:rPr>
          <w:rFonts w:hAnsi="宋体"/>
          <w:sz w:val="24"/>
        </w:rPr>
        <w:t>翻译一篇</w:t>
      </w:r>
      <w:r w:rsidRPr="00B46023">
        <w:rPr>
          <w:color w:val="000000"/>
          <w:sz w:val="24"/>
        </w:rPr>
        <w:t>5000</w:t>
      </w:r>
      <w:r w:rsidRPr="00B46023">
        <w:rPr>
          <w:rFonts w:hAnsi="宋体"/>
          <w:sz w:val="24"/>
        </w:rPr>
        <w:t>汉字左右的外文文献。</w:t>
      </w:r>
    </w:p>
    <w:p w14:paraId="64C331F3" w14:textId="77777777" w:rsidR="00522E19" w:rsidRPr="00B46023" w:rsidRDefault="00522E19" w:rsidP="00522E19">
      <w:pPr>
        <w:spacing w:line="440" w:lineRule="exact"/>
        <w:rPr>
          <w:sz w:val="24"/>
        </w:rPr>
      </w:pPr>
      <w:r w:rsidRPr="00B46023">
        <w:rPr>
          <w:sz w:val="28"/>
          <w:szCs w:val="28"/>
        </w:rPr>
        <w:t>3</w:t>
      </w:r>
      <w:r w:rsidRPr="00B46023">
        <w:rPr>
          <w:rFonts w:hAnsi="宋体"/>
          <w:sz w:val="24"/>
        </w:rPr>
        <w:t>．设计（论文）的主要要求</w:t>
      </w:r>
    </w:p>
    <w:p w14:paraId="2F602C3E" w14:textId="77777777" w:rsidR="009B003C" w:rsidRPr="00B46023" w:rsidRDefault="009B003C" w:rsidP="009B003C">
      <w:pPr>
        <w:spacing w:line="400" w:lineRule="atLeast"/>
        <w:ind w:firstLineChars="200" w:firstLine="480"/>
        <w:rPr>
          <w:sz w:val="24"/>
        </w:rPr>
      </w:pPr>
      <w:r w:rsidRPr="00B46023">
        <w:rPr>
          <w:sz w:val="24"/>
        </w:rPr>
        <w:t>XXXXXXXXXXXXXXXXXXXXXXXXXXXXXXXXXXXXXXXXXXXXXXXXXXXXXXXXXXXXXXXXXXXXXXXXXXXXXXXXXXXXXXXXXXXXXXXXXXXXXXXXXXXXX(</w:t>
      </w:r>
      <w:r w:rsidRPr="00B46023">
        <w:rPr>
          <w:sz w:val="24"/>
        </w:rPr>
        <w:t>小</w:t>
      </w:r>
      <w:r w:rsidRPr="00B46023">
        <w:rPr>
          <w:sz w:val="24"/>
        </w:rPr>
        <w:t>4</w:t>
      </w:r>
      <w:r w:rsidRPr="00B46023">
        <w:rPr>
          <w:sz w:val="24"/>
        </w:rPr>
        <w:t>，宋体</w:t>
      </w:r>
      <w:r w:rsidRPr="00B46023">
        <w:rPr>
          <w:sz w:val="24"/>
        </w:rPr>
        <w:t>)</w:t>
      </w:r>
      <w:r w:rsidRPr="00B46023">
        <w:rPr>
          <w:sz w:val="24"/>
        </w:rPr>
        <w:t>。</w:t>
      </w:r>
    </w:p>
    <w:p w14:paraId="178E0EC2" w14:textId="77777777" w:rsidR="00522E19" w:rsidRPr="00B46023" w:rsidRDefault="00522E19" w:rsidP="00522E19">
      <w:pPr>
        <w:spacing w:line="440" w:lineRule="exact"/>
        <w:ind w:firstLineChars="50" w:firstLine="140"/>
        <w:rPr>
          <w:sz w:val="24"/>
        </w:rPr>
      </w:pPr>
      <w:r w:rsidRPr="00B46023">
        <w:rPr>
          <w:sz w:val="28"/>
          <w:szCs w:val="28"/>
        </w:rPr>
        <w:t>4</w:t>
      </w:r>
      <w:r w:rsidRPr="00B46023">
        <w:rPr>
          <w:rFonts w:hAnsi="宋体"/>
          <w:sz w:val="24"/>
        </w:rPr>
        <w:t>．主要参考文献</w:t>
      </w:r>
    </w:p>
    <w:p w14:paraId="3FD8DFD9" w14:textId="77777777" w:rsidR="005C2DCC" w:rsidRPr="00B46023" w:rsidRDefault="005C2DCC" w:rsidP="005C2DCC">
      <w:pPr>
        <w:spacing w:line="400" w:lineRule="atLeast"/>
        <w:ind w:firstLineChars="200" w:firstLine="480"/>
        <w:rPr>
          <w:sz w:val="24"/>
        </w:rPr>
      </w:pPr>
      <w:r w:rsidRPr="00B46023">
        <w:rPr>
          <w:sz w:val="24"/>
        </w:rPr>
        <w:t>XXXXXXXXXXXXXXXXXXXXXXXXXXXXXXXXXXXXXXXXXXXXXXXXXXXXXXXXXXXXXXXXXXXXXXXXXXXXXXXXXXXXXXXXXXXXXXXXXXXXXXXXXXXXX(</w:t>
      </w:r>
      <w:r w:rsidRPr="00B46023">
        <w:rPr>
          <w:sz w:val="24"/>
        </w:rPr>
        <w:t>小</w:t>
      </w:r>
      <w:r w:rsidRPr="00B46023">
        <w:rPr>
          <w:sz w:val="24"/>
        </w:rPr>
        <w:t>4</w:t>
      </w:r>
      <w:r w:rsidRPr="00B46023">
        <w:rPr>
          <w:sz w:val="24"/>
        </w:rPr>
        <w:t>，宋体</w:t>
      </w:r>
      <w:r w:rsidRPr="00B46023">
        <w:rPr>
          <w:sz w:val="24"/>
        </w:rPr>
        <w:t>)</w:t>
      </w:r>
      <w:r w:rsidRPr="00B46023">
        <w:rPr>
          <w:sz w:val="24"/>
        </w:rPr>
        <w:t>。</w:t>
      </w:r>
    </w:p>
    <w:p w14:paraId="7E106A96" w14:textId="77777777" w:rsidR="00522E19" w:rsidRPr="00B46023" w:rsidRDefault="00522E19" w:rsidP="00522E19">
      <w:pPr>
        <w:spacing w:line="440" w:lineRule="exact"/>
        <w:ind w:firstLineChars="50" w:firstLine="140"/>
        <w:rPr>
          <w:sz w:val="24"/>
        </w:rPr>
      </w:pPr>
      <w:r w:rsidRPr="00B46023">
        <w:rPr>
          <w:sz w:val="28"/>
          <w:szCs w:val="28"/>
        </w:rPr>
        <w:t>5</w:t>
      </w:r>
      <w:r w:rsidRPr="00B46023">
        <w:rPr>
          <w:rFonts w:hAnsi="宋体"/>
          <w:sz w:val="24"/>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
        <w:gridCol w:w="6338"/>
        <w:gridCol w:w="2021"/>
      </w:tblGrid>
      <w:tr w:rsidR="00522E19" w:rsidRPr="00B46023" w14:paraId="518AC6EC" w14:textId="77777777" w:rsidTr="0083614F">
        <w:trPr>
          <w:jc w:val="center"/>
        </w:trPr>
        <w:tc>
          <w:tcPr>
            <w:tcW w:w="476" w:type="dxa"/>
          </w:tcPr>
          <w:p w14:paraId="56D5E5C4" w14:textId="77777777" w:rsidR="00522E19" w:rsidRPr="00B46023" w:rsidRDefault="00522E19" w:rsidP="0083614F">
            <w:pPr>
              <w:rPr>
                <w:sz w:val="24"/>
              </w:rPr>
            </w:pPr>
          </w:p>
        </w:tc>
        <w:tc>
          <w:tcPr>
            <w:tcW w:w="6379" w:type="dxa"/>
          </w:tcPr>
          <w:p w14:paraId="66DC71FC" w14:textId="77777777" w:rsidR="00522E19" w:rsidRPr="00B46023" w:rsidRDefault="00522E19" w:rsidP="0083614F">
            <w:pPr>
              <w:jc w:val="center"/>
              <w:rPr>
                <w:sz w:val="24"/>
              </w:rPr>
            </w:pPr>
            <w:r w:rsidRPr="00B46023">
              <w:rPr>
                <w:sz w:val="24"/>
              </w:rPr>
              <w:t>设计（论文）各阶段名称</w:t>
            </w:r>
          </w:p>
        </w:tc>
        <w:tc>
          <w:tcPr>
            <w:tcW w:w="2033" w:type="dxa"/>
          </w:tcPr>
          <w:p w14:paraId="320DABF6" w14:textId="77777777" w:rsidR="00522E19" w:rsidRPr="00B46023" w:rsidRDefault="00522E19" w:rsidP="0083614F">
            <w:pPr>
              <w:jc w:val="center"/>
              <w:rPr>
                <w:sz w:val="24"/>
              </w:rPr>
            </w:pPr>
            <w:r w:rsidRPr="00B46023">
              <w:rPr>
                <w:sz w:val="24"/>
              </w:rPr>
              <w:t>起止日期</w:t>
            </w:r>
          </w:p>
        </w:tc>
      </w:tr>
      <w:tr w:rsidR="00522E19" w:rsidRPr="00B46023" w14:paraId="1FD0E3B2" w14:textId="77777777" w:rsidTr="0083614F">
        <w:trPr>
          <w:jc w:val="center"/>
        </w:trPr>
        <w:tc>
          <w:tcPr>
            <w:tcW w:w="476" w:type="dxa"/>
          </w:tcPr>
          <w:p w14:paraId="53FE1B4F" w14:textId="77777777" w:rsidR="00522E19" w:rsidRPr="00B46023" w:rsidRDefault="00522E19" w:rsidP="0083614F">
            <w:pPr>
              <w:rPr>
                <w:sz w:val="24"/>
              </w:rPr>
            </w:pPr>
            <w:r w:rsidRPr="00B46023">
              <w:rPr>
                <w:sz w:val="24"/>
              </w:rPr>
              <w:t>1</w:t>
            </w:r>
          </w:p>
        </w:tc>
        <w:tc>
          <w:tcPr>
            <w:tcW w:w="6379" w:type="dxa"/>
          </w:tcPr>
          <w:p w14:paraId="566A7BCA" w14:textId="77777777" w:rsidR="00522E19" w:rsidRPr="00B46023" w:rsidRDefault="00522E19" w:rsidP="0083614F">
            <w:pPr>
              <w:rPr>
                <w:sz w:val="24"/>
              </w:rPr>
            </w:pPr>
            <w:r w:rsidRPr="00B46023">
              <w:rPr>
                <w:sz w:val="24"/>
              </w:rPr>
              <w:t>调研及查阅文献、翻译外文资料、撰写文献综述、开题报告</w:t>
            </w:r>
          </w:p>
        </w:tc>
        <w:tc>
          <w:tcPr>
            <w:tcW w:w="2033" w:type="dxa"/>
          </w:tcPr>
          <w:p w14:paraId="4E1BE945" w14:textId="77777777" w:rsidR="00522E19" w:rsidRPr="00B46023" w:rsidRDefault="002B6480" w:rsidP="0083614F">
            <w:pPr>
              <w:rPr>
                <w:sz w:val="24"/>
              </w:rPr>
            </w:pPr>
            <w:r w:rsidRPr="00B46023">
              <w:rPr>
                <w:sz w:val="24"/>
              </w:rPr>
              <w:t xml:space="preserve"> </w:t>
            </w:r>
            <w:r w:rsidR="00E70E59">
              <w:rPr>
                <w:rFonts w:hint="eastAsia"/>
                <w:sz w:val="24"/>
              </w:rPr>
              <w:t>年月日</w:t>
            </w:r>
            <w:r w:rsidR="00E70E59">
              <w:rPr>
                <w:rFonts w:hint="eastAsia"/>
                <w:sz w:val="24"/>
              </w:rPr>
              <w:t>-</w:t>
            </w:r>
            <w:r w:rsidR="00E70E59">
              <w:rPr>
                <w:sz w:val="24"/>
              </w:rPr>
              <w:t>-</w:t>
            </w:r>
            <w:r w:rsidR="00E70E59">
              <w:rPr>
                <w:rFonts w:hint="eastAsia"/>
                <w:sz w:val="24"/>
              </w:rPr>
              <w:t>月日</w:t>
            </w:r>
          </w:p>
        </w:tc>
      </w:tr>
      <w:tr w:rsidR="00522E19" w:rsidRPr="00B46023" w14:paraId="547E1500" w14:textId="77777777" w:rsidTr="0083614F">
        <w:trPr>
          <w:jc w:val="center"/>
        </w:trPr>
        <w:tc>
          <w:tcPr>
            <w:tcW w:w="476" w:type="dxa"/>
          </w:tcPr>
          <w:p w14:paraId="2BBBDF29" w14:textId="77777777" w:rsidR="00522E19" w:rsidRPr="00B46023" w:rsidRDefault="00522E19" w:rsidP="0083614F">
            <w:pPr>
              <w:rPr>
                <w:sz w:val="24"/>
              </w:rPr>
            </w:pPr>
            <w:r w:rsidRPr="00B46023">
              <w:rPr>
                <w:sz w:val="24"/>
              </w:rPr>
              <w:t>2</w:t>
            </w:r>
          </w:p>
        </w:tc>
        <w:tc>
          <w:tcPr>
            <w:tcW w:w="6379" w:type="dxa"/>
          </w:tcPr>
          <w:p w14:paraId="616CE3E9" w14:textId="77777777" w:rsidR="00522E19" w:rsidRPr="00B46023" w:rsidRDefault="00522E19" w:rsidP="0083614F">
            <w:pPr>
              <w:rPr>
                <w:sz w:val="24"/>
              </w:rPr>
            </w:pPr>
            <w:r w:rsidRPr="00B46023">
              <w:rPr>
                <w:rFonts w:hAnsi="宋体"/>
                <w:sz w:val="24"/>
              </w:rPr>
              <w:t>对其中一种构型进行三维建模</w:t>
            </w:r>
            <w:r w:rsidRPr="00B46023">
              <w:rPr>
                <w:sz w:val="24"/>
                <w:szCs w:val="21"/>
              </w:rPr>
              <w:t>，初步进行流场模拟</w:t>
            </w:r>
          </w:p>
        </w:tc>
        <w:tc>
          <w:tcPr>
            <w:tcW w:w="2033" w:type="dxa"/>
          </w:tcPr>
          <w:p w14:paraId="29704E71" w14:textId="77777777" w:rsidR="00522E19" w:rsidRPr="00B46023" w:rsidRDefault="00522E19" w:rsidP="0083614F">
            <w:pPr>
              <w:rPr>
                <w:sz w:val="24"/>
              </w:rPr>
            </w:pPr>
          </w:p>
        </w:tc>
      </w:tr>
      <w:tr w:rsidR="00522E19" w:rsidRPr="00B46023" w14:paraId="1D4A3622" w14:textId="77777777" w:rsidTr="0083614F">
        <w:trPr>
          <w:jc w:val="center"/>
        </w:trPr>
        <w:tc>
          <w:tcPr>
            <w:tcW w:w="476" w:type="dxa"/>
          </w:tcPr>
          <w:p w14:paraId="03F87393" w14:textId="77777777" w:rsidR="00522E19" w:rsidRPr="00B46023" w:rsidRDefault="00522E19" w:rsidP="0083614F">
            <w:pPr>
              <w:rPr>
                <w:sz w:val="24"/>
              </w:rPr>
            </w:pPr>
            <w:r w:rsidRPr="00B46023">
              <w:rPr>
                <w:sz w:val="24"/>
              </w:rPr>
              <w:t>3</w:t>
            </w:r>
          </w:p>
        </w:tc>
        <w:tc>
          <w:tcPr>
            <w:tcW w:w="6379" w:type="dxa"/>
          </w:tcPr>
          <w:p w14:paraId="6D768852" w14:textId="77777777" w:rsidR="00522E19" w:rsidRPr="00B46023" w:rsidRDefault="00522E19" w:rsidP="0083614F">
            <w:pPr>
              <w:rPr>
                <w:sz w:val="24"/>
              </w:rPr>
            </w:pPr>
            <w:r w:rsidRPr="00B46023">
              <w:rPr>
                <w:sz w:val="24"/>
              </w:rPr>
              <w:t>流场模拟计算的完善及结果分析</w:t>
            </w:r>
          </w:p>
        </w:tc>
        <w:tc>
          <w:tcPr>
            <w:tcW w:w="2033" w:type="dxa"/>
          </w:tcPr>
          <w:p w14:paraId="77589B49" w14:textId="77777777" w:rsidR="00522E19" w:rsidRPr="00B46023" w:rsidRDefault="00522E19" w:rsidP="0083614F">
            <w:pPr>
              <w:rPr>
                <w:sz w:val="24"/>
              </w:rPr>
            </w:pPr>
          </w:p>
        </w:tc>
      </w:tr>
      <w:tr w:rsidR="00522E19" w:rsidRPr="00B46023" w14:paraId="481664B4" w14:textId="77777777" w:rsidTr="0083614F">
        <w:trPr>
          <w:jc w:val="center"/>
        </w:trPr>
        <w:tc>
          <w:tcPr>
            <w:tcW w:w="476" w:type="dxa"/>
          </w:tcPr>
          <w:p w14:paraId="430B7E82" w14:textId="77777777" w:rsidR="00522E19" w:rsidRPr="00B46023" w:rsidRDefault="00522E19" w:rsidP="0083614F">
            <w:pPr>
              <w:rPr>
                <w:sz w:val="24"/>
              </w:rPr>
            </w:pPr>
            <w:r w:rsidRPr="00B46023">
              <w:rPr>
                <w:sz w:val="24"/>
              </w:rPr>
              <w:t>4</w:t>
            </w:r>
          </w:p>
        </w:tc>
        <w:tc>
          <w:tcPr>
            <w:tcW w:w="6379" w:type="dxa"/>
          </w:tcPr>
          <w:p w14:paraId="2B0117FF" w14:textId="77777777" w:rsidR="00522E19" w:rsidRPr="00B46023" w:rsidRDefault="00522E19" w:rsidP="0083614F">
            <w:pPr>
              <w:rPr>
                <w:sz w:val="24"/>
              </w:rPr>
            </w:pPr>
            <w:r w:rsidRPr="00B46023">
              <w:rPr>
                <w:sz w:val="24"/>
              </w:rPr>
              <w:t>撰写毕业论文、答辩准备</w:t>
            </w:r>
          </w:p>
        </w:tc>
        <w:tc>
          <w:tcPr>
            <w:tcW w:w="2033" w:type="dxa"/>
          </w:tcPr>
          <w:p w14:paraId="64025226" w14:textId="77777777" w:rsidR="00522E19" w:rsidRPr="00B46023" w:rsidRDefault="00522E19" w:rsidP="0083614F">
            <w:pPr>
              <w:rPr>
                <w:sz w:val="24"/>
              </w:rPr>
            </w:pPr>
          </w:p>
        </w:tc>
      </w:tr>
    </w:tbl>
    <w:p w14:paraId="1E22329F" w14:textId="77777777" w:rsidR="00522E19" w:rsidRPr="00B46023" w:rsidRDefault="00522E19" w:rsidP="00943809">
      <w:pPr>
        <w:pStyle w:val="ac"/>
        <w:spacing w:beforeLines="100" w:before="312"/>
        <w:outlineLvl w:val="9"/>
      </w:pPr>
    </w:p>
    <w:p w14:paraId="20FCC073" w14:textId="0215D958" w:rsidR="00196BB3" w:rsidRPr="00B46023" w:rsidRDefault="00196BB3" w:rsidP="007D0AF0">
      <w:pPr>
        <w:pStyle w:val="ac"/>
        <w:spacing w:beforeLines="100" w:before="312"/>
        <w:outlineLvl w:val="9"/>
        <w:rPr>
          <w:rFonts w:eastAsia="宋体"/>
          <w:b/>
          <w:bCs/>
        </w:rPr>
      </w:pPr>
      <w:r w:rsidRPr="00B46023">
        <w:br w:type="page"/>
      </w:r>
      <w:r w:rsidR="00EA2012">
        <w:rPr>
          <w:rFonts w:eastAsia="宋体" w:hint="eastAsia"/>
          <w:b/>
          <w:bCs/>
        </w:rPr>
        <w:lastRenderedPageBreak/>
        <w:t>基于小波变换和支持</w:t>
      </w:r>
      <w:proofErr w:type="gramStart"/>
      <w:r w:rsidR="00EA2012">
        <w:rPr>
          <w:rFonts w:eastAsia="宋体" w:hint="eastAsia"/>
          <w:b/>
          <w:bCs/>
        </w:rPr>
        <w:t>向量机</w:t>
      </w:r>
      <w:proofErr w:type="gramEnd"/>
      <w:r w:rsidR="00EA2012">
        <w:rPr>
          <w:rFonts w:eastAsia="宋体" w:hint="eastAsia"/>
          <w:b/>
          <w:bCs/>
        </w:rPr>
        <w:t>的癫痫脑电信号分类</w:t>
      </w:r>
    </w:p>
    <w:bookmarkEnd w:id="0"/>
    <w:p w14:paraId="1B6FC895" w14:textId="77777777" w:rsidR="00196BB3" w:rsidRPr="00B46023" w:rsidRDefault="00C53019" w:rsidP="005C2DCC">
      <w:pPr>
        <w:pStyle w:val="21"/>
        <w:spacing w:beforeLines="50" w:before="156" w:line="300" w:lineRule="auto"/>
        <w:ind w:firstLine="0"/>
        <w:jc w:val="both"/>
      </w:pPr>
      <w:r w:rsidRPr="00B46023">
        <w:rPr>
          <w:rFonts w:eastAsia="黑体" w:hAnsi="黑体"/>
          <w:b/>
        </w:rPr>
        <w:t>摘要：</w:t>
      </w:r>
      <w:r w:rsidR="005C2DCC" w:rsidRPr="00B46023">
        <w:t>XXXXXXXXXXXXXXXXXXXXXXXXXXXXXXXXXXXXXXXXXXXXXX</w:t>
      </w:r>
      <w:r w:rsidR="005C2DCC" w:rsidRPr="00B46023">
        <w:t>（宋体，小四号）</w:t>
      </w:r>
    </w:p>
    <w:p w14:paraId="2A6EB693" w14:textId="0EADFD68" w:rsidR="00D96EA8" w:rsidRPr="00B46023" w:rsidRDefault="00196BB3" w:rsidP="00894F09">
      <w:pPr>
        <w:pStyle w:val="21"/>
        <w:spacing w:beforeLines="100" w:before="312"/>
        <w:ind w:firstLine="0"/>
        <w:rPr>
          <w:rStyle w:val="Char"/>
          <w:sz w:val="28"/>
          <w:szCs w:val="28"/>
        </w:rPr>
      </w:pPr>
      <w:r w:rsidRPr="00B46023">
        <w:rPr>
          <w:rStyle w:val="Char"/>
          <w:rFonts w:hAnsi="黑体"/>
          <w:b/>
          <w:sz w:val="28"/>
          <w:szCs w:val="28"/>
        </w:rPr>
        <w:t>关键词：</w:t>
      </w:r>
      <w:r w:rsidR="00AC560A" w:rsidRPr="003F36AE">
        <w:rPr>
          <w:rStyle w:val="Char"/>
          <w:rFonts w:ascii="黑体" w:hAnsi="黑体" w:hint="eastAsia"/>
          <w:sz w:val="28"/>
          <w:szCs w:val="28"/>
        </w:rPr>
        <w:t>EEG</w:t>
      </w:r>
      <w:r w:rsidRPr="00B46023">
        <w:rPr>
          <w:rStyle w:val="Char"/>
          <w:rFonts w:hAnsi="宋体"/>
          <w:sz w:val="28"/>
          <w:szCs w:val="28"/>
        </w:rPr>
        <w:t>，</w:t>
      </w:r>
      <w:r w:rsidR="00AC560A" w:rsidRPr="00A91DF3">
        <w:rPr>
          <w:rStyle w:val="Char"/>
          <w:rFonts w:hAnsi="宋体" w:hint="eastAsia"/>
          <w:sz w:val="28"/>
          <w:szCs w:val="28"/>
        </w:rPr>
        <w:t>小波变换</w:t>
      </w:r>
      <w:r w:rsidRPr="00B46023">
        <w:rPr>
          <w:rStyle w:val="Char"/>
          <w:rFonts w:hAnsi="宋体"/>
          <w:sz w:val="28"/>
          <w:szCs w:val="28"/>
        </w:rPr>
        <w:t>，</w:t>
      </w:r>
      <w:r w:rsidR="00654EF5">
        <w:rPr>
          <w:rStyle w:val="Char"/>
          <w:rFonts w:hAnsi="宋体" w:hint="eastAsia"/>
          <w:sz w:val="28"/>
          <w:szCs w:val="28"/>
        </w:rPr>
        <w:t>支持向量机</w:t>
      </w:r>
      <w:r w:rsidR="003F36AE" w:rsidRPr="00B46023">
        <w:rPr>
          <w:rStyle w:val="Char"/>
          <w:rFonts w:hAnsi="宋体"/>
          <w:sz w:val="28"/>
          <w:szCs w:val="28"/>
        </w:rPr>
        <w:t>，</w:t>
      </w:r>
      <w:r w:rsidR="0083785A" w:rsidRPr="00B4424A">
        <w:rPr>
          <w:rStyle w:val="Char"/>
          <w:rFonts w:ascii="黑体" w:hAnsi="黑体" w:hint="eastAsia"/>
          <w:sz w:val="28"/>
          <w:szCs w:val="28"/>
        </w:rPr>
        <w:t>K最近邻算法</w:t>
      </w:r>
      <w:r w:rsidRPr="00B46023">
        <w:rPr>
          <w:rStyle w:val="Char"/>
          <w:rFonts w:hAnsi="宋体"/>
          <w:sz w:val="28"/>
          <w:szCs w:val="28"/>
        </w:rPr>
        <w:t>，</w:t>
      </w:r>
      <w:r w:rsidR="00CF08E8">
        <w:rPr>
          <w:rStyle w:val="Char"/>
          <w:rFonts w:hint="eastAsia"/>
          <w:sz w:val="28"/>
          <w:szCs w:val="28"/>
        </w:rPr>
        <w:t>决策树</w:t>
      </w:r>
      <w:r w:rsidR="00327C04">
        <w:rPr>
          <w:rStyle w:val="Char"/>
          <w:rFonts w:hint="eastAsia"/>
          <w:sz w:val="28"/>
          <w:szCs w:val="28"/>
        </w:rPr>
        <w:t>，集成学习</w:t>
      </w:r>
    </w:p>
    <w:p w14:paraId="745EF2F3" w14:textId="77777777" w:rsidR="005C2DCC" w:rsidRPr="00B46023" w:rsidRDefault="005C2DCC" w:rsidP="00894F09">
      <w:pPr>
        <w:pStyle w:val="21"/>
        <w:spacing w:beforeLines="100" w:before="312"/>
        <w:ind w:firstLine="0"/>
        <w:rPr>
          <w:rStyle w:val="Char"/>
          <w:sz w:val="28"/>
          <w:szCs w:val="28"/>
        </w:rPr>
      </w:pPr>
    </w:p>
    <w:p w14:paraId="799B5467" w14:textId="77777777" w:rsidR="005C2DCC" w:rsidRPr="00B46023" w:rsidRDefault="005C2DCC" w:rsidP="00894F09">
      <w:pPr>
        <w:pStyle w:val="21"/>
        <w:spacing w:beforeLines="100" w:before="312"/>
        <w:ind w:firstLine="0"/>
        <w:rPr>
          <w:rStyle w:val="Char"/>
          <w:sz w:val="28"/>
          <w:szCs w:val="28"/>
        </w:rPr>
      </w:pPr>
      <w:r w:rsidRPr="00B46023">
        <w:rPr>
          <w:rStyle w:val="Char"/>
          <w:rFonts w:hAnsi="宋体"/>
          <w:sz w:val="28"/>
          <w:szCs w:val="28"/>
        </w:rPr>
        <w:t>注：</w:t>
      </w:r>
    </w:p>
    <w:p w14:paraId="5701E4A2" w14:textId="77777777" w:rsidR="005C2DCC" w:rsidRPr="00B46023" w:rsidRDefault="005C2DCC" w:rsidP="005C2DCC">
      <w:pPr>
        <w:pStyle w:val="21"/>
        <w:spacing w:beforeLines="50" w:before="156" w:line="300" w:lineRule="auto"/>
        <w:ind w:firstLine="0"/>
        <w:jc w:val="both"/>
        <w:rPr>
          <w:b/>
        </w:rPr>
      </w:pPr>
      <w:r w:rsidRPr="00B46023">
        <w:t>1</w:t>
      </w:r>
      <w:r w:rsidRPr="00B46023">
        <w:t>、</w:t>
      </w:r>
      <w:r w:rsidRPr="00B46023">
        <w:rPr>
          <w:rFonts w:hAnsi="黑体"/>
          <w:b/>
        </w:rPr>
        <w:t>摘要：（黑体，小四号，加粗）</w:t>
      </w:r>
    </w:p>
    <w:p w14:paraId="7EAD065F" w14:textId="77777777" w:rsidR="005C2DCC" w:rsidRPr="00B46023" w:rsidRDefault="005C2DCC" w:rsidP="005C2DCC">
      <w:pPr>
        <w:pStyle w:val="21"/>
        <w:spacing w:beforeLines="50" w:before="156" w:line="300" w:lineRule="auto"/>
        <w:ind w:firstLine="0"/>
        <w:jc w:val="both"/>
        <w:rPr>
          <w:rStyle w:val="Char"/>
          <w:b/>
          <w:sz w:val="28"/>
          <w:szCs w:val="28"/>
        </w:rPr>
      </w:pPr>
      <w:r w:rsidRPr="00B46023">
        <w:t>2</w:t>
      </w:r>
      <w:r w:rsidRPr="00B46023">
        <w:t>、</w:t>
      </w:r>
      <w:r w:rsidRPr="00B46023">
        <w:rPr>
          <w:rStyle w:val="Char"/>
          <w:rFonts w:hAnsi="黑体"/>
          <w:b/>
          <w:sz w:val="28"/>
          <w:szCs w:val="28"/>
        </w:rPr>
        <w:t>关键词：（黑体，四号，加粗）</w:t>
      </w:r>
    </w:p>
    <w:p w14:paraId="4EDA5D73" w14:textId="77777777" w:rsidR="005C2DCC" w:rsidRPr="00B46023" w:rsidRDefault="005C2DCC" w:rsidP="005C2DCC">
      <w:pPr>
        <w:pStyle w:val="21"/>
        <w:spacing w:beforeLines="50" w:before="156" w:line="300" w:lineRule="auto"/>
        <w:ind w:firstLine="0"/>
        <w:jc w:val="both"/>
      </w:pPr>
      <w:r w:rsidRPr="00B46023">
        <w:t>3</w:t>
      </w:r>
      <w:r w:rsidRPr="00B46023">
        <w:t>、</w:t>
      </w:r>
      <w:r w:rsidRPr="00B46023">
        <w:t>1.25</w:t>
      </w:r>
      <w:r w:rsidRPr="00B46023">
        <w:t>倍行距，</w:t>
      </w:r>
      <w:proofErr w:type="gramStart"/>
      <w:r w:rsidRPr="00B46023">
        <w:t>段前</w:t>
      </w:r>
      <w:proofErr w:type="gramEnd"/>
      <w:r w:rsidRPr="00B46023">
        <w:t>0.5</w:t>
      </w:r>
      <w:r w:rsidRPr="00B46023">
        <w:t>行</w:t>
      </w:r>
    </w:p>
    <w:p w14:paraId="2A3FF732" w14:textId="77777777" w:rsidR="00F42C01" w:rsidRPr="00B46023" w:rsidRDefault="00621F2E" w:rsidP="00640E51">
      <w:pPr>
        <w:pStyle w:val="21"/>
        <w:spacing w:beforeLines="50" w:before="156" w:line="300" w:lineRule="auto"/>
        <w:ind w:firstLine="0"/>
        <w:jc w:val="center"/>
        <w:rPr>
          <w:b/>
          <w:sz w:val="32"/>
          <w:szCs w:val="32"/>
        </w:rPr>
      </w:pPr>
      <w:r w:rsidRPr="00B46023">
        <w:rPr>
          <w:sz w:val="32"/>
          <w:szCs w:val="32"/>
        </w:rPr>
        <w:br w:type="page"/>
      </w:r>
      <w:r w:rsidR="00F42C01" w:rsidRPr="00B46023">
        <w:rPr>
          <w:b/>
          <w:sz w:val="32"/>
          <w:szCs w:val="32"/>
        </w:rPr>
        <w:lastRenderedPageBreak/>
        <w:t>M</w:t>
      </w:r>
      <w:r w:rsidR="00E47839" w:rsidRPr="00B46023">
        <w:rPr>
          <w:b/>
          <w:sz w:val="32"/>
          <w:szCs w:val="32"/>
        </w:rPr>
        <w:t>ixing</w:t>
      </w:r>
      <w:r w:rsidR="00F42C01" w:rsidRPr="00B46023">
        <w:rPr>
          <w:b/>
          <w:sz w:val="32"/>
          <w:szCs w:val="32"/>
        </w:rPr>
        <w:t xml:space="preserve"> P</w:t>
      </w:r>
      <w:r w:rsidR="00E47839" w:rsidRPr="00B46023">
        <w:rPr>
          <w:b/>
          <w:sz w:val="32"/>
          <w:szCs w:val="32"/>
        </w:rPr>
        <w:t>erformance of</w:t>
      </w:r>
      <w:r w:rsidR="00F42C01" w:rsidRPr="00B46023">
        <w:rPr>
          <w:b/>
          <w:sz w:val="32"/>
          <w:szCs w:val="32"/>
        </w:rPr>
        <w:t xml:space="preserve"> </w:t>
      </w:r>
      <w:r w:rsidR="0000011B" w:rsidRPr="00B46023">
        <w:rPr>
          <w:b/>
          <w:sz w:val="32"/>
          <w:szCs w:val="32"/>
        </w:rPr>
        <w:t>D</w:t>
      </w:r>
      <w:r w:rsidR="00E47839" w:rsidRPr="00B46023">
        <w:rPr>
          <w:b/>
          <w:sz w:val="32"/>
          <w:szCs w:val="32"/>
        </w:rPr>
        <w:t>ifferent</w:t>
      </w:r>
      <w:r w:rsidR="0000011B" w:rsidRPr="00B46023">
        <w:rPr>
          <w:b/>
          <w:sz w:val="32"/>
          <w:szCs w:val="32"/>
        </w:rPr>
        <w:t xml:space="preserve"> </w:t>
      </w:r>
      <w:r w:rsidR="00E47839" w:rsidRPr="00B46023">
        <w:rPr>
          <w:b/>
          <w:sz w:val="32"/>
          <w:szCs w:val="32"/>
        </w:rPr>
        <w:t>Configurations of</w:t>
      </w:r>
      <w:r w:rsidR="0000011B" w:rsidRPr="00B46023">
        <w:rPr>
          <w:b/>
          <w:sz w:val="32"/>
          <w:szCs w:val="32"/>
        </w:rPr>
        <w:t xml:space="preserve"> </w:t>
      </w:r>
      <w:r w:rsidR="00F42C01" w:rsidRPr="00B46023">
        <w:rPr>
          <w:b/>
          <w:sz w:val="32"/>
          <w:szCs w:val="32"/>
        </w:rPr>
        <w:t>N</w:t>
      </w:r>
      <w:r w:rsidR="00E47839" w:rsidRPr="00B46023">
        <w:rPr>
          <w:b/>
          <w:sz w:val="32"/>
          <w:szCs w:val="32"/>
        </w:rPr>
        <w:t>ew</w:t>
      </w:r>
      <w:r w:rsidR="00F42C01" w:rsidRPr="00B46023">
        <w:rPr>
          <w:b/>
          <w:sz w:val="32"/>
          <w:szCs w:val="32"/>
        </w:rPr>
        <w:t xml:space="preserve"> </w:t>
      </w:r>
      <w:r w:rsidR="00E47839" w:rsidRPr="00B46023">
        <w:rPr>
          <w:b/>
          <w:sz w:val="32"/>
          <w:szCs w:val="32"/>
        </w:rPr>
        <w:t>Kneading Disc in a Co-rotating Twin Screw Extruder</w:t>
      </w:r>
      <w:r w:rsidR="005C2DCC" w:rsidRPr="00B46023">
        <w:rPr>
          <w:b/>
          <w:sz w:val="32"/>
          <w:szCs w:val="32"/>
        </w:rPr>
        <w:t>（</w:t>
      </w:r>
      <w:r w:rsidR="005C2DCC" w:rsidRPr="00B46023">
        <w:rPr>
          <w:b/>
          <w:sz w:val="32"/>
          <w:szCs w:val="32"/>
        </w:rPr>
        <w:t>Times New Roman</w:t>
      </w:r>
      <w:r w:rsidR="005C2DCC" w:rsidRPr="00B46023">
        <w:rPr>
          <w:b/>
          <w:sz w:val="32"/>
          <w:szCs w:val="32"/>
        </w:rPr>
        <w:t>，三号，加粗）</w:t>
      </w:r>
    </w:p>
    <w:p w14:paraId="72FAFAA6" w14:textId="77777777" w:rsidR="00196BB3" w:rsidRPr="00B46023" w:rsidRDefault="007D0AF0" w:rsidP="002A1603">
      <w:pPr>
        <w:spacing w:beforeLines="50" w:before="156" w:line="300" w:lineRule="auto"/>
        <w:rPr>
          <w:sz w:val="24"/>
        </w:rPr>
      </w:pPr>
      <w:r w:rsidRPr="00B46023">
        <w:rPr>
          <w:b/>
          <w:sz w:val="24"/>
        </w:rPr>
        <w:t>ABSTRACT</w:t>
      </w:r>
      <w:r w:rsidRPr="00B46023">
        <w:rPr>
          <w:b/>
          <w:sz w:val="24"/>
        </w:rPr>
        <w:t>：</w:t>
      </w:r>
      <w:r w:rsidR="002A1603" w:rsidRPr="00B46023">
        <w:rPr>
          <w:sz w:val="24"/>
        </w:rPr>
        <w:t>XXXXXXXXXXXXXXXXXXXXXXXXXXXXXXX</w:t>
      </w:r>
      <w:r w:rsidR="002A1603" w:rsidRPr="00B46023">
        <w:rPr>
          <w:sz w:val="24"/>
        </w:rPr>
        <w:t>（</w:t>
      </w:r>
      <w:r w:rsidR="002A1603" w:rsidRPr="00B46023">
        <w:rPr>
          <w:sz w:val="24"/>
        </w:rPr>
        <w:t>Times New Roman</w:t>
      </w:r>
      <w:r w:rsidR="002A1603" w:rsidRPr="00B46023">
        <w:rPr>
          <w:sz w:val="24"/>
        </w:rPr>
        <w:t>，小四号）</w:t>
      </w:r>
    </w:p>
    <w:p w14:paraId="216EA911" w14:textId="77777777" w:rsidR="002A1603" w:rsidRPr="00B46023" w:rsidRDefault="00196BB3" w:rsidP="002A1603">
      <w:pPr>
        <w:spacing w:beforeLines="50" w:before="156" w:line="300" w:lineRule="auto"/>
        <w:rPr>
          <w:sz w:val="24"/>
        </w:rPr>
      </w:pPr>
      <w:r w:rsidRPr="00B46023">
        <w:rPr>
          <w:b/>
          <w:sz w:val="28"/>
          <w:szCs w:val="28"/>
        </w:rPr>
        <w:t>KEY WORDS:</w:t>
      </w:r>
      <w:r w:rsidRPr="00B46023">
        <w:rPr>
          <w:sz w:val="28"/>
          <w:szCs w:val="28"/>
        </w:rPr>
        <w:t xml:space="preserve"> </w:t>
      </w:r>
      <w:r w:rsidR="002A1603" w:rsidRPr="00B46023">
        <w:rPr>
          <w:sz w:val="28"/>
          <w:szCs w:val="28"/>
        </w:rPr>
        <w:t>XXXXXXXX</w:t>
      </w:r>
      <w:r w:rsidRPr="00B46023">
        <w:rPr>
          <w:sz w:val="28"/>
          <w:szCs w:val="28"/>
        </w:rPr>
        <w:t>，</w:t>
      </w:r>
      <w:r w:rsidR="002A1603" w:rsidRPr="00B46023">
        <w:rPr>
          <w:sz w:val="28"/>
          <w:szCs w:val="28"/>
        </w:rPr>
        <w:t>XXXXXXX</w:t>
      </w:r>
      <w:r w:rsidRPr="00B46023">
        <w:rPr>
          <w:sz w:val="28"/>
          <w:szCs w:val="28"/>
        </w:rPr>
        <w:t>，</w:t>
      </w:r>
      <w:r w:rsidR="002A1603" w:rsidRPr="00B46023">
        <w:rPr>
          <w:sz w:val="28"/>
          <w:szCs w:val="28"/>
        </w:rPr>
        <w:t>XXXXXX</w:t>
      </w:r>
      <w:r w:rsidR="005418E2" w:rsidRPr="00B46023">
        <w:rPr>
          <w:sz w:val="28"/>
          <w:szCs w:val="28"/>
        </w:rPr>
        <w:t>，</w:t>
      </w:r>
      <w:r w:rsidR="002A1603" w:rsidRPr="00B46023">
        <w:rPr>
          <w:sz w:val="28"/>
          <w:szCs w:val="28"/>
        </w:rPr>
        <w:t>XXXXXX</w:t>
      </w:r>
      <w:r w:rsidR="002A1603" w:rsidRPr="00B46023">
        <w:rPr>
          <w:sz w:val="24"/>
        </w:rPr>
        <w:t>（</w:t>
      </w:r>
      <w:r w:rsidR="002A1603" w:rsidRPr="00B46023">
        <w:rPr>
          <w:sz w:val="24"/>
        </w:rPr>
        <w:t>Times New Roman</w:t>
      </w:r>
      <w:r w:rsidR="002A1603" w:rsidRPr="00B46023">
        <w:rPr>
          <w:sz w:val="24"/>
        </w:rPr>
        <w:t>，四号）</w:t>
      </w:r>
    </w:p>
    <w:p w14:paraId="2D58C745" w14:textId="77777777" w:rsidR="005E67C1" w:rsidRPr="00B46023" w:rsidRDefault="005E67C1" w:rsidP="007D0AF0">
      <w:pPr>
        <w:spacing w:beforeLines="100" w:before="312"/>
        <w:rPr>
          <w:sz w:val="28"/>
        </w:rPr>
      </w:pPr>
    </w:p>
    <w:p w14:paraId="41E17097" w14:textId="77777777" w:rsidR="005C2DCC" w:rsidRPr="00B46023" w:rsidRDefault="005C2DCC" w:rsidP="005C2DCC">
      <w:pPr>
        <w:pStyle w:val="21"/>
        <w:spacing w:beforeLines="100" w:before="312"/>
        <w:ind w:firstLine="0"/>
        <w:rPr>
          <w:rStyle w:val="Char"/>
          <w:sz w:val="28"/>
          <w:szCs w:val="28"/>
        </w:rPr>
      </w:pPr>
      <w:r w:rsidRPr="00B46023">
        <w:rPr>
          <w:rStyle w:val="Char"/>
          <w:rFonts w:hAnsi="宋体"/>
          <w:sz w:val="28"/>
          <w:szCs w:val="28"/>
        </w:rPr>
        <w:t>注：</w:t>
      </w:r>
    </w:p>
    <w:p w14:paraId="00A9387C" w14:textId="77777777" w:rsidR="005C2DCC" w:rsidRPr="00B46023" w:rsidRDefault="005C2DCC" w:rsidP="005C2DCC">
      <w:pPr>
        <w:pStyle w:val="21"/>
        <w:spacing w:beforeLines="50" w:before="156" w:line="300" w:lineRule="auto"/>
        <w:ind w:firstLine="0"/>
        <w:jc w:val="both"/>
        <w:rPr>
          <w:b/>
        </w:rPr>
      </w:pPr>
      <w:r w:rsidRPr="00B46023">
        <w:t>1</w:t>
      </w:r>
      <w:r w:rsidRPr="00B46023">
        <w:t>、</w:t>
      </w:r>
      <w:r w:rsidR="002A1603" w:rsidRPr="00B46023">
        <w:rPr>
          <w:b/>
        </w:rPr>
        <w:t>ABSTRACT</w:t>
      </w:r>
      <w:r w:rsidR="002A1603" w:rsidRPr="00B46023">
        <w:rPr>
          <w:b/>
        </w:rPr>
        <w:t>：</w:t>
      </w:r>
      <w:r w:rsidRPr="00B46023">
        <w:rPr>
          <w:rFonts w:hAnsi="黑体"/>
          <w:b/>
        </w:rPr>
        <w:t>（</w:t>
      </w:r>
      <w:r w:rsidR="002A1603" w:rsidRPr="00B46023">
        <w:rPr>
          <w:b/>
          <w:sz w:val="32"/>
          <w:szCs w:val="32"/>
        </w:rPr>
        <w:t>Times New Roman</w:t>
      </w:r>
      <w:r w:rsidRPr="00B46023">
        <w:rPr>
          <w:rFonts w:hAnsi="黑体"/>
          <w:b/>
        </w:rPr>
        <w:t>，小四号，加粗）</w:t>
      </w:r>
    </w:p>
    <w:p w14:paraId="76E8A889" w14:textId="77777777" w:rsidR="005C2DCC" w:rsidRPr="00B46023" w:rsidRDefault="005C2DCC" w:rsidP="005C2DCC">
      <w:pPr>
        <w:pStyle w:val="21"/>
        <w:spacing w:beforeLines="50" w:before="156" w:line="300" w:lineRule="auto"/>
        <w:ind w:firstLine="0"/>
        <w:jc w:val="both"/>
        <w:rPr>
          <w:rStyle w:val="Char"/>
          <w:b/>
          <w:sz w:val="28"/>
          <w:szCs w:val="28"/>
        </w:rPr>
      </w:pPr>
      <w:r w:rsidRPr="00B46023">
        <w:t>2</w:t>
      </w:r>
      <w:r w:rsidRPr="00B46023">
        <w:t>、</w:t>
      </w:r>
      <w:r w:rsidR="002A1603" w:rsidRPr="00B46023">
        <w:rPr>
          <w:b/>
          <w:sz w:val="28"/>
          <w:szCs w:val="28"/>
        </w:rPr>
        <w:t>KEY WORDS:</w:t>
      </w:r>
      <w:r w:rsidRPr="00B46023">
        <w:rPr>
          <w:rStyle w:val="Char"/>
          <w:rFonts w:hAnsi="黑体"/>
          <w:b/>
          <w:sz w:val="28"/>
          <w:szCs w:val="28"/>
        </w:rPr>
        <w:t>（</w:t>
      </w:r>
      <w:r w:rsidR="002A1603" w:rsidRPr="00B46023">
        <w:rPr>
          <w:b/>
          <w:sz w:val="32"/>
          <w:szCs w:val="32"/>
        </w:rPr>
        <w:t>Times New Roman</w:t>
      </w:r>
      <w:r w:rsidRPr="00B46023">
        <w:rPr>
          <w:rStyle w:val="Char"/>
          <w:rFonts w:hAnsi="黑体"/>
          <w:b/>
          <w:sz w:val="28"/>
          <w:szCs w:val="28"/>
        </w:rPr>
        <w:t>，四号，加粗）</w:t>
      </w:r>
    </w:p>
    <w:p w14:paraId="56969884" w14:textId="77777777" w:rsidR="005C2DCC" w:rsidRPr="00B46023" w:rsidRDefault="005C2DCC" w:rsidP="005C2DCC">
      <w:pPr>
        <w:pStyle w:val="21"/>
        <w:spacing w:beforeLines="50" w:before="156" w:line="300" w:lineRule="auto"/>
        <w:ind w:firstLine="0"/>
        <w:jc w:val="both"/>
      </w:pPr>
      <w:r w:rsidRPr="00B46023">
        <w:t>3</w:t>
      </w:r>
      <w:r w:rsidRPr="00B46023">
        <w:t>、</w:t>
      </w:r>
      <w:r w:rsidRPr="00B46023">
        <w:t>1.25</w:t>
      </w:r>
      <w:r w:rsidRPr="00B46023">
        <w:t>倍行距，</w:t>
      </w:r>
      <w:proofErr w:type="gramStart"/>
      <w:r w:rsidRPr="00B46023">
        <w:t>段前</w:t>
      </w:r>
      <w:proofErr w:type="gramEnd"/>
      <w:r w:rsidRPr="00B46023">
        <w:t>0.5</w:t>
      </w:r>
      <w:r w:rsidRPr="00B46023">
        <w:t>行</w:t>
      </w:r>
    </w:p>
    <w:p w14:paraId="6A65D1FF" w14:textId="77777777" w:rsidR="002A1603" w:rsidRPr="00B46023" w:rsidRDefault="002A1603" w:rsidP="005C2DCC">
      <w:pPr>
        <w:pStyle w:val="21"/>
        <w:spacing w:beforeLines="50" w:before="156" w:line="300" w:lineRule="auto"/>
        <w:ind w:firstLine="0"/>
        <w:jc w:val="both"/>
      </w:pPr>
      <w:r w:rsidRPr="00B46023">
        <w:t>4</w:t>
      </w:r>
      <w:r w:rsidRPr="00B46023">
        <w:t>、标题实词首字母大写，关键词中实词首字母大写。</w:t>
      </w:r>
    </w:p>
    <w:p w14:paraId="5F361FDE" w14:textId="77777777" w:rsidR="002A1603" w:rsidRPr="00B46023" w:rsidRDefault="002A1603" w:rsidP="002A1603">
      <w:pPr>
        <w:spacing w:beforeLines="100" w:before="312" w:line="440" w:lineRule="atLeast"/>
        <w:jc w:val="left"/>
        <w:rPr>
          <w:kern w:val="0"/>
          <w:sz w:val="24"/>
          <w:szCs w:val="20"/>
        </w:rPr>
      </w:pPr>
    </w:p>
    <w:p w14:paraId="3A7167A2" w14:textId="77777777" w:rsidR="002A1603" w:rsidRPr="00B46023" w:rsidRDefault="002A1603" w:rsidP="002A1603">
      <w:pPr>
        <w:spacing w:beforeLines="100" w:before="312" w:line="440" w:lineRule="atLeast"/>
        <w:jc w:val="left"/>
        <w:rPr>
          <w:kern w:val="0"/>
          <w:sz w:val="24"/>
          <w:szCs w:val="20"/>
        </w:rPr>
      </w:pPr>
    </w:p>
    <w:p w14:paraId="2BA17F7B" w14:textId="77777777" w:rsidR="002A1603" w:rsidRPr="00B46023" w:rsidRDefault="002A1603" w:rsidP="002A1603">
      <w:pPr>
        <w:spacing w:beforeLines="100" w:before="312" w:line="440" w:lineRule="atLeast"/>
        <w:jc w:val="left"/>
        <w:rPr>
          <w:kern w:val="0"/>
          <w:sz w:val="24"/>
          <w:szCs w:val="20"/>
        </w:rPr>
      </w:pPr>
    </w:p>
    <w:p w14:paraId="6DA44C0D" w14:textId="77777777" w:rsidR="002A1603" w:rsidRPr="00B46023" w:rsidRDefault="002A1603" w:rsidP="002A1603">
      <w:pPr>
        <w:spacing w:beforeLines="100" w:before="312" w:line="440" w:lineRule="atLeast"/>
        <w:jc w:val="left"/>
        <w:rPr>
          <w:kern w:val="0"/>
          <w:sz w:val="24"/>
          <w:szCs w:val="20"/>
        </w:rPr>
      </w:pPr>
    </w:p>
    <w:p w14:paraId="53067BAB" w14:textId="77777777" w:rsidR="002A1603" w:rsidRPr="00B46023" w:rsidRDefault="002A1603" w:rsidP="002A1603">
      <w:pPr>
        <w:spacing w:beforeLines="100" w:before="312" w:line="440" w:lineRule="atLeast"/>
        <w:jc w:val="left"/>
        <w:rPr>
          <w:kern w:val="0"/>
          <w:sz w:val="24"/>
          <w:szCs w:val="20"/>
        </w:rPr>
      </w:pPr>
    </w:p>
    <w:p w14:paraId="14A8757E" w14:textId="77777777" w:rsidR="00860A48" w:rsidRDefault="00860A48" w:rsidP="00860A48">
      <w:pPr>
        <w:spacing w:beforeLines="100" w:before="312" w:line="440" w:lineRule="atLeast"/>
        <w:rPr>
          <w:rFonts w:eastAsia="黑体" w:hAnsi="黑体"/>
          <w:bCs/>
          <w:sz w:val="28"/>
          <w:szCs w:val="28"/>
        </w:rPr>
      </w:pPr>
    </w:p>
    <w:p w14:paraId="064F60EB" w14:textId="0599AEC4" w:rsidR="00573900" w:rsidRDefault="00573900" w:rsidP="00573900">
      <w:pPr>
        <w:pStyle w:val="TOC1"/>
      </w:pPr>
      <w:r w:rsidRPr="00B46023">
        <w:lastRenderedPageBreak/>
        <w:t>目</w:t>
      </w:r>
      <w:r w:rsidRPr="00B46023">
        <w:t xml:space="preserve">  </w:t>
      </w:r>
      <w:r w:rsidRPr="00B46023">
        <w:t>录</w:t>
      </w:r>
    </w:p>
    <w:p w14:paraId="0140E9D0" w14:textId="44C4DC18" w:rsidR="00174164" w:rsidRDefault="00573900" w:rsidP="00897820">
      <w:pPr>
        <w:pStyle w:val="TOC1"/>
        <w:rPr>
          <w:rFonts w:asciiTheme="minorHAnsi" w:eastAsiaTheme="minorEastAsia" w:hAnsiTheme="minorHAnsi" w:cstheme="minorBidi"/>
          <w:b w:val="0"/>
          <w:noProof/>
          <w:sz w:val="21"/>
          <w:szCs w:val="22"/>
        </w:rPr>
      </w:pPr>
      <w:r>
        <w:rPr>
          <w:rFonts w:hAnsi="黑体"/>
          <w:bCs/>
          <w:szCs w:val="28"/>
        </w:rPr>
        <w:fldChar w:fldCharType="begin"/>
      </w:r>
      <w:r>
        <w:rPr>
          <w:rFonts w:hAnsi="黑体"/>
          <w:bCs/>
          <w:szCs w:val="28"/>
        </w:rPr>
        <w:instrText xml:space="preserve"> TOC \h \z \t "</w:instrText>
      </w:r>
      <w:r>
        <w:rPr>
          <w:rFonts w:hAnsi="黑体"/>
          <w:bCs/>
          <w:szCs w:val="28"/>
        </w:rPr>
        <w:instrText>标题</w:instrText>
      </w:r>
      <w:r>
        <w:rPr>
          <w:rFonts w:hAnsi="黑体"/>
          <w:bCs/>
          <w:szCs w:val="28"/>
        </w:rPr>
        <w:instrText>1,1,</w:instrText>
      </w:r>
      <w:r>
        <w:rPr>
          <w:rFonts w:hAnsi="黑体"/>
          <w:bCs/>
          <w:szCs w:val="28"/>
        </w:rPr>
        <w:instrText>标题</w:instrText>
      </w:r>
      <w:r>
        <w:rPr>
          <w:rFonts w:hAnsi="黑体"/>
          <w:bCs/>
          <w:szCs w:val="28"/>
        </w:rPr>
        <w:instrText>2,2,</w:instrText>
      </w:r>
      <w:r>
        <w:rPr>
          <w:rFonts w:hAnsi="黑体"/>
          <w:bCs/>
          <w:szCs w:val="28"/>
        </w:rPr>
        <w:instrText>标题</w:instrText>
      </w:r>
      <w:r>
        <w:rPr>
          <w:rFonts w:hAnsi="黑体"/>
          <w:bCs/>
          <w:szCs w:val="28"/>
        </w:rPr>
        <w:instrText xml:space="preserve">3,3" </w:instrText>
      </w:r>
      <w:r>
        <w:rPr>
          <w:rFonts w:hAnsi="黑体"/>
          <w:bCs/>
          <w:szCs w:val="28"/>
        </w:rPr>
        <w:fldChar w:fldCharType="separate"/>
      </w:r>
      <w:hyperlink w:anchor="_Toc40113224" w:history="1">
        <w:r w:rsidR="00174164" w:rsidRPr="006B3693">
          <w:rPr>
            <w:rStyle w:val="af0"/>
            <w:noProof/>
          </w:rPr>
          <w:t>前</w:t>
        </w:r>
        <w:r w:rsidR="00174164" w:rsidRPr="006B3693">
          <w:rPr>
            <w:rStyle w:val="af0"/>
            <w:noProof/>
          </w:rPr>
          <w:t xml:space="preserve">  </w:t>
        </w:r>
        <w:r w:rsidR="00174164" w:rsidRPr="006B3693">
          <w:rPr>
            <w:rStyle w:val="af0"/>
            <w:noProof/>
          </w:rPr>
          <w:t>言</w:t>
        </w:r>
        <w:r w:rsidR="00174164">
          <w:rPr>
            <w:noProof/>
            <w:webHidden/>
          </w:rPr>
          <w:tab/>
        </w:r>
        <w:r w:rsidR="00174164">
          <w:rPr>
            <w:noProof/>
            <w:webHidden/>
          </w:rPr>
          <w:fldChar w:fldCharType="begin"/>
        </w:r>
        <w:r w:rsidR="00174164">
          <w:rPr>
            <w:noProof/>
            <w:webHidden/>
          </w:rPr>
          <w:instrText xml:space="preserve"> PAGEREF _Toc40113224 \h </w:instrText>
        </w:r>
        <w:r w:rsidR="00174164">
          <w:rPr>
            <w:noProof/>
            <w:webHidden/>
          </w:rPr>
        </w:r>
        <w:r w:rsidR="00174164">
          <w:rPr>
            <w:noProof/>
            <w:webHidden/>
          </w:rPr>
          <w:fldChar w:fldCharType="separate"/>
        </w:r>
        <w:r w:rsidR="00174164">
          <w:rPr>
            <w:noProof/>
            <w:webHidden/>
          </w:rPr>
          <w:t>1</w:t>
        </w:r>
        <w:r w:rsidR="00174164">
          <w:rPr>
            <w:noProof/>
            <w:webHidden/>
          </w:rPr>
          <w:fldChar w:fldCharType="end"/>
        </w:r>
      </w:hyperlink>
    </w:p>
    <w:p w14:paraId="32566F6F" w14:textId="217B74A1" w:rsidR="00174164" w:rsidRDefault="00D456CE" w:rsidP="00897820">
      <w:pPr>
        <w:pStyle w:val="TOC1"/>
        <w:rPr>
          <w:rFonts w:asciiTheme="minorHAnsi" w:eastAsiaTheme="minorEastAsia" w:hAnsiTheme="minorHAnsi" w:cstheme="minorBidi"/>
          <w:b w:val="0"/>
          <w:noProof/>
          <w:sz w:val="21"/>
          <w:szCs w:val="22"/>
        </w:rPr>
      </w:pPr>
      <w:hyperlink w:anchor="_Toc40113225" w:history="1">
        <w:r w:rsidR="00174164" w:rsidRPr="006B3693">
          <w:rPr>
            <w:rStyle w:val="af0"/>
            <w:noProof/>
          </w:rPr>
          <w:t>第</w:t>
        </w:r>
        <w:r w:rsidR="00174164" w:rsidRPr="006B3693">
          <w:rPr>
            <w:rStyle w:val="af0"/>
            <w:noProof/>
          </w:rPr>
          <w:t>1</w:t>
        </w:r>
        <w:r w:rsidR="00174164" w:rsidRPr="006B3693">
          <w:rPr>
            <w:rStyle w:val="af0"/>
            <w:noProof/>
          </w:rPr>
          <w:t>章</w:t>
        </w:r>
        <w:r w:rsidR="00174164" w:rsidRPr="006B3693">
          <w:rPr>
            <w:rStyle w:val="af0"/>
            <w:noProof/>
          </w:rPr>
          <w:t xml:space="preserve">  </w:t>
        </w:r>
        <w:r w:rsidR="00174164" w:rsidRPr="006B3693">
          <w:rPr>
            <w:rStyle w:val="af0"/>
            <w:noProof/>
          </w:rPr>
          <w:t>绪论</w:t>
        </w:r>
        <w:r w:rsidR="00174164">
          <w:rPr>
            <w:noProof/>
            <w:webHidden/>
          </w:rPr>
          <w:tab/>
        </w:r>
        <w:r w:rsidR="00174164">
          <w:rPr>
            <w:noProof/>
            <w:webHidden/>
          </w:rPr>
          <w:fldChar w:fldCharType="begin"/>
        </w:r>
        <w:r w:rsidR="00174164">
          <w:rPr>
            <w:noProof/>
            <w:webHidden/>
          </w:rPr>
          <w:instrText xml:space="preserve"> PAGEREF _Toc40113225 \h </w:instrText>
        </w:r>
        <w:r w:rsidR="00174164">
          <w:rPr>
            <w:noProof/>
            <w:webHidden/>
          </w:rPr>
        </w:r>
        <w:r w:rsidR="00174164">
          <w:rPr>
            <w:noProof/>
            <w:webHidden/>
          </w:rPr>
          <w:fldChar w:fldCharType="separate"/>
        </w:r>
        <w:r w:rsidR="00174164">
          <w:rPr>
            <w:noProof/>
            <w:webHidden/>
          </w:rPr>
          <w:t>2</w:t>
        </w:r>
        <w:r w:rsidR="00174164">
          <w:rPr>
            <w:noProof/>
            <w:webHidden/>
          </w:rPr>
          <w:fldChar w:fldCharType="end"/>
        </w:r>
      </w:hyperlink>
    </w:p>
    <w:p w14:paraId="38FDC8DF" w14:textId="1C8AC079" w:rsidR="00174164" w:rsidRDefault="00D456CE" w:rsidP="00897820">
      <w:pPr>
        <w:pStyle w:val="TOC2"/>
        <w:tabs>
          <w:tab w:val="right" w:leader="dot" w:pos="8834"/>
        </w:tabs>
        <w:rPr>
          <w:rFonts w:eastAsiaTheme="minorEastAsia" w:cstheme="minorBidi"/>
          <w:noProof/>
          <w:kern w:val="2"/>
          <w:sz w:val="21"/>
        </w:rPr>
      </w:pPr>
      <w:hyperlink w:anchor="_Toc40113226" w:history="1">
        <w:r w:rsidR="00174164" w:rsidRPr="006B3693">
          <w:rPr>
            <w:rStyle w:val="af0"/>
            <w:noProof/>
          </w:rPr>
          <w:t>第</w:t>
        </w:r>
        <w:r w:rsidR="00174164" w:rsidRPr="006B3693">
          <w:rPr>
            <w:rStyle w:val="af0"/>
            <w:rFonts w:ascii="Times New Roman" w:hAnsi="Times New Roman"/>
            <w:noProof/>
          </w:rPr>
          <w:t>1.1</w:t>
        </w:r>
        <w:r w:rsidR="00174164" w:rsidRPr="006B3693">
          <w:rPr>
            <w:rStyle w:val="af0"/>
            <w:noProof/>
          </w:rPr>
          <w:t>节</w:t>
        </w:r>
        <w:r w:rsidR="00174164" w:rsidRPr="006B3693">
          <w:rPr>
            <w:rStyle w:val="af0"/>
            <w:noProof/>
          </w:rPr>
          <w:t xml:space="preserve">  </w:t>
        </w:r>
        <w:r w:rsidR="00174164" w:rsidRPr="006B3693">
          <w:rPr>
            <w:rStyle w:val="af0"/>
            <w:noProof/>
          </w:rPr>
          <w:t>课题研究的背景与意义</w:t>
        </w:r>
        <w:r w:rsidR="00174164">
          <w:rPr>
            <w:noProof/>
            <w:webHidden/>
          </w:rPr>
          <w:tab/>
        </w:r>
        <w:r w:rsidR="00174164">
          <w:rPr>
            <w:noProof/>
            <w:webHidden/>
          </w:rPr>
          <w:fldChar w:fldCharType="begin"/>
        </w:r>
        <w:r w:rsidR="00174164">
          <w:rPr>
            <w:noProof/>
            <w:webHidden/>
          </w:rPr>
          <w:instrText xml:space="preserve"> PAGEREF _Toc40113226 \h </w:instrText>
        </w:r>
        <w:r w:rsidR="00174164">
          <w:rPr>
            <w:noProof/>
            <w:webHidden/>
          </w:rPr>
        </w:r>
        <w:r w:rsidR="00174164">
          <w:rPr>
            <w:noProof/>
            <w:webHidden/>
          </w:rPr>
          <w:fldChar w:fldCharType="separate"/>
        </w:r>
        <w:r w:rsidR="00174164">
          <w:rPr>
            <w:noProof/>
            <w:webHidden/>
          </w:rPr>
          <w:t>2</w:t>
        </w:r>
        <w:r w:rsidR="00174164">
          <w:rPr>
            <w:noProof/>
            <w:webHidden/>
          </w:rPr>
          <w:fldChar w:fldCharType="end"/>
        </w:r>
      </w:hyperlink>
    </w:p>
    <w:p w14:paraId="7B0FE64B" w14:textId="040DE3DF" w:rsidR="00174164" w:rsidRDefault="00D456CE" w:rsidP="00897820">
      <w:pPr>
        <w:pStyle w:val="TOC2"/>
        <w:tabs>
          <w:tab w:val="right" w:leader="dot" w:pos="8834"/>
        </w:tabs>
        <w:rPr>
          <w:rFonts w:eastAsiaTheme="minorEastAsia" w:cstheme="minorBidi"/>
          <w:noProof/>
          <w:kern w:val="2"/>
          <w:sz w:val="21"/>
        </w:rPr>
      </w:pPr>
      <w:hyperlink w:anchor="_Toc40113227" w:history="1">
        <w:r w:rsidR="00174164" w:rsidRPr="006B3693">
          <w:rPr>
            <w:rStyle w:val="af0"/>
            <w:noProof/>
          </w:rPr>
          <w:t>第</w:t>
        </w:r>
        <w:r w:rsidR="00174164" w:rsidRPr="006B3693">
          <w:rPr>
            <w:rStyle w:val="af0"/>
            <w:rFonts w:ascii="Times New Roman" w:hAnsi="Times New Roman"/>
            <w:noProof/>
          </w:rPr>
          <w:t>1.2</w:t>
        </w:r>
        <w:r w:rsidR="00174164" w:rsidRPr="006B3693">
          <w:rPr>
            <w:rStyle w:val="af0"/>
            <w:noProof/>
          </w:rPr>
          <w:t>节</w:t>
        </w:r>
        <w:r w:rsidR="00174164" w:rsidRPr="006B3693">
          <w:rPr>
            <w:rStyle w:val="af0"/>
            <w:noProof/>
          </w:rPr>
          <w:t xml:space="preserve">  </w:t>
        </w:r>
        <w:r w:rsidR="00174164" w:rsidRPr="006B3693">
          <w:rPr>
            <w:rStyle w:val="af0"/>
            <w:noProof/>
          </w:rPr>
          <w:t>国内外研究现状</w:t>
        </w:r>
        <w:r w:rsidR="00174164">
          <w:rPr>
            <w:noProof/>
            <w:webHidden/>
          </w:rPr>
          <w:tab/>
        </w:r>
        <w:r w:rsidR="00174164">
          <w:rPr>
            <w:noProof/>
            <w:webHidden/>
          </w:rPr>
          <w:fldChar w:fldCharType="begin"/>
        </w:r>
        <w:r w:rsidR="00174164">
          <w:rPr>
            <w:noProof/>
            <w:webHidden/>
          </w:rPr>
          <w:instrText xml:space="preserve"> PAGEREF _Toc40113227 \h </w:instrText>
        </w:r>
        <w:r w:rsidR="00174164">
          <w:rPr>
            <w:noProof/>
            <w:webHidden/>
          </w:rPr>
        </w:r>
        <w:r w:rsidR="00174164">
          <w:rPr>
            <w:noProof/>
            <w:webHidden/>
          </w:rPr>
          <w:fldChar w:fldCharType="separate"/>
        </w:r>
        <w:r w:rsidR="00174164">
          <w:rPr>
            <w:noProof/>
            <w:webHidden/>
          </w:rPr>
          <w:t>3</w:t>
        </w:r>
        <w:r w:rsidR="00174164">
          <w:rPr>
            <w:noProof/>
            <w:webHidden/>
          </w:rPr>
          <w:fldChar w:fldCharType="end"/>
        </w:r>
      </w:hyperlink>
    </w:p>
    <w:p w14:paraId="2C02B426" w14:textId="0ED3B8F2" w:rsidR="00174164" w:rsidRDefault="00D456CE" w:rsidP="00897820">
      <w:pPr>
        <w:pStyle w:val="TOC3"/>
        <w:tabs>
          <w:tab w:val="right" w:leader="dot" w:pos="8834"/>
        </w:tabs>
        <w:rPr>
          <w:rFonts w:eastAsiaTheme="minorEastAsia" w:cstheme="minorBidi"/>
          <w:noProof/>
          <w:kern w:val="2"/>
          <w:sz w:val="21"/>
        </w:rPr>
      </w:pPr>
      <w:hyperlink w:anchor="_Toc40113228" w:history="1">
        <w:r w:rsidR="00174164" w:rsidRPr="006B3693">
          <w:rPr>
            <w:rStyle w:val="af0"/>
            <w:rFonts w:ascii="Times New Roman" w:hAnsi="Times New Roman"/>
            <w:noProof/>
          </w:rPr>
          <w:t>1.2.1</w:t>
        </w:r>
        <w:r w:rsidR="00174164" w:rsidRPr="006B3693">
          <w:rPr>
            <w:rStyle w:val="af0"/>
            <w:noProof/>
          </w:rPr>
          <w:t>、癫痫脑电信号特征提取研究现状</w:t>
        </w:r>
        <w:r w:rsidR="00174164">
          <w:rPr>
            <w:noProof/>
            <w:webHidden/>
          </w:rPr>
          <w:tab/>
        </w:r>
        <w:r w:rsidR="00174164">
          <w:rPr>
            <w:noProof/>
            <w:webHidden/>
          </w:rPr>
          <w:fldChar w:fldCharType="begin"/>
        </w:r>
        <w:r w:rsidR="00174164">
          <w:rPr>
            <w:noProof/>
            <w:webHidden/>
          </w:rPr>
          <w:instrText xml:space="preserve"> PAGEREF _Toc40113228 \h </w:instrText>
        </w:r>
        <w:r w:rsidR="00174164">
          <w:rPr>
            <w:noProof/>
            <w:webHidden/>
          </w:rPr>
        </w:r>
        <w:r w:rsidR="00174164">
          <w:rPr>
            <w:noProof/>
            <w:webHidden/>
          </w:rPr>
          <w:fldChar w:fldCharType="separate"/>
        </w:r>
        <w:r w:rsidR="00174164">
          <w:rPr>
            <w:noProof/>
            <w:webHidden/>
          </w:rPr>
          <w:t>3</w:t>
        </w:r>
        <w:r w:rsidR="00174164">
          <w:rPr>
            <w:noProof/>
            <w:webHidden/>
          </w:rPr>
          <w:fldChar w:fldCharType="end"/>
        </w:r>
      </w:hyperlink>
    </w:p>
    <w:p w14:paraId="7EC5D4AB" w14:textId="6AD74542" w:rsidR="00174164" w:rsidRDefault="00D456CE" w:rsidP="00897820">
      <w:pPr>
        <w:pStyle w:val="TOC3"/>
        <w:tabs>
          <w:tab w:val="right" w:leader="dot" w:pos="8834"/>
        </w:tabs>
        <w:rPr>
          <w:rFonts w:eastAsiaTheme="minorEastAsia" w:cstheme="minorBidi"/>
          <w:noProof/>
          <w:kern w:val="2"/>
          <w:sz w:val="21"/>
        </w:rPr>
      </w:pPr>
      <w:hyperlink w:anchor="_Toc40113229" w:history="1">
        <w:r w:rsidR="00174164" w:rsidRPr="006B3693">
          <w:rPr>
            <w:rStyle w:val="af0"/>
            <w:rFonts w:ascii="Times New Roman" w:hAnsi="Times New Roman"/>
            <w:noProof/>
          </w:rPr>
          <w:t>1.2.2</w:t>
        </w:r>
        <w:r w:rsidR="00174164" w:rsidRPr="006B3693">
          <w:rPr>
            <w:rStyle w:val="af0"/>
            <w:noProof/>
          </w:rPr>
          <w:t>、癫痫脑电信号分类算法研究现状</w:t>
        </w:r>
        <w:r w:rsidR="00174164">
          <w:rPr>
            <w:noProof/>
            <w:webHidden/>
          </w:rPr>
          <w:tab/>
        </w:r>
        <w:r w:rsidR="00174164">
          <w:rPr>
            <w:noProof/>
            <w:webHidden/>
          </w:rPr>
          <w:fldChar w:fldCharType="begin"/>
        </w:r>
        <w:r w:rsidR="00174164">
          <w:rPr>
            <w:noProof/>
            <w:webHidden/>
          </w:rPr>
          <w:instrText xml:space="preserve"> PAGEREF _Toc40113229 \h </w:instrText>
        </w:r>
        <w:r w:rsidR="00174164">
          <w:rPr>
            <w:noProof/>
            <w:webHidden/>
          </w:rPr>
        </w:r>
        <w:r w:rsidR="00174164">
          <w:rPr>
            <w:noProof/>
            <w:webHidden/>
          </w:rPr>
          <w:fldChar w:fldCharType="separate"/>
        </w:r>
        <w:r w:rsidR="00174164">
          <w:rPr>
            <w:noProof/>
            <w:webHidden/>
          </w:rPr>
          <w:t>3</w:t>
        </w:r>
        <w:r w:rsidR="00174164">
          <w:rPr>
            <w:noProof/>
            <w:webHidden/>
          </w:rPr>
          <w:fldChar w:fldCharType="end"/>
        </w:r>
      </w:hyperlink>
    </w:p>
    <w:p w14:paraId="067C8D2D" w14:textId="16BB9F7A" w:rsidR="00174164" w:rsidRDefault="00D456CE" w:rsidP="00897820">
      <w:pPr>
        <w:pStyle w:val="TOC2"/>
        <w:tabs>
          <w:tab w:val="right" w:leader="dot" w:pos="8834"/>
        </w:tabs>
        <w:rPr>
          <w:rFonts w:eastAsiaTheme="minorEastAsia" w:cstheme="minorBidi"/>
          <w:noProof/>
          <w:kern w:val="2"/>
          <w:sz w:val="21"/>
        </w:rPr>
      </w:pPr>
      <w:hyperlink w:anchor="_Toc40113230" w:history="1">
        <w:r w:rsidR="00174164" w:rsidRPr="006B3693">
          <w:rPr>
            <w:rStyle w:val="af0"/>
            <w:noProof/>
          </w:rPr>
          <w:t>第</w:t>
        </w:r>
        <w:r w:rsidR="00174164" w:rsidRPr="006B3693">
          <w:rPr>
            <w:rStyle w:val="af0"/>
            <w:rFonts w:ascii="Times New Roman" w:hAnsi="Times New Roman"/>
            <w:noProof/>
          </w:rPr>
          <w:t>1.3</w:t>
        </w:r>
        <w:r w:rsidR="00174164" w:rsidRPr="006B3693">
          <w:rPr>
            <w:rStyle w:val="af0"/>
            <w:noProof/>
          </w:rPr>
          <w:t>节</w:t>
        </w:r>
        <w:r w:rsidR="00174164" w:rsidRPr="006B3693">
          <w:rPr>
            <w:rStyle w:val="af0"/>
            <w:noProof/>
          </w:rPr>
          <w:t xml:space="preserve">  </w:t>
        </w:r>
        <w:r w:rsidR="00174164" w:rsidRPr="006B3693">
          <w:rPr>
            <w:rStyle w:val="af0"/>
            <w:noProof/>
          </w:rPr>
          <w:t>本文的创新点与研究难点</w:t>
        </w:r>
        <w:r w:rsidR="00174164">
          <w:rPr>
            <w:noProof/>
            <w:webHidden/>
          </w:rPr>
          <w:tab/>
        </w:r>
        <w:r w:rsidR="00174164">
          <w:rPr>
            <w:noProof/>
            <w:webHidden/>
          </w:rPr>
          <w:fldChar w:fldCharType="begin"/>
        </w:r>
        <w:r w:rsidR="00174164">
          <w:rPr>
            <w:noProof/>
            <w:webHidden/>
          </w:rPr>
          <w:instrText xml:space="preserve"> PAGEREF _Toc40113230 \h </w:instrText>
        </w:r>
        <w:r w:rsidR="00174164">
          <w:rPr>
            <w:noProof/>
            <w:webHidden/>
          </w:rPr>
        </w:r>
        <w:r w:rsidR="00174164">
          <w:rPr>
            <w:noProof/>
            <w:webHidden/>
          </w:rPr>
          <w:fldChar w:fldCharType="separate"/>
        </w:r>
        <w:r w:rsidR="00174164">
          <w:rPr>
            <w:noProof/>
            <w:webHidden/>
          </w:rPr>
          <w:t>4</w:t>
        </w:r>
        <w:r w:rsidR="00174164">
          <w:rPr>
            <w:noProof/>
            <w:webHidden/>
          </w:rPr>
          <w:fldChar w:fldCharType="end"/>
        </w:r>
      </w:hyperlink>
    </w:p>
    <w:p w14:paraId="73409DEF" w14:textId="56EBE232" w:rsidR="00174164" w:rsidRDefault="00D456CE" w:rsidP="00897820">
      <w:pPr>
        <w:pStyle w:val="TOC3"/>
        <w:tabs>
          <w:tab w:val="left" w:pos="1680"/>
          <w:tab w:val="right" w:leader="dot" w:pos="8834"/>
        </w:tabs>
        <w:rPr>
          <w:rFonts w:eastAsiaTheme="minorEastAsia" w:cstheme="minorBidi"/>
          <w:noProof/>
          <w:kern w:val="2"/>
          <w:sz w:val="21"/>
        </w:rPr>
      </w:pPr>
      <w:hyperlink w:anchor="_Toc40113231" w:history="1">
        <w:r w:rsidR="00174164" w:rsidRPr="006B3693">
          <w:rPr>
            <w:rStyle w:val="af0"/>
            <w:rFonts w:ascii="Times New Roman" w:hAnsi="Times New Roman"/>
            <w:noProof/>
          </w:rPr>
          <w:t>1.3.1</w:t>
        </w:r>
        <w:r w:rsidR="00174164" w:rsidRPr="006B3693">
          <w:rPr>
            <w:rStyle w:val="af0"/>
            <w:rFonts w:ascii="Times New Roman" w:hAnsi="Times New Roman"/>
            <w:noProof/>
          </w:rPr>
          <w:t>、</w:t>
        </w:r>
        <w:r w:rsidR="00174164">
          <w:rPr>
            <w:rFonts w:eastAsiaTheme="minorEastAsia" w:cstheme="minorBidi"/>
            <w:noProof/>
            <w:kern w:val="2"/>
            <w:sz w:val="21"/>
          </w:rPr>
          <w:tab/>
        </w:r>
        <w:r w:rsidR="00174164" w:rsidRPr="006B3693">
          <w:rPr>
            <w:rStyle w:val="af0"/>
            <w:noProof/>
          </w:rPr>
          <w:t>本文的创新点</w:t>
        </w:r>
        <w:r w:rsidR="00174164">
          <w:rPr>
            <w:noProof/>
            <w:webHidden/>
          </w:rPr>
          <w:tab/>
        </w:r>
        <w:r w:rsidR="00174164">
          <w:rPr>
            <w:noProof/>
            <w:webHidden/>
          </w:rPr>
          <w:fldChar w:fldCharType="begin"/>
        </w:r>
        <w:r w:rsidR="00174164">
          <w:rPr>
            <w:noProof/>
            <w:webHidden/>
          </w:rPr>
          <w:instrText xml:space="preserve"> PAGEREF _Toc40113231 \h </w:instrText>
        </w:r>
        <w:r w:rsidR="00174164">
          <w:rPr>
            <w:noProof/>
            <w:webHidden/>
          </w:rPr>
        </w:r>
        <w:r w:rsidR="00174164">
          <w:rPr>
            <w:noProof/>
            <w:webHidden/>
          </w:rPr>
          <w:fldChar w:fldCharType="separate"/>
        </w:r>
        <w:r w:rsidR="00174164">
          <w:rPr>
            <w:noProof/>
            <w:webHidden/>
          </w:rPr>
          <w:t>4</w:t>
        </w:r>
        <w:r w:rsidR="00174164">
          <w:rPr>
            <w:noProof/>
            <w:webHidden/>
          </w:rPr>
          <w:fldChar w:fldCharType="end"/>
        </w:r>
      </w:hyperlink>
    </w:p>
    <w:p w14:paraId="10F7C892" w14:textId="5A44022A" w:rsidR="00174164" w:rsidRDefault="00D456CE" w:rsidP="00897820">
      <w:pPr>
        <w:pStyle w:val="TOC3"/>
        <w:tabs>
          <w:tab w:val="left" w:pos="1680"/>
          <w:tab w:val="right" w:leader="dot" w:pos="8834"/>
        </w:tabs>
        <w:rPr>
          <w:rFonts w:eastAsiaTheme="minorEastAsia" w:cstheme="minorBidi"/>
          <w:noProof/>
          <w:kern w:val="2"/>
          <w:sz w:val="21"/>
        </w:rPr>
      </w:pPr>
      <w:hyperlink w:anchor="_Toc40113232" w:history="1">
        <w:r w:rsidR="00174164" w:rsidRPr="006B3693">
          <w:rPr>
            <w:rStyle w:val="af0"/>
            <w:rFonts w:ascii="Times New Roman" w:hAnsi="Times New Roman"/>
            <w:noProof/>
          </w:rPr>
          <w:t>1.3.1</w:t>
        </w:r>
        <w:r w:rsidR="00174164" w:rsidRPr="006B3693">
          <w:rPr>
            <w:rStyle w:val="af0"/>
            <w:rFonts w:ascii="Times New Roman" w:hAnsi="Times New Roman"/>
            <w:noProof/>
          </w:rPr>
          <w:t>、</w:t>
        </w:r>
        <w:r w:rsidR="00174164">
          <w:rPr>
            <w:rFonts w:eastAsiaTheme="minorEastAsia" w:cstheme="minorBidi"/>
            <w:noProof/>
            <w:kern w:val="2"/>
            <w:sz w:val="21"/>
          </w:rPr>
          <w:tab/>
        </w:r>
        <w:r w:rsidR="00174164" w:rsidRPr="006B3693">
          <w:rPr>
            <w:rStyle w:val="af0"/>
            <w:noProof/>
          </w:rPr>
          <w:t>本文的研究难点</w:t>
        </w:r>
        <w:r w:rsidR="00174164">
          <w:rPr>
            <w:noProof/>
            <w:webHidden/>
          </w:rPr>
          <w:tab/>
        </w:r>
        <w:r w:rsidR="00174164">
          <w:rPr>
            <w:noProof/>
            <w:webHidden/>
          </w:rPr>
          <w:fldChar w:fldCharType="begin"/>
        </w:r>
        <w:r w:rsidR="00174164">
          <w:rPr>
            <w:noProof/>
            <w:webHidden/>
          </w:rPr>
          <w:instrText xml:space="preserve"> PAGEREF _Toc40113232 \h </w:instrText>
        </w:r>
        <w:r w:rsidR="00174164">
          <w:rPr>
            <w:noProof/>
            <w:webHidden/>
          </w:rPr>
        </w:r>
        <w:r w:rsidR="00174164">
          <w:rPr>
            <w:noProof/>
            <w:webHidden/>
          </w:rPr>
          <w:fldChar w:fldCharType="separate"/>
        </w:r>
        <w:r w:rsidR="00174164">
          <w:rPr>
            <w:noProof/>
            <w:webHidden/>
          </w:rPr>
          <w:t>4</w:t>
        </w:r>
        <w:r w:rsidR="00174164">
          <w:rPr>
            <w:noProof/>
            <w:webHidden/>
          </w:rPr>
          <w:fldChar w:fldCharType="end"/>
        </w:r>
      </w:hyperlink>
    </w:p>
    <w:p w14:paraId="0CD64E80" w14:textId="754C0B28" w:rsidR="00174164" w:rsidRDefault="00D456CE" w:rsidP="00897820">
      <w:pPr>
        <w:pStyle w:val="TOC2"/>
        <w:tabs>
          <w:tab w:val="right" w:leader="dot" w:pos="8834"/>
        </w:tabs>
        <w:rPr>
          <w:rFonts w:eastAsiaTheme="minorEastAsia" w:cstheme="minorBidi"/>
          <w:noProof/>
          <w:kern w:val="2"/>
          <w:sz w:val="21"/>
        </w:rPr>
      </w:pPr>
      <w:hyperlink w:anchor="_Toc40113233" w:history="1">
        <w:r w:rsidR="00174164" w:rsidRPr="006B3693">
          <w:rPr>
            <w:rStyle w:val="af0"/>
            <w:noProof/>
          </w:rPr>
          <w:t>第</w:t>
        </w:r>
        <w:r w:rsidR="00174164" w:rsidRPr="006B3693">
          <w:rPr>
            <w:rStyle w:val="af0"/>
            <w:rFonts w:ascii="Times New Roman" w:hAnsi="Times New Roman"/>
            <w:noProof/>
          </w:rPr>
          <w:t>1.4</w:t>
        </w:r>
        <w:r w:rsidR="00174164" w:rsidRPr="006B3693">
          <w:rPr>
            <w:rStyle w:val="af0"/>
            <w:noProof/>
          </w:rPr>
          <w:t>节</w:t>
        </w:r>
        <w:r w:rsidR="00174164" w:rsidRPr="006B3693">
          <w:rPr>
            <w:rStyle w:val="af0"/>
            <w:noProof/>
          </w:rPr>
          <w:t xml:space="preserve">  </w:t>
        </w:r>
        <w:r w:rsidR="00174164" w:rsidRPr="006B3693">
          <w:rPr>
            <w:rStyle w:val="af0"/>
            <w:noProof/>
          </w:rPr>
          <w:t>本文的主要内容与安排</w:t>
        </w:r>
        <w:r w:rsidR="00174164">
          <w:rPr>
            <w:noProof/>
            <w:webHidden/>
          </w:rPr>
          <w:tab/>
        </w:r>
        <w:r w:rsidR="00174164">
          <w:rPr>
            <w:noProof/>
            <w:webHidden/>
          </w:rPr>
          <w:fldChar w:fldCharType="begin"/>
        </w:r>
        <w:r w:rsidR="00174164">
          <w:rPr>
            <w:noProof/>
            <w:webHidden/>
          </w:rPr>
          <w:instrText xml:space="preserve"> PAGEREF _Toc40113233 \h </w:instrText>
        </w:r>
        <w:r w:rsidR="00174164">
          <w:rPr>
            <w:noProof/>
            <w:webHidden/>
          </w:rPr>
        </w:r>
        <w:r w:rsidR="00174164">
          <w:rPr>
            <w:noProof/>
            <w:webHidden/>
          </w:rPr>
          <w:fldChar w:fldCharType="separate"/>
        </w:r>
        <w:r w:rsidR="00174164">
          <w:rPr>
            <w:noProof/>
            <w:webHidden/>
          </w:rPr>
          <w:t>4</w:t>
        </w:r>
        <w:r w:rsidR="00174164">
          <w:rPr>
            <w:noProof/>
            <w:webHidden/>
          </w:rPr>
          <w:fldChar w:fldCharType="end"/>
        </w:r>
      </w:hyperlink>
    </w:p>
    <w:p w14:paraId="148E4697" w14:textId="60138F0C" w:rsidR="00174164" w:rsidRDefault="00D456CE" w:rsidP="00897820">
      <w:pPr>
        <w:pStyle w:val="TOC1"/>
        <w:rPr>
          <w:rFonts w:asciiTheme="minorHAnsi" w:eastAsiaTheme="minorEastAsia" w:hAnsiTheme="minorHAnsi" w:cstheme="minorBidi"/>
          <w:b w:val="0"/>
          <w:noProof/>
          <w:sz w:val="21"/>
          <w:szCs w:val="22"/>
        </w:rPr>
      </w:pPr>
      <w:hyperlink w:anchor="_Toc40113234" w:history="1">
        <w:r w:rsidR="00174164" w:rsidRPr="006B3693">
          <w:rPr>
            <w:rStyle w:val="af0"/>
            <w:noProof/>
          </w:rPr>
          <w:t>第</w:t>
        </w:r>
        <w:r w:rsidR="00174164" w:rsidRPr="006B3693">
          <w:rPr>
            <w:rStyle w:val="af0"/>
            <w:noProof/>
          </w:rPr>
          <w:t>2</w:t>
        </w:r>
        <w:r w:rsidR="00174164" w:rsidRPr="006B3693">
          <w:rPr>
            <w:rStyle w:val="af0"/>
            <w:noProof/>
          </w:rPr>
          <w:t>章</w:t>
        </w:r>
        <w:r w:rsidR="00174164" w:rsidRPr="006B3693">
          <w:rPr>
            <w:rStyle w:val="af0"/>
            <w:noProof/>
          </w:rPr>
          <w:t xml:space="preserve">  </w:t>
        </w:r>
        <w:r w:rsidR="00174164" w:rsidRPr="006B3693">
          <w:rPr>
            <w:rStyle w:val="af0"/>
            <w:noProof/>
          </w:rPr>
          <w:t>脑电相关知识与癫痫检测</w:t>
        </w:r>
        <w:r w:rsidR="00174164">
          <w:rPr>
            <w:noProof/>
            <w:webHidden/>
          </w:rPr>
          <w:tab/>
        </w:r>
        <w:r w:rsidR="00174164">
          <w:rPr>
            <w:noProof/>
            <w:webHidden/>
          </w:rPr>
          <w:fldChar w:fldCharType="begin"/>
        </w:r>
        <w:r w:rsidR="00174164">
          <w:rPr>
            <w:noProof/>
            <w:webHidden/>
          </w:rPr>
          <w:instrText xml:space="preserve"> PAGEREF _Toc40113234 \h </w:instrText>
        </w:r>
        <w:r w:rsidR="00174164">
          <w:rPr>
            <w:noProof/>
            <w:webHidden/>
          </w:rPr>
        </w:r>
        <w:r w:rsidR="00174164">
          <w:rPr>
            <w:noProof/>
            <w:webHidden/>
          </w:rPr>
          <w:fldChar w:fldCharType="separate"/>
        </w:r>
        <w:r w:rsidR="00174164">
          <w:rPr>
            <w:noProof/>
            <w:webHidden/>
          </w:rPr>
          <w:t>7</w:t>
        </w:r>
        <w:r w:rsidR="00174164">
          <w:rPr>
            <w:noProof/>
            <w:webHidden/>
          </w:rPr>
          <w:fldChar w:fldCharType="end"/>
        </w:r>
      </w:hyperlink>
    </w:p>
    <w:p w14:paraId="3136CA46" w14:textId="0011D707" w:rsidR="00174164" w:rsidRDefault="00D456CE" w:rsidP="00897820">
      <w:pPr>
        <w:pStyle w:val="TOC2"/>
        <w:tabs>
          <w:tab w:val="right" w:leader="dot" w:pos="8834"/>
        </w:tabs>
        <w:rPr>
          <w:rFonts w:eastAsiaTheme="minorEastAsia" w:cstheme="minorBidi"/>
          <w:noProof/>
          <w:kern w:val="2"/>
          <w:sz w:val="21"/>
        </w:rPr>
      </w:pPr>
      <w:hyperlink w:anchor="_Toc40113235" w:history="1">
        <w:r w:rsidR="00174164" w:rsidRPr="006B3693">
          <w:rPr>
            <w:rStyle w:val="af0"/>
            <w:noProof/>
          </w:rPr>
          <w:t>第</w:t>
        </w:r>
        <w:r w:rsidR="00174164" w:rsidRPr="006B3693">
          <w:rPr>
            <w:rStyle w:val="af0"/>
            <w:rFonts w:ascii="Times New Roman" w:hAnsi="Times New Roman"/>
            <w:noProof/>
          </w:rPr>
          <w:t>2.1</w:t>
        </w:r>
        <w:r w:rsidR="00174164" w:rsidRPr="006B3693">
          <w:rPr>
            <w:rStyle w:val="af0"/>
            <w:noProof/>
          </w:rPr>
          <w:t>节</w:t>
        </w:r>
        <w:r w:rsidR="00174164" w:rsidRPr="006B3693">
          <w:rPr>
            <w:rStyle w:val="af0"/>
            <w:noProof/>
          </w:rPr>
          <w:t xml:space="preserve">  </w:t>
        </w:r>
        <w:r w:rsidR="00174164" w:rsidRPr="006B3693">
          <w:rPr>
            <w:rStyle w:val="af0"/>
            <w:noProof/>
          </w:rPr>
          <w:t>脑电相关知识与癫痫检测</w:t>
        </w:r>
        <w:r w:rsidR="00174164">
          <w:rPr>
            <w:noProof/>
            <w:webHidden/>
          </w:rPr>
          <w:tab/>
        </w:r>
        <w:r w:rsidR="00174164">
          <w:rPr>
            <w:noProof/>
            <w:webHidden/>
          </w:rPr>
          <w:fldChar w:fldCharType="begin"/>
        </w:r>
        <w:r w:rsidR="00174164">
          <w:rPr>
            <w:noProof/>
            <w:webHidden/>
          </w:rPr>
          <w:instrText xml:space="preserve"> PAGEREF _Toc40113235 \h </w:instrText>
        </w:r>
        <w:r w:rsidR="00174164">
          <w:rPr>
            <w:noProof/>
            <w:webHidden/>
          </w:rPr>
        </w:r>
        <w:r w:rsidR="00174164">
          <w:rPr>
            <w:noProof/>
            <w:webHidden/>
          </w:rPr>
          <w:fldChar w:fldCharType="separate"/>
        </w:r>
        <w:r w:rsidR="00174164">
          <w:rPr>
            <w:noProof/>
            <w:webHidden/>
          </w:rPr>
          <w:t>7</w:t>
        </w:r>
        <w:r w:rsidR="00174164">
          <w:rPr>
            <w:noProof/>
            <w:webHidden/>
          </w:rPr>
          <w:fldChar w:fldCharType="end"/>
        </w:r>
      </w:hyperlink>
    </w:p>
    <w:p w14:paraId="1DFABAD8" w14:textId="661367E4" w:rsidR="00174164" w:rsidRDefault="00D456CE" w:rsidP="00897820">
      <w:pPr>
        <w:pStyle w:val="TOC2"/>
        <w:tabs>
          <w:tab w:val="right" w:leader="dot" w:pos="8834"/>
        </w:tabs>
        <w:rPr>
          <w:rFonts w:eastAsiaTheme="minorEastAsia" w:cstheme="minorBidi"/>
          <w:noProof/>
          <w:kern w:val="2"/>
          <w:sz w:val="21"/>
        </w:rPr>
      </w:pPr>
      <w:hyperlink w:anchor="_Toc40113236" w:history="1">
        <w:r w:rsidR="00174164" w:rsidRPr="006B3693">
          <w:rPr>
            <w:rStyle w:val="af0"/>
            <w:noProof/>
          </w:rPr>
          <w:t>第</w:t>
        </w:r>
        <w:r w:rsidR="00174164" w:rsidRPr="006B3693">
          <w:rPr>
            <w:rStyle w:val="af0"/>
            <w:rFonts w:ascii="Times New Roman" w:hAnsi="Times New Roman"/>
            <w:noProof/>
          </w:rPr>
          <w:t>2.2</w:t>
        </w:r>
        <w:r w:rsidR="00174164" w:rsidRPr="006B3693">
          <w:rPr>
            <w:rStyle w:val="af0"/>
            <w:noProof/>
          </w:rPr>
          <w:t>节</w:t>
        </w:r>
        <w:r w:rsidR="00174164" w:rsidRPr="006B3693">
          <w:rPr>
            <w:rStyle w:val="af0"/>
            <w:noProof/>
          </w:rPr>
          <w:t xml:space="preserve">  </w:t>
        </w:r>
        <w:r w:rsidR="00174164" w:rsidRPr="006B3693">
          <w:rPr>
            <w:rStyle w:val="af0"/>
            <w:noProof/>
          </w:rPr>
          <w:t>脑电信号的采集</w:t>
        </w:r>
        <w:r w:rsidR="00174164">
          <w:rPr>
            <w:noProof/>
            <w:webHidden/>
          </w:rPr>
          <w:tab/>
        </w:r>
        <w:r w:rsidR="00174164">
          <w:rPr>
            <w:noProof/>
            <w:webHidden/>
          </w:rPr>
          <w:fldChar w:fldCharType="begin"/>
        </w:r>
        <w:r w:rsidR="00174164">
          <w:rPr>
            <w:noProof/>
            <w:webHidden/>
          </w:rPr>
          <w:instrText xml:space="preserve"> PAGEREF _Toc40113236 \h </w:instrText>
        </w:r>
        <w:r w:rsidR="00174164">
          <w:rPr>
            <w:noProof/>
            <w:webHidden/>
          </w:rPr>
        </w:r>
        <w:r w:rsidR="00174164">
          <w:rPr>
            <w:noProof/>
            <w:webHidden/>
          </w:rPr>
          <w:fldChar w:fldCharType="separate"/>
        </w:r>
        <w:r w:rsidR="00174164">
          <w:rPr>
            <w:noProof/>
            <w:webHidden/>
          </w:rPr>
          <w:t>7</w:t>
        </w:r>
        <w:r w:rsidR="00174164">
          <w:rPr>
            <w:noProof/>
            <w:webHidden/>
          </w:rPr>
          <w:fldChar w:fldCharType="end"/>
        </w:r>
      </w:hyperlink>
    </w:p>
    <w:p w14:paraId="36DEBB06" w14:textId="249DBDD7" w:rsidR="00174164" w:rsidRDefault="00D456CE" w:rsidP="00897820">
      <w:pPr>
        <w:pStyle w:val="TOC2"/>
        <w:tabs>
          <w:tab w:val="right" w:leader="dot" w:pos="8834"/>
        </w:tabs>
        <w:rPr>
          <w:rFonts w:eastAsiaTheme="minorEastAsia" w:cstheme="minorBidi"/>
          <w:noProof/>
          <w:kern w:val="2"/>
          <w:sz w:val="21"/>
        </w:rPr>
      </w:pPr>
      <w:hyperlink w:anchor="_Toc40113237" w:history="1">
        <w:r w:rsidR="00174164" w:rsidRPr="006B3693">
          <w:rPr>
            <w:rStyle w:val="af0"/>
            <w:noProof/>
          </w:rPr>
          <w:t>第</w:t>
        </w:r>
        <w:r w:rsidR="00174164" w:rsidRPr="006B3693">
          <w:rPr>
            <w:rStyle w:val="af0"/>
            <w:rFonts w:ascii="Times New Roman" w:hAnsi="Times New Roman"/>
            <w:noProof/>
          </w:rPr>
          <w:t>2.3</w:t>
        </w:r>
        <w:r w:rsidR="00174164" w:rsidRPr="006B3693">
          <w:rPr>
            <w:rStyle w:val="af0"/>
            <w:noProof/>
          </w:rPr>
          <w:t>节</w:t>
        </w:r>
        <w:r w:rsidR="00174164" w:rsidRPr="006B3693">
          <w:rPr>
            <w:rStyle w:val="af0"/>
            <w:noProof/>
          </w:rPr>
          <w:t xml:space="preserve">  </w:t>
        </w:r>
        <w:r w:rsidR="00174164" w:rsidRPr="006B3693">
          <w:rPr>
            <w:rStyle w:val="af0"/>
            <w:noProof/>
          </w:rPr>
          <w:t>癫痫脑电信号的特征</w:t>
        </w:r>
        <w:r w:rsidR="00174164">
          <w:rPr>
            <w:noProof/>
            <w:webHidden/>
          </w:rPr>
          <w:tab/>
        </w:r>
        <w:r w:rsidR="00174164">
          <w:rPr>
            <w:noProof/>
            <w:webHidden/>
          </w:rPr>
          <w:fldChar w:fldCharType="begin"/>
        </w:r>
        <w:r w:rsidR="00174164">
          <w:rPr>
            <w:noProof/>
            <w:webHidden/>
          </w:rPr>
          <w:instrText xml:space="preserve"> PAGEREF _Toc40113237 \h </w:instrText>
        </w:r>
        <w:r w:rsidR="00174164">
          <w:rPr>
            <w:noProof/>
            <w:webHidden/>
          </w:rPr>
        </w:r>
        <w:r w:rsidR="00174164">
          <w:rPr>
            <w:noProof/>
            <w:webHidden/>
          </w:rPr>
          <w:fldChar w:fldCharType="separate"/>
        </w:r>
        <w:r w:rsidR="00174164">
          <w:rPr>
            <w:noProof/>
            <w:webHidden/>
          </w:rPr>
          <w:t>7</w:t>
        </w:r>
        <w:r w:rsidR="00174164">
          <w:rPr>
            <w:noProof/>
            <w:webHidden/>
          </w:rPr>
          <w:fldChar w:fldCharType="end"/>
        </w:r>
      </w:hyperlink>
    </w:p>
    <w:p w14:paraId="19B9A4C2" w14:textId="57419C4C" w:rsidR="00174164" w:rsidRDefault="00D456CE" w:rsidP="00897820">
      <w:pPr>
        <w:pStyle w:val="TOC1"/>
        <w:rPr>
          <w:rFonts w:asciiTheme="minorHAnsi" w:eastAsiaTheme="minorEastAsia" w:hAnsiTheme="minorHAnsi" w:cstheme="minorBidi"/>
          <w:b w:val="0"/>
          <w:noProof/>
          <w:sz w:val="21"/>
          <w:szCs w:val="22"/>
        </w:rPr>
      </w:pPr>
      <w:hyperlink w:anchor="_Toc40113238" w:history="1">
        <w:r w:rsidR="00174164" w:rsidRPr="006B3693">
          <w:rPr>
            <w:rStyle w:val="af0"/>
            <w:noProof/>
          </w:rPr>
          <w:t>第</w:t>
        </w:r>
        <w:r w:rsidR="00174164" w:rsidRPr="006B3693">
          <w:rPr>
            <w:rStyle w:val="af0"/>
            <w:noProof/>
          </w:rPr>
          <w:t>3</w:t>
        </w:r>
        <w:r w:rsidR="00174164" w:rsidRPr="006B3693">
          <w:rPr>
            <w:rStyle w:val="af0"/>
            <w:noProof/>
          </w:rPr>
          <w:t>章</w:t>
        </w:r>
        <w:r w:rsidR="00174164" w:rsidRPr="006B3693">
          <w:rPr>
            <w:rStyle w:val="af0"/>
            <w:noProof/>
          </w:rPr>
          <w:t xml:space="preserve">  </w:t>
        </w:r>
        <w:r w:rsidR="00174164" w:rsidRPr="006B3693">
          <w:rPr>
            <w:rStyle w:val="af0"/>
            <w:noProof/>
          </w:rPr>
          <w:t>基于离散小波变换的脑电特征提取</w:t>
        </w:r>
        <w:r w:rsidR="00174164">
          <w:rPr>
            <w:noProof/>
            <w:webHidden/>
          </w:rPr>
          <w:tab/>
        </w:r>
        <w:r w:rsidR="00174164">
          <w:rPr>
            <w:noProof/>
            <w:webHidden/>
          </w:rPr>
          <w:fldChar w:fldCharType="begin"/>
        </w:r>
        <w:r w:rsidR="00174164">
          <w:rPr>
            <w:noProof/>
            <w:webHidden/>
          </w:rPr>
          <w:instrText xml:space="preserve"> PAGEREF _Toc40113238 \h </w:instrText>
        </w:r>
        <w:r w:rsidR="00174164">
          <w:rPr>
            <w:noProof/>
            <w:webHidden/>
          </w:rPr>
        </w:r>
        <w:r w:rsidR="00174164">
          <w:rPr>
            <w:noProof/>
            <w:webHidden/>
          </w:rPr>
          <w:fldChar w:fldCharType="separate"/>
        </w:r>
        <w:r w:rsidR="00174164">
          <w:rPr>
            <w:noProof/>
            <w:webHidden/>
          </w:rPr>
          <w:t>7</w:t>
        </w:r>
        <w:r w:rsidR="00174164">
          <w:rPr>
            <w:noProof/>
            <w:webHidden/>
          </w:rPr>
          <w:fldChar w:fldCharType="end"/>
        </w:r>
      </w:hyperlink>
    </w:p>
    <w:p w14:paraId="01F25636" w14:textId="629B1A22" w:rsidR="00174164" w:rsidRDefault="00D456CE" w:rsidP="00897820">
      <w:pPr>
        <w:pStyle w:val="TOC2"/>
        <w:tabs>
          <w:tab w:val="right" w:leader="dot" w:pos="8834"/>
        </w:tabs>
        <w:rPr>
          <w:rFonts w:eastAsiaTheme="minorEastAsia" w:cstheme="minorBidi"/>
          <w:noProof/>
          <w:kern w:val="2"/>
          <w:sz w:val="21"/>
        </w:rPr>
      </w:pPr>
      <w:hyperlink w:anchor="_Toc40113239" w:history="1">
        <w:r w:rsidR="00174164" w:rsidRPr="006B3693">
          <w:rPr>
            <w:rStyle w:val="af0"/>
            <w:noProof/>
          </w:rPr>
          <w:t>第</w:t>
        </w:r>
        <w:r w:rsidR="00174164" w:rsidRPr="006B3693">
          <w:rPr>
            <w:rStyle w:val="af0"/>
            <w:rFonts w:ascii="Times New Roman" w:hAnsi="Times New Roman"/>
            <w:noProof/>
          </w:rPr>
          <w:t>3.1</w:t>
        </w:r>
        <w:r w:rsidR="00174164" w:rsidRPr="006B3693">
          <w:rPr>
            <w:rStyle w:val="af0"/>
            <w:noProof/>
          </w:rPr>
          <w:t>节</w:t>
        </w:r>
        <w:r w:rsidR="00174164" w:rsidRPr="006B3693">
          <w:rPr>
            <w:rStyle w:val="af0"/>
            <w:noProof/>
          </w:rPr>
          <w:t xml:space="preserve">  </w:t>
        </w:r>
        <w:r w:rsidR="00174164" w:rsidRPr="006B3693">
          <w:rPr>
            <w:rStyle w:val="af0"/>
            <w:noProof/>
          </w:rPr>
          <w:t>脑电信号数据来源及介绍</w:t>
        </w:r>
        <w:r w:rsidR="00174164">
          <w:rPr>
            <w:noProof/>
            <w:webHidden/>
          </w:rPr>
          <w:tab/>
        </w:r>
        <w:r w:rsidR="00174164">
          <w:rPr>
            <w:noProof/>
            <w:webHidden/>
          </w:rPr>
          <w:fldChar w:fldCharType="begin"/>
        </w:r>
        <w:r w:rsidR="00174164">
          <w:rPr>
            <w:noProof/>
            <w:webHidden/>
          </w:rPr>
          <w:instrText xml:space="preserve"> PAGEREF _Toc40113239 \h </w:instrText>
        </w:r>
        <w:r w:rsidR="00174164">
          <w:rPr>
            <w:noProof/>
            <w:webHidden/>
          </w:rPr>
        </w:r>
        <w:r w:rsidR="00174164">
          <w:rPr>
            <w:noProof/>
            <w:webHidden/>
          </w:rPr>
          <w:fldChar w:fldCharType="separate"/>
        </w:r>
        <w:r w:rsidR="00174164">
          <w:rPr>
            <w:noProof/>
            <w:webHidden/>
          </w:rPr>
          <w:t>8</w:t>
        </w:r>
        <w:r w:rsidR="00174164">
          <w:rPr>
            <w:noProof/>
            <w:webHidden/>
          </w:rPr>
          <w:fldChar w:fldCharType="end"/>
        </w:r>
      </w:hyperlink>
    </w:p>
    <w:p w14:paraId="48E1FDC7" w14:textId="40F9F3D2" w:rsidR="00174164" w:rsidRDefault="00D456CE" w:rsidP="00897820">
      <w:pPr>
        <w:pStyle w:val="TOC3"/>
        <w:tabs>
          <w:tab w:val="right" w:leader="dot" w:pos="8834"/>
        </w:tabs>
        <w:rPr>
          <w:rFonts w:eastAsiaTheme="minorEastAsia" w:cstheme="minorBidi"/>
          <w:noProof/>
          <w:kern w:val="2"/>
          <w:sz w:val="21"/>
        </w:rPr>
      </w:pPr>
      <w:hyperlink w:anchor="_Toc40113240" w:history="1">
        <w:r w:rsidR="00174164" w:rsidRPr="006B3693">
          <w:rPr>
            <w:rStyle w:val="af0"/>
            <w:rFonts w:ascii="Times New Roman" w:hAnsi="Times New Roman"/>
            <w:noProof/>
          </w:rPr>
          <w:t>3.1.1</w:t>
        </w:r>
        <w:r w:rsidR="00174164" w:rsidRPr="006B3693">
          <w:rPr>
            <w:rStyle w:val="af0"/>
            <w:noProof/>
          </w:rPr>
          <w:t>、波恩大学癫痫脑电数据集</w:t>
        </w:r>
        <w:r w:rsidR="00174164">
          <w:rPr>
            <w:noProof/>
            <w:webHidden/>
          </w:rPr>
          <w:tab/>
        </w:r>
        <w:r w:rsidR="00174164">
          <w:rPr>
            <w:noProof/>
            <w:webHidden/>
          </w:rPr>
          <w:fldChar w:fldCharType="begin"/>
        </w:r>
        <w:r w:rsidR="00174164">
          <w:rPr>
            <w:noProof/>
            <w:webHidden/>
          </w:rPr>
          <w:instrText xml:space="preserve"> PAGEREF _Toc40113240 \h </w:instrText>
        </w:r>
        <w:r w:rsidR="00174164">
          <w:rPr>
            <w:noProof/>
            <w:webHidden/>
          </w:rPr>
        </w:r>
        <w:r w:rsidR="00174164">
          <w:rPr>
            <w:noProof/>
            <w:webHidden/>
          </w:rPr>
          <w:fldChar w:fldCharType="separate"/>
        </w:r>
        <w:r w:rsidR="00174164">
          <w:rPr>
            <w:noProof/>
            <w:webHidden/>
          </w:rPr>
          <w:t>8</w:t>
        </w:r>
        <w:r w:rsidR="00174164">
          <w:rPr>
            <w:noProof/>
            <w:webHidden/>
          </w:rPr>
          <w:fldChar w:fldCharType="end"/>
        </w:r>
      </w:hyperlink>
    </w:p>
    <w:p w14:paraId="20D1A2EC" w14:textId="4B53916A" w:rsidR="00174164" w:rsidRDefault="00D456CE" w:rsidP="00897820">
      <w:pPr>
        <w:pStyle w:val="TOC3"/>
        <w:tabs>
          <w:tab w:val="right" w:leader="dot" w:pos="8834"/>
        </w:tabs>
        <w:rPr>
          <w:rFonts w:eastAsiaTheme="minorEastAsia" w:cstheme="minorBidi"/>
          <w:noProof/>
          <w:kern w:val="2"/>
          <w:sz w:val="21"/>
        </w:rPr>
      </w:pPr>
      <w:hyperlink w:anchor="_Toc40113241" w:history="1">
        <w:r w:rsidR="00174164" w:rsidRPr="006B3693">
          <w:rPr>
            <w:rStyle w:val="af0"/>
            <w:rFonts w:ascii="Times New Roman" w:hAnsi="Times New Roman"/>
            <w:noProof/>
          </w:rPr>
          <w:t>3.1.2</w:t>
        </w:r>
        <w:r w:rsidR="00174164" w:rsidRPr="006B3693">
          <w:rPr>
            <w:rStyle w:val="af0"/>
            <w:noProof/>
          </w:rPr>
          <w:t>、</w:t>
        </w:r>
        <w:r w:rsidR="00174164" w:rsidRPr="006B3693">
          <w:rPr>
            <w:rStyle w:val="af0"/>
            <w:rFonts w:ascii="Times New Roman" w:hAnsi="Times New Roman"/>
            <w:noProof/>
          </w:rPr>
          <w:t>CHB-MIT</w:t>
        </w:r>
        <w:r w:rsidR="00174164" w:rsidRPr="006B3693">
          <w:rPr>
            <w:rStyle w:val="af0"/>
            <w:rFonts w:ascii="Times New Roman" w:hAnsi="Times New Roman"/>
            <w:noProof/>
          </w:rPr>
          <w:t>头皮脑电图数据库脑电数据集</w:t>
        </w:r>
        <w:r w:rsidR="00174164">
          <w:rPr>
            <w:noProof/>
            <w:webHidden/>
          </w:rPr>
          <w:tab/>
        </w:r>
        <w:r w:rsidR="00174164">
          <w:rPr>
            <w:noProof/>
            <w:webHidden/>
          </w:rPr>
          <w:fldChar w:fldCharType="begin"/>
        </w:r>
        <w:r w:rsidR="00174164">
          <w:rPr>
            <w:noProof/>
            <w:webHidden/>
          </w:rPr>
          <w:instrText xml:space="preserve"> PAGEREF _Toc40113241 \h </w:instrText>
        </w:r>
        <w:r w:rsidR="00174164">
          <w:rPr>
            <w:noProof/>
            <w:webHidden/>
          </w:rPr>
        </w:r>
        <w:r w:rsidR="00174164">
          <w:rPr>
            <w:noProof/>
            <w:webHidden/>
          </w:rPr>
          <w:fldChar w:fldCharType="separate"/>
        </w:r>
        <w:r w:rsidR="00174164">
          <w:rPr>
            <w:noProof/>
            <w:webHidden/>
          </w:rPr>
          <w:t>9</w:t>
        </w:r>
        <w:r w:rsidR="00174164">
          <w:rPr>
            <w:noProof/>
            <w:webHidden/>
          </w:rPr>
          <w:fldChar w:fldCharType="end"/>
        </w:r>
      </w:hyperlink>
    </w:p>
    <w:p w14:paraId="25640A3B" w14:textId="6C67B9E7" w:rsidR="00174164" w:rsidRDefault="00D456CE" w:rsidP="00897820">
      <w:pPr>
        <w:pStyle w:val="TOC2"/>
        <w:tabs>
          <w:tab w:val="right" w:leader="dot" w:pos="8834"/>
        </w:tabs>
        <w:rPr>
          <w:rFonts w:eastAsiaTheme="minorEastAsia" w:cstheme="minorBidi"/>
          <w:noProof/>
          <w:kern w:val="2"/>
          <w:sz w:val="21"/>
        </w:rPr>
      </w:pPr>
      <w:hyperlink w:anchor="_Toc40113242" w:history="1">
        <w:r w:rsidR="00174164" w:rsidRPr="006B3693">
          <w:rPr>
            <w:rStyle w:val="af0"/>
            <w:noProof/>
          </w:rPr>
          <w:t>第</w:t>
        </w:r>
        <w:r w:rsidR="00174164" w:rsidRPr="006B3693">
          <w:rPr>
            <w:rStyle w:val="af0"/>
            <w:rFonts w:ascii="Times New Roman" w:hAnsi="Times New Roman"/>
            <w:noProof/>
          </w:rPr>
          <w:t>3.2</w:t>
        </w:r>
        <w:r w:rsidR="00174164" w:rsidRPr="006B3693">
          <w:rPr>
            <w:rStyle w:val="af0"/>
            <w:noProof/>
          </w:rPr>
          <w:t>节</w:t>
        </w:r>
        <w:r w:rsidR="00174164" w:rsidRPr="006B3693">
          <w:rPr>
            <w:rStyle w:val="af0"/>
            <w:noProof/>
          </w:rPr>
          <w:t xml:space="preserve">  (</w:t>
        </w:r>
        <w:r w:rsidR="00174164" w:rsidRPr="006B3693">
          <w:rPr>
            <w:rStyle w:val="af0"/>
            <w:noProof/>
          </w:rPr>
          <w:t>癫痫</w:t>
        </w:r>
        <w:r w:rsidR="00174164" w:rsidRPr="006B3693">
          <w:rPr>
            <w:rStyle w:val="af0"/>
            <w:noProof/>
          </w:rPr>
          <w:t>)</w:t>
        </w:r>
        <w:r w:rsidR="00174164" w:rsidRPr="006B3693">
          <w:rPr>
            <w:rStyle w:val="af0"/>
            <w:noProof/>
          </w:rPr>
          <w:t>脑电信号预处理</w:t>
        </w:r>
        <w:r w:rsidR="00174164">
          <w:rPr>
            <w:noProof/>
            <w:webHidden/>
          </w:rPr>
          <w:tab/>
        </w:r>
        <w:r w:rsidR="00174164">
          <w:rPr>
            <w:noProof/>
            <w:webHidden/>
          </w:rPr>
          <w:fldChar w:fldCharType="begin"/>
        </w:r>
        <w:r w:rsidR="00174164">
          <w:rPr>
            <w:noProof/>
            <w:webHidden/>
          </w:rPr>
          <w:instrText xml:space="preserve"> PAGEREF _Toc40113242 \h </w:instrText>
        </w:r>
        <w:r w:rsidR="00174164">
          <w:rPr>
            <w:noProof/>
            <w:webHidden/>
          </w:rPr>
        </w:r>
        <w:r w:rsidR="00174164">
          <w:rPr>
            <w:noProof/>
            <w:webHidden/>
          </w:rPr>
          <w:fldChar w:fldCharType="separate"/>
        </w:r>
        <w:r w:rsidR="00174164">
          <w:rPr>
            <w:noProof/>
            <w:webHidden/>
          </w:rPr>
          <w:t>11</w:t>
        </w:r>
        <w:r w:rsidR="00174164">
          <w:rPr>
            <w:noProof/>
            <w:webHidden/>
          </w:rPr>
          <w:fldChar w:fldCharType="end"/>
        </w:r>
      </w:hyperlink>
    </w:p>
    <w:p w14:paraId="09E952C0" w14:textId="39A8C54C" w:rsidR="00174164" w:rsidRDefault="00D456CE" w:rsidP="00897820">
      <w:pPr>
        <w:pStyle w:val="TOC3"/>
        <w:tabs>
          <w:tab w:val="right" w:leader="dot" w:pos="8834"/>
        </w:tabs>
        <w:rPr>
          <w:rFonts w:eastAsiaTheme="minorEastAsia" w:cstheme="minorBidi"/>
          <w:noProof/>
          <w:kern w:val="2"/>
          <w:sz w:val="21"/>
        </w:rPr>
      </w:pPr>
      <w:hyperlink w:anchor="_Toc40113243" w:history="1">
        <w:r w:rsidR="00174164" w:rsidRPr="006B3693">
          <w:rPr>
            <w:rStyle w:val="af0"/>
            <w:rFonts w:ascii="Times New Roman" w:hAnsi="Times New Roman"/>
            <w:noProof/>
          </w:rPr>
          <w:t>3.2.1</w:t>
        </w:r>
        <w:r w:rsidR="00174164" w:rsidRPr="006B3693">
          <w:rPr>
            <w:rStyle w:val="af0"/>
            <w:noProof/>
          </w:rPr>
          <w:t>、波恩大学癫痫脑电数据集</w:t>
        </w:r>
        <w:r w:rsidR="00174164">
          <w:rPr>
            <w:noProof/>
            <w:webHidden/>
          </w:rPr>
          <w:tab/>
        </w:r>
        <w:r w:rsidR="00174164">
          <w:rPr>
            <w:noProof/>
            <w:webHidden/>
          </w:rPr>
          <w:fldChar w:fldCharType="begin"/>
        </w:r>
        <w:r w:rsidR="00174164">
          <w:rPr>
            <w:noProof/>
            <w:webHidden/>
          </w:rPr>
          <w:instrText xml:space="preserve"> PAGEREF _Toc40113243 \h </w:instrText>
        </w:r>
        <w:r w:rsidR="00174164">
          <w:rPr>
            <w:noProof/>
            <w:webHidden/>
          </w:rPr>
        </w:r>
        <w:r w:rsidR="00174164">
          <w:rPr>
            <w:noProof/>
            <w:webHidden/>
          </w:rPr>
          <w:fldChar w:fldCharType="separate"/>
        </w:r>
        <w:r w:rsidR="00174164">
          <w:rPr>
            <w:noProof/>
            <w:webHidden/>
          </w:rPr>
          <w:t>11</w:t>
        </w:r>
        <w:r w:rsidR="00174164">
          <w:rPr>
            <w:noProof/>
            <w:webHidden/>
          </w:rPr>
          <w:fldChar w:fldCharType="end"/>
        </w:r>
      </w:hyperlink>
    </w:p>
    <w:p w14:paraId="57185701" w14:textId="18180729" w:rsidR="00174164" w:rsidRDefault="00D456CE" w:rsidP="00897820">
      <w:pPr>
        <w:pStyle w:val="TOC3"/>
        <w:tabs>
          <w:tab w:val="right" w:leader="dot" w:pos="8834"/>
        </w:tabs>
        <w:rPr>
          <w:rFonts w:eastAsiaTheme="minorEastAsia" w:cstheme="minorBidi"/>
          <w:noProof/>
          <w:kern w:val="2"/>
          <w:sz w:val="21"/>
        </w:rPr>
      </w:pPr>
      <w:hyperlink w:anchor="_Toc40113244" w:history="1">
        <w:r w:rsidR="00174164" w:rsidRPr="006B3693">
          <w:rPr>
            <w:rStyle w:val="af0"/>
            <w:rFonts w:ascii="Times New Roman" w:hAnsi="Times New Roman"/>
            <w:noProof/>
          </w:rPr>
          <w:t>3.2.2</w:t>
        </w:r>
        <w:r w:rsidR="00174164" w:rsidRPr="006B3693">
          <w:rPr>
            <w:rStyle w:val="af0"/>
            <w:noProof/>
          </w:rPr>
          <w:t>、</w:t>
        </w:r>
        <w:r w:rsidR="00174164" w:rsidRPr="006B3693">
          <w:rPr>
            <w:rStyle w:val="af0"/>
            <w:rFonts w:ascii="Times New Roman" w:hAnsi="Times New Roman"/>
            <w:noProof/>
          </w:rPr>
          <w:t>CHB-MIT</w:t>
        </w:r>
        <w:r w:rsidR="00174164" w:rsidRPr="006B3693">
          <w:rPr>
            <w:rStyle w:val="af0"/>
            <w:rFonts w:ascii="Times New Roman" w:hAnsi="Times New Roman"/>
            <w:noProof/>
          </w:rPr>
          <w:t>头皮脑电图数据库脑电数据集</w:t>
        </w:r>
        <w:r w:rsidR="00174164">
          <w:rPr>
            <w:noProof/>
            <w:webHidden/>
          </w:rPr>
          <w:tab/>
        </w:r>
        <w:r w:rsidR="00174164">
          <w:rPr>
            <w:noProof/>
            <w:webHidden/>
          </w:rPr>
          <w:fldChar w:fldCharType="begin"/>
        </w:r>
        <w:r w:rsidR="00174164">
          <w:rPr>
            <w:noProof/>
            <w:webHidden/>
          </w:rPr>
          <w:instrText xml:space="preserve"> PAGEREF _Toc40113244 \h </w:instrText>
        </w:r>
        <w:r w:rsidR="00174164">
          <w:rPr>
            <w:noProof/>
            <w:webHidden/>
          </w:rPr>
        </w:r>
        <w:r w:rsidR="00174164">
          <w:rPr>
            <w:noProof/>
            <w:webHidden/>
          </w:rPr>
          <w:fldChar w:fldCharType="separate"/>
        </w:r>
        <w:r w:rsidR="00174164">
          <w:rPr>
            <w:noProof/>
            <w:webHidden/>
          </w:rPr>
          <w:t>11</w:t>
        </w:r>
        <w:r w:rsidR="00174164">
          <w:rPr>
            <w:noProof/>
            <w:webHidden/>
          </w:rPr>
          <w:fldChar w:fldCharType="end"/>
        </w:r>
      </w:hyperlink>
    </w:p>
    <w:p w14:paraId="5BCEB799" w14:textId="33D23F04" w:rsidR="00174164" w:rsidRDefault="00D456CE" w:rsidP="00897820">
      <w:pPr>
        <w:pStyle w:val="TOC2"/>
        <w:tabs>
          <w:tab w:val="right" w:leader="dot" w:pos="8834"/>
        </w:tabs>
        <w:rPr>
          <w:rFonts w:eastAsiaTheme="minorEastAsia" w:cstheme="minorBidi"/>
          <w:noProof/>
          <w:kern w:val="2"/>
          <w:sz w:val="21"/>
        </w:rPr>
      </w:pPr>
      <w:hyperlink w:anchor="_Toc40113245" w:history="1">
        <w:r w:rsidR="00174164" w:rsidRPr="006B3693">
          <w:rPr>
            <w:rStyle w:val="af0"/>
            <w:noProof/>
          </w:rPr>
          <w:t>第</w:t>
        </w:r>
        <w:r w:rsidR="00174164" w:rsidRPr="006B3693">
          <w:rPr>
            <w:rStyle w:val="af0"/>
            <w:rFonts w:ascii="Times New Roman" w:hAnsi="Times New Roman"/>
            <w:noProof/>
          </w:rPr>
          <w:t>3.3</w:t>
        </w:r>
        <w:r w:rsidR="00174164" w:rsidRPr="006B3693">
          <w:rPr>
            <w:rStyle w:val="af0"/>
            <w:noProof/>
          </w:rPr>
          <w:t>节</w:t>
        </w:r>
        <w:r w:rsidR="00174164" w:rsidRPr="006B3693">
          <w:rPr>
            <w:rStyle w:val="af0"/>
            <w:noProof/>
          </w:rPr>
          <w:t xml:space="preserve">  </w:t>
        </w:r>
        <w:r w:rsidR="00174164" w:rsidRPr="006B3693">
          <w:rPr>
            <w:rStyle w:val="af0"/>
            <w:noProof/>
          </w:rPr>
          <w:t>小波变换理论介绍</w:t>
        </w:r>
        <w:r w:rsidR="00174164">
          <w:rPr>
            <w:noProof/>
            <w:webHidden/>
          </w:rPr>
          <w:tab/>
        </w:r>
        <w:r w:rsidR="00174164">
          <w:rPr>
            <w:noProof/>
            <w:webHidden/>
          </w:rPr>
          <w:fldChar w:fldCharType="begin"/>
        </w:r>
        <w:r w:rsidR="00174164">
          <w:rPr>
            <w:noProof/>
            <w:webHidden/>
          </w:rPr>
          <w:instrText xml:space="preserve"> PAGEREF _Toc40113245 \h </w:instrText>
        </w:r>
        <w:r w:rsidR="00174164">
          <w:rPr>
            <w:noProof/>
            <w:webHidden/>
          </w:rPr>
        </w:r>
        <w:r w:rsidR="00174164">
          <w:rPr>
            <w:noProof/>
            <w:webHidden/>
          </w:rPr>
          <w:fldChar w:fldCharType="separate"/>
        </w:r>
        <w:r w:rsidR="00174164">
          <w:rPr>
            <w:noProof/>
            <w:webHidden/>
          </w:rPr>
          <w:t>11</w:t>
        </w:r>
        <w:r w:rsidR="00174164">
          <w:rPr>
            <w:noProof/>
            <w:webHidden/>
          </w:rPr>
          <w:fldChar w:fldCharType="end"/>
        </w:r>
      </w:hyperlink>
    </w:p>
    <w:p w14:paraId="24665A8D" w14:textId="7A9A476D" w:rsidR="00174164" w:rsidRDefault="00D456CE" w:rsidP="00897820">
      <w:pPr>
        <w:pStyle w:val="TOC2"/>
        <w:tabs>
          <w:tab w:val="right" w:leader="dot" w:pos="8834"/>
        </w:tabs>
        <w:rPr>
          <w:rFonts w:eastAsiaTheme="minorEastAsia" w:cstheme="minorBidi"/>
          <w:noProof/>
          <w:kern w:val="2"/>
          <w:sz w:val="21"/>
        </w:rPr>
      </w:pPr>
      <w:hyperlink w:anchor="_Toc40113246" w:history="1">
        <w:r w:rsidR="00174164" w:rsidRPr="006B3693">
          <w:rPr>
            <w:rStyle w:val="af0"/>
            <w:noProof/>
          </w:rPr>
          <w:t>第</w:t>
        </w:r>
        <w:r w:rsidR="00174164" w:rsidRPr="006B3693">
          <w:rPr>
            <w:rStyle w:val="af0"/>
            <w:rFonts w:ascii="Times New Roman" w:hAnsi="Times New Roman"/>
            <w:noProof/>
          </w:rPr>
          <w:t>3.4</w:t>
        </w:r>
        <w:r w:rsidR="00174164" w:rsidRPr="006B3693">
          <w:rPr>
            <w:rStyle w:val="af0"/>
            <w:noProof/>
          </w:rPr>
          <w:t>节</w:t>
        </w:r>
        <w:r w:rsidR="00174164" w:rsidRPr="006B3693">
          <w:rPr>
            <w:rStyle w:val="af0"/>
            <w:noProof/>
          </w:rPr>
          <w:t xml:space="preserve">  </w:t>
        </w:r>
        <w:r w:rsidR="00174164" w:rsidRPr="006B3693">
          <w:rPr>
            <w:rStyle w:val="af0"/>
            <w:noProof/>
          </w:rPr>
          <w:t>离散小波变换</w:t>
        </w:r>
        <w:r w:rsidR="00174164">
          <w:rPr>
            <w:noProof/>
            <w:webHidden/>
          </w:rPr>
          <w:tab/>
        </w:r>
        <w:r w:rsidR="00174164">
          <w:rPr>
            <w:noProof/>
            <w:webHidden/>
          </w:rPr>
          <w:fldChar w:fldCharType="begin"/>
        </w:r>
        <w:r w:rsidR="00174164">
          <w:rPr>
            <w:noProof/>
            <w:webHidden/>
          </w:rPr>
          <w:instrText xml:space="preserve"> PAGEREF _Toc40113246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05AC9144" w14:textId="2A5466A2" w:rsidR="00174164" w:rsidRDefault="00D456CE" w:rsidP="00897820">
      <w:pPr>
        <w:pStyle w:val="TOC2"/>
        <w:tabs>
          <w:tab w:val="right" w:leader="dot" w:pos="8834"/>
        </w:tabs>
        <w:rPr>
          <w:rFonts w:eastAsiaTheme="minorEastAsia" w:cstheme="minorBidi"/>
          <w:noProof/>
          <w:kern w:val="2"/>
          <w:sz w:val="21"/>
        </w:rPr>
      </w:pPr>
      <w:hyperlink w:anchor="_Toc40113247" w:history="1">
        <w:r w:rsidR="00174164" w:rsidRPr="006B3693">
          <w:rPr>
            <w:rStyle w:val="af0"/>
            <w:noProof/>
          </w:rPr>
          <w:t>第</w:t>
        </w:r>
        <w:r w:rsidR="00174164" w:rsidRPr="006B3693">
          <w:rPr>
            <w:rStyle w:val="af0"/>
            <w:rFonts w:ascii="Times New Roman" w:hAnsi="Times New Roman"/>
            <w:noProof/>
          </w:rPr>
          <w:t>3.5</w:t>
        </w:r>
        <w:r w:rsidR="00174164" w:rsidRPr="006B3693">
          <w:rPr>
            <w:rStyle w:val="af0"/>
            <w:noProof/>
          </w:rPr>
          <w:t>节</w:t>
        </w:r>
        <w:r w:rsidR="00174164" w:rsidRPr="006B3693">
          <w:rPr>
            <w:rStyle w:val="af0"/>
            <w:noProof/>
          </w:rPr>
          <w:t xml:space="preserve">  </w:t>
        </w:r>
        <w:r w:rsidR="00174164" w:rsidRPr="006B3693">
          <w:rPr>
            <w:rStyle w:val="af0"/>
            <w:noProof/>
          </w:rPr>
          <w:t>结果与分析</w:t>
        </w:r>
        <w:r w:rsidR="00174164">
          <w:rPr>
            <w:noProof/>
            <w:webHidden/>
          </w:rPr>
          <w:tab/>
        </w:r>
        <w:r w:rsidR="00174164">
          <w:rPr>
            <w:noProof/>
            <w:webHidden/>
          </w:rPr>
          <w:fldChar w:fldCharType="begin"/>
        </w:r>
        <w:r w:rsidR="00174164">
          <w:rPr>
            <w:noProof/>
            <w:webHidden/>
          </w:rPr>
          <w:instrText xml:space="preserve"> PAGEREF _Toc40113247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484DA077" w14:textId="75BADE70" w:rsidR="00174164" w:rsidRDefault="00D456CE" w:rsidP="00897820">
      <w:pPr>
        <w:pStyle w:val="TOC1"/>
        <w:rPr>
          <w:rFonts w:asciiTheme="minorHAnsi" w:eastAsiaTheme="minorEastAsia" w:hAnsiTheme="minorHAnsi" w:cstheme="minorBidi"/>
          <w:b w:val="0"/>
          <w:noProof/>
          <w:sz w:val="21"/>
          <w:szCs w:val="22"/>
        </w:rPr>
      </w:pPr>
      <w:hyperlink w:anchor="_Toc40113248" w:history="1">
        <w:r w:rsidR="00174164" w:rsidRPr="006B3693">
          <w:rPr>
            <w:rStyle w:val="af0"/>
            <w:noProof/>
          </w:rPr>
          <w:t>第</w:t>
        </w:r>
        <w:r w:rsidR="00174164" w:rsidRPr="006B3693">
          <w:rPr>
            <w:rStyle w:val="af0"/>
            <w:noProof/>
          </w:rPr>
          <w:t>4</w:t>
        </w:r>
        <w:r w:rsidR="00174164" w:rsidRPr="006B3693">
          <w:rPr>
            <w:rStyle w:val="af0"/>
            <w:noProof/>
          </w:rPr>
          <w:t>章</w:t>
        </w:r>
        <w:r w:rsidR="00174164" w:rsidRPr="006B3693">
          <w:rPr>
            <w:rStyle w:val="af0"/>
            <w:noProof/>
          </w:rPr>
          <w:t xml:space="preserve">  </w:t>
        </w:r>
        <w:r w:rsidR="00174164" w:rsidRPr="006B3693">
          <w:rPr>
            <w:rStyle w:val="af0"/>
            <w:noProof/>
          </w:rPr>
          <w:t>基于多种机器学习算法的癫痫脑电信号分类</w:t>
        </w:r>
        <w:r w:rsidR="00174164">
          <w:rPr>
            <w:noProof/>
            <w:webHidden/>
          </w:rPr>
          <w:tab/>
        </w:r>
        <w:r w:rsidR="00174164">
          <w:rPr>
            <w:noProof/>
            <w:webHidden/>
          </w:rPr>
          <w:fldChar w:fldCharType="begin"/>
        </w:r>
        <w:r w:rsidR="00174164">
          <w:rPr>
            <w:noProof/>
            <w:webHidden/>
          </w:rPr>
          <w:instrText xml:space="preserve"> PAGEREF _Toc40113248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6511C900" w14:textId="7682BAA7" w:rsidR="00174164" w:rsidRDefault="00D456CE" w:rsidP="00897820">
      <w:pPr>
        <w:pStyle w:val="TOC2"/>
        <w:tabs>
          <w:tab w:val="right" w:leader="dot" w:pos="8834"/>
        </w:tabs>
        <w:rPr>
          <w:rFonts w:eastAsiaTheme="minorEastAsia" w:cstheme="minorBidi"/>
          <w:noProof/>
          <w:kern w:val="2"/>
          <w:sz w:val="21"/>
        </w:rPr>
      </w:pPr>
      <w:hyperlink w:anchor="_Toc40113249" w:history="1">
        <w:r w:rsidR="00174164" w:rsidRPr="006B3693">
          <w:rPr>
            <w:rStyle w:val="af0"/>
            <w:noProof/>
          </w:rPr>
          <w:t>第</w:t>
        </w:r>
        <w:r w:rsidR="00174164" w:rsidRPr="006B3693">
          <w:rPr>
            <w:rStyle w:val="af0"/>
            <w:rFonts w:ascii="Times New Roman" w:hAnsi="Times New Roman"/>
            <w:noProof/>
          </w:rPr>
          <w:t>4.1</w:t>
        </w:r>
        <w:r w:rsidR="00174164" w:rsidRPr="006B3693">
          <w:rPr>
            <w:rStyle w:val="af0"/>
            <w:noProof/>
          </w:rPr>
          <w:t>节</w:t>
        </w:r>
        <w:r w:rsidR="00174164" w:rsidRPr="006B3693">
          <w:rPr>
            <w:rStyle w:val="af0"/>
            <w:noProof/>
          </w:rPr>
          <w:t xml:space="preserve">  </w:t>
        </w:r>
        <w:r w:rsidR="00174164" w:rsidRPr="006B3693">
          <w:rPr>
            <w:rStyle w:val="af0"/>
            <w:noProof/>
          </w:rPr>
          <w:t>支持向量机</w:t>
        </w:r>
        <w:r w:rsidR="00174164">
          <w:rPr>
            <w:noProof/>
            <w:webHidden/>
          </w:rPr>
          <w:tab/>
        </w:r>
        <w:r w:rsidR="00174164">
          <w:rPr>
            <w:noProof/>
            <w:webHidden/>
          </w:rPr>
          <w:fldChar w:fldCharType="begin"/>
        </w:r>
        <w:r w:rsidR="00174164">
          <w:rPr>
            <w:noProof/>
            <w:webHidden/>
          </w:rPr>
          <w:instrText xml:space="preserve"> PAGEREF _Toc40113249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7658E1AF" w14:textId="38BDEE2C" w:rsidR="00174164" w:rsidRDefault="00D456CE" w:rsidP="00897820">
      <w:pPr>
        <w:pStyle w:val="TOC2"/>
        <w:tabs>
          <w:tab w:val="right" w:leader="dot" w:pos="8834"/>
        </w:tabs>
        <w:rPr>
          <w:rFonts w:eastAsiaTheme="minorEastAsia" w:cstheme="minorBidi"/>
          <w:noProof/>
          <w:kern w:val="2"/>
          <w:sz w:val="21"/>
        </w:rPr>
      </w:pPr>
      <w:hyperlink w:anchor="_Toc40113250" w:history="1">
        <w:r w:rsidR="00174164" w:rsidRPr="006B3693">
          <w:rPr>
            <w:rStyle w:val="af0"/>
            <w:noProof/>
          </w:rPr>
          <w:t>第</w:t>
        </w:r>
        <w:r w:rsidR="00174164" w:rsidRPr="006B3693">
          <w:rPr>
            <w:rStyle w:val="af0"/>
            <w:rFonts w:ascii="Times New Roman" w:hAnsi="Times New Roman"/>
            <w:noProof/>
          </w:rPr>
          <w:t>4.2</w:t>
        </w:r>
        <w:r w:rsidR="00174164" w:rsidRPr="006B3693">
          <w:rPr>
            <w:rStyle w:val="af0"/>
            <w:noProof/>
          </w:rPr>
          <w:t>节</w:t>
        </w:r>
        <w:r w:rsidR="00174164" w:rsidRPr="006B3693">
          <w:rPr>
            <w:rStyle w:val="af0"/>
            <w:noProof/>
          </w:rPr>
          <w:t xml:space="preserve">  </w:t>
        </w:r>
        <w:r w:rsidR="00174164" w:rsidRPr="006B3693">
          <w:rPr>
            <w:rStyle w:val="af0"/>
            <w:rFonts w:ascii="Times New Roman" w:hAnsi="Times New Roman"/>
            <w:noProof/>
          </w:rPr>
          <w:t>K</w:t>
        </w:r>
        <w:r w:rsidR="00174164" w:rsidRPr="006B3693">
          <w:rPr>
            <w:rStyle w:val="af0"/>
            <w:noProof/>
          </w:rPr>
          <w:t>最近邻算法</w:t>
        </w:r>
        <w:r w:rsidR="00174164">
          <w:rPr>
            <w:noProof/>
            <w:webHidden/>
          </w:rPr>
          <w:tab/>
        </w:r>
        <w:r w:rsidR="00174164">
          <w:rPr>
            <w:noProof/>
            <w:webHidden/>
          </w:rPr>
          <w:fldChar w:fldCharType="begin"/>
        </w:r>
        <w:r w:rsidR="00174164">
          <w:rPr>
            <w:noProof/>
            <w:webHidden/>
          </w:rPr>
          <w:instrText xml:space="preserve"> PAGEREF _Toc40113250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4AD6EADD" w14:textId="21DA1182" w:rsidR="00174164" w:rsidRDefault="00D456CE" w:rsidP="00897820">
      <w:pPr>
        <w:pStyle w:val="TOC2"/>
        <w:tabs>
          <w:tab w:val="right" w:leader="dot" w:pos="8834"/>
        </w:tabs>
        <w:rPr>
          <w:rFonts w:eastAsiaTheme="minorEastAsia" w:cstheme="minorBidi"/>
          <w:noProof/>
          <w:kern w:val="2"/>
          <w:sz w:val="21"/>
        </w:rPr>
      </w:pPr>
      <w:hyperlink w:anchor="_Toc40113251" w:history="1">
        <w:r w:rsidR="00174164" w:rsidRPr="006B3693">
          <w:rPr>
            <w:rStyle w:val="af0"/>
            <w:noProof/>
          </w:rPr>
          <w:t>第</w:t>
        </w:r>
        <w:r w:rsidR="00174164" w:rsidRPr="006B3693">
          <w:rPr>
            <w:rStyle w:val="af0"/>
            <w:rFonts w:ascii="Times New Roman" w:hAnsi="Times New Roman"/>
            <w:noProof/>
          </w:rPr>
          <w:t>4.3</w:t>
        </w:r>
        <w:r w:rsidR="00174164" w:rsidRPr="006B3693">
          <w:rPr>
            <w:rStyle w:val="af0"/>
            <w:noProof/>
          </w:rPr>
          <w:t>节</w:t>
        </w:r>
        <w:r w:rsidR="00174164" w:rsidRPr="006B3693">
          <w:rPr>
            <w:rStyle w:val="af0"/>
            <w:noProof/>
          </w:rPr>
          <w:t xml:space="preserve">  </w:t>
        </w:r>
        <w:r w:rsidR="00174164" w:rsidRPr="006B3693">
          <w:rPr>
            <w:rStyle w:val="af0"/>
            <w:noProof/>
          </w:rPr>
          <w:t>决策树</w:t>
        </w:r>
        <w:r w:rsidR="00174164">
          <w:rPr>
            <w:noProof/>
            <w:webHidden/>
          </w:rPr>
          <w:tab/>
        </w:r>
        <w:r w:rsidR="00174164">
          <w:rPr>
            <w:noProof/>
            <w:webHidden/>
          </w:rPr>
          <w:fldChar w:fldCharType="begin"/>
        </w:r>
        <w:r w:rsidR="00174164">
          <w:rPr>
            <w:noProof/>
            <w:webHidden/>
          </w:rPr>
          <w:instrText xml:space="preserve"> PAGEREF _Toc40113251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31FCF687" w14:textId="5185027B" w:rsidR="00174164" w:rsidRDefault="00D456CE" w:rsidP="00897820">
      <w:pPr>
        <w:pStyle w:val="TOC1"/>
        <w:rPr>
          <w:rFonts w:asciiTheme="minorHAnsi" w:eastAsiaTheme="minorEastAsia" w:hAnsiTheme="minorHAnsi" w:cstheme="minorBidi"/>
          <w:b w:val="0"/>
          <w:noProof/>
          <w:sz w:val="21"/>
          <w:szCs w:val="22"/>
        </w:rPr>
      </w:pPr>
      <w:hyperlink w:anchor="_Toc40113252" w:history="1">
        <w:r w:rsidR="00174164" w:rsidRPr="006B3693">
          <w:rPr>
            <w:rStyle w:val="af0"/>
            <w:noProof/>
          </w:rPr>
          <w:t>第</w:t>
        </w:r>
        <w:r w:rsidR="00174164" w:rsidRPr="006B3693">
          <w:rPr>
            <w:rStyle w:val="af0"/>
            <w:noProof/>
          </w:rPr>
          <w:t>5</w:t>
        </w:r>
        <w:r w:rsidR="00174164" w:rsidRPr="006B3693">
          <w:rPr>
            <w:rStyle w:val="af0"/>
            <w:noProof/>
          </w:rPr>
          <w:t>章</w:t>
        </w:r>
        <w:r w:rsidR="00174164" w:rsidRPr="006B3693">
          <w:rPr>
            <w:rStyle w:val="af0"/>
            <w:noProof/>
          </w:rPr>
          <w:t xml:space="preserve">  </w:t>
        </w:r>
        <w:r w:rsidR="00174164" w:rsidRPr="006B3693">
          <w:rPr>
            <w:rStyle w:val="af0"/>
            <w:noProof/>
          </w:rPr>
          <w:t>集成学习</w:t>
        </w:r>
        <w:r w:rsidR="00174164">
          <w:rPr>
            <w:noProof/>
            <w:webHidden/>
          </w:rPr>
          <w:tab/>
        </w:r>
        <w:r w:rsidR="00174164">
          <w:rPr>
            <w:noProof/>
            <w:webHidden/>
          </w:rPr>
          <w:fldChar w:fldCharType="begin"/>
        </w:r>
        <w:r w:rsidR="00174164">
          <w:rPr>
            <w:noProof/>
            <w:webHidden/>
          </w:rPr>
          <w:instrText xml:space="preserve"> PAGEREF _Toc40113252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508A7581" w14:textId="5FAD50F8" w:rsidR="00174164" w:rsidRDefault="00D456CE" w:rsidP="00897820">
      <w:pPr>
        <w:pStyle w:val="TOC2"/>
        <w:tabs>
          <w:tab w:val="right" w:leader="dot" w:pos="8834"/>
        </w:tabs>
        <w:rPr>
          <w:rFonts w:eastAsiaTheme="minorEastAsia" w:cstheme="minorBidi"/>
          <w:noProof/>
          <w:kern w:val="2"/>
          <w:sz w:val="21"/>
        </w:rPr>
      </w:pPr>
      <w:hyperlink w:anchor="_Toc40113253" w:history="1">
        <w:r w:rsidR="00174164" w:rsidRPr="006B3693">
          <w:rPr>
            <w:rStyle w:val="af0"/>
            <w:noProof/>
          </w:rPr>
          <w:t>第</w:t>
        </w:r>
        <w:r w:rsidR="00174164" w:rsidRPr="006B3693">
          <w:rPr>
            <w:rStyle w:val="af0"/>
            <w:rFonts w:ascii="Times New Roman" w:hAnsi="Times New Roman"/>
            <w:noProof/>
          </w:rPr>
          <w:t>5.1</w:t>
        </w:r>
        <w:r w:rsidR="00174164" w:rsidRPr="006B3693">
          <w:rPr>
            <w:rStyle w:val="af0"/>
            <w:noProof/>
          </w:rPr>
          <w:t>节</w:t>
        </w:r>
        <w:r w:rsidR="00174164" w:rsidRPr="006B3693">
          <w:rPr>
            <w:rStyle w:val="af0"/>
            <w:noProof/>
          </w:rPr>
          <w:t xml:space="preserve">  </w:t>
        </w:r>
        <w:r w:rsidR="00174164" w:rsidRPr="006B3693">
          <w:rPr>
            <w:rStyle w:val="af0"/>
            <w:noProof/>
          </w:rPr>
          <w:t>支持集成学习理论介绍</w:t>
        </w:r>
        <w:r w:rsidR="00174164">
          <w:rPr>
            <w:noProof/>
            <w:webHidden/>
          </w:rPr>
          <w:tab/>
        </w:r>
        <w:r w:rsidR="00174164">
          <w:rPr>
            <w:noProof/>
            <w:webHidden/>
          </w:rPr>
          <w:fldChar w:fldCharType="begin"/>
        </w:r>
        <w:r w:rsidR="00174164">
          <w:rPr>
            <w:noProof/>
            <w:webHidden/>
          </w:rPr>
          <w:instrText xml:space="preserve"> PAGEREF _Toc40113253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6ACAB53F" w14:textId="54ABCA47" w:rsidR="00174164" w:rsidRDefault="00D456CE" w:rsidP="00897820">
      <w:pPr>
        <w:pStyle w:val="TOC2"/>
        <w:tabs>
          <w:tab w:val="right" w:leader="dot" w:pos="8834"/>
        </w:tabs>
        <w:rPr>
          <w:rFonts w:eastAsiaTheme="minorEastAsia" w:cstheme="minorBidi"/>
          <w:noProof/>
          <w:kern w:val="2"/>
          <w:sz w:val="21"/>
        </w:rPr>
      </w:pPr>
      <w:hyperlink w:anchor="_Toc40113254" w:history="1">
        <w:r w:rsidR="00174164" w:rsidRPr="006B3693">
          <w:rPr>
            <w:rStyle w:val="af0"/>
            <w:noProof/>
          </w:rPr>
          <w:t>第</w:t>
        </w:r>
        <w:r w:rsidR="00174164" w:rsidRPr="006B3693">
          <w:rPr>
            <w:rStyle w:val="af0"/>
            <w:rFonts w:ascii="Times New Roman" w:hAnsi="Times New Roman"/>
            <w:noProof/>
          </w:rPr>
          <w:t>5.2</w:t>
        </w:r>
        <w:r w:rsidR="00174164" w:rsidRPr="006B3693">
          <w:rPr>
            <w:rStyle w:val="af0"/>
            <w:noProof/>
          </w:rPr>
          <w:t>节</w:t>
        </w:r>
        <w:r w:rsidR="00174164" w:rsidRPr="006B3693">
          <w:rPr>
            <w:rStyle w:val="af0"/>
            <w:noProof/>
          </w:rPr>
          <w:t xml:space="preserve">  </w:t>
        </w:r>
        <w:r w:rsidR="00174164" w:rsidRPr="006B3693">
          <w:rPr>
            <w:rStyle w:val="af0"/>
            <w:noProof/>
          </w:rPr>
          <w:t>集成学习</w:t>
        </w:r>
        <w:r w:rsidR="00174164" w:rsidRPr="006B3693">
          <w:rPr>
            <w:rStyle w:val="af0"/>
            <w:rFonts w:ascii="Times New Roman" w:hAnsi="Times New Roman"/>
            <w:noProof/>
          </w:rPr>
          <w:t>1</w:t>
        </w:r>
        <w:r w:rsidR="00174164">
          <w:rPr>
            <w:noProof/>
            <w:webHidden/>
          </w:rPr>
          <w:tab/>
        </w:r>
        <w:r w:rsidR="00174164">
          <w:rPr>
            <w:noProof/>
            <w:webHidden/>
          </w:rPr>
          <w:fldChar w:fldCharType="begin"/>
        </w:r>
        <w:r w:rsidR="00174164">
          <w:rPr>
            <w:noProof/>
            <w:webHidden/>
          </w:rPr>
          <w:instrText xml:space="preserve"> PAGEREF _Toc40113254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7D98147D" w14:textId="68ABF50C" w:rsidR="00174164" w:rsidRDefault="00D456CE" w:rsidP="00897820">
      <w:pPr>
        <w:pStyle w:val="TOC2"/>
        <w:tabs>
          <w:tab w:val="right" w:leader="dot" w:pos="8834"/>
        </w:tabs>
        <w:rPr>
          <w:rFonts w:eastAsiaTheme="minorEastAsia" w:cstheme="minorBidi"/>
          <w:noProof/>
          <w:kern w:val="2"/>
          <w:sz w:val="21"/>
        </w:rPr>
      </w:pPr>
      <w:hyperlink w:anchor="_Toc40113255" w:history="1">
        <w:r w:rsidR="00174164" w:rsidRPr="006B3693">
          <w:rPr>
            <w:rStyle w:val="af0"/>
            <w:noProof/>
          </w:rPr>
          <w:t>第</w:t>
        </w:r>
        <w:r w:rsidR="00174164" w:rsidRPr="006B3693">
          <w:rPr>
            <w:rStyle w:val="af0"/>
            <w:rFonts w:ascii="Times New Roman" w:hAnsi="Times New Roman"/>
            <w:noProof/>
          </w:rPr>
          <w:t>5.3</w:t>
        </w:r>
        <w:r w:rsidR="00174164" w:rsidRPr="006B3693">
          <w:rPr>
            <w:rStyle w:val="af0"/>
            <w:noProof/>
          </w:rPr>
          <w:t>节</w:t>
        </w:r>
        <w:r w:rsidR="00174164" w:rsidRPr="006B3693">
          <w:rPr>
            <w:rStyle w:val="af0"/>
            <w:noProof/>
          </w:rPr>
          <w:t xml:space="preserve">  </w:t>
        </w:r>
        <w:r w:rsidR="00174164" w:rsidRPr="006B3693">
          <w:rPr>
            <w:rStyle w:val="af0"/>
            <w:noProof/>
          </w:rPr>
          <w:t>集成学习</w:t>
        </w:r>
        <w:r w:rsidR="00174164" w:rsidRPr="006B3693">
          <w:rPr>
            <w:rStyle w:val="af0"/>
            <w:rFonts w:ascii="Times New Roman" w:hAnsi="Times New Roman"/>
            <w:noProof/>
          </w:rPr>
          <w:t>2</w:t>
        </w:r>
        <w:r w:rsidR="00174164">
          <w:rPr>
            <w:noProof/>
            <w:webHidden/>
          </w:rPr>
          <w:tab/>
        </w:r>
        <w:r w:rsidR="00174164">
          <w:rPr>
            <w:noProof/>
            <w:webHidden/>
          </w:rPr>
          <w:fldChar w:fldCharType="begin"/>
        </w:r>
        <w:r w:rsidR="00174164">
          <w:rPr>
            <w:noProof/>
            <w:webHidden/>
          </w:rPr>
          <w:instrText xml:space="preserve"> PAGEREF _Toc40113255 \h </w:instrText>
        </w:r>
        <w:r w:rsidR="00174164">
          <w:rPr>
            <w:noProof/>
            <w:webHidden/>
          </w:rPr>
        </w:r>
        <w:r w:rsidR="00174164">
          <w:rPr>
            <w:noProof/>
            <w:webHidden/>
          </w:rPr>
          <w:fldChar w:fldCharType="separate"/>
        </w:r>
        <w:r w:rsidR="00174164">
          <w:rPr>
            <w:noProof/>
            <w:webHidden/>
          </w:rPr>
          <w:t>12</w:t>
        </w:r>
        <w:r w:rsidR="00174164">
          <w:rPr>
            <w:noProof/>
            <w:webHidden/>
          </w:rPr>
          <w:fldChar w:fldCharType="end"/>
        </w:r>
      </w:hyperlink>
    </w:p>
    <w:p w14:paraId="4E57011C" w14:textId="3911E3A7" w:rsidR="00174164" w:rsidRDefault="00D456CE" w:rsidP="00897820">
      <w:pPr>
        <w:pStyle w:val="TOC1"/>
        <w:rPr>
          <w:rFonts w:asciiTheme="minorHAnsi" w:eastAsiaTheme="minorEastAsia" w:hAnsiTheme="minorHAnsi" w:cstheme="minorBidi"/>
          <w:b w:val="0"/>
          <w:noProof/>
          <w:sz w:val="21"/>
          <w:szCs w:val="22"/>
        </w:rPr>
      </w:pPr>
      <w:hyperlink w:anchor="_Toc40113256" w:history="1">
        <w:r w:rsidR="00174164" w:rsidRPr="006B3693">
          <w:rPr>
            <w:rStyle w:val="af0"/>
            <w:noProof/>
          </w:rPr>
          <w:t>结</w:t>
        </w:r>
        <w:r w:rsidR="00174164" w:rsidRPr="006B3693">
          <w:rPr>
            <w:rStyle w:val="af0"/>
            <w:noProof/>
          </w:rPr>
          <w:t xml:space="preserve">  </w:t>
        </w:r>
        <w:r w:rsidR="00174164" w:rsidRPr="006B3693">
          <w:rPr>
            <w:rStyle w:val="af0"/>
            <w:noProof/>
          </w:rPr>
          <w:t>论</w:t>
        </w:r>
        <w:r w:rsidR="00174164">
          <w:rPr>
            <w:noProof/>
            <w:webHidden/>
          </w:rPr>
          <w:tab/>
        </w:r>
        <w:r w:rsidR="00174164">
          <w:rPr>
            <w:noProof/>
            <w:webHidden/>
          </w:rPr>
          <w:fldChar w:fldCharType="begin"/>
        </w:r>
        <w:r w:rsidR="00174164">
          <w:rPr>
            <w:noProof/>
            <w:webHidden/>
          </w:rPr>
          <w:instrText xml:space="preserve"> PAGEREF _Toc40113256 \h </w:instrText>
        </w:r>
        <w:r w:rsidR="00174164">
          <w:rPr>
            <w:noProof/>
            <w:webHidden/>
          </w:rPr>
        </w:r>
        <w:r w:rsidR="00174164">
          <w:rPr>
            <w:noProof/>
            <w:webHidden/>
          </w:rPr>
          <w:fldChar w:fldCharType="separate"/>
        </w:r>
        <w:r w:rsidR="00174164">
          <w:rPr>
            <w:noProof/>
            <w:webHidden/>
          </w:rPr>
          <w:t>13</w:t>
        </w:r>
        <w:r w:rsidR="00174164">
          <w:rPr>
            <w:noProof/>
            <w:webHidden/>
          </w:rPr>
          <w:fldChar w:fldCharType="end"/>
        </w:r>
      </w:hyperlink>
    </w:p>
    <w:p w14:paraId="7AD27931" w14:textId="032C2F75" w:rsidR="00174164" w:rsidRDefault="00D456CE" w:rsidP="00897820">
      <w:pPr>
        <w:pStyle w:val="TOC1"/>
        <w:rPr>
          <w:rFonts w:asciiTheme="minorHAnsi" w:eastAsiaTheme="minorEastAsia" w:hAnsiTheme="minorHAnsi" w:cstheme="minorBidi"/>
          <w:b w:val="0"/>
          <w:noProof/>
          <w:sz w:val="21"/>
          <w:szCs w:val="22"/>
        </w:rPr>
      </w:pPr>
      <w:hyperlink w:anchor="_Toc40113257" w:history="1">
        <w:r w:rsidR="00174164" w:rsidRPr="006B3693">
          <w:rPr>
            <w:rStyle w:val="af0"/>
            <w:noProof/>
          </w:rPr>
          <w:t>参考文献</w:t>
        </w:r>
        <w:r w:rsidR="00174164">
          <w:rPr>
            <w:noProof/>
            <w:webHidden/>
          </w:rPr>
          <w:tab/>
        </w:r>
        <w:r w:rsidR="00174164">
          <w:rPr>
            <w:noProof/>
            <w:webHidden/>
          </w:rPr>
          <w:fldChar w:fldCharType="begin"/>
        </w:r>
        <w:r w:rsidR="00174164">
          <w:rPr>
            <w:noProof/>
            <w:webHidden/>
          </w:rPr>
          <w:instrText xml:space="preserve"> PAGEREF _Toc40113257 \h </w:instrText>
        </w:r>
        <w:r w:rsidR="00174164">
          <w:rPr>
            <w:noProof/>
            <w:webHidden/>
          </w:rPr>
        </w:r>
        <w:r w:rsidR="00174164">
          <w:rPr>
            <w:noProof/>
            <w:webHidden/>
          </w:rPr>
          <w:fldChar w:fldCharType="separate"/>
        </w:r>
        <w:r w:rsidR="00174164">
          <w:rPr>
            <w:noProof/>
            <w:webHidden/>
          </w:rPr>
          <w:t>14</w:t>
        </w:r>
        <w:r w:rsidR="00174164">
          <w:rPr>
            <w:noProof/>
            <w:webHidden/>
          </w:rPr>
          <w:fldChar w:fldCharType="end"/>
        </w:r>
      </w:hyperlink>
    </w:p>
    <w:p w14:paraId="77804DD3" w14:textId="5F6F190A" w:rsidR="00174164" w:rsidRDefault="00D456CE" w:rsidP="00897820">
      <w:pPr>
        <w:pStyle w:val="TOC1"/>
        <w:rPr>
          <w:rFonts w:asciiTheme="minorHAnsi" w:eastAsiaTheme="minorEastAsia" w:hAnsiTheme="minorHAnsi" w:cstheme="minorBidi"/>
          <w:b w:val="0"/>
          <w:noProof/>
          <w:sz w:val="21"/>
          <w:szCs w:val="22"/>
        </w:rPr>
      </w:pPr>
      <w:hyperlink w:anchor="_Toc40113258" w:history="1">
        <w:r w:rsidR="00174164" w:rsidRPr="006B3693">
          <w:rPr>
            <w:rStyle w:val="af0"/>
            <w:noProof/>
          </w:rPr>
          <w:t>致</w:t>
        </w:r>
        <w:r w:rsidR="00174164" w:rsidRPr="006B3693">
          <w:rPr>
            <w:rStyle w:val="af0"/>
            <w:noProof/>
          </w:rPr>
          <w:t xml:space="preserve">  </w:t>
        </w:r>
        <w:r w:rsidR="00174164" w:rsidRPr="006B3693">
          <w:rPr>
            <w:rStyle w:val="af0"/>
            <w:noProof/>
          </w:rPr>
          <w:t>谢</w:t>
        </w:r>
        <w:r w:rsidR="00174164">
          <w:rPr>
            <w:noProof/>
            <w:webHidden/>
          </w:rPr>
          <w:tab/>
        </w:r>
        <w:r w:rsidR="00174164">
          <w:rPr>
            <w:noProof/>
            <w:webHidden/>
          </w:rPr>
          <w:fldChar w:fldCharType="begin"/>
        </w:r>
        <w:r w:rsidR="00174164">
          <w:rPr>
            <w:noProof/>
            <w:webHidden/>
          </w:rPr>
          <w:instrText xml:space="preserve"> PAGEREF _Toc40113258 \h </w:instrText>
        </w:r>
        <w:r w:rsidR="00174164">
          <w:rPr>
            <w:noProof/>
            <w:webHidden/>
          </w:rPr>
        </w:r>
        <w:r w:rsidR="00174164">
          <w:rPr>
            <w:noProof/>
            <w:webHidden/>
          </w:rPr>
          <w:fldChar w:fldCharType="separate"/>
        </w:r>
        <w:r w:rsidR="00174164">
          <w:rPr>
            <w:noProof/>
            <w:webHidden/>
          </w:rPr>
          <w:t>16</w:t>
        </w:r>
        <w:r w:rsidR="00174164">
          <w:rPr>
            <w:noProof/>
            <w:webHidden/>
          </w:rPr>
          <w:fldChar w:fldCharType="end"/>
        </w:r>
      </w:hyperlink>
    </w:p>
    <w:p w14:paraId="050B6C0A" w14:textId="10368FC4" w:rsidR="005F7F15" w:rsidRPr="00B46023" w:rsidRDefault="00573900" w:rsidP="00400A70">
      <w:pPr>
        <w:spacing w:beforeLines="100" w:before="312" w:line="440" w:lineRule="atLeast"/>
        <w:jc w:val="center"/>
        <w:rPr>
          <w:color w:val="000000"/>
          <w:sz w:val="28"/>
          <w:szCs w:val="28"/>
        </w:rPr>
      </w:pPr>
      <w:r>
        <w:rPr>
          <w:rFonts w:eastAsia="黑体" w:hAnsi="黑体"/>
          <w:bCs/>
          <w:sz w:val="28"/>
          <w:szCs w:val="28"/>
        </w:rPr>
        <w:fldChar w:fldCharType="end"/>
      </w:r>
      <w:r w:rsidR="00400A70" w:rsidRPr="00B46023">
        <w:rPr>
          <w:color w:val="000000"/>
          <w:sz w:val="28"/>
          <w:szCs w:val="28"/>
        </w:rPr>
        <w:t xml:space="preserve"> </w:t>
      </w:r>
    </w:p>
    <w:p w14:paraId="223C78ED" w14:textId="77777777" w:rsidR="00B652BD" w:rsidRPr="00B46023" w:rsidRDefault="00B652BD" w:rsidP="00B652BD">
      <w:pPr>
        <w:spacing w:line="440" w:lineRule="atLeast"/>
        <w:rPr>
          <w:color w:val="000000"/>
          <w:sz w:val="28"/>
          <w:szCs w:val="28"/>
        </w:rPr>
      </w:pPr>
    </w:p>
    <w:p w14:paraId="04F7E5E8" w14:textId="77777777" w:rsidR="005F7F15" w:rsidRPr="00B46023" w:rsidRDefault="002A1603" w:rsidP="00F4241B">
      <w:pPr>
        <w:spacing w:line="440" w:lineRule="atLeast"/>
        <w:rPr>
          <w:b/>
          <w:bCs/>
          <w:sz w:val="30"/>
          <w:szCs w:val="30"/>
        </w:rPr>
      </w:pPr>
      <w:r w:rsidRPr="00B46023">
        <w:rPr>
          <w:b/>
          <w:bCs/>
          <w:sz w:val="30"/>
          <w:szCs w:val="30"/>
        </w:rPr>
        <w:lastRenderedPageBreak/>
        <w:t>注：</w:t>
      </w:r>
    </w:p>
    <w:p w14:paraId="353BA589" w14:textId="77777777" w:rsidR="002A1603" w:rsidRPr="00B46023" w:rsidRDefault="002A1603" w:rsidP="00F4241B">
      <w:pPr>
        <w:spacing w:line="440" w:lineRule="atLeast"/>
        <w:rPr>
          <w:bCs/>
          <w:sz w:val="24"/>
        </w:rPr>
      </w:pPr>
      <w:r w:rsidRPr="00B46023">
        <w:rPr>
          <w:bCs/>
          <w:sz w:val="24"/>
        </w:rPr>
        <w:t>1</w:t>
      </w:r>
      <w:r w:rsidRPr="00B46023">
        <w:rPr>
          <w:bCs/>
          <w:sz w:val="24"/>
        </w:rPr>
        <w:t>、每章标题字体（黑体，四号，加粗）</w:t>
      </w:r>
    </w:p>
    <w:p w14:paraId="4C4A51B6" w14:textId="77777777" w:rsidR="00344A5D" w:rsidRPr="00B46023" w:rsidRDefault="002A1603" w:rsidP="00344A5D">
      <w:pPr>
        <w:spacing w:line="440" w:lineRule="atLeast"/>
        <w:rPr>
          <w:bCs/>
          <w:sz w:val="24"/>
        </w:rPr>
      </w:pPr>
      <w:r w:rsidRPr="00B46023">
        <w:rPr>
          <w:bCs/>
          <w:sz w:val="24"/>
        </w:rPr>
        <w:t>2</w:t>
      </w:r>
      <w:r w:rsidRPr="00B46023">
        <w:rPr>
          <w:bCs/>
          <w:sz w:val="24"/>
        </w:rPr>
        <w:t>、每节标题及三级小标题字体（宋体，四号）</w:t>
      </w:r>
    </w:p>
    <w:p w14:paraId="5A2D7DE5" w14:textId="77777777" w:rsidR="00344A5D" w:rsidRPr="00B46023" w:rsidRDefault="00344A5D" w:rsidP="00344A5D">
      <w:pPr>
        <w:spacing w:line="440" w:lineRule="atLeast"/>
        <w:jc w:val="left"/>
        <w:rPr>
          <w:bCs/>
          <w:sz w:val="24"/>
        </w:rPr>
      </w:pPr>
      <w:r w:rsidRPr="00B46023">
        <w:rPr>
          <w:bCs/>
          <w:sz w:val="24"/>
        </w:rPr>
        <w:t>3</w:t>
      </w:r>
      <w:r w:rsidRPr="00B46023">
        <w:rPr>
          <w:bCs/>
          <w:sz w:val="24"/>
        </w:rPr>
        <w:t>、前言在第</w:t>
      </w:r>
      <w:r w:rsidRPr="00B46023">
        <w:rPr>
          <w:bCs/>
          <w:sz w:val="24"/>
        </w:rPr>
        <w:t>1</w:t>
      </w:r>
      <w:r w:rsidRPr="00B46023">
        <w:rPr>
          <w:bCs/>
          <w:sz w:val="24"/>
        </w:rPr>
        <w:t>章前。结论、参考文献、致谢不单独成章。</w:t>
      </w:r>
    </w:p>
    <w:p w14:paraId="1E439EAC" w14:textId="77777777" w:rsidR="00452250" w:rsidRDefault="00452250" w:rsidP="009562A0">
      <w:pPr>
        <w:spacing w:beforeLines="100" w:before="312" w:afterLines="50" w:after="156" w:line="440" w:lineRule="atLeast"/>
        <w:jc w:val="center"/>
        <w:rPr>
          <w:bCs/>
          <w:sz w:val="24"/>
        </w:rPr>
        <w:sectPr w:rsidR="00452250" w:rsidSect="00452250">
          <w:footerReference w:type="default" r:id="rId8"/>
          <w:pgSz w:w="11906" w:h="16838"/>
          <w:pgMar w:top="1984" w:right="1531" w:bottom="1474" w:left="1531" w:header="1361" w:footer="1134" w:gutter="0"/>
          <w:pgBorders>
            <w:top w:val="none" w:sz="0" w:space="1" w:color="auto"/>
            <w:left w:val="none" w:sz="0" w:space="4" w:color="auto"/>
            <w:bottom w:val="none" w:sz="0" w:space="1" w:color="auto"/>
            <w:right w:val="none" w:sz="0" w:space="4" w:color="auto"/>
          </w:pgBorders>
          <w:pgNumType w:fmt="lowerRoman" w:start="1"/>
          <w:cols w:space="720"/>
          <w:docGrid w:type="lines" w:linePitch="312"/>
        </w:sectPr>
      </w:pPr>
    </w:p>
    <w:p w14:paraId="232AF637" w14:textId="71CC3A0E" w:rsidR="005F7F15" w:rsidRPr="00B46023" w:rsidRDefault="005F7F15" w:rsidP="00C14F68">
      <w:pPr>
        <w:pStyle w:val="12"/>
      </w:pPr>
      <w:bookmarkStart w:id="1" w:name="_Toc40113224"/>
      <w:r w:rsidRPr="00B46023">
        <w:lastRenderedPageBreak/>
        <w:t>前</w:t>
      </w:r>
      <w:r w:rsidRPr="00B46023">
        <w:t xml:space="preserve"> </w:t>
      </w:r>
      <w:r w:rsidR="005177B4" w:rsidRPr="00B46023">
        <w:t xml:space="preserve"> </w:t>
      </w:r>
      <w:r w:rsidRPr="00B46023">
        <w:t>言</w:t>
      </w:r>
      <w:bookmarkEnd w:id="1"/>
    </w:p>
    <w:p w14:paraId="42346BA1" w14:textId="77777777" w:rsidR="00462D8E" w:rsidRPr="00B46023" w:rsidRDefault="00EC6D08" w:rsidP="00EC6D08">
      <w:pPr>
        <w:spacing w:beforeLines="50" w:before="156" w:line="440" w:lineRule="exact"/>
        <w:ind w:firstLineChars="200" w:firstLine="480"/>
        <w:jc w:val="left"/>
        <w:rPr>
          <w:sz w:val="24"/>
        </w:rPr>
      </w:pPr>
      <w:r w:rsidRPr="00B46023">
        <w:rPr>
          <w:sz w:val="24"/>
        </w:rPr>
        <w:t>XXXXXXXXXXXXXXXXXXXXXXXXXXXXXXXXXXXXXXXXXXXXXXXXXXXXXXXXXXXXXXXXXXXXXXXXXX</w:t>
      </w:r>
    </w:p>
    <w:p w14:paraId="7011DC8C" w14:textId="77777777" w:rsidR="00EC6D08" w:rsidRPr="00B46023" w:rsidRDefault="00EC6D08" w:rsidP="00EC6D08">
      <w:pPr>
        <w:spacing w:beforeLines="50" w:before="156" w:line="440" w:lineRule="exact"/>
        <w:ind w:firstLineChars="200" w:firstLine="480"/>
        <w:jc w:val="left"/>
        <w:rPr>
          <w:sz w:val="24"/>
        </w:rPr>
      </w:pPr>
      <w:r w:rsidRPr="00B46023">
        <w:rPr>
          <w:sz w:val="24"/>
        </w:rPr>
        <w:t>XXXXXXXXXXXXXXXXXXXXXXXXXXXXXXXXXXXXXXXXXXXXXXXXXXXXXXXXXXXXXXXXXXXXXXXXXXXXXXXXXXXXXXXXXXXXXXXXXXXXXXXXXXXXXXXXXXXXXXXXXXXXXXXXXXXXXXXXXXXXXXXXXXXXXXXXXXXXXXXXXXXXXXXXXXXXXXXXXXXXXXXXXXXXXXXXXXXXXXXXXXXXXXXXXXXXX</w:t>
      </w:r>
      <w:r w:rsidRPr="00B46023">
        <w:rPr>
          <w:sz w:val="24"/>
        </w:rPr>
        <w:t>（宋体，小四，固定值</w:t>
      </w:r>
      <w:r w:rsidRPr="00B46023">
        <w:rPr>
          <w:sz w:val="24"/>
        </w:rPr>
        <w:t>22</w:t>
      </w:r>
      <w:r w:rsidRPr="00B46023">
        <w:rPr>
          <w:sz w:val="24"/>
        </w:rPr>
        <w:t>磅</w:t>
      </w:r>
      <w:r w:rsidR="00445390" w:rsidRPr="00B46023">
        <w:rPr>
          <w:sz w:val="24"/>
        </w:rPr>
        <w:t>，首行缩进</w:t>
      </w:r>
      <w:r w:rsidR="00445390" w:rsidRPr="00B46023">
        <w:rPr>
          <w:sz w:val="24"/>
        </w:rPr>
        <w:t>2</w:t>
      </w:r>
      <w:r w:rsidR="00445390" w:rsidRPr="00B46023">
        <w:rPr>
          <w:sz w:val="24"/>
        </w:rPr>
        <w:t>字符</w:t>
      </w:r>
      <w:r w:rsidRPr="00B46023">
        <w:rPr>
          <w:sz w:val="24"/>
        </w:rPr>
        <w:t>）</w:t>
      </w:r>
    </w:p>
    <w:p w14:paraId="7846D7A0" w14:textId="77777777" w:rsidR="00EC6D08" w:rsidRPr="00B46023" w:rsidRDefault="00EC6D08" w:rsidP="00EC6D08">
      <w:pPr>
        <w:spacing w:beforeLines="50" w:before="156" w:line="440" w:lineRule="exact"/>
        <w:ind w:firstLineChars="200" w:firstLine="480"/>
        <w:rPr>
          <w:sz w:val="24"/>
        </w:rPr>
      </w:pPr>
    </w:p>
    <w:p w14:paraId="50CAFD33" w14:textId="3EDC0865" w:rsidR="005F7F15" w:rsidRPr="00BE48E2" w:rsidRDefault="005F7F15" w:rsidP="00C14F68">
      <w:pPr>
        <w:pStyle w:val="12"/>
      </w:pPr>
      <w:r w:rsidRPr="00B46023">
        <w:rPr>
          <w:sz w:val="24"/>
        </w:rPr>
        <w:br w:type="page"/>
      </w:r>
      <w:bookmarkStart w:id="2" w:name="_Toc40113225"/>
      <w:r w:rsidRPr="00BE48E2">
        <w:lastRenderedPageBreak/>
        <w:t>第</w:t>
      </w:r>
      <w:r w:rsidR="00C14F68" w:rsidRPr="00C14F68">
        <w:rPr>
          <w:rFonts w:ascii="Times New Roman" w:hAnsi="Times New Roman" w:cs="Times New Roman"/>
        </w:rPr>
        <w:t>1</w:t>
      </w:r>
      <w:r w:rsidRPr="00BE48E2">
        <w:t>章</w:t>
      </w:r>
      <w:r w:rsidRPr="00BE48E2">
        <w:t xml:space="preserve"> </w:t>
      </w:r>
      <w:r w:rsidR="005177B4" w:rsidRPr="00BE48E2">
        <w:t xml:space="preserve"> </w:t>
      </w:r>
      <w:r w:rsidR="00E507D6" w:rsidRPr="00BE48E2">
        <w:rPr>
          <w:rFonts w:hint="eastAsia"/>
        </w:rPr>
        <w:t>绪论</w:t>
      </w:r>
      <w:bookmarkStart w:id="3" w:name="_Hlk39931259"/>
      <w:bookmarkEnd w:id="2"/>
    </w:p>
    <w:p w14:paraId="166072E8" w14:textId="002E1164" w:rsidR="005F7F15" w:rsidRPr="00B46023" w:rsidRDefault="005F7F15" w:rsidP="00C14F68">
      <w:pPr>
        <w:pStyle w:val="22"/>
      </w:pPr>
      <w:bookmarkStart w:id="4" w:name="_Toc40113226"/>
      <w:bookmarkEnd w:id="3"/>
      <w:r w:rsidRPr="00B46023">
        <w:t>第</w:t>
      </w:r>
      <w:r w:rsidRPr="00410239">
        <w:rPr>
          <w:rFonts w:ascii="Times New Roman" w:hAnsi="Times New Roman" w:cs="Times New Roman"/>
        </w:rPr>
        <w:t>1.1</w:t>
      </w:r>
      <w:r w:rsidRPr="00B46023">
        <w:t>节</w:t>
      </w:r>
      <w:r w:rsidRPr="00B46023">
        <w:t xml:space="preserve">  </w:t>
      </w:r>
      <w:r w:rsidR="00A515D9">
        <w:rPr>
          <w:rFonts w:hint="eastAsia"/>
        </w:rPr>
        <w:t>课题研究的背景与意义</w:t>
      </w:r>
      <w:bookmarkEnd w:id="4"/>
    </w:p>
    <w:p w14:paraId="27690FA0" w14:textId="5BEA137E" w:rsidR="00596DBA" w:rsidRDefault="00596DBA" w:rsidP="00955827">
      <w:pPr>
        <w:spacing w:line="440" w:lineRule="atLeast"/>
        <w:ind w:firstLineChars="200" w:firstLine="480"/>
        <w:rPr>
          <w:sz w:val="24"/>
        </w:rPr>
      </w:pPr>
      <w:r w:rsidRPr="00596DBA">
        <w:rPr>
          <w:rFonts w:hint="eastAsia"/>
          <w:sz w:val="24"/>
        </w:rPr>
        <w:t>人类大脑中有上百亿个脑细胞，神经元与神经胶质细胞又共同组成了</w:t>
      </w:r>
      <w:r>
        <w:rPr>
          <w:rFonts w:hint="eastAsia"/>
          <w:sz w:val="24"/>
        </w:rPr>
        <w:t>脑细胞</w:t>
      </w:r>
      <w:r w:rsidR="00C51129">
        <w:rPr>
          <w:rFonts w:hint="eastAsia"/>
          <w:sz w:val="24"/>
        </w:rPr>
        <w:t>，人类</w:t>
      </w:r>
      <w:r w:rsidR="00E605C1">
        <w:rPr>
          <w:rFonts w:hint="eastAsia"/>
          <w:sz w:val="24"/>
        </w:rPr>
        <w:t>自身</w:t>
      </w:r>
      <w:r w:rsidR="00C31E70">
        <w:rPr>
          <w:rFonts w:hint="eastAsia"/>
          <w:sz w:val="24"/>
        </w:rPr>
        <w:t>的</w:t>
      </w:r>
      <w:r w:rsidR="00E605C1">
        <w:rPr>
          <w:rFonts w:hint="eastAsia"/>
          <w:sz w:val="24"/>
        </w:rPr>
        <w:t>一切活动过程</w:t>
      </w:r>
      <w:r w:rsidR="00E3502D">
        <w:rPr>
          <w:rFonts w:hint="eastAsia"/>
          <w:sz w:val="24"/>
        </w:rPr>
        <w:t>正</w:t>
      </w:r>
      <w:r w:rsidR="00B852A0">
        <w:rPr>
          <w:rFonts w:hint="eastAsia"/>
          <w:sz w:val="24"/>
        </w:rPr>
        <w:t>是靠</w:t>
      </w:r>
      <w:r w:rsidR="0036449B">
        <w:rPr>
          <w:rFonts w:hint="eastAsia"/>
          <w:sz w:val="24"/>
        </w:rPr>
        <w:t>大脑进行主导和调节的，</w:t>
      </w:r>
      <w:r w:rsidR="00AD4183">
        <w:rPr>
          <w:rFonts w:hint="eastAsia"/>
          <w:sz w:val="24"/>
        </w:rPr>
        <w:t>以保证人类机体和周围环境的平衡</w:t>
      </w:r>
      <w:r w:rsidR="00D81867">
        <w:rPr>
          <w:rFonts w:hint="eastAsia"/>
          <w:sz w:val="24"/>
        </w:rPr>
        <w:t>，</w:t>
      </w:r>
      <w:r w:rsidR="00FE4DCE">
        <w:rPr>
          <w:rFonts w:hint="eastAsia"/>
          <w:sz w:val="24"/>
        </w:rPr>
        <w:t>而这一主导和调节过程又正是</w:t>
      </w:r>
      <w:r w:rsidR="001E4F5C">
        <w:rPr>
          <w:rFonts w:hint="eastAsia"/>
          <w:sz w:val="24"/>
        </w:rPr>
        <w:t>依靠</w:t>
      </w:r>
      <w:r w:rsidR="003A7DBB">
        <w:rPr>
          <w:rFonts w:hint="eastAsia"/>
          <w:sz w:val="24"/>
        </w:rPr>
        <w:t>人类大脑内</w:t>
      </w:r>
      <w:r w:rsidR="00D947C2">
        <w:rPr>
          <w:rFonts w:hint="eastAsia"/>
          <w:sz w:val="24"/>
        </w:rPr>
        <w:t>由大量神经元</w:t>
      </w:r>
      <w:r w:rsidR="00885F18">
        <w:rPr>
          <w:rFonts w:hint="eastAsia"/>
          <w:sz w:val="24"/>
        </w:rPr>
        <w:t>互相连接进而构成的极其庞大的神经网络实现的</w:t>
      </w:r>
      <w:r w:rsidR="00D81867">
        <w:rPr>
          <w:rFonts w:hint="eastAsia"/>
          <w:sz w:val="24"/>
        </w:rPr>
        <w:t>。</w:t>
      </w:r>
      <w:r w:rsidR="00320BCF">
        <w:rPr>
          <w:rFonts w:hint="eastAsia"/>
          <w:sz w:val="24"/>
        </w:rPr>
        <w:t>这一种</w:t>
      </w:r>
      <w:r w:rsidR="00DC41E0">
        <w:rPr>
          <w:rFonts w:hint="eastAsia"/>
          <w:sz w:val="24"/>
        </w:rPr>
        <w:t>神经</w:t>
      </w:r>
      <w:r w:rsidR="00320BCF">
        <w:rPr>
          <w:rFonts w:hint="eastAsia"/>
          <w:sz w:val="24"/>
        </w:rPr>
        <w:t>网络结构</w:t>
      </w:r>
      <w:r w:rsidR="007A6D1E">
        <w:rPr>
          <w:rFonts w:hint="eastAsia"/>
          <w:sz w:val="24"/>
        </w:rPr>
        <w:t>会在神经冲动出现的时候</w:t>
      </w:r>
      <w:r w:rsidR="00BC0094">
        <w:rPr>
          <w:rFonts w:hint="eastAsia"/>
          <w:sz w:val="24"/>
        </w:rPr>
        <w:t>，使众多神经元</w:t>
      </w:r>
      <w:r w:rsidR="0023150B">
        <w:rPr>
          <w:rFonts w:hint="eastAsia"/>
          <w:sz w:val="24"/>
        </w:rPr>
        <w:t>被激活开始工作，进而传导</w:t>
      </w:r>
      <w:r w:rsidR="00D070A1">
        <w:rPr>
          <w:rFonts w:hint="eastAsia"/>
          <w:sz w:val="24"/>
        </w:rPr>
        <w:t>电信号，</w:t>
      </w:r>
      <w:r w:rsidR="00D14910">
        <w:rPr>
          <w:rFonts w:hint="eastAsia"/>
          <w:sz w:val="24"/>
        </w:rPr>
        <w:t>故而</w:t>
      </w:r>
      <w:r w:rsidR="00A60F35">
        <w:rPr>
          <w:rFonts w:hint="eastAsia"/>
          <w:sz w:val="24"/>
        </w:rPr>
        <w:t>大脑是靠通过</w:t>
      </w:r>
      <w:r w:rsidR="00C8294C">
        <w:rPr>
          <w:rFonts w:hint="eastAsia"/>
          <w:sz w:val="24"/>
        </w:rPr>
        <w:t>发送传导电信号</w:t>
      </w:r>
      <w:r w:rsidR="0085125D">
        <w:rPr>
          <w:rFonts w:hint="eastAsia"/>
          <w:sz w:val="24"/>
        </w:rPr>
        <w:t>进行</w:t>
      </w:r>
      <w:r w:rsidR="00E76D58">
        <w:rPr>
          <w:rFonts w:hint="eastAsia"/>
          <w:sz w:val="24"/>
        </w:rPr>
        <w:t>活动，控制神经的。</w:t>
      </w:r>
    </w:p>
    <w:p w14:paraId="6F41ECDD" w14:textId="2A1B82BB" w:rsidR="00FE72EF" w:rsidRDefault="003317F7" w:rsidP="00955827">
      <w:pPr>
        <w:spacing w:line="440" w:lineRule="atLeast"/>
        <w:ind w:firstLineChars="200" w:firstLine="480"/>
        <w:rPr>
          <w:sz w:val="24"/>
        </w:rPr>
      </w:pPr>
      <w:r>
        <w:rPr>
          <w:rFonts w:hint="eastAsia"/>
          <w:sz w:val="24"/>
        </w:rPr>
        <w:t>当人体处于正常的生理状况时</w:t>
      </w:r>
      <w:r w:rsidR="00444768">
        <w:rPr>
          <w:rFonts w:hint="eastAsia"/>
          <w:sz w:val="24"/>
        </w:rPr>
        <w:t>，</w:t>
      </w:r>
      <w:r w:rsidR="007F48B8">
        <w:rPr>
          <w:rFonts w:hint="eastAsia"/>
          <w:sz w:val="24"/>
        </w:rPr>
        <w:t>这一电信号的产生和传导过程是</w:t>
      </w:r>
      <w:r w:rsidR="00C51FAB">
        <w:rPr>
          <w:rFonts w:hint="eastAsia"/>
          <w:sz w:val="24"/>
        </w:rPr>
        <w:t>有迹可循的</w:t>
      </w:r>
      <w:r w:rsidR="0008419C">
        <w:rPr>
          <w:rFonts w:hint="eastAsia"/>
          <w:sz w:val="24"/>
        </w:rPr>
        <w:t>、</w:t>
      </w:r>
      <w:r w:rsidR="00F04A8B">
        <w:rPr>
          <w:rFonts w:hint="eastAsia"/>
          <w:sz w:val="24"/>
        </w:rPr>
        <w:t>有限的。</w:t>
      </w:r>
      <w:r w:rsidR="00972CE5">
        <w:rPr>
          <w:rFonts w:hint="eastAsia"/>
          <w:sz w:val="24"/>
        </w:rPr>
        <w:t>但是</w:t>
      </w:r>
      <w:r w:rsidR="00F952A1">
        <w:rPr>
          <w:rFonts w:hint="eastAsia"/>
          <w:sz w:val="24"/>
        </w:rPr>
        <w:t>当人体</w:t>
      </w:r>
      <w:r w:rsidR="00972CE5">
        <w:rPr>
          <w:rFonts w:hint="eastAsia"/>
          <w:sz w:val="24"/>
        </w:rPr>
        <w:t>受</w:t>
      </w:r>
      <w:r w:rsidR="00F952A1">
        <w:rPr>
          <w:rFonts w:hint="eastAsia"/>
          <w:sz w:val="24"/>
        </w:rPr>
        <w:t>到</w:t>
      </w:r>
      <w:r w:rsidR="00972CE5">
        <w:rPr>
          <w:rFonts w:hint="eastAsia"/>
          <w:sz w:val="24"/>
        </w:rPr>
        <w:t>遗传因素</w:t>
      </w:r>
      <w:r w:rsidR="007718AA">
        <w:rPr>
          <w:rFonts w:hint="eastAsia"/>
          <w:sz w:val="24"/>
        </w:rPr>
        <w:t>的影响或者</w:t>
      </w:r>
      <w:r w:rsidR="00F47BF3">
        <w:rPr>
          <w:rFonts w:hint="eastAsia"/>
          <w:sz w:val="24"/>
        </w:rPr>
        <w:t>出现</w:t>
      </w:r>
      <w:proofErr w:type="gramStart"/>
      <w:r w:rsidR="00DF2D4C">
        <w:rPr>
          <w:rFonts w:hint="eastAsia"/>
          <w:sz w:val="24"/>
        </w:rPr>
        <w:t>脑结构</w:t>
      </w:r>
      <w:proofErr w:type="gramEnd"/>
      <w:r w:rsidR="00DF2D4C">
        <w:rPr>
          <w:rFonts w:hint="eastAsia"/>
          <w:sz w:val="24"/>
        </w:rPr>
        <w:t>异常和脑功能的损伤时</w:t>
      </w:r>
      <w:r w:rsidR="00A91B13">
        <w:rPr>
          <w:rFonts w:hint="eastAsia"/>
          <w:sz w:val="24"/>
        </w:rPr>
        <w:t>，</w:t>
      </w:r>
      <w:r w:rsidR="00DC088D">
        <w:rPr>
          <w:rFonts w:hint="eastAsia"/>
          <w:sz w:val="24"/>
        </w:rPr>
        <w:t>可能会造成人体大脑的异常放电，</w:t>
      </w:r>
      <w:r w:rsidR="001702AC">
        <w:rPr>
          <w:rFonts w:hint="eastAsia"/>
          <w:sz w:val="24"/>
        </w:rPr>
        <w:t>这种放电形式</w:t>
      </w:r>
      <w:r w:rsidR="00FF63B9">
        <w:rPr>
          <w:rFonts w:hint="eastAsia"/>
          <w:sz w:val="24"/>
        </w:rPr>
        <w:t>比正常生理状况下的电信号传导距离要长，影响范围要广</w:t>
      </w:r>
      <w:r w:rsidR="00DC66AA">
        <w:rPr>
          <w:rFonts w:hint="eastAsia"/>
          <w:sz w:val="24"/>
        </w:rPr>
        <w:t>，同时也不受控制</w:t>
      </w:r>
      <w:r w:rsidR="005E64AB">
        <w:rPr>
          <w:rFonts w:hint="eastAsia"/>
          <w:sz w:val="24"/>
        </w:rPr>
        <w:t>，可能还会造成</w:t>
      </w:r>
      <w:r w:rsidR="00FE621B">
        <w:rPr>
          <w:rFonts w:hint="eastAsia"/>
          <w:sz w:val="24"/>
        </w:rPr>
        <w:t>短暂的大脑功能障碍</w:t>
      </w:r>
      <w:r w:rsidR="00E50F98">
        <w:rPr>
          <w:rFonts w:hint="eastAsia"/>
          <w:sz w:val="24"/>
        </w:rPr>
        <w:t>。</w:t>
      </w:r>
      <w:r w:rsidR="00B31AD0">
        <w:rPr>
          <w:rFonts w:hint="eastAsia"/>
          <w:sz w:val="24"/>
        </w:rPr>
        <w:t>而这种异常的放电形式</w:t>
      </w:r>
      <w:r w:rsidR="004C5326">
        <w:rPr>
          <w:rFonts w:hint="eastAsia"/>
          <w:sz w:val="24"/>
        </w:rPr>
        <w:t>往往会诱发癫痫的产生</w:t>
      </w:r>
      <w:r w:rsidR="00FE72EF">
        <w:rPr>
          <w:rFonts w:hint="eastAsia"/>
          <w:sz w:val="24"/>
        </w:rPr>
        <w:t>。</w:t>
      </w:r>
    </w:p>
    <w:p w14:paraId="00BD2115" w14:textId="37FBEFFA" w:rsidR="001702AC" w:rsidRDefault="007C325F" w:rsidP="00955827">
      <w:pPr>
        <w:spacing w:line="440" w:lineRule="atLeast"/>
        <w:ind w:firstLineChars="200" w:firstLine="480"/>
        <w:rPr>
          <w:sz w:val="24"/>
        </w:rPr>
      </w:pPr>
      <w:r>
        <w:rPr>
          <w:rFonts w:hint="eastAsia"/>
          <w:sz w:val="24"/>
        </w:rPr>
        <w:t>癫痫也即民间常叫的“羊癫疯”</w:t>
      </w:r>
      <w:r w:rsidR="00FA46F9">
        <w:rPr>
          <w:rFonts w:hint="eastAsia"/>
          <w:sz w:val="24"/>
        </w:rPr>
        <w:t>，</w:t>
      </w:r>
      <w:r w:rsidR="00054F13">
        <w:rPr>
          <w:rFonts w:hint="eastAsia"/>
          <w:sz w:val="24"/>
        </w:rPr>
        <w:t>这种疾病发作的时候往往会对人体造成很大的伤害</w:t>
      </w:r>
      <w:r w:rsidR="002B6C18">
        <w:rPr>
          <w:rFonts w:hint="eastAsia"/>
          <w:sz w:val="24"/>
        </w:rPr>
        <w:t>，</w:t>
      </w:r>
      <w:r w:rsidR="00EA2EA9">
        <w:rPr>
          <w:rFonts w:hint="eastAsia"/>
          <w:sz w:val="24"/>
        </w:rPr>
        <w:t>尤其是对大脑造成的损伤，</w:t>
      </w:r>
      <w:r w:rsidR="00453539">
        <w:rPr>
          <w:rFonts w:hint="eastAsia"/>
          <w:sz w:val="24"/>
        </w:rPr>
        <w:t>比如会造成人体大脑记忆力的下降</w:t>
      </w:r>
      <w:r w:rsidR="004F29ED">
        <w:rPr>
          <w:rFonts w:hint="eastAsia"/>
          <w:sz w:val="24"/>
        </w:rPr>
        <w:t>和认知能力的下降，</w:t>
      </w:r>
      <w:r w:rsidR="008562AF">
        <w:rPr>
          <w:rFonts w:hint="eastAsia"/>
          <w:sz w:val="24"/>
        </w:rPr>
        <w:t>而</w:t>
      </w:r>
      <w:r w:rsidR="00B0105F">
        <w:rPr>
          <w:rFonts w:hint="eastAsia"/>
          <w:sz w:val="24"/>
        </w:rPr>
        <w:t>如果该疾病频繁地发作，甚至会造成对大脑永久性的伤害</w:t>
      </w:r>
      <w:r w:rsidR="00C21246">
        <w:rPr>
          <w:rFonts w:hint="eastAsia"/>
          <w:sz w:val="24"/>
        </w:rPr>
        <w:t>。</w:t>
      </w:r>
      <w:r w:rsidR="00BA1736">
        <w:rPr>
          <w:rFonts w:hint="eastAsia"/>
          <w:sz w:val="24"/>
        </w:rPr>
        <w:t>由世界卫生组织于</w:t>
      </w:r>
      <w:r w:rsidR="00BA1736">
        <w:rPr>
          <w:rFonts w:hint="eastAsia"/>
          <w:sz w:val="24"/>
        </w:rPr>
        <w:t>2018</w:t>
      </w:r>
      <w:r w:rsidR="00BA1736">
        <w:rPr>
          <w:rFonts w:hint="eastAsia"/>
          <w:sz w:val="24"/>
        </w:rPr>
        <w:t>年发布的报道</w:t>
      </w:r>
      <w:r w:rsidR="00A508BB">
        <w:rPr>
          <w:rFonts w:hint="eastAsia"/>
          <w:sz w:val="24"/>
        </w:rPr>
        <w:t>可知，</w:t>
      </w:r>
      <w:r w:rsidR="005C384F">
        <w:rPr>
          <w:rFonts w:hint="eastAsia"/>
          <w:sz w:val="24"/>
        </w:rPr>
        <w:t>在</w:t>
      </w:r>
      <w:r w:rsidR="00C95EF4">
        <w:rPr>
          <w:rFonts w:hint="eastAsia"/>
          <w:sz w:val="24"/>
        </w:rPr>
        <w:t>全球范围内</w:t>
      </w:r>
      <w:r w:rsidR="00C02306">
        <w:rPr>
          <w:rFonts w:hint="eastAsia"/>
          <w:sz w:val="24"/>
        </w:rPr>
        <w:t>，罹患癫痫疾病的人数已经超过了</w:t>
      </w:r>
      <w:r w:rsidR="00226D4D">
        <w:rPr>
          <w:rFonts w:hint="eastAsia"/>
          <w:sz w:val="24"/>
        </w:rPr>
        <w:t>5000</w:t>
      </w:r>
      <w:r w:rsidR="00C02306">
        <w:rPr>
          <w:rFonts w:hint="eastAsia"/>
          <w:sz w:val="24"/>
        </w:rPr>
        <w:t>万，</w:t>
      </w:r>
      <w:r w:rsidR="00CC6AB0">
        <w:rPr>
          <w:rFonts w:hint="eastAsia"/>
          <w:sz w:val="24"/>
        </w:rPr>
        <w:t>而其中绝大一部分都出现在了中低收入国家，</w:t>
      </w:r>
      <w:r w:rsidR="00B04551">
        <w:rPr>
          <w:rFonts w:hint="eastAsia"/>
          <w:sz w:val="24"/>
        </w:rPr>
        <w:t>而在我们国家中，</w:t>
      </w:r>
      <w:r w:rsidR="00C17E18">
        <w:rPr>
          <w:rFonts w:hint="eastAsia"/>
          <w:sz w:val="24"/>
        </w:rPr>
        <w:t>有</w:t>
      </w:r>
      <w:r w:rsidR="00C17E18">
        <w:rPr>
          <w:rFonts w:hint="eastAsia"/>
          <w:sz w:val="24"/>
        </w:rPr>
        <w:t>900</w:t>
      </w:r>
      <w:r w:rsidR="00C17E18">
        <w:rPr>
          <w:rFonts w:hint="eastAsia"/>
          <w:sz w:val="24"/>
        </w:rPr>
        <w:t>万以上的国人</w:t>
      </w:r>
      <w:r w:rsidR="007E0210">
        <w:rPr>
          <w:rFonts w:hint="eastAsia"/>
          <w:sz w:val="24"/>
        </w:rPr>
        <w:t>正深深</w:t>
      </w:r>
      <w:r w:rsidR="00503566">
        <w:rPr>
          <w:rFonts w:hint="eastAsia"/>
          <w:sz w:val="24"/>
        </w:rPr>
        <w:t>地</w:t>
      </w:r>
      <w:r w:rsidR="00444826">
        <w:rPr>
          <w:rFonts w:hint="eastAsia"/>
          <w:sz w:val="24"/>
        </w:rPr>
        <w:t>受</w:t>
      </w:r>
      <w:r w:rsidR="00503566">
        <w:rPr>
          <w:rFonts w:hint="eastAsia"/>
          <w:sz w:val="24"/>
        </w:rPr>
        <w:t>到</w:t>
      </w:r>
      <w:r w:rsidR="00444826">
        <w:rPr>
          <w:rFonts w:hint="eastAsia"/>
          <w:sz w:val="24"/>
        </w:rPr>
        <w:t>该疾病的困扰，</w:t>
      </w:r>
      <w:r w:rsidR="00813367">
        <w:rPr>
          <w:rFonts w:hint="eastAsia"/>
          <w:sz w:val="24"/>
        </w:rPr>
        <w:t>此外癫痫病例增长的速度也十分</w:t>
      </w:r>
      <w:r w:rsidR="00CC6292">
        <w:rPr>
          <w:rFonts w:hint="eastAsia"/>
          <w:sz w:val="24"/>
        </w:rPr>
        <w:t>的可怕，</w:t>
      </w:r>
      <w:r w:rsidR="00C206D1">
        <w:rPr>
          <w:rFonts w:hint="eastAsia"/>
          <w:sz w:val="24"/>
        </w:rPr>
        <w:t>每年都会有</w:t>
      </w:r>
      <w:r w:rsidR="00C206D1">
        <w:rPr>
          <w:rFonts w:hint="eastAsia"/>
          <w:sz w:val="24"/>
        </w:rPr>
        <w:t>60</w:t>
      </w:r>
      <w:r w:rsidR="00C206D1">
        <w:rPr>
          <w:rFonts w:hint="eastAsia"/>
          <w:sz w:val="24"/>
        </w:rPr>
        <w:t>万</w:t>
      </w:r>
      <w:r w:rsidR="00D8327B">
        <w:rPr>
          <w:rFonts w:hint="eastAsia"/>
          <w:sz w:val="24"/>
        </w:rPr>
        <w:t>例的增长</w:t>
      </w:r>
      <w:r w:rsidR="008A306B" w:rsidRPr="008A306B">
        <w:rPr>
          <w:sz w:val="24"/>
          <w:vertAlign w:val="superscript"/>
        </w:rPr>
        <w:fldChar w:fldCharType="begin"/>
      </w:r>
      <w:r w:rsidR="008A306B" w:rsidRPr="008A306B">
        <w:rPr>
          <w:sz w:val="24"/>
          <w:vertAlign w:val="superscript"/>
        </w:rPr>
        <w:instrText xml:space="preserve"> </w:instrText>
      </w:r>
      <w:r w:rsidR="008A306B" w:rsidRPr="008A306B">
        <w:rPr>
          <w:rFonts w:hint="eastAsia"/>
          <w:sz w:val="24"/>
          <w:vertAlign w:val="superscript"/>
        </w:rPr>
        <w:instrText>REF _Ref40023608 \n \h</w:instrText>
      </w:r>
      <w:r w:rsidR="008A306B" w:rsidRPr="008A306B">
        <w:rPr>
          <w:sz w:val="24"/>
          <w:vertAlign w:val="superscript"/>
        </w:rPr>
        <w:instrText xml:space="preserve"> </w:instrText>
      </w:r>
      <w:r w:rsidR="008A306B" w:rsidRPr="008A306B">
        <w:rPr>
          <w:sz w:val="24"/>
          <w:vertAlign w:val="superscript"/>
        </w:rPr>
      </w:r>
      <w:r w:rsidR="008A306B" w:rsidRPr="008A306B">
        <w:rPr>
          <w:sz w:val="24"/>
          <w:vertAlign w:val="superscript"/>
        </w:rPr>
        <w:fldChar w:fldCharType="separate"/>
      </w:r>
      <w:r w:rsidR="008A306B" w:rsidRPr="008A306B">
        <w:rPr>
          <w:sz w:val="24"/>
          <w:vertAlign w:val="superscript"/>
        </w:rPr>
        <w:t>[1]</w:t>
      </w:r>
      <w:r w:rsidR="008A306B" w:rsidRPr="008A306B">
        <w:rPr>
          <w:sz w:val="24"/>
          <w:vertAlign w:val="superscript"/>
        </w:rPr>
        <w:fldChar w:fldCharType="end"/>
      </w:r>
      <w:r w:rsidR="00D8327B">
        <w:rPr>
          <w:rFonts w:hint="eastAsia"/>
          <w:sz w:val="24"/>
        </w:rPr>
        <w:t>。</w:t>
      </w:r>
      <w:r w:rsidR="00463B3C">
        <w:rPr>
          <w:rFonts w:hint="eastAsia"/>
          <w:sz w:val="24"/>
        </w:rPr>
        <w:t>而罹患癫痫之后</w:t>
      </w:r>
      <w:r w:rsidR="004D20DA">
        <w:rPr>
          <w:rFonts w:hint="eastAsia"/>
          <w:sz w:val="24"/>
        </w:rPr>
        <w:t>，</w:t>
      </w:r>
      <w:r w:rsidR="00463B3C">
        <w:rPr>
          <w:rFonts w:hint="eastAsia"/>
          <w:sz w:val="24"/>
        </w:rPr>
        <w:t>不仅</w:t>
      </w:r>
      <w:r w:rsidR="00182A32">
        <w:rPr>
          <w:rFonts w:hint="eastAsia"/>
          <w:sz w:val="24"/>
        </w:rPr>
        <w:t>患者的整个家庭</w:t>
      </w:r>
      <w:r w:rsidR="00463B3C">
        <w:rPr>
          <w:rFonts w:hint="eastAsia"/>
          <w:sz w:val="24"/>
        </w:rPr>
        <w:t>要承受</w:t>
      </w:r>
      <w:r w:rsidR="00702B0C">
        <w:rPr>
          <w:rFonts w:hint="eastAsia"/>
          <w:sz w:val="24"/>
        </w:rPr>
        <w:t>高昂的治疗费用</w:t>
      </w:r>
      <w:r w:rsidR="001B3FD5">
        <w:rPr>
          <w:rFonts w:hint="eastAsia"/>
          <w:sz w:val="24"/>
        </w:rPr>
        <w:t>，还可能会对患者的心理健康</w:t>
      </w:r>
      <w:r w:rsidR="00BE66CA">
        <w:rPr>
          <w:rFonts w:hint="eastAsia"/>
          <w:sz w:val="24"/>
        </w:rPr>
        <w:t>和</w:t>
      </w:r>
      <w:r w:rsidR="003809FA">
        <w:rPr>
          <w:rFonts w:hint="eastAsia"/>
          <w:sz w:val="24"/>
        </w:rPr>
        <w:t>未来的</w:t>
      </w:r>
      <w:r w:rsidR="00BE66CA">
        <w:rPr>
          <w:rFonts w:hint="eastAsia"/>
          <w:sz w:val="24"/>
        </w:rPr>
        <w:t>发展</w:t>
      </w:r>
      <w:r w:rsidR="001B3FD5">
        <w:rPr>
          <w:rFonts w:hint="eastAsia"/>
          <w:sz w:val="24"/>
        </w:rPr>
        <w:t>造成十分不利的影响，</w:t>
      </w:r>
      <w:r w:rsidR="000642BE">
        <w:rPr>
          <w:rFonts w:hint="eastAsia"/>
          <w:sz w:val="24"/>
        </w:rPr>
        <w:t>比如</w:t>
      </w:r>
      <w:r w:rsidR="00556C19">
        <w:rPr>
          <w:rFonts w:hint="eastAsia"/>
          <w:sz w:val="24"/>
        </w:rPr>
        <w:t>患者可能会遭受到</w:t>
      </w:r>
      <w:r w:rsidR="003F5892">
        <w:rPr>
          <w:rFonts w:hint="eastAsia"/>
          <w:sz w:val="24"/>
        </w:rPr>
        <w:t>社会隔离甚至是污名化</w:t>
      </w:r>
      <w:r w:rsidR="00DB0F0F">
        <w:rPr>
          <w:rFonts w:hint="eastAsia"/>
          <w:sz w:val="24"/>
        </w:rPr>
        <w:t>，也可能会造成患者</w:t>
      </w:r>
      <w:r w:rsidR="00906FF5">
        <w:rPr>
          <w:rFonts w:hint="eastAsia"/>
          <w:sz w:val="24"/>
        </w:rPr>
        <w:t>较低的教育成绩</w:t>
      </w:r>
      <w:r w:rsidR="00BB51EB">
        <w:rPr>
          <w:rFonts w:hint="eastAsia"/>
          <w:sz w:val="24"/>
        </w:rPr>
        <w:t>与</w:t>
      </w:r>
      <w:r w:rsidR="0050281E">
        <w:rPr>
          <w:rFonts w:hint="eastAsia"/>
          <w:sz w:val="24"/>
        </w:rPr>
        <w:t>糟糕的就业效果</w:t>
      </w:r>
      <w:r w:rsidR="00020409">
        <w:rPr>
          <w:rFonts w:hint="eastAsia"/>
          <w:sz w:val="24"/>
        </w:rPr>
        <w:t>。</w:t>
      </w:r>
      <w:r w:rsidR="00C879DD">
        <w:rPr>
          <w:rFonts w:hint="eastAsia"/>
          <w:sz w:val="24"/>
        </w:rPr>
        <w:t>故而针对</w:t>
      </w:r>
      <w:r w:rsidR="00A11780">
        <w:rPr>
          <w:rFonts w:hint="eastAsia"/>
          <w:sz w:val="24"/>
        </w:rPr>
        <w:t>癫痫的</w:t>
      </w:r>
      <w:r w:rsidR="0049163C">
        <w:rPr>
          <w:rFonts w:hint="eastAsia"/>
          <w:sz w:val="24"/>
        </w:rPr>
        <w:t>预防</w:t>
      </w:r>
      <w:r w:rsidR="00AE719D">
        <w:rPr>
          <w:rFonts w:hint="eastAsia"/>
          <w:sz w:val="24"/>
        </w:rPr>
        <w:t>和</w:t>
      </w:r>
      <w:r w:rsidR="00341ED7">
        <w:rPr>
          <w:rFonts w:hint="eastAsia"/>
          <w:sz w:val="24"/>
        </w:rPr>
        <w:t>鉴别诊断</w:t>
      </w:r>
      <w:r w:rsidR="00AE719D">
        <w:rPr>
          <w:rFonts w:hint="eastAsia"/>
          <w:sz w:val="24"/>
        </w:rPr>
        <w:t>具有及其重要社会意义和现实意义。</w:t>
      </w:r>
    </w:p>
    <w:p w14:paraId="43ADA5F8" w14:textId="74CE6365" w:rsidR="00F743D8" w:rsidRDefault="00EF00DA" w:rsidP="00EF00DA">
      <w:pPr>
        <w:spacing w:line="440" w:lineRule="atLeast"/>
        <w:ind w:firstLineChars="200" w:firstLine="480"/>
        <w:rPr>
          <w:sz w:val="24"/>
        </w:rPr>
      </w:pPr>
      <w:r>
        <w:rPr>
          <w:rFonts w:hint="eastAsia"/>
          <w:sz w:val="24"/>
        </w:rPr>
        <w:t>但在实际的诊断过程中，诊断</w:t>
      </w:r>
      <w:r w:rsidR="00176EDD" w:rsidRPr="00176EDD">
        <w:rPr>
          <w:rFonts w:hint="eastAsia"/>
          <w:sz w:val="24"/>
        </w:rPr>
        <w:t>癫痫</w:t>
      </w:r>
      <w:r>
        <w:rPr>
          <w:rFonts w:hint="eastAsia"/>
          <w:sz w:val="24"/>
        </w:rPr>
        <w:t>可能会</w:t>
      </w:r>
      <w:r w:rsidR="00A01E21">
        <w:rPr>
          <w:rFonts w:hint="eastAsia"/>
          <w:sz w:val="24"/>
        </w:rPr>
        <w:t>存在很大的困难，</w:t>
      </w:r>
      <w:r w:rsidR="007E3591">
        <w:rPr>
          <w:rFonts w:hint="eastAsia"/>
          <w:sz w:val="24"/>
        </w:rPr>
        <w:t>出现这种情况的原因主要是</w:t>
      </w:r>
      <w:r w:rsidR="00740A85">
        <w:rPr>
          <w:rFonts w:hint="eastAsia"/>
          <w:sz w:val="24"/>
        </w:rPr>
        <w:t>由于有</w:t>
      </w:r>
      <w:r w:rsidR="00A853D7">
        <w:rPr>
          <w:rFonts w:hint="eastAsia"/>
          <w:sz w:val="24"/>
        </w:rPr>
        <w:t>不少其他的疾病可能会</w:t>
      </w:r>
      <w:r w:rsidR="00087AAE">
        <w:rPr>
          <w:rFonts w:hint="eastAsia"/>
          <w:sz w:val="24"/>
        </w:rPr>
        <w:t>展示出同</w:t>
      </w:r>
      <w:r w:rsidR="004845BE">
        <w:rPr>
          <w:rFonts w:hint="eastAsia"/>
          <w:sz w:val="24"/>
        </w:rPr>
        <w:t>癫痫疾病发作</w:t>
      </w:r>
      <w:r w:rsidR="00D20A0F">
        <w:rPr>
          <w:rFonts w:hint="eastAsia"/>
          <w:sz w:val="24"/>
        </w:rPr>
        <w:t>时十分类似</w:t>
      </w:r>
      <w:r w:rsidR="005933DF">
        <w:rPr>
          <w:rFonts w:hint="eastAsia"/>
          <w:sz w:val="24"/>
        </w:rPr>
        <w:t>的表现和病征</w:t>
      </w:r>
      <w:r w:rsidR="00C52016">
        <w:rPr>
          <w:rFonts w:hint="eastAsia"/>
          <w:sz w:val="24"/>
        </w:rPr>
        <w:t>，例如</w:t>
      </w:r>
      <w:r w:rsidR="006E32B2">
        <w:rPr>
          <w:rFonts w:hint="eastAsia"/>
          <w:sz w:val="24"/>
        </w:rPr>
        <w:t>昏厥、</w:t>
      </w:r>
      <w:r w:rsidR="00981242">
        <w:rPr>
          <w:rFonts w:hint="eastAsia"/>
          <w:sz w:val="24"/>
        </w:rPr>
        <w:t>换气过度综合征</w:t>
      </w:r>
      <w:r w:rsidR="00146790">
        <w:rPr>
          <w:rFonts w:hint="eastAsia"/>
          <w:sz w:val="24"/>
        </w:rPr>
        <w:t>（</w:t>
      </w:r>
      <w:r w:rsidR="00341CBF" w:rsidRPr="00341CBF">
        <w:rPr>
          <w:sz w:val="24"/>
        </w:rPr>
        <w:t>Hyperventilation syndrome</w:t>
      </w:r>
      <w:r w:rsidR="00341CBF">
        <w:rPr>
          <w:rFonts w:hint="eastAsia"/>
          <w:sz w:val="24"/>
        </w:rPr>
        <w:t>，</w:t>
      </w:r>
      <w:r w:rsidR="00146790">
        <w:rPr>
          <w:rFonts w:hint="eastAsia"/>
          <w:sz w:val="24"/>
        </w:rPr>
        <w:t>HVS</w:t>
      </w:r>
      <w:r w:rsidR="00146790">
        <w:rPr>
          <w:rFonts w:hint="eastAsia"/>
          <w:sz w:val="24"/>
        </w:rPr>
        <w:t>）</w:t>
      </w:r>
      <w:r w:rsidR="007E19B7">
        <w:rPr>
          <w:rFonts w:hint="eastAsia"/>
          <w:sz w:val="24"/>
        </w:rPr>
        <w:t>、偏头疼</w:t>
      </w:r>
      <w:r w:rsidR="001A5D46">
        <w:rPr>
          <w:rFonts w:hint="eastAsia"/>
          <w:sz w:val="24"/>
        </w:rPr>
        <w:t>和发作性睡病等等之类的疾病</w:t>
      </w:r>
      <w:r w:rsidR="006A338F">
        <w:rPr>
          <w:rFonts w:hint="eastAsia"/>
          <w:sz w:val="24"/>
        </w:rPr>
        <w:t>。</w:t>
      </w:r>
      <w:r w:rsidR="00F440D9">
        <w:rPr>
          <w:rFonts w:hint="eastAsia"/>
          <w:sz w:val="24"/>
        </w:rPr>
        <w:t>目前癫痫的主要检查手段是</w:t>
      </w:r>
      <w:r w:rsidR="00862F95">
        <w:rPr>
          <w:rFonts w:hint="eastAsia"/>
          <w:sz w:val="24"/>
        </w:rPr>
        <w:t>脑电图（</w:t>
      </w:r>
      <w:r w:rsidR="00FA389E">
        <w:rPr>
          <w:rFonts w:hint="eastAsia"/>
          <w:sz w:val="24"/>
        </w:rPr>
        <w:t>E</w:t>
      </w:r>
      <w:r w:rsidR="00FA389E" w:rsidRPr="00FA389E">
        <w:rPr>
          <w:sz w:val="24"/>
        </w:rPr>
        <w:t>lectroencephalogram</w:t>
      </w:r>
      <w:r w:rsidR="00FA389E">
        <w:rPr>
          <w:rFonts w:hint="eastAsia"/>
          <w:sz w:val="24"/>
        </w:rPr>
        <w:t>，</w:t>
      </w:r>
      <w:r w:rsidR="00862F95">
        <w:rPr>
          <w:rFonts w:hint="eastAsia"/>
          <w:sz w:val="24"/>
        </w:rPr>
        <w:t>EEG</w:t>
      </w:r>
      <w:r w:rsidR="00862F95">
        <w:rPr>
          <w:rFonts w:hint="eastAsia"/>
          <w:sz w:val="24"/>
        </w:rPr>
        <w:t>）</w:t>
      </w:r>
      <w:r w:rsidR="00D91873">
        <w:rPr>
          <w:rFonts w:hint="eastAsia"/>
          <w:sz w:val="24"/>
        </w:rPr>
        <w:t>，该检查手段主要是</w:t>
      </w:r>
      <w:r w:rsidR="0097622F">
        <w:rPr>
          <w:rFonts w:hint="eastAsia"/>
          <w:sz w:val="24"/>
        </w:rPr>
        <w:t>在检查测试的时候，将</w:t>
      </w:r>
      <w:r w:rsidR="00520370">
        <w:rPr>
          <w:rFonts w:hint="eastAsia"/>
          <w:sz w:val="24"/>
        </w:rPr>
        <w:t>精密的传感器</w:t>
      </w:r>
      <w:r w:rsidR="00E47432">
        <w:rPr>
          <w:rFonts w:hint="eastAsia"/>
          <w:sz w:val="24"/>
        </w:rPr>
        <w:t>通过</w:t>
      </w:r>
      <w:proofErr w:type="gramStart"/>
      <w:r w:rsidR="00E47432">
        <w:rPr>
          <w:rFonts w:hint="eastAsia"/>
          <w:sz w:val="24"/>
        </w:rPr>
        <w:t>黏黏</w:t>
      </w:r>
      <w:proofErr w:type="gramEnd"/>
      <w:r w:rsidR="00E47432">
        <w:rPr>
          <w:rFonts w:hint="eastAsia"/>
          <w:sz w:val="24"/>
        </w:rPr>
        <w:t>的导电胶安装</w:t>
      </w:r>
      <w:r w:rsidR="00E47432">
        <w:rPr>
          <w:rFonts w:hint="eastAsia"/>
          <w:sz w:val="24"/>
        </w:rPr>
        <w:lastRenderedPageBreak/>
        <w:t>在人体的头皮之上，</w:t>
      </w:r>
      <w:r w:rsidR="00283BEC">
        <w:rPr>
          <w:rFonts w:hint="eastAsia"/>
          <w:sz w:val="24"/>
        </w:rPr>
        <w:t>以获取人体大脑细胞互相发送信息的时候</w:t>
      </w:r>
      <w:r w:rsidR="006F0B7B">
        <w:rPr>
          <w:rFonts w:hint="eastAsia"/>
          <w:sz w:val="24"/>
        </w:rPr>
        <w:t>所</w:t>
      </w:r>
      <w:r w:rsidR="00283BEC">
        <w:rPr>
          <w:rFonts w:hint="eastAsia"/>
          <w:sz w:val="24"/>
        </w:rPr>
        <w:t>产生的电信号</w:t>
      </w:r>
      <w:r w:rsidR="007C3901">
        <w:rPr>
          <w:rFonts w:hint="eastAsia"/>
          <w:sz w:val="24"/>
        </w:rPr>
        <w:t>。</w:t>
      </w:r>
      <w:r w:rsidR="000F439D">
        <w:rPr>
          <w:rFonts w:hint="eastAsia"/>
          <w:sz w:val="24"/>
        </w:rPr>
        <w:t>通过脑电图仪所记录的脑电信号</w:t>
      </w:r>
      <w:r w:rsidR="00F14000">
        <w:rPr>
          <w:rFonts w:hint="eastAsia"/>
          <w:sz w:val="24"/>
        </w:rPr>
        <w:t>，大脑的活动可以被清晰地呈现出来，</w:t>
      </w:r>
      <w:r w:rsidR="00286913">
        <w:rPr>
          <w:rFonts w:hint="eastAsia"/>
          <w:sz w:val="24"/>
        </w:rPr>
        <w:t>若在脑电图监测期间</w:t>
      </w:r>
      <w:r w:rsidR="00A719FC">
        <w:rPr>
          <w:rFonts w:hint="eastAsia"/>
          <w:sz w:val="24"/>
        </w:rPr>
        <w:t>出现</w:t>
      </w:r>
      <w:r w:rsidR="00286913">
        <w:rPr>
          <w:rFonts w:hint="eastAsia"/>
          <w:sz w:val="24"/>
        </w:rPr>
        <w:t>癫痫发作</w:t>
      </w:r>
      <w:r w:rsidR="00227043">
        <w:rPr>
          <w:rFonts w:hint="eastAsia"/>
          <w:sz w:val="24"/>
        </w:rPr>
        <w:t>的情况，那么脑电图上就会可以看到正常的大脑活动模式发生了改变，</w:t>
      </w:r>
      <w:r w:rsidR="00D1650C">
        <w:rPr>
          <w:rFonts w:hint="eastAsia"/>
          <w:sz w:val="24"/>
        </w:rPr>
        <w:t>并可以看到癫痫发作过程中所独有的特征波</w:t>
      </w:r>
      <w:r w:rsidR="00041F4B">
        <w:rPr>
          <w:rFonts w:hint="eastAsia"/>
          <w:sz w:val="24"/>
        </w:rPr>
        <w:t>。</w:t>
      </w:r>
    </w:p>
    <w:p w14:paraId="25BA4422" w14:textId="758E9C7F" w:rsidR="00F743D8" w:rsidRPr="00ED3FB3" w:rsidRDefault="00041F4B" w:rsidP="00ED3FB3">
      <w:pPr>
        <w:spacing w:line="440" w:lineRule="atLeast"/>
        <w:ind w:firstLineChars="200" w:firstLine="480"/>
        <w:rPr>
          <w:sz w:val="24"/>
        </w:rPr>
      </w:pPr>
      <w:r>
        <w:rPr>
          <w:rFonts w:hint="eastAsia"/>
          <w:sz w:val="24"/>
        </w:rPr>
        <w:t>但是通常由于脑电图</w:t>
      </w:r>
      <w:r w:rsidR="00CB4DCA">
        <w:rPr>
          <w:rFonts w:hint="eastAsia"/>
          <w:sz w:val="24"/>
        </w:rPr>
        <w:t>本身是非常复杂的</w:t>
      </w:r>
      <w:r w:rsidR="00C22AC6">
        <w:rPr>
          <w:rFonts w:hint="eastAsia"/>
          <w:sz w:val="24"/>
        </w:rPr>
        <w:t>，人类的脑电波也是多种多样，</w:t>
      </w:r>
      <w:r w:rsidR="00981633">
        <w:rPr>
          <w:rFonts w:hint="eastAsia"/>
          <w:sz w:val="24"/>
        </w:rPr>
        <w:t>而</w:t>
      </w:r>
      <w:r w:rsidR="001D5470">
        <w:rPr>
          <w:rFonts w:hint="eastAsia"/>
          <w:sz w:val="24"/>
        </w:rPr>
        <w:t>在</w:t>
      </w:r>
      <w:r w:rsidR="00981633">
        <w:rPr>
          <w:rFonts w:hint="eastAsia"/>
          <w:sz w:val="24"/>
        </w:rPr>
        <w:t>临床</w:t>
      </w:r>
      <w:r w:rsidR="007E6F34">
        <w:rPr>
          <w:rFonts w:hint="eastAsia"/>
          <w:sz w:val="24"/>
        </w:rPr>
        <w:t>上，</w:t>
      </w:r>
      <w:r w:rsidR="00AA0502">
        <w:rPr>
          <w:rFonts w:hint="eastAsia"/>
          <w:sz w:val="24"/>
        </w:rPr>
        <w:t>主要靠</w:t>
      </w:r>
      <w:r w:rsidR="00981633">
        <w:rPr>
          <w:rFonts w:hint="eastAsia"/>
          <w:sz w:val="24"/>
        </w:rPr>
        <w:t>医生</w:t>
      </w:r>
      <w:r w:rsidR="00CE09DB">
        <w:rPr>
          <w:rFonts w:hint="eastAsia"/>
          <w:sz w:val="24"/>
        </w:rPr>
        <w:t>在几分钟到几个小时之内测量脑电波</w:t>
      </w:r>
      <w:r w:rsidR="00F66D0E">
        <w:rPr>
          <w:rFonts w:hint="eastAsia"/>
          <w:sz w:val="24"/>
        </w:rPr>
        <w:t>，进而找到大脑之中</w:t>
      </w:r>
      <w:r w:rsidR="00CC619D">
        <w:rPr>
          <w:rFonts w:hint="eastAsia"/>
          <w:sz w:val="24"/>
        </w:rPr>
        <w:t>异常脑电活动的依据</w:t>
      </w:r>
      <w:r w:rsidR="00685B4F">
        <w:rPr>
          <w:rFonts w:hint="eastAsia"/>
          <w:sz w:val="24"/>
        </w:rPr>
        <w:t>，</w:t>
      </w:r>
      <w:r w:rsidR="00461DC3">
        <w:rPr>
          <w:rFonts w:hint="eastAsia"/>
          <w:sz w:val="24"/>
        </w:rPr>
        <w:t>并且找出</w:t>
      </w:r>
      <w:r w:rsidR="007124C1">
        <w:rPr>
          <w:rFonts w:hint="eastAsia"/>
          <w:sz w:val="24"/>
        </w:rPr>
        <w:t>癫痫患者罹患的癫痫发作类型以及起源</w:t>
      </w:r>
      <w:r w:rsidR="00B94DD6">
        <w:rPr>
          <w:rFonts w:hint="eastAsia"/>
          <w:sz w:val="24"/>
        </w:rPr>
        <w:t>。</w:t>
      </w:r>
      <w:r w:rsidR="004B143C">
        <w:rPr>
          <w:rFonts w:hint="eastAsia"/>
          <w:sz w:val="24"/>
        </w:rPr>
        <w:t>但是这种方式</w:t>
      </w:r>
      <w:r w:rsidR="00514E29">
        <w:rPr>
          <w:rFonts w:hint="eastAsia"/>
          <w:sz w:val="24"/>
        </w:rPr>
        <w:t>十分</w:t>
      </w:r>
      <w:r w:rsidR="001D17FC">
        <w:rPr>
          <w:rFonts w:hint="eastAsia"/>
          <w:sz w:val="24"/>
        </w:rPr>
        <w:t>依赖于医务人员自身的诊断</w:t>
      </w:r>
      <w:r w:rsidR="00974596">
        <w:rPr>
          <w:rFonts w:hint="eastAsia"/>
          <w:sz w:val="24"/>
        </w:rPr>
        <w:t>经验</w:t>
      </w:r>
      <w:r w:rsidR="00393BCC">
        <w:rPr>
          <w:rFonts w:hint="eastAsia"/>
          <w:sz w:val="24"/>
        </w:rPr>
        <w:t>和主观标准，</w:t>
      </w:r>
      <w:r w:rsidR="00123D17">
        <w:rPr>
          <w:rFonts w:hint="eastAsia"/>
          <w:sz w:val="24"/>
        </w:rPr>
        <w:t>进而可能会出现</w:t>
      </w:r>
      <w:r w:rsidR="00B82CAF">
        <w:rPr>
          <w:rFonts w:hint="eastAsia"/>
          <w:sz w:val="24"/>
        </w:rPr>
        <w:t>对患者的误诊断和漏诊断的情况</w:t>
      </w:r>
      <w:r w:rsidR="00A36B48">
        <w:rPr>
          <w:rFonts w:hint="eastAsia"/>
          <w:sz w:val="24"/>
        </w:rPr>
        <w:t>，</w:t>
      </w:r>
      <w:r w:rsidR="00F34C78">
        <w:rPr>
          <w:rFonts w:hint="eastAsia"/>
          <w:sz w:val="24"/>
        </w:rPr>
        <w:t>此外长时间采用这种方式会对医务人员的精力造成</w:t>
      </w:r>
      <w:r w:rsidR="00BC048A">
        <w:rPr>
          <w:rFonts w:hint="eastAsia"/>
          <w:sz w:val="24"/>
        </w:rPr>
        <w:t>极大的消耗</w:t>
      </w:r>
      <w:r w:rsidR="005B60E3">
        <w:rPr>
          <w:rFonts w:hint="eastAsia"/>
          <w:sz w:val="24"/>
        </w:rPr>
        <w:t>而且效率也会比较低，</w:t>
      </w:r>
      <w:r w:rsidR="0059594A">
        <w:rPr>
          <w:rFonts w:hint="eastAsia"/>
          <w:sz w:val="24"/>
        </w:rPr>
        <w:t>这对于</w:t>
      </w:r>
      <w:r w:rsidR="009C565B">
        <w:rPr>
          <w:rFonts w:hint="eastAsia"/>
          <w:sz w:val="24"/>
        </w:rPr>
        <w:t>越来越多的癫痫患者来说</w:t>
      </w:r>
      <w:r w:rsidR="004B2881">
        <w:rPr>
          <w:rFonts w:hint="eastAsia"/>
          <w:sz w:val="24"/>
        </w:rPr>
        <w:t>却是远远不够</w:t>
      </w:r>
      <w:r w:rsidR="00D64512">
        <w:rPr>
          <w:rFonts w:hint="eastAsia"/>
          <w:sz w:val="24"/>
        </w:rPr>
        <w:t>，因而寻找</w:t>
      </w:r>
      <w:r w:rsidR="00A62015">
        <w:rPr>
          <w:rFonts w:hint="eastAsia"/>
          <w:sz w:val="24"/>
        </w:rPr>
        <w:t>对癫痫脑电信号的</w:t>
      </w:r>
      <w:r w:rsidR="000A1DF2">
        <w:rPr>
          <w:rFonts w:hint="eastAsia"/>
          <w:sz w:val="24"/>
        </w:rPr>
        <w:t>识别、特征提取与分类方法</w:t>
      </w:r>
      <w:r w:rsidR="009E6D93">
        <w:rPr>
          <w:rFonts w:hint="eastAsia"/>
          <w:sz w:val="24"/>
        </w:rPr>
        <w:t>对社会，对患者家庭和患者自身而言</w:t>
      </w:r>
      <w:r w:rsidR="005B7F6D">
        <w:rPr>
          <w:rFonts w:hint="eastAsia"/>
          <w:sz w:val="24"/>
        </w:rPr>
        <w:t>都有着</w:t>
      </w:r>
      <w:r w:rsidR="009E6D93">
        <w:rPr>
          <w:rFonts w:hint="eastAsia"/>
          <w:sz w:val="24"/>
        </w:rPr>
        <w:t>极其重要的</w:t>
      </w:r>
      <w:r w:rsidR="00DF08A1">
        <w:rPr>
          <w:rFonts w:hint="eastAsia"/>
          <w:sz w:val="24"/>
        </w:rPr>
        <w:t>意义！</w:t>
      </w:r>
    </w:p>
    <w:p w14:paraId="5F53CED7" w14:textId="1B66617C" w:rsidR="00B653CE" w:rsidRPr="00B46023" w:rsidRDefault="00B653CE" w:rsidP="00C14F68">
      <w:pPr>
        <w:pStyle w:val="22"/>
      </w:pPr>
      <w:bookmarkStart w:id="5" w:name="_Toc40113227"/>
      <w:r w:rsidRPr="00B46023">
        <w:t>第</w:t>
      </w:r>
      <w:r w:rsidR="00BE61D1" w:rsidRPr="00410239">
        <w:rPr>
          <w:rFonts w:ascii="Times New Roman" w:hAnsi="Times New Roman" w:cs="Times New Roman"/>
        </w:rPr>
        <w:t>1.2</w:t>
      </w:r>
      <w:r w:rsidRPr="00B46023">
        <w:t>节</w:t>
      </w:r>
      <w:r w:rsidRPr="00B46023">
        <w:t xml:space="preserve">  </w:t>
      </w:r>
      <w:r w:rsidR="00B441E1">
        <w:rPr>
          <w:rFonts w:hint="eastAsia"/>
        </w:rPr>
        <w:t>国内外研究现状</w:t>
      </w:r>
      <w:bookmarkEnd w:id="5"/>
    </w:p>
    <w:p w14:paraId="12986DCE" w14:textId="59B47E0D" w:rsidR="00265B25" w:rsidRDefault="00F5413B" w:rsidP="00F53DBF">
      <w:pPr>
        <w:spacing w:line="440" w:lineRule="atLeast"/>
        <w:ind w:firstLineChars="200" w:firstLine="480"/>
        <w:rPr>
          <w:sz w:val="24"/>
        </w:rPr>
      </w:pPr>
      <w:r>
        <w:rPr>
          <w:rFonts w:hint="eastAsia"/>
          <w:sz w:val="24"/>
        </w:rPr>
        <w:t>脑电信号</w:t>
      </w:r>
      <w:r w:rsidR="00D31712">
        <w:rPr>
          <w:rFonts w:hint="eastAsia"/>
          <w:sz w:val="24"/>
        </w:rPr>
        <w:t>具有不平稳和非线性的特性，</w:t>
      </w:r>
      <w:r>
        <w:rPr>
          <w:rFonts w:hint="eastAsia"/>
          <w:sz w:val="24"/>
        </w:rPr>
        <w:t>是</w:t>
      </w:r>
      <w:r w:rsidR="007C35BF">
        <w:rPr>
          <w:rFonts w:hint="eastAsia"/>
          <w:sz w:val="24"/>
        </w:rPr>
        <w:t>一种</w:t>
      </w:r>
      <w:r w:rsidR="00265B25">
        <w:rPr>
          <w:rFonts w:hint="eastAsia"/>
          <w:sz w:val="24"/>
        </w:rPr>
        <w:t>随着</w:t>
      </w:r>
      <w:r w:rsidR="00053E25">
        <w:rPr>
          <w:rFonts w:hint="eastAsia"/>
          <w:sz w:val="24"/>
        </w:rPr>
        <w:t>科学技术的进</w:t>
      </w:r>
    </w:p>
    <w:p w14:paraId="7C548BAA" w14:textId="1A60B0A4" w:rsidR="00991ED7" w:rsidRDefault="00991ED7" w:rsidP="00991ED7">
      <w:pPr>
        <w:pStyle w:val="32"/>
      </w:pPr>
      <w:bookmarkStart w:id="6" w:name="_Toc40113228"/>
      <w:r w:rsidRPr="00C14F68">
        <w:rPr>
          <w:rFonts w:ascii="Times New Roman" w:hAnsi="Times New Roman" w:cs="Times New Roman"/>
        </w:rPr>
        <w:t>1.</w:t>
      </w:r>
      <w:r>
        <w:rPr>
          <w:rFonts w:ascii="Times New Roman" w:hAnsi="Times New Roman" w:cs="Times New Roman" w:hint="eastAsia"/>
        </w:rPr>
        <w:t>2</w:t>
      </w:r>
      <w:r w:rsidRPr="00C14F68">
        <w:rPr>
          <w:rFonts w:ascii="Times New Roman" w:hAnsi="Times New Roman" w:cs="Times New Roman"/>
        </w:rPr>
        <w:t>.1</w:t>
      </w:r>
      <w:r w:rsidRPr="00B46023">
        <w:rPr>
          <w:color w:val="000000"/>
        </w:rPr>
        <w:t>、</w:t>
      </w:r>
      <w:r w:rsidR="00B0630E">
        <w:rPr>
          <w:rFonts w:hint="eastAsia"/>
        </w:rPr>
        <w:t>癫痫脑电信号</w:t>
      </w:r>
      <w:r w:rsidR="00AD77B4">
        <w:rPr>
          <w:rFonts w:hint="eastAsia"/>
        </w:rPr>
        <w:t>特征提取研究现状</w:t>
      </w:r>
      <w:bookmarkEnd w:id="6"/>
    </w:p>
    <w:p w14:paraId="1E9159EC" w14:textId="755F8908" w:rsidR="009D4319" w:rsidRDefault="009D4319" w:rsidP="00F53DBF">
      <w:pPr>
        <w:spacing w:line="440" w:lineRule="atLeast"/>
        <w:ind w:firstLineChars="200" w:firstLine="480"/>
        <w:rPr>
          <w:sz w:val="24"/>
        </w:rPr>
      </w:pPr>
      <w:bookmarkStart w:id="7" w:name="_Hlk40037931"/>
      <w:r>
        <w:rPr>
          <w:rFonts w:hint="eastAsia"/>
          <w:sz w:val="24"/>
        </w:rPr>
        <w:t>分为两部分，</w:t>
      </w:r>
      <w:r w:rsidR="00A04897">
        <w:rPr>
          <w:rFonts w:hint="eastAsia"/>
          <w:sz w:val="24"/>
        </w:rPr>
        <w:t xml:space="preserve"> </w:t>
      </w:r>
    </w:p>
    <w:bookmarkEnd w:id="7"/>
    <w:p w14:paraId="16211345" w14:textId="62E55270" w:rsidR="00B653CE" w:rsidRPr="00B46023" w:rsidRDefault="00445390" w:rsidP="00F53DBF">
      <w:pPr>
        <w:spacing w:line="440" w:lineRule="atLeast"/>
        <w:ind w:firstLineChars="200" w:firstLine="480"/>
        <w:rPr>
          <w:sz w:val="24"/>
        </w:rPr>
      </w:pPr>
      <w:r w:rsidRPr="00B46023">
        <w:rPr>
          <w:sz w:val="24"/>
        </w:rPr>
        <w:t>XXXXXXXXXXXXXXXXXXXXXXXXXXXXXXXXXXXXXXXXXXXXXXXXXXXXXX</w:t>
      </w:r>
      <w:r w:rsidRPr="00B46023">
        <w:rPr>
          <w:sz w:val="24"/>
          <w:vertAlign w:val="superscript"/>
        </w:rPr>
        <w:t xml:space="preserve"> </w:t>
      </w:r>
      <w:r w:rsidR="00B653CE" w:rsidRPr="00B46023">
        <w:rPr>
          <w:sz w:val="24"/>
          <w:vertAlign w:val="superscript"/>
        </w:rPr>
        <w:t>[5]</w:t>
      </w:r>
      <w:r w:rsidR="00B653CE" w:rsidRPr="00B46023">
        <w:rPr>
          <w:rFonts w:hAnsi="宋体"/>
          <w:sz w:val="24"/>
        </w:rPr>
        <w:t>。</w:t>
      </w:r>
      <w:r w:rsidRPr="00B46023">
        <w:rPr>
          <w:sz w:val="24"/>
        </w:rPr>
        <w:t>（宋体，小四，固定值</w:t>
      </w:r>
      <w:r w:rsidRPr="00B46023">
        <w:rPr>
          <w:sz w:val="24"/>
        </w:rPr>
        <w:t>22</w:t>
      </w:r>
      <w:r w:rsidRPr="00B46023">
        <w:rPr>
          <w:sz w:val="24"/>
        </w:rPr>
        <w:t>磅，首行缩进</w:t>
      </w:r>
      <w:r w:rsidRPr="00B46023">
        <w:rPr>
          <w:sz w:val="24"/>
        </w:rPr>
        <w:t>2</w:t>
      </w:r>
      <w:r w:rsidRPr="00B46023">
        <w:rPr>
          <w:sz w:val="24"/>
        </w:rPr>
        <w:t>字符）</w:t>
      </w:r>
      <w:r w:rsidR="00B653CE" w:rsidRPr="00B46023">
        <w:rPr>
          <w:sz w:val="24"/>
          <w:vertAlign w:val="superscript"/>
        </w:rPr>
        <w:t xml:space="preserve"> </w:t>
      </w:r>
    </w:p>
    <w:p w14:paraId="558B1836" w14:textId="6F22A32B" w:rsidR="00445390" w:rsidRDefault="00445390" w:rsidP="00445390">
      <w:pPr>
        <w:spacing w:line="440" w:lineRule="atLeast"/>
        <w:ind w:firstLineChars="200" w:firstLine="480"/>
        <w:jc w:val="left"/>
        <w:rPr>
          <w:sz w:val="24"/>
        </w:rPr>
      </w:pPr>
      <w:r w:rsidRPr="00B46023">
        <w:rPr>
          <w:sz w:val="24"/>
        </w:rPr>
        <w:t>XXXXX</w:t>
      </w:r>
      <w:r w:rsidR="00B653CE" w:rsidRPr="00B46023">
        <w:rPr>
          <w:sz w:val="24"/>
          <w:vertAlign w:val="superscript"/>
        </w:rPr>
        <w:t>[9</w:t>
      </w:r>
      <w:r w:rsidRPr="00B46023">
        <w:rPr>
          <w:sz w:val="24"/>
          <w:vertAlign w:val="superscript"/>
        </w:rPr>
        <w:t>-12</w:t>
      </w:r>
      <w:r w:rsidR="00B653CE" w:rsidRPr="00B46023">
        <w:rPr>
          <w:sz w:val="24"/>
          <w:vertAlign w:val="superscript"/>
        </w:rPr>
        <w:t>]</w:t>
      </w:r>
      <w:r w:rsidRPr="00B46023">
        <w:rPr>
          <w:sz w:val="24"/>
        </w:rPr>
        <w:t>。</w:t>
      </w:r>
      <w:r w:rsidRPr="00B46023">
        <w:rPr>
          <w:sz w:val="24"/>
        </w:rPr>
        <w:t xml:space="preserve">    </w:t>
      </w:r>
    </w:p>
    <w:p w14:paraId="1EDA9A84" w14:textId="050CDE90" w:rsidR="00991ED7" w:rsidRPr="00B46023" w:rsidRDefault="00991ED7" w:rsidP="00B024B6">
      <w:pPr>
        <w:pStyle w:val="32"/>
      </w:pPr>
      <w:bookmarkStart w:id="8" w:name="_Toc40113229"/>
      <w:r w:rsidRPr="00C14F68">
        <w:rPr>
          <w:rFonts w:ascii="Times New Roman" w:hAnsi="Times New Roman" w:cs="Times New Roman"/>
        </w:rPr>
        <w:t>1.</w:t>
      </w:r>
      <w:r>
        <w:rPr>
          <w:rFonts w:ascii="Times New Roman" w:hAnsi="Times New Roman" w:cs="Times New Roman" w:hint="eastAsia"/>
        </w:rPr>
        <w:t>2</w:t>
      </w:r>
      <w:r w:rsidRPr="00C14F68">
        <w:rPr>
          <w:rFonts w:ascii="Times New Roman" w:hAnsi="Times New Roman" w:cs="Times New Roman"/>
        </w:rPr>
        <w:t>.</w:t>
      </w:r>
      <w:r>
        <w:rPr>
          <w:rFonts w:ascii="Times New Roman" w:hAnsi="Times New Roman" w:cs="Times New Roman" w:hint="eastAsia"/>
        </w:rPr>
        <w:t>2</w:t>
      </w:r>
      <w:r w:rsidRPr="00B46023">
        <w:rPr>
          <w:color w:val="000000"/>
        </w:rPr>
        <w:t>、</w:t>
      </w:r>
      <w:r w:rsidR="00B0630E">
        <w:rPr>
          <w:rFonts w:hint="eastAsia"/>
        </w:rPr>
        <w:t>癫痫脑电信号</w:t>
      </w:r>
      <w:r w:rsidR="009070AD">
        <w:rPr>
          <w:rFonts w:hint="eastAsia"/>
        </w:rPr>
        <w:t>分类算法研究现状</w:t>
      </w:r>
      <w:bookmarkEnd w:id="8"/>
    </w:p>
    <w:p w14:paraId="542CB046" w14:textId="21588724" w:rsidR="00B653CE" w:rsidRDefault="00445390" w:rsidP="00445390">
      <w:pPr>
        <w:spacing w:line="440" w:lineRule="atLeast"/>
        <w:ind w:firstLineChars="200" w:firstLine="480"/>
        <w:jc w:val="left"/>
        <w:rPr>
          <w:sz w:val="24"/>
        </w:rPr>
      </w:pPr>
      <w:r w:rsidRPr="00B46023">
        <w:rPr>
          <w:sz w:val="24"/>
        </w:rPr>
        <w:t>XXXXXXXXXXXXXXXXXXXXXXXXXXXXXXXXXXXXXXXXXXXXXXXXXXXXXXXXXX</w:t>
      </w:r>
      <w:r w:rsidRPr="00B46023">
        <w:rPr>
          <w:sz w:val="24"/>
          <w:vertAlign w:val="superscript"/>
        </w:rPr>
        <w:t xml:space="preserve"> </w:t>
      </w:r>
      <w:r w:rsidR="00B653CE" w:rsidRPr="00B46023">
        <w:rPr>
          <w:sz w:val="24"/>
          <w:vertAlign w:val="superscript"/>
        </w:rPr>
        <w:t>[</w:t>
      </w:r>
      <w:r w:rsidRPr="00B46023">
        <w:rPr>
          <w:sz w:val="24"/>
          <w:vertAlign w:val="superscript"/>
        </w:rPr>
        <w:t>12,16,18,20</w:t>
      </w:r>
      <w:r w:rsidR="00B653CE" w:rsidRPr="00B46023">
        <w:rPr>
          <w:sz w:val="24"/>
          <w:vertAlign w:val="superscript"/>
        </w:rPr>
        <w:t>]</w:t>
      </w:r>
      <w:r w:rsidRPr="00B46023">
        <w:rPr>
          <w:sz w:val="24"/>
        </w:rPr>
        <w:t>。</w:t>
      </w:r>
    </w:p>
    <w:p w14:paraId="5C452234" w14:textId="633E1295" w:rsidR="008C3F3E" w:rsidRDefault="008C3F3E" w:rsidP="00445390">
      <w:pPr>
        <w:spacing w:line="440" w:lineRule="atLeast"/>
        <w:ind w:firstLineChars="200" w:firstLine="480"/>
        <w:jc w:val="left"/>
        <w:rPr>
          <w:sz w:val="24"/>
        </w:rPr>
      </w:pPr>
    </w:p>
    <w:p w14:paraId="5F5BDB55" w14:textId="30CD7327" w:rsidR="008C3F3E" w:rsidRDefault="008C3F3E" w:rsidP="00445390">
      <w:pPr>
        <w:spacing w:line="440" w:lineRule="atLeast"/>
        <w:ind w:firstLineChars="200" w:firstLine="480"/>
        <w:jc w:val="left"/>
        <w:rPr>
          <w:sz w:val="24"/>
        </w:rPr>
      </w:pPr>
    </w:p>
    <w:p w14:paraId="54C75E55" w14:textId="1322A088" w:rsidR="008C3F3E" w:rsidRDefault="008C3F3E" w:rsidP="00445390">
      <w:pPr>
        <w:spacing w:line="440" w:lineRule="atLeast"/>
        <w:ind w:firstLineChars="200" w:firstLine="480"/>
        <w:jc w:val="left"/>
        <w:rPr>
          <w:sz w:val="24"/>
        </w:rPr>
      </w:pPr>
    </w:p>
    <w:p w14:paraId="327547D7" w14:textId="54791750" w:rsidR="008C3F3E" w:rsidRDefault="008C3F3E" w:rsidP="00445390">
      <w:pPr>
        <w:spacing w:line="440" w:lineRule="atLeast"/>
        <w:ind w:firstLineChars="200" w:firstLine="480"/>
        <w:jc w:val="left"/>
        <w:rPr>
          <w:sz w:val="24"/>
        </w:rPr>
      </w:pPr>
    </w:p>
    <w:p w14:paraId="44804190" w14:textId="7A5D277D" w:rsidR="008C3F3E" w:rsidRDefault="008C3F3E" w:rsidP="00445390">
      <w:pPr>
        <w:spacing w:line="440" w:lineRule="atLeast"/>
        <w:ind w:firstLineChars="200" w:firstLine="480"/>
        <w:jc w:val="left"/>
        <w:rPr>
          <w:sz w:val="24"/>
        </w:rPr>
      </w:pPr>
    </w:p>
    <w:p w14:paraId="62C0D168" w14:textId="77777777" w:rsidR="008C3F3E" w:rsidRPr="00B46023" w:rsidRDefault="008C3F3E" w:rsidP="00445390">
      <w:pPr>
        <w:spacing w:line="440" w:lineRule="atLeast"/>
        <w:ind w:firstLineChars="200" w:firstLine="480"/>
        <w:jc w:val="left"/>
        <w:rPr>
          <w:sz w:val="24"/>
        </w:rPr>
      </w:pPr>
    </w:p>
    <w:p w14:paraId="77ACB073" w14:textId="3A03728C" w:rsidR="00317FE7" w:rsidRPr="00DC7819" w:rsidRDefault="00097FDB" w:rsidP="00DC7819">
      <w:pPr>
        <w:pStyle w:val="22"/>
      </w:pPr>
      <w:bookmarkStart w:id="9" w:name="_Toc40113230"/>
      <w:r w:rsidRPr="00B46023">
        <w:lastRenderedPageBreak/>
        <w:t>第</w:t>
      </w:r>
      <w:r w:rsidRPr="00410239">
        <w:rPr>
          <w:rFonts w:ascii="Times New Roman" w:hAnsi="Times New Roman" w:cs="Times New Roman"/>
        </w:rPr>
        <w:t>1.</w:t>
      </w:r>
      <w:r>
        <w:rPr>
          <w:rFonts w:ascii="Times New Roman" w:hAnsi="Times New Roman" w:cs="Times New Roman" w:hint="eastAsia"/>
        </w:rPr>
        <w:t>3</w:t>
      </w:r>
      <w:r w:rsidRPr="00B46023">
        <w:t>节</w:t>
      </w:r>
      <w:r w:rsidRPr="00B46023">
        <w:t xml:space="preserve">  </w:t>
      </w:r>
      <w:r w:rsidR="00827B22">
        <w:rPr>
          <w:rFonts w:hint="eastAsia"/>
        </w:rPr>
        <w:t>本文的创新点与研究难点</w:t>
      </w:r>
      <w:bookmarkEnd w:id="9"/>
    </w:p>
    <w:p w14:paraId="4C879BD7" w14:textId="09D6B734" w:rsidR="004D7C75" w:rsidRDefault="00700AF6" w:rsidP="00522CCD">
      <w:pPr>
        <w:pStyle w:val="32"/>
        <w:numPr>
          <w:ilvl w:val="2"/>
          <w:numId w:val="20"/>
        </w:numPr>
      </w:pPr>
      <w:bookmarkStart w:id="10" w:name="_Toc40113231"/>
      <w:bookmarkStart w:id="11" w:name="_Hlk40110215"/>
      <w:r>
        <w:rPr>
          <w:rFonts w:hint="eastAsia"/>
        </w:rPr>
        <w:t>本文</w:t>
      </w:r>
      <w:r w:rsidRPr="00B46023">
        <w:t>的</w:t>
      </w:r>
      <w:r>
        <w:rPr>
          <w:rFonts w:hint="eastAsia"/>
        </w:rPr>
        <w:t>创新点</w:t>
      </w:r>
      <w:bookmarkEnd w:id="10"/>
    </w:p>
    <w:bookmarkEnd w:id="11"/>
    <w:p w14:paraId="097252A3" w14:textId="29784E2F" w:rsidR="004D7C75" w:rsidRPr="00522CCD" w:rsidRDefault="00522CCD" w:rsidP="00522CCD">
      <w:pPr>
        <w:spacing w:line="440" w:lineRule="atLeast"/>
        <w:ind w:firstLine="420"/>
        <w:rPr>
          <w:sz w:val="24"/>
        </w:rPr>
      </w:pPr>
      <w:r>
        <w:rPr>
          <w:rFonts w:hint="eastAsia"/>
          <w:sz w:val="24"/>
        </w:rPr>
        <w:t>(</w:t>
      </w:r>
      <w:r>
        <w:rPr>
          <w:sz w:val="24"/>
        </w:rPr>
        <w:t>1)</w:t>
      </w:r>
      <w:r w:rsidR="00134B20" w:rsidRPr="00522CCD">
        <w:rPr>
          <w:rFonts w:hint="eastAsia"/>
          <w:sz w:val="24"/>
        </w:rPr>
        <w:t>采用两个数据集进行了研究验证</w:t>
      </w:r>
      <w:r w:rsidR="004D7C75" w:rsidRPr="00522CCD">
        <w:rPr>
          <w:rFonts w:hint="eastAsia"/>
          <w:sz w:val="24"/>
        </w:rPr>
        <w:t xml:space="preserve"> </w:t>
      </w:r>
    </w:p>
    <w:p w14:paraId="4EBC1AAF" w14:textId="23BCD472" w:rsidR="008C3F3E" w:rsidRPr="003B4D3B" w:rsidRDefault="00134B20" w:rsidP="003B4D3B">
      <w:pPr>
        <w:ind w:firstLine="420"/>
        <w:rPr>
          <w:sz w:val="24"/>
        </w:rPr>
      </w:pPr>
      <w:r>
        <w:rPr>
          <w:rFonts w:hint="eastAsia"/>
          <w:sz w:val="24"/>
        </w:rPr>
        <w:t>在</w:t>
      </w:r>
      <w:r w:rsidR="008944F7">
        <w:rPr>
          <w:rFonts w:hint="eastAsia"/>
          <w:sz w:val="24"/>
        </w:rPr>
        <w:t>癫痫脑电信号</w:t>
      </w:r>
      <w:r w:rsidR="001073D3">
        <w:rPr>
          <w:rFonts w:hint="eastAsia"/>
          <w:sz w:val="24"/>
        </w:rPr>
        <w:t>的特征提取与</w:t>
      </w:r>
      <w:r w:rsidR="008944F7">
        <w:rPr>
          <w:rFonts w:hint="eastAsia"/>
          <w:sz w:val="24"/>
        </w:rPr>
        <w:t>分类这一领域的</w:t>
      </w:r>
      <w:r>
        <w:rPr>
          <w:rFonts w:hint="eastAsia"/>
          <w:sz w:val="24"/>
        </w:rPr>
        <w:t>过往研究之中，有很大一部分</w:t>
      </w:r>
      <w:r w:rsidR="008944F7">
        <w:rPr>
          <w:rFonts w:hint="eastAsia"/>
          <w:sz w:val="24"/>
        </w:rPr>
        <w:t>的研究都是针对</w:t>
      </w:r>
      <w:r w:rsidR="00DE2DB4">
        <w:rPr>
          <w:rFonts w:hint="eastAsia"/>
          <w:sz w:val="24"/>
        </w:rPr>
        <w:t>波恩大学癫痫脑电数据集这一单一数据集进行的</w:t>
      </w:r>
      <w:r w:rsidR="00946716">
        <w:rPr>
          <w:rFonts w:hint="eastAsia"/>
          <w:sz w:val="24"/>
        </w:rPr>
        <w:t>。但是</w:t>
      </w:r>
      <w:r w:rsidR="006B2BC7">
        <w:rPr>
          <w:rFonts w:hint="eastAsia"/>
          <w:sz w:val="24"/>
        </w:rPr>
        <w:t>考虑到</w:t>
      </w:r>
      <w:r w:rsidR="004E7406">
        <w:rPr>
          <w:rFonts w:hint="eastAsia"/>
          <w:sz w:val="24"/>
        </w:rPr>
        <w:t>如果仅仅针对该数据集</w:t>
      </w:r>
      <w:r w:rsidR="00776848">
        <w:rPr>
          <w:rFonts w:hint="eastAsia"/>
          <w:sz w:val="24"/>
        </w:rPr>
        <w:t>进行信号的预处理、特征提取和信号的分类，那么最终得到的结论</w:t>
      </w:r>
      <w:r w:rsidR="00477B4F">
        <w:rPr>
          <w:rFonts w:hint="eastAsia"/>
          <w:sz w:val="24"/>
        </w:rPr>
        <w:t>本身就不具备普遍性</w:t>
      </w:r>
      <w:r w:rsidR="005C3E91">
        <w:rPr>
          <w:rFonts w:hint="eastAsia"/>
          <w:sz w:val="24"/>
        </w:rPr>
        <w:t>。</w:t>
      </w:r>
      <w:r w:rsidR="002521E5">
        <w:rPr>
          <w:rFonts w:hint="eastAsia"/>
          <w:sz w:val="24"/>
        </w:rPr>
        <w:t>本文考虑到这一点后，除去</w:t>
      </w:r>
      <w:r w:rsidR="00CF4384">
        <w:rPr>
          <w:rFonts w:hint="eastAsia"/>
          <w:sz w:val="24"/>
        </w:rPr>
        <w:t>下载的波恩大学癫痫脑电数据集之外，</w:t>
      </w:r>
      <w:r w:rsidR="007E7409">
        <w:rPr>
          <w:rFonts w:hint="eastAsia"/>
          <w:sz w:val="24"/>
        </w:rPr>
        <w:t>又下载了波士顿儿童医院的</w:t>
      </w:r>
      <w:r w:rsidR="007E7409">
        <w:rPr>
          <w:rFonts w:hint="eastAsia"/>
          <w:sz w:val="24"/>
        </w:rPr>
        <w:t>CHB-MIT</w:t>
      </w:r>
      <w:r w:rsidR="007E7409">
        <w:rPr>
          <w:rFonts w:hint="eastAsia"/>
          <w:sz w:val="24"/>
        </w:rPr>
        <w:t>头皮脑电图数据库</w:t>
      </w:r>
      <w:r w:rsidR="00DA04A6">
        <w:rPr>
          <w:rFonts w:hint="eastAsia"/>
          <w:sz w:val="24"/>
        </w:rPr>
        <w:t>中的一部分数据集进行分析研究</w:t>
      </w:r>
      <w:r w:rsidR="009C62E0">
        <w:rPr>
          <w:rFonts w:hint="eastAsia"/>
          <w:sz w:val="24"/>
        </w:rPr>
        <w:t>。</w:t>
      </w:r>
      <w:r w:rsidR="00D52EE5">
        <w:rPr>
          <w:rFonts w:hint="eastAsia"/>
          <w:sz w:val="24"/>
        </w:rPr>
        <w:t>本文</w:t>
      </w:r>
      <w:r w:rsidR="00AC4263">
        <w:rPr>
          <w:rFonts w:hint="eastAsia"/>
          <w:sz w:val="24"/>
        </w:rPr>
        <w:t>通过</w:t>
      </w:r>
      <w:r w:rsidR="00D52EE5">
        <w:rPr>
          <w:rFonts w:hint="eastAsia"/>
          <w:sz w:val="24"/>
        </w:rPr>
        <w:t>对这两个数据集的研究</w:t>
      </w:r>
      <w:r w:rsidR="009479B3">
        <w:rPr>
          <w:rFonts w:hint="eastAsia"/>
          <w:sz w:val="24"/>
        </w:rPr>
        <w:t>进而使得最后得到的结论具备了一定的普遍性</w:t>
      </w:r>
      <w:r w:rsidR="00607679">
        <w:rPr>
          <w:rFonts w:hint="eastAsia"/>
          <w:sz w:val="24"/>
        </w:rPr>
        <w:t>，</w:t>
      </w:r>
      <w:r w:rsidR="003F7510">
        <w:rPr>
          <w:rFonts w:hint="eastAsia"/>
          <w:sz w:val="24"/>
        </w:rPr>
        <w:t>对研究癫痫脑电信号的分类有一定的借鉴意义和实际应用意义</w:t>
      </w:r>
      <w:r w:rsidR="00BE5169">
        <w:rPr>
          <w:rFonts w:hint="eastAsia"/>
          <w:sz w:val="24"/>
        </w:rPr>
        <w:t>。</w:t>
      </w:r>
    </w:p>
    <w:p w14:paraId="7A615B82" w14:textId="2A7AECB1" w:rsidR="00FC530F" w:rsidRPr="00522CCD" w:rsidRDefault="00522CCD" w:rsidP="00522CCD">
      <w:pPr>
        <w:ind w:firstLine="420"/>
        <w:rPr>
          <w:sz w:val="24"/>
        </w:rPr>
      </w:pPr>
      <w:r>
        <w:rPr>
          <w:rFonts w:hint="eastAsia"/>
          <w:sz w:val="24"/>
        </w:rPr>
        <w:t>(</w:t>
      </w:r>
      <w:r>
        <w:rPr>
          <w:sz w:val="24"/>
        </w:rPr>
        <w:t>2)</w:t>
      </w:r>
      <w:r w:rsidR="001A5E31" w:rsidRPr="00522CCD">
        <w:rPr>
          <w:rFonts w:hint="eastAsia"/>
          <w:sz w:val="24"/>
        </w:rPr>
        <w:t>将</w:t>
      </w:r>
      <w:r w:rsidR="0074481F" w:rsidRPr="00522CCD">
        <w:rPr>
          <w:rFonts w:hint="eastAsia"/>
          <w:sz w:val="24"/>
        </w:rPr>
        <w:t>集成学习方法</w:t>
      </w:r>
      <w:r w:rsidR="00E6187F" w:rsidRPr="00522CCD">
        <w:rPr>
          <w:rFonts w:hint="eastAsia"/>
          <w:sz w:val="24"/>
        </w:rPr>
        <w:t>应用于癫痫脑电信号分类，</w:t>
      </w:r>
      <w:r w:rsidR="007E5E8B" w:rsidRPr="00522CCD">
        <w:rPr>
          <w:rFonts w:hint="eastAsia"/>
          <w:sz w:val="24"/>
        </w:rPr>
        <w:t>提高分类效果</w:t>
      </w:r>
    </w:p>
    <w:p w14:paraId="5082A85A" w14:textId="36BFC896" w:rsidR="00BE0F2C" w:rsidRDefault="00BD23CF" w:rsidP="00E36671">
      <w:pPr>
        <w:ind w:firstLine="420"/>
        <w:rPr>
          <w:sz w:val="24"/>
        </w:rPr>
      </w:pPr>
      <w:r>
        <w:rPr>
          <w:rFonts w:hint="eastAsia"/>
          <w:sz w:val="24"/>
        </w:rPr>
        <w:t>本文</w:t>
      </w:r>
      <w:r w:rsidR="00BB41C7">
        <w:rPr>
          <w:rFonts w:hint="eastAsia"/>
          <w:sz w:val="24"/>
        </w:rPr>
        <w:t>将</w:t>
      </w:r>
      <w:r w:rsidR="005931E7">
        <w:rPr>
          <w:rFonts w:hint="eastAsia"/>
          <w:sz w:val="24"/>
        </w:rPr>
        <w:t>集成学习的方法</w:t>
      </w:r>
      <w:r w:rsidR="00C702F9">
        <w:rPr>
          <w:rFonts w:hint="eastAsia"/>
          <w:sz w:val="24"/>
        </w:rPr>
        <w:t>应用</w:t>
      </w:r>
      <w:r w:rsidR="009350E6" w:rsidRPr="002001FF">
        <w:rPr>
          <w:rFonts w:hint="eastAsia"/>
          <w:sz w:val="24"/>
        </w:rPr>
        <w:t>在癫痫脑电信号分类这一领域之中</w:t>
      </w:r>
      <w:r w:rsidR="00FB2031">
        <w:rPr>
          <w:rFonts w:hint="eastAsia"/>
          <w:sz w:val="24"/>
        </w:rPr>
        <w:t>，</w:t>
      </w:r>
      <w:r w:rsidR="00DD6E58">
        <w:rPr>
          <w:rFonts w:hint="eastAsia"/>
          <w:sz w:val="24"/>
        </w:rPr>
        <w:t>通过</w:t>
      </w:r>
      <w:r w:rsidR="002839D3">
        <w:rPr>
          <w:rFonts w:hint="eastAsia"/>
          <w:sz w:val="24"/>
        </w:rPr>
        <w:t>使用</w:t>
      </w:r>
      <w:r w:rsidR="00DD6E58">
        <w:rPr>
          <w:rFonts w:hint="eastAsia"/>
          <w:sz w:val="24"/>
        </w:rPr>
        <w:t>集成学习中的</w:t>
      </w:r>
      <w:r w:rsidR="00DD6E58">
        <w:rPr>
          <w:rFonts w:hint="eastAsia"/>
          <w:sz w:val="24"/>
        </w:rPr>
        <w:t>stacking</w:t>
      </w:r>
      <w:r w:rsidR="00DD6E58">
        <w:rPr>
          <w:rFonts w:hint="eastAsia"/>
          <w:sz w:val="24"/>
        </w:rPr>
        <w:t>方法</w:t>
      </w:r>
      <w:r w:rsidR="00CD2C79">
        <w:rPr>
          <w:rFonts w:hint="eastAsia"/>
          <w:sz w:val="24"/>
        </w:rPr>
        <w:t>，</w:t>
      </w:r>
      <w:r w:rsidR="00201AA0">
        <w:rPr>
          <w:rFonts w:hint="eastAsia"/>
          <w:sz w:val="24"/>
        </w:rPr>
        <w:t>本文将若干个单一分类算法</w:t>
      </w:r>
      <w:r w:rsidR="00BB32F2">
        <w:rPr>
          <w:rFonts w:hint="eastAsia"/>
          <w:sz w:val="24"/>
        </w:rPr>
        <w:t>作为</w:t>
      </w:r>
      <w:proofErr w:type="gramStart"/>
      <w:r w:rsidR="00BB32F2">
        <w:rPr>
          <w:rFonts w:hint="eastAsia"/>
          <w:sz w:val="24"/>
        </w:rPr>
        <w:t>基学习器</w:t>
      </w:r>
      <w:proofErr w:type="gramEnd"/>
      <w:r w:rsidR="00901E92">
        <w:rPr>
          <w:rFonts w:hint="eastAsia"/>
          <w:sz w:val="24"/>
        </w:rPr>
        <w:t>使用数据集进行训练，</w:t>
      </w:r>
      <w:r w:rsidR="00C221C5">
        <w:rPr>
          <w:rFonts w:hint="eastAsia"/>
          <w:sz w:val="24"/>
        </w:rPr>
        <w:t>之后将通过</w:t>
      </w:r>
      <w:proofErr w:type="gramStart"/>
      <w:r w:rsidR="00C221C5">
        <w:rPr>
          <w:rFonts w:hint="eastAsia"/>
          <w:sz w:val="24"/>
        </w:rPr>
        <w:t>基学习器</w:t>
      </w:r>
      <w:proofErr w:type="gramEnd"/>
      <w:r w:rsidR="00C221C5">
        <w:rPr>
          <w:rFonts w:hint="eastAsia"/>
          <w:sz w:val="24"/>
        </w:rPr>
        <w:t>得到的分类结果重新作为新的训练集来训练</w:t>
      </w:r>
      <w:r w:rsidR="00404ACD">
        <w:rPr>
          <w:rFonts w:hint="eastAsia"/>
          <w:sz w:val="24"/>
        </w:rPr>
        <w:t>另一个新的分类算法，</w:t>
      </w:r>
      <w:r w:rsidR="007D3E0D">
        <w:rPr>
          <w:rFonts w:hint="eastAsia"/>
          <w:sz w:val="24"/>
        </w:rPr>
        <w:t>该分类算法</w:t>
      </w:r>
      <w:r w:rsidR="00096997">
        <w:rPr>
          <w:rFonts w:hint="eastAsia"/>
          <w:sz w:val="24"/>
        </w:rPr>
        <w:t>得到的结果</w:t>
      </w:r>
      <w:r w:rsidR="007D3E0D">
        <w:rPr>
          <w:rFonts w:hint="eastAsia"/>
          <w:sz w:val="24"/>
        </w:rPr>
        <w:t>就作为最终的</w:t>
      </w:r>
      <w:r w:rsidR="005C2851">
        <w:rPr>
          <w:rFonts w:hint="eastAsia"/>
          <w:sz w:val="24"/>
        </w:rPr>
        <w:t>分类结果</w:t>
      </w:r>
      <w:r w:rsidR="00396099">
        <w:rPr>
          <w:rFonts w:hint="eastAsia"/>
          <w:sz w:val="24"/>
        </w:rPr>
        <w:t>。</w:t>
      </w:r>
    </w:p>
    <w:p w14:paraId="6A3DB546" w14:textId="6DFEEC85" w:rsidR="00120E63" w:rsidRPr="00CA76C9" w:rsidRDefault="00563AD5" w:rsidP="00CA76C9">
      <w:pPr>
        <w:ind w:firstLine="420"/>
        <w:rPr>
          <w:sz w:val="24"/>
        </w:rPr>
      </w:pPr>
      <w:r>
        <w:rPr>
          <w:rFonts w:hint="eastAsia"/>
          <w:sz w:val="24"/>
        </w:rPr>
        <w:t>通过使用该算法，可以充分利用多个分类器进而得到更好的分类效果</w:t>
      </w:r>
      <w:r w:rsidR="002726D3">
        <w:rPr>
          <w:rFonts w:hint="eastAsia"/>
          <w:sz w:val="24"/>
        </w:rPr>
        <w:t>，同时提高了整体的泛化能力</w:t>
      </w:r>
      <w:r w:rsidR="00981F82">
        <w:rPr>
          <w:rFonts w:hint="eastAsia"/>
          <w:sz w:val="24"/>
        </w:rPr>
        <w:t>，很大程度上弥补了前人研究中</w:t>
      </w:r>
      <w:r w:rsidR="00AB7E24">
        <w:rPr>
          <w:rFonts w:hint="eastAsia"/>
          <w:sz w:val="24"/>
        </w:rPr>
        <w:t>使用单独使用某一模型时所带来的缺点。</w:t>
      </w:r>
    </w:p>
    <w:p w14:paraId="724B7B0A" w14:textId="05D5C83C" w:rsidR="00B20A0C" w:rsidRDefault="00B20A0C" w:rsidP="00522CCD">
      <w:pPr>
        <w:pStyle w:val="32"/>
        <w:numPr>
          <w:ilvl w:val="2"/>
          <w:numId w:val="19"/>
        </w:numPr>
      </w:pPr>
      <w:bookmarkStart w:id="12" w:name="_Toc40113232"/>
      <w:r>
        <w:rPr>
          <w:rFonts w:hint="eastAsia"/>
        </w:rPr>
        <w:t>本文</w:t>
      </w:r>
      <w:r w:rsidRPr="00B46023">
        <w:t>的</w:t>
      </w:r>
      <w:r>
        <w:rPr>
          <w:rFonts w:hint="eastAsia"/>
        </w:rPr>
        <w:t>研究难点</w:t>
      </w:r>
      <w:bookmarkEnd w:id="12"/>
    </w:p>
    <w:p w14:paraId="54BC27CA" w14:textId="2A7119A9" w:rsidR="00B20A0C" w:rsidRPr="00540CDD" w:rsidRDefault="0037249C" w:rsidP="00540CDD">
      <w:pPr>
        <w:pStyle w:val="af8"/>
        <w:numPr>
          <w:ilvl w:val="0"/>
          <w:numId w:val="21"/>
        </w:numPr>
        <w:spacing w:line="440" w:lineRule="atLeast"/>
        <w:ind w:firstLineChars="0"/>
        <w:rPr>
          <w:sz w:val="24"/>
        </w:rPr>
      </w:pPr>
      <w:r>
        <w:rPr>
          <w:rFonts w:hint="eastAsia"/>
          <w:sz w:val="24"/>
        </w:rPr>
        <w:t>对</w:t>
      </w:r>
      <w:r>
        <w:rPr>
          <w:rFonts w:hint="eastAsia"/>
          <w:sz w:val="24"/>
        </w:rPr>
        <w:t>CHB-MIT</w:t>
      </w:r>
      <w:r>
        <w:rPr>
          <w:rFonts w:hint="eastAsia"/>
          <w:sz w:val="24"/>
        </w:rPr>
        <w:t>头皮脑电图数据库数据的读取和预处理</w:t>
      </w:r>
    </w:p>
    <w:p w14:paraId="496888AE" w14:textId="28D2C059" w:rsidR="00540CDD" w:rsidRDefault="00687A5C" w:rsidP="008A7A25">
      <w:pPr>
        <w:spacing w:line="440" w:lineRule="atLeast"/>
        <w:ind w:firstLine="420"/>
        <w:rPr>
          <w:sz w:val="24"/>
        </w:rPr>
      </w:pPr>
      <w:bookmarkStart w:id="13" w:name="_Hlk40043542"/>
      <w:r>
        <w:rPr>
          <w:rFonts w:hint="eastAsia"/>
          <w:sz w:val="24"/>
        </w:rPr>
        <w:t>由于该数据库中的数据均为</w:t>
      </w:r>
      <w:proofErr w:type="spellStart"/>
      <w:r>
        <w:rPr>
          <w:rFonts w:hint="eastAsia"/>
          <w:sz w:val="24"/>
        </w:rPr>
        <w:t>edf</w:t>
      </w:r>
      <w:proofErr w:type="spellEnd"/>
      <w:r>
        <w:rPr>
          <w:rFonts w:hint="eastAsia"/>
          <w:sz w:val="24"/>
        </w:rPr>
        <w:t>格式，</w:t>
      </w:r>
      <w:r w:rsidR="00A146CB">
        <w:rPr>
          <w:rFonts w:hint="eastAsia"/>
          <w:sz w:val="24"/>
        </w:rPr>
        <w:t>而该格式的数据文件不像</w:t>
      </w:r>
      <w:r w:rsidR="00A146CB">
        <w:rPr>
          <w:rFonts w:hint="eastAsia"/>
          <w:sz w:val="24"/>
        </w:rPr>
        <w:t>txt</w:t>
      </w:r>
      <w:r w:rsidR="00A146CB">
        <w:rPr>
          <w:rFonts w:hint="eastAsia"/>
          <w:sz w:val="24"/>
        </w:rPr>
        <w:t>或者</w:t>
      </w:r>
      <w:r w:rsidR="00A146CB">
        <w:rPr>
          <w:rFonts w:hint="eastAsia"/>
          <w:sz w:val="24"/>
        </w:rPr>
        <w:t>csv</w:t>
      </w:r>
      <w:r w:rsidR="00A146CB">
        <w:rPr>
          <w:rFonts w:hint="eastAsia"/>
          <w:sz w:val="24"/>
        </w:rPr>
        <w:t>文件那样可以</w:t>
      </w:r>
      <w:r w:rsidR="0004212A">
        <w:rPr>
          <w:rFonts w:hint="eastAsia"/>
          <w:sz w:val="24"/>
        </w:rPr>
        <w:t>直接进行读取，</w:t>
      </w:r>
      <w:r w:rsidR="0010679E">
        <w:rPr>
          <w:rFonts w:hint="eastAsia"/>
          <w:sz w:val="24"/>
        </w:rPr>
        <w:t>而是要</w:t>
      </w:r>
      <w:r w:rsidR="00195B1B">
        <w:rPr>
          <w:rFonts w:hint="eastAsia"/>
          <w:sz w:val="24"/>
        </w:rPr>
        <w:t>在</w:t>
      </w:r>
      <w:r w:rsidR="0010679E">
        <w:rPr>
          <w:rFonts w:hint="eastAsia"/>
          <w:sz w:val="24"/>
        </w:rPr>
        <w:t>找到合适的</w:t>
      </w:r>
      <w:proofErr w:type="spellStart"/>
      <w:r w:rsidR="00DC4BAB">
        <w:rPr>
          <w:rFonts w:hint="eastAsia"/>
          <w:sz w:val="24"/>
        </w:rPr>
        <w:t>api</w:t>
      </w:r>
      <w:proofErr w:type="spellEnd"/>
      <w:r w:rsidR="00DC4BAB">
        <w:rPr>
          <w:rFonts w:hint="eastAsia"/>
          <w:sz w:val="24"/>
        </w:rPr>
        <w:t>之后，然后调用</w:t>
      </w:r>
      <w:r w:rsidR="00F95DC6">
        <w:rPr>
          <w:rFonts w:hint="eastAsia"/>
          <w:sz w:val="24"/>
        </w:rPr>
        <w:t>再</w:t>
      </w:r>
      <w:r w:rsidR="00DC4BAB">
        <w:rPr>
          <w:rFonts w:hint="eastAsia"/>
          <w:sz w:val="24"/>
        </w:rPr>
        <w:t>进行</w:t>
      </w:r>
      <w:r w:rsidR="005916CD">
        <w:rPr>
          <w:rFonts w:hint="eastAsia"/>
          <w:sz w:val="24"/>
        </w:rPr>
        <w:t>读取</w:t>
      </w:r>
      <w:r w:rsidR="00616CB9">
        <w:rPr>
          <w:rFonts w:hint="eastAsia"/>
          <w:sz w:val="24"/>
        </w:rPr>
        <w:t>。</w:t>
      </w:r>
      <w:r w:rsidR="00EB4B84">
        <w:rPr>
          <w:rFonts w:hint="eastAsia"/>
          <w:sz w:val="24"/>
        </w:rPr>
        <w:t>针对该问题，</w:t>
      </w:r>
      <w:r w:rsidR="008E657C">
        <w:rPr>
          <w:rFonts w:hint="eastAsia"/>
          <w:sz w:val="24"/>
        </w:rPr>
        <w:t>经过一番调查、研究与学习</w:t>
      </w:r>
      <w:r w:rsidR="00B973EB">
        <w:rPr>
          <w:rFonts w:hint="eastAsia"/>
          <w:sz w:val="24"/>
        </w:rPr>
        <w:t>之后</w:t>
      </w:r>
      <w:r w:rsidR="008F0488">
        <w:rPr>
          <w:rFonts w:hint="eastAsia"/>
          <w:sz w:val="24"/>
        </w:rPr>
        <w:t>，</w:t>
      </w:r>
      <w:r w:rsidR="00690397">
        <w:rPr>
          <w:rFonts w:hint="eastAsia"/>
          <w:sz w:val="24"/>
        </w:rPr>
        <w:t>发现</w:t>
      </w:r>
      <w:proofErr w:type="spellStart"/>
      <w:r w:rsidR="00690397">
        <w:rPr>
          <w:rFonts w:hint="eastAsia"/>
          <w:sz w:val="24"/>
        </w:rPr>
        <w:t>eeglab</w:t>
      </w:r>
      <w:proofErr w:type="spellEnd"/>
      <w:r w:rsidR="00690397">
        <w:rPr>
          <w:rFonts w:hint="eastAsia"/>
          <w:sz w:val="24"/>
        </w:rPr>
        <w:t>工具箱</w:t>
      </w:r>
      <w:r w:rsidR="009A6BE4">
        <w:rPr>
          <w:rFonts w:hint="eastAsia"/>
          <w:sz w:val="24"/>
        </w:rPr>
        <w:t>功能十分强大，</w:t>
      </w:r>
      <w:r w:rsidR="00BE5CA2">
        <w:rPr>
          <w:rFonts w:hint="eastAsia"/>
          <w:sz w:val="24"/>
        </w:rPr>
        <w:t>它可以对数据进行读取</w:t>
      </w:r>
      <w:r w:rsidR="00C93B69">
        <w:rPr>
          <w:rFonts w:hint="eastAsia"/>
          <w:sz w:val="24"/>
        </w:rPr>
        <w:t>、</w:t>
      </w:r>
      <w:r w:rsidR="00C2416D">
        <w:rPr>
          <w:rFonts w:hint="eastAsia"/>
          <w:sz w:val="24"/>
        </w:rPr>
        <w:t>可视化</w:t>
      </w:r>
      <w:r w:rsidR="00280165">
        <w:rPr>
          <w:rFonts w:hint="eastAsia"/>
          <w:sz w:val="24"/>
        </w:rPr>
        <w:t>、滤波、独立成分分析和消除伪影等等一系列操作，</w:t>
      </w:r>
      <w:r w:rsidR="00F610D9">
        <w:rPr>
          <w:rFonts w:hint="eastAsia"/>
          <w:sz w:val="24"/>
        </w:rPr>
        <w:t>因此</w:t>
      </w:r>
      <w:r w:rsidR="008F0488">
        <w:rPr>
          <w:rFonts w:hint="eastAsia"/>
          <w:sz w:val="24"/>
        </w:rPr>
        <w:t>本文</w:t>
      </w:r>
      <w:r w:rsidR="00BC0844">
        <w:rPr>
          <w:rFonts w:hint="eastAsia"/>
          <w:sz w:val="24"/>
        </w:rPr>
        <w:t>决定下载</w:t>
      </w:r>
      <w:proofErr w:type="spellStart"/>
      <w:r w:rsidR="00BC0844">
        <w:rPr>
          <w:rFonts w:hint="eastAsia"/>
          <w:sz w:val="24"/>
        </w:rPr>
        <w:t>eeglab</w:t>
      </w:r>
      <w:proofErr w:type="spellEnd"/>
      <w:r w:rsidR="00BC0844">
        <w:rPr>
          <w:rFonts w:hint="eastAsia"/>
          <w:sz w:val="24"/>
        </w:rPr>
        <w:t>工具箱，在</w:t>
      </w:r>
      <w:proofErr w:type="spellStart"/>
      <w:r w:rsidR="00BC0844">
        <w:rPr>
          <w:rFonts w:hint="eastAsia"/>
          <w:sz w:val="24"/>
        </w:rPr>
        <w:t>matlab</w:t>
      </w:r>
      <w:proofErr w:type="spellEnd"/>
      <w:r w:rsidR="00BC0844">
        <w:rPr>
          <w:rFonts w:hint="eastAsia"/>
          <w:sz w:val="24"/>
        </w:rPr>
        <w:t>环境之下，</w:t>
      </w:r>
      <w:r w:rsidR="00B973EB">
        <w:rPr>
          <w:rFonts w:hint="eastAsia"/>
          <w:sz w:val="24"/>
        </w:rPr>
        <w:t>对</w:t>
      </w:r>
      <w:proofErr w:type="spellStart"/>
      <w:r w:rsidR="00B973EB">
        <w:rPr>
          <w:rFonts w:hint="eastAsia"/>
          <w:sz w:val="24"/>
        </w:rPr>
        <w:t>edf</w:t>
      </w:r>
      <w:proofErr w:type="spellEnd"/>
      <w:r w:rsidR="00B973EB">
        <w:rPr>
          <w:rFonts w:hint="eastAsia"/>
          <w:sz w:val="24"/>
        </w:rPr>
        <w:t>格式的数据进行读</w:t>
      </w:r>
      <w:r w:rsidR="006C2841">
        <w:rPr>
          <w:rFonts w:hint="eastAsia"/>
          <w:sz w:val="24"/>
        </w:rPr>
        <w:t>取和预处理操作。</w:t>
      </w:r>
    </w:p>
    <w:bookmarkEnd w:id="13"/>
    <w:p w14:paraId="22DCA3BB" w14:textId="2581B4DF" w:rsidR="00120E63" w:rsidRPr="00A8013E" w:rsidRDefault="00120E63" w:rsidP="0037249C">
      <w:pPr>
        <w:rPr>
          <w:sz w:val="24"/>
        </w:rPr>
      </w:pPr>
    </w:p>
    <w:p w14:paraId="0D4548CD" w14:textId="47555D46" w:rsidR="00F53DBF" w:rsidRPr="00317FE7" w:rsidRDefault="009B5DA6" w:rsidP="00317FE7">
      <w:pPr>
        <w:pStyle w:val="22"/>
      </w:pPr>
      <w:bookmarkStart w:id="14" w:name="_Toc40113233"/>
      <w:r w:rsidRPr="00B46023">
        <w:t>第</w:t>
      </w:r>
      <w:r w:rsidRPr="00410239">
        <w:rPr>
          <w:rFonts w:ascii="Times New Roman" w:hAnsi="Times New Roman" w:cs="Times New Roman"/>
        </w:rPr>
        <w:t>1.</w:t>
      </w:r>
      <w:r>
        <w:rPr>
          <w:rFonts w:ascii="Times New Roman" w:hAnsi="Times New Roman" w:cs="Times New Roman" w:hint="eastAsia"/>
        </w:rPr>
        <w:t>4</w:t>
      </w:r>
      <w:r w:rsidRPr="00B46023">
        <w:t>节</w:t>
      </w:r>
      <w:r w:rsidRPr="00B46023">
        <w:t xml:space="preserve">  </w:t>
      </w:r>
      <w:r>
        <w:rPr>
          <w:rFonts w:hint="eastAsia"/>
        </w:rPr>
        <w:t>本文的</w:t>
      </w:r>
      <w:r w:rsidR="0027793B">
        <w:rPr>
          <w:rFonts w:hint="eastAsia"/>
        </w:rPr>
        <w:t>主要内容与安排</w:t>
      </w:r>
      <w:bookmarkEnd w:id="14"/>
    </w:p>
    <w:p w14:paraId="36068ACF" w14:textId="30E8200C" w:rsidR="00445390" w:rsidRDefault="00445390" w:rsidP="00445390">
      <w:pPr>
        <w:spacing w:line="440" w:lineRule="atLeast"/>
        <w:ind w:firstLineChars="200" w:firstLine="480"/>
        <w:jc w:val="left"/>
        <w:rPr>
          <w:sz w:val="24"/>
        </w:rPr>
      </w:pPr>
      <w:r w:rsidRPr="00B46023">
        <w:rPr>
          <w:sz w:val="24"/>
        </w:rPr>
        <w:t>论文</w:t>
      </w:r>
      <w:proofErr w:type="gramStart"/>
      <w:r w:rsidRPr="00B46023">
        <w:rPr>
          <w:sz w:val="24"/>
        </w:rPr>
        <w:t>中图片</w:t>
      </w:r>
      <w:proofErr w:type="gramEnd"/>
      <w:r w:rsidRPr="00B46023">
        <w:rPr>
          <w:sz w:val="24"/>
        </w:rPr>
        <w:t>表示方式：</w:t>
      </w:r>
    </w:p>
    <w:p w14:paraId="54222920" w14:textId="3D909661" w:rsidR="00317FE7" w:rsidRDefault="00317FE7" w:rsidP="00445390">
      <w:pPr>
        <w:spacing w:line="440" w:lineRule="atLeast"/>
        <w:ind w:firstLineChars="200" w:firstLine="480"/>
        <w:jc w:val="left"/>
        <w:rPr>
          <w:sz w:val="24"/>
        </w:rPr>
      </w:pPr>
    </w:p>
    <w:p w14:paraId="6EE5D456" w14:textId="020FE3ED" w:rsidR="00317FE7" w:rsidRDefault="00317FE7" w:rsidP="00445390">
      <w:pPr>
        <w:spacing w:line="440" w:lineRule="atLeast"/>
        <w:ind w:firstLineChars="200" w:firstLine="480"/>
        <w:jc w:val="left"/>
        <w:rPr>
          <w:sz w:val="24"/>
        </w:rPr>
      </w:pPr>
    </w:p>
    <w:p w14:paraId="36A7B82A" w14:textId="5B50FE85" w:rsidR="00317FE7" w:rsidRDefault="00317FE7" w:rsidP="00445390">
      <w:pPr>
        <w:spacing w:line="440" w:lineRule="atLeast"/>
        <w:ind w:firstLineChars="200" w:firstLine="480"/>
        <w:jc w:val="left"/>
        <w:rPr>
          <w:sz w:val="24"/>
        </w:rPr>
      </w:pPr>
    </w:p>
    <w:p w14:paraId="4D412E4D" w14:textId="589A0EB9" w:rsidR="00317FE7" w:rsidRDefault="00317FE7" w:rsidP="00445390">
      <w:pPr>
        <w:spacing w:line="440" w:lineRule="atLeast"/>
        <w:ind w:firstLineChars="200" w:firstLine="480"/>
        <w:jc w:val="left"/>
        <w:rPr>
          <w:sz w:val="24"/>
        </w:rPr>
      </w:pPr>
    </w:p>
    <w:p w14:paraId="2933A560" w14:textId="3D5C295E" w:rsidR="00317FE7" w:rsidRDefault="00317FE7" w:rsidP="00445390">
      <w:pPr>
        <w:spacing w:line="440" w:lineRule="atLeast"/>
        <w:ind w:firstLineChars="200" w:firstLine="480"/>
        <w:jc w:val="left"/>
        <w:rPr>
          <w:sz w:val="24"/>
        </w:rPr>
      </w:pPr>
    </w:p>
    <w:p w14:paraId="13ABDEA8" w14:textId="43898EE6" w:rsidR="00317FE7" w:rsidRDefault="00317FE7" w:rsidP="00445390">
      <w:pPr>
        <w:spacing w:line="440" w:lineRule="atLeast"/>
        <w:ind w:firstLineChars="200" w:firstLine="480"/>
        <w:jc w:val="left"/>
        <w:rPr>
          <w:sz w:val="24"/>
        </w:rPr>
      </w:pPr>
    </w:p>
    <w:p w14:paraId="0F3BEC6B" w14:textId="77777777" w:rsidR="00317FE7" w:rsidRPr="00B46023" w:rsidRDefault="00317FE7" w:rsidP="00445390">
      <w:pPr>
        <w:spacing w:line="440" w:lineRule="atLeast"/>
        <w:ind w:firstLineChars="200" w:firstLine="480"/>
        <w:jc w:val="left"/>
        <w:rPr>
          <w:sz w:val="24"/>
        </w:rPr>
      </w:pPr>
    </w:p>
    <w:p w14:paraId="3407F2BA" w14:textId="77777777" w:rsidR="00562F49" w:rsidRPr="00B46023" w:rsidRDefault="002011C7" w:rsidP="002011C7">
      <w:pPr>
        <w:spacing w:line="440" w:lineRule="exact"/>
        <w:ind w:firstLineChars="200" w:firstLine="480"/>
        <w:rPr>
          <w:sz w:val="24"/>
        </w:rPr>
      </w:pPr>
      <w:r w:rsidRPr="00B46023">
        <w:rPr>
          <w:sz w:val="24"/>
        </w:rPr>
        <w:t>如图</w:t>
      </w:r>
      <w:r w:rsidRPr="00B46023">
        <w:rPr>
          <w:sz w:val="24"/>
        </w:rPr>
        <w:t>1</w:t>
      </w:r>
      <w:r w:rsidR="00710206" w:rsidRPr="00B46023">
        <w:rPr>
          <w:snapToGrid w:val="0"/>
          <w:color w:val="000000"/>
          <w:kern w:val="0"/>
          <w:sz w:val="24"/>
        </w:rPr>
        <w:t>·</w:t>
      </w:r>
      <w:r w:rsidRPr="00B46023">
        <w:rPr>
          <w:sz w:val="24"/>
        </w:rPr>
        <w:t>1</w:t>
      </w:r>
      <w:r w:rsidR="00E65080" w:rsidRPr="00B46023">
        <w:rPr>
          <w:sz w:val="24"/>
        </w:rPr>
        <w:t>所示为</w:t>
      </w:r>
      <w:proofErr w:type="gramStart"/>
      <w:r w:rsidR="00E65080" w:rsidRPr="00B46023">
        <w:rPr>
          <w:sz w:val="24"/>
        </w:rPr>
        <w:t>捏合盘</w:t>
      </w:r>
      <w:proofErr w:type="gramEnd"/>
      <w:r w:rsidR="00E65080" w:rsidRPr="00B46023">
        <w:rPr>
          <w:sz w:val="24"/>
        </w:rPr>
        <w:t>元件的输送</w:t>
      </w:r>
      <w:r w:rsidR="00736A53" w:rsidRPr="00B46023">
        <w:rPr>
          <w:sz w:val="24"/>
        </w:rPr>
        <w:t>特性</w:t>
      </w:r>
      <w:r w:rsidR="00E65080" w:rsidRPr="00B46023">
        <w:rPr>
          <w:sz w:val="24"/>
        </w:rPr>
        <w:t>图。</w:t>
      </w:r>
    </w:p>
    <w:p w14:paraId="2FF7A702" w14:textId="01AE03B8" w:rsidR="005C5982" w:rsidRPr="00B46023" w:rsidRDefault="00AE6BD9" w:rsidP="00E434B1">
      <w:pPr>
        <w:spacing w:beforeLines="50" w:before="156" w:line="440" w:lineRule="atLeast"/>
        <w:jc w:val="center"/>
        <w:rPr>
          <w:sz w:val="24"/>
        </w:rPr>
      </w:pPr>
      <w:r w:rsidRPr="00B46023">
        <w:rPr>
          <w:noProof/>
          <w:sz w:val="24"/>
        </w:rPr>
        <w:drawing>
          <wp:inline distT="0" distB="0" distL="0" distR="0" wp14:anchorId="0614275D" wp14:editId="5F95676F">
            <wp:extent cx="3909060" cy="152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060" cy="1524000"/>
                    </a:xfrm>
                    <a:prstGeom prst="rect">
                      <a:avLst/>
                    </a:prstGeom>
                    <a:noFill/>
                    <a:ln>
                      <a:noFill/>
                    </a:ln>
                  </pic:spPr>
                </pic:pic>
              </a:graphicData>
            </a:graphic>
          </wp:inline>
        </w:drawing>
      </w:r>
    </w:p>
    <w:p w14:paraId="4ACEBE9C" w14:textId="77777777" w:rsidR="00303938" w:rsidRPr="00B46023" w:rsidRDefault="00303938" w:rsidP="003D4703">
      <w:pPr>
        <w:spacing w:beforeLines="50" w:before="156" w:line="440" w:lineRule="atLeast"/>
        <w:ind w:firstLineChars="1000" w:firstLine="2100"/>
        <w:rPr>
          <w:szCs w:val="21"/>
        </w:rPr>
      </w:pPr>
      <w:r w:rsidRPr="00B46023">
        <w:rPr>
          <w:szCs w:val="21"/>
        </w:rPr>
        <w:t xml:space="preserve">(a) </w:t>
      </w:r>
      <w:r w:rsidR="00E434B1" w:rsidRPr="00B46023">
        <w:rPr>
          <w:szCs w:val="21"/>
        </w:rPr>
        <w:t>单个</w:t>
      </w:r>
      <w:proofErr w:type="gramStart"/>
      <w:r w:rsidR="00E434B1" w:rsidRPr="00B46023">
        <w:rPr>
          <w:szCs w:val="21"/>
        </w:rPr>
        <w:t>捏合盘</w:t>
      </w:r>
      <w:proofErr w:type="gramEnd"/>
      <w:r w:rsidRPr="00B46023">
        <w:rPr>
          <w:szCs w:val="21"/>
        </w:rPr>
        <w:t xml:space="preserve">           </w:t>
      </w:r>
      <w:r w:rsidR="00E434B1" w:rsidRPr="00B46023">
        <w:rPr>
          <w:szCs w:val="21"/>
        </w:rPr>
        <w:t xml:space="preserve">  </w:t>
      </w:r>
      <w:r w:rsidRPr="00B46023">
        <w:rPr>
          <w:szCs w:val="21"/>
        </w:rPr>
        <w:t>(b)</w:t>
      </w:r>
      <w:r w:rsidR="00E434B1" w:rsidRPr="00B46023">
        <w:rPr>
          <w:szCs w:val="21"/>
        </w:rPr>
        <w:t xml:space="preserve"> </w:t>
      </w:r>
      <w:r w:rsidR="00E434B1" w:rsidRPr="00B46023">
        <w:rPr>
          <w:szCs w:val="21"/>
        </w:rPr>
        <w:t>一组捏合盘</w:t>
      </w:r>
    </w:p>
    <w:p w14:paraId="78733A10" w14:textId="77777777" w:rsidR="002011C7" w:rsidRPr="00B46023" w:rsidRDefault="002011C7" w:rsidP="00E434B1">
      <w:pPr>
        <w:spacing w:beforeLines="50" w:before="156" w:afterLines="50" w:after="156" w:line="440" w:lineRule="atLeast"/>
        <w:ind w:firstLineChars="1450" w:firstLine="3045"/>
        <w:rPr>
          <w:szCs w:val="21"/>
        </w:rPr>
      </w:pPr>
      <w:r w:rsidRPr="00B46023">
        <w:rPr>
          <w:szCs w:val="21"/>
        </w:rPr>
        <w:t>图</w:t>
      </w:r>
      <w:r w:rsidRPr="00B46023">
        <w:rPr>
          <w:sz w:val="24"/>
        </w:rPr>
        <w:t>1</w:t>
      </w:r>
      <w:r w:rsidR="00710206" w:rsidRPr="00B46023">
        <w:rPr>
          <w:snapToGrid w:val="0"/>
          <w:color w:val="000000"/>
          <w:kern w:val="0"/>
          <w:szCs w:val="21"/>
        </w:rPr>
        <w:t>·</w:t>
      </w:r>
      <w:r w:rsidRPr="00B46023">
        <w:rPr>
          <w:sz w:val="24"/>
        </w:rPr>
        <w:t>1</w:t>
      </w:r>
      <w:r w:rsidR="00303938" w:rsidRPr="00B46023">
        <w:rPr>
          <w:sz w:val="24"/>
        </w:rPr>
        <w:t xml:space="preserve"> </w:t>
      </w:r>
      <w:proofErr w:type="gramStart"/>
      <w:r w:rsidRPr="00B46023">
        <w:rPr>
          <w:szCs w:val="21"/>
        </w:rPr>
        <w:t>捏合盘</w:t>
      </w:r>
      <w:proofErr w:type="gramEnd"/>
      <w:r w:rsidR="00E434B1" w:rsidRPr="00B46023">
        <w:rPr>
          <w:szCs w:val="21"/>
        </w:rPr>
        <w:t>元件</w:t>
      </w:r>
      <w:r w:rsidRPr="00B46023">
        <w:rPr>
          <w:szCs w:val="21"/>
        </w:rPr>
        <w:t>输送</w:t>
      </w:r>
      <w:r w:rsidR="00736A53" w:rsidRPr="00B46023">
        <w:rPr>
          <w:szCs w:val="21"/>
        </w:rPr>
        <w:t>特性</w:t>
      </w:r>
      <w:r w:rsidR="00445390" w:rsidRPr="00B46023">
        <w:rPr>
          <w:szCs w:val="21"/>
        </w:rPr>
        <w:t>（宋体，五号）</w:t>
      </w:r>
    </w:p>
    <w:p w14:paraId="77877E61" w14:textId="77777777" w:rsidR="00F53DBF" w:rsidRPr="00B46023" w:rsidRDefault="00F53DBF" w:rsidP="00F53DBF">
      <w:pPr>
        <w:spacing w:beforeLines="50" w:before="156" w:afterLines="50" w:after="156" w:line="440" w:lineRule="atLeast"/>
        <w:ind w:firstLineChars="1450" w:firstLine="3480"/>
        <w:rPr>
          <w:sz w:val="24"/>
        </w:rPr>
      </w:pPr>
    </w:p>
    <w:p w14:paraId="24085822" w14:textId="77777777" w:rsidR="00F53DBF" w:rsidRPr="00B46023" w:rsidRDefault="00F53DBF" w:rsidP="00F53DBF">
      <w:pPr>
        <w:spacing w:line="440" w:lineRule="atLeast"/>
        <w:ind w:firstLineChars="200" w:firstLine="480"/>
        <w:jc w:val="left"/>
        <w:rPr>
          <w:sz w:val="24"/>
        </w:rPr>
      </w:pPr>
      <w:r w:rsidRPr="00B46023">
        <w:rPr>
          <w:sz w:val="24"/>
        </w:rPr>
        <w:t>论文中公式表示方式：</w:t>
      </w:r>
    </w:p>
    <w:p w14:paraId="6F29E4CB" w14:textId="77777777" w:rsidR="00445390" w:rsidRPr="00B46023" w:rsidRDefault="00445390" w:rsidP="00F53DBF">
      <w:pPr>
        <w:wordWrap w:val="0"/>
        <w:spacing w:beforeLines="50" w:before="156" w:afterLines="50" w:after="156" w:line="440" w:lineRule="atLeast"/>
        <w:ind w:right="480"/>
        <w:rPr>
          <w:sz w:val="24"/>
        </w:rPr>
      </w:pPr>
    </w:p>
    <w:p w14:paraId="353B34C9" w14:textId="77777777" w:rsidR="00F92F7B" w:rsidRPr="00B46023" w:rsidRDefault="00F46CD8" w:rsidP="00445390">
      <w:pPr>
        <w:spacing w:beforeLines="50" w:before="156" w:afterLines="50" w:after="156" w:line="440" w:lineRule="atLeast"/>
        <w:jc w:val="right"/>
        <w:rPr>
          <w:sz w:val="24"/>
        </w:rPr>
      </w:pPr>
      <w:r w:rsidRPr="00B46023">
        <w:rPr>
          <w:position w:val="-12"/>
          <w:sz w:val="24"/>
        </w:rPr>
        <w:object w:dxaOrig="1600" w:dyaOrig="360" w14:anchorId="4E36D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pt;height:18pt" o:ole="">
            <v:imagedata r:id="rId10" o:title=""/>
          </v:shape>
          <o:OLEObject Type="Embed" ProgID="Equation.3" ShapeID="_x0000_i1025" DrawAspect="Content" ObjectID="_1650776270" r:id="rId11"/>
        </w:object>
      </w:r>
      <w:r w:rsidRPr="00B46023">
        <w:rPr>
          <w:sz w:val="24"/>
        </w:rPr>
        <w:t xml:space="preserve">                      </w:t>
      </w:r>
      <w:r w:rsidRPr="00B46023">
        <w:rPr>
          <w:sz w:val="24"/>
        </w:rPr>
        <w:t>（</w:t>
      </w:r>
      <w:r w:rsidRPr="00B46023">
        <w:rPr>
          <w:sz w:val="24"/>
        </w:rPr>
        <w:t>1</w:t>
      </w:r>
      <w:r w:rsidRPr="00B46023">
        <w:rPr>
          <w:snapToGrid w:val="0"/>
          <w:color w:val="000000"/>
          <w:kern w:val="0"/>
          <w:sz w:val="24"/>
        </w:rPr>
        <w:t>·</w:t>
      </w:r>
      <w:r w:rsidRPr="00B46023">
        <w:rPr>
          <w:sz w:val="24"/>
        </w:rPr>
        <w:t>1</w:t>
      </w:r>
      <w:r w:rsidRPr="00B46023">
        <w:rPr>
          <w:sz w:val="24"/>
        </w:rPr>
        <w:t>）</w:t>
      </w:r>
    </w:p>
    <w:p w14:paraId="3B64D25F" w14:textId="77777777" w:rsidR="00F46CD8" w:rsidRPr="00B46023" w:rsidRDefault="00F46CD8" w:rsidP="00DE2AC9">
      <w:pPr>
        <w:wordWrap w:val="0"/>
        <w:spacing w:beforeLines="50" w:before="156" w:line="440" w:lineRule="atLeast"/>
        <w:jc w:val="right"/>
        <w:rPr>
          <w:sz w:val="24"/>
        </w:rPr>
      </w:pPr>
      <w:r w:rsidRPr="00B46023">
        <w:rPr>
          <w:position w:val="-28"/>
          <w:sz w:val="24"/>
        </w:rPr>
        <w:object w:dxaOrig="1300" w:dyaOrig="680" w14:anchorId="281ACBEF">
          <v:shape id="_x0000_i1026" type="#_x0000_t75" style="width:64.8pt;height:34.2pt" o:ole="">
            <v:imagedata r:id="rId12" o:title=""/>
          </v:shape>
          <o:OLEObject Type="Embed" ProgID="Equation.3" ShapeID="_x0000_i1026" DrawAspect="Content" ObjectID="_1650776271" r:id="rId13"/>
        </w:object>
      </w:r>
      <w:r w:rsidRPr="00B46023">
        <w:rPr>
          <w:sz w:val="24"/>
        </w:rPr>
        <w:t xml:space="preserve">                       </w:t>
      </w:r>
      <w:r w:rsidRPr="00B46023">
        <w:rPr>
          <w:sz w:val="24"/>
        </w:rPr>
        <w:t>（</w:t>
      </w:r>
      <w:r w:rsidRPr="00B46023">
        <w:rPr>
          <w:sz w:val="24"/>
        </w:rPr>
        <w:t>1</w:t>
      </w:r>
      <w:r w:rsidRPr="00B46023">
        <w:rPr>
          <w:snapToGrid w:val="0"/>
          <w:color w:val="000000"/>
          <w:kern w:val="0"/>
          <w:sz w:val="24"/>
        </w:rPr>
        <w:t>·</w:t>
      </w:r>
      <w:r w:rsidRPr="00B46023">
        <w:rPr>
          <w:sz w:val="24"/>
        </w:rPr>
        <w:t>2</w:t>
      </w:r>
      <w:r w:rsidRPr="00B46023">
        <w:rPr>
          <w:sz w:val="24"/>
        </w:rPr>
        <w:t>）</w:t>
      </w:r>
    </w:p>
    <w:p w14:paraId="25E747B4" w14:textId="77777777" w:rsidR="00F53DBF" w:rsidRPr="00B46023" w:rsidRDefault="00F53DBF" w:rsidP="00F53DBF">
      <w:pPr>
        <w:spacing w:line="440" w:lineRule="atLeast"/>
        <w:ind w:firstLineChars="200" w:firstLine="480"/>
        <w:jc w:val="left"/>
        <w:rPr>
          <w:sz w:val="24"/>
        </w:rPr>
      </w:pPr>
      <w:r w:rsidRPr="00B46023">
        <w:rPr>
          <w:sz w:val="24"/>
        </w:rPr>
        <w:t>（</w:t>
      </w:r>
      <w:r w:rsidRPr="00B46023">
        <w:rPr>
          <w:sz w:val="24"/>
        </w:rPr>
        <w:t>1·2</w:t>
      </w:r>
      <w:r w:rsidRPr="00B46023">
        <w:rPr>
          <w:sz w:val="24"/>
        </w:rPr>
        <w:t>）表示第</w:t>
      </w:r>
      <w:r w:rsidRPr="00B46023">
        <w:rPr>
          <w:sz w:val="24"/>
        </w:rPr>
        <w:t>1</w:t>
      </w:r>
      <w:r w:rsidRPr="00B46023">
        <w:rPr>
          <w:sz w:val="24"/>
        </w:rPr>
        <w:t>章中第</w:t>
      </w:r>
      <w:r w:rsidRPr="00B46023">
        <w:rPr>
          <w:sz w:val="24"/>
        </w:rPr>
        <w:t>2</w:t>
      </w:r>
      <w:r w:rsidRPr="00B46023">
        <w:rPr>
          <w:sz w:val="24"/>
        </w:rPr>
        <w:t>个公式</w:t>
      </w:r>
    </w:p>
    <w:p w14:paraId="34B678EB" w14:textId="77777777" w:rsidR="00F53DBF" w:rsidRPr="00B46023" w:rsidRDefault="00F53DBF" w:rsidP="00DE2AC9">
      <w:pPr>
        <w:spacing w:afterLines="50" w:after="156" w:line="440" w:lineRule="atLeast"/>
        <w:jc w:val="right"/>
        <w:rPr>
          <w:sz w:val="24"/>
        </w:rPr>
      </w:pPr>
    </w:p>
    <w:p w14:paraId="57498F82" w14:textId="77777777" w:rsidR="00F53DBF" w:rsidRPr="00B46023" w:rsidRDefault="00F53DBF" w:rsidP="00F53DBF">
      <w:pPr>
        <w:spacing w:line="440" w:lineRule="atLeast"/>
        <w:ind w:firstLineChars="200" w:firstLine="482"/>
        <w:jc w:val="left"/>
        <w:rPr>
          <w:sz w:val="24"/>
        </w:rPr>
      </w:pPr>
      <w:r w:rsidRPr="00E70E59">
        <w:rPr>
          <w:b/>
          <w:sz w:val="24"/>
        </w:rPr>
        <w:t>论文中表格表示方式</w:t>
      </w:r>
      <w:r w:rsidRPr="00B46023">
        <w:rPr>
          <w:sz w:val="24"/>
        </w:rPr>
        <w:t>：</w:t>
      </w:r>
    </w:p>
    <w:p w14:paraId="3C135AA6" w14:textId="77777777" w:rsidR="00F53DBF" w:rsidRPr="00B46023" w:rsidRDefault="00090FD7" w:rsidP="00F53DBF">
      <w:pPr>
        <w:spacing w:beforeLines="50" w:before="156" w:afterLines="50" w:after="156" w:line="440" w:lineRule="atLeast"/>
        <w:jc w:val="center"/>
        <w:rPr>
          <w:szCs w:val="21"/>
        </w:rPr>
      </w:pPr>
      <w:bookmarkStart w:id="15" w:name="_Hlk40085129"/>
      <w:r w:rsidRPr="00B46023">
        <w:rPr>
          <w:szCs w:val="21"/>
        </w:rPr>
        <w:t>表</w:t>
      </w:r>
      <w:r w:rsidR="004C7DF1" w:rsidRPr="00B46023">
        <w:rPr>
          <w:szCs w:val="21"/>
        </w:rPr>
        <w:t>1</w:t>
      </w:r>
      <w:r w:rsidR="00710206" w:rsidRPr="00B46023">
        <w:rPr>
          <w:snapToGrid w:val="0"/>
          <w:color w:val="000000"/>
          <w:kern w:val="0"/>
          <w:szCs w:val="21"/>
        </w:rPr>
        <w:t>·</w:t>
      </w:r>
      <w:r w:rsidRPr="00B46023">
        <w:rPr>
          <w:szCs w:val="21"/>
        </w:rPr>
        <w:t>1</w:t>
      </w:r>
      <w:r w:rsidR="002A7CF3" w:rsidRPr="00B46023">
        <w:rPr>
          <w:szCs w:val="21"/>
        </w:rPr>
        <w:t xml:space="preserve"> </w:t>
      </w:r>
      <w:r w:rsidRPr="00B46023">
        <w:rPr>
          <w:szCs w:val="21"/>
        </w:rPr>
        <w:t>四种不同捏合块构型下流道的</w:t>
      </w:r>
      <w:r w:rsidR="00DD0127" w:rsidRPr="00B46023">
        <w:rPr>
          <w:szCs w:val="21"/>
        </w:rPr>
        <w:t>物理</w:t>
      </w:r>
      <w:r w:rsidRPr="00B46023">
        <w:rPr>
          <w:szCs w:val="21"/>
        </w:rPr>
        <w:t>参数</w:t>
      </w:r>
      <w:r w:rsidR="00F53DBF" w:rsidRPr="00B46023">
        <w:rPr>
          <w:szCs w:val="21"/>
        </w:rPr>
        <w:t>（宋体，五号，表格内文字皆用五号）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901"/>
        <w:gridCol w:w="983"/>
        <w:gridCol w:w="1140"/>
        <w:gridCol w:w="1184"/>
        <w:gridCol w:w="889"/>
        <w:gridCol w:w="859"/>
        <w:gridCol w:w="1197"/>
      </w:tblGrid>
      <w:tr w:rsidR="00682874" w:rsidRPr="00B46023" w14:paraId="645E2463" w14:textId="77777777" w:rsidTr="00EE2ADB">
        <w:trPr>
          <w:jc w:val="center"/>
        </w:trPr>
        <w:tc>
          <w:tcPr>
            <w:tcW w:w="1726" w:type="dxa"/>
            <w:shd w:val="clear" w:color="auto" w:fill="auto"/>
          </w:tcPr>
          <w:bookmarkEnd w:id="15"/>
          <w:p w14:paraId="4D8965C6" w14:textId="77777777" w:rsidR="00682874" w:rsidRPr="00B46023" w:rsidRDefault="00682874" w:rsidP="00EE2ADB">
            <w:pPr>
              <w:tabs>
                <w:tab w:val="left" w:pos="1980"/>
              </w:tabs>
              <w:spacing w:line="440" w:lineRule="atLeast"/>
              <w:jc w:val="center"/>
              <w:rPr>
                <w:szCs w:val="21"/>
              </w:rPr>
            </w:pPr>
            <w:r w:rsidRPr="00B46023">
              <w:rPr>
                <w:szCs w:val="21"/>
              </w:rPr>
              <w:t>捏合块</w:t>
            </w:r>
          </w:p>
          <w:p w14:paraId="2B12441C" w14:textId="77777777" w:rsidR="00682874" w:rsidRPr="00B46023" w:rsidRDefault="00682874" w:rsidP="00EE2ADB">
            <w:pPr>
              <w:tabs>
                <w:tab w:val="left" w:pos="1980"/>
              </w:tabs>
              <w:spacing w:line="440" w:lineRule="atLeast"/>
              <w:jc w:val="center"/>
              <w:rPr>
                <w:sz w:val="24"/>
              </w:rPr>
            </w:pPr>
            <w:r w:rsidRPr="00B46023">
              <w:rPr>
                <w:szCs w:val="21"/>
              </w:rPr>
              <w:t>元件</w:t>
            </w:r>
          </w:p>
        </w:tc>
        <w:tc>
          <w:tcPr>
            <w:tcW w:w="917" w:type="dxa"/>
            <w:shd w:val="clear" w:color="auto" w:fill="auto"/>
          </w:tcPr>
          <w:p w14:paraId="76CB9E37" w14:textId="77777777" w:rsidR="00682874" w:rsidRPr="00B46023" w:rsidRDefault="00682874" w:rsidP="00EE2ADB">
            <w:pPr>
              <w:tabs>
                <w:tab w:val="left" w:pos="1980"/>
              </w:tabs>
              <w:spacing w:line="440" w:lineRule="atLeast"/>
              <w:jc w:val="center"/>
              <w:rPr>
                <w:sz w:val="24"/>
              </w:rPr>
            </w:pPr>
            <w:r w:rsidRPr="00B46023">
              <w:rPr>
                <w:szCs w:val="21"/>
              </w:rPr>
              <w:t>导程</w:t>
            </w:r>
            <w:r w:rsidRPr="00B46023">
              <w:rPr>
                <w:szCs w:val="21"/>
              </w:rPr>
              <w:t>/</w:t>
            </w:r>
            <w:r w:rsidRPr="00B46023">
              <w:rPr>
                <w:position w:val="-6"/>
                <w:sz w:val="24"/>
              </w:rPr>
              <w:object w:dxaOrig="420" w:dyaOrig="220" w14:anchorId="270E6758">
                <v:shape id="_x0000_i1027" type="#_x0000_t75" style="width:21pt;height:10.8pt" o:ole="">
                  <v:imagedata r:id="rId14" o:title=""/>
                </v:shape>
                <o:OLEObject Type="Embed" ProgID="Equation.3" ShapeID="_x0000_i1027" DrawAspect="Content" ObjectID="_1650776272" r:id="rId15"/>
              </w:object>
            </w:r>
          </w:p>
        </w:tc>
        <w:tc>
          <w:tcPr>
            <w:tcW w:w="1005" w:type="dxa"/>
            <w:shd w:val="clear" w:color="auto" w:fill="auto"/>
          </w:tcPr>
          <w:p w14:paraId="7C819F16" w14:textId="77777777" w:rsidR="00682874" w:rsidRPr="00B46023" w:rsidRDefault="00682874" w:rsidP="00EE2ADB">
            <w:pPr>
              <w:tabs>
                <w:tab w:val="left" w:pos="1980"/>
              </w:tabs>
              <w:spacing w:line="440" w:lineRule="atLeast"/>
              <w:jc w:val="center"/>
              <w:rPr>
                <w:sz w:val="24"/>
              </w:rPr>
            </w:pPr>
            <w:r w:rsidRPr="00B46023">
              <w:rPr>
                <w:szCs w:val="21"/>
              </w:rPr>
              <w:t>螺杆外径</w:t>
            </w:r>
            <w:r w:rsidRPr="00B46023">
              <w:rPr>
                <w:szCs w:val="21"/>
              </w:rPr>
              <w:t>/</w:t>
            </w:r>
            <w:r w:rsidRPr="00B46023">
              <w:rPr>
                <w:position w:val="-6"/>
                <w:sz w:val="24"/>
              </w:rPr>
              <w:object w:dxaOrig="420" w:dyaOrig="220" w14:anchorId="6E9F5470">
                <v:shape id="_x0000_i1028" type="#_x0000_t75" style="width:21pt;height:10.8pt" o:ole="">
                  <v:imagedata r:id="rId16" o:title=""/>
                </v:shape>
                <o:OLEObject Type="Embed" ProgID="Equation.3" ShapeID="_x0000_i1028" DrawAspect="Content" ObjectID="_1650776273" r:id="rId17"/>
              </w:object>
            </w:r>
          </w:p>
        </w:tc>
        <w:tc>
          <w:tcPr>
            <w:tcW w:w="1171" w:type="dxa"/>
            <w:shd w:val="clear" w:color="auto" w:fill="auto"/>
          </w:tcPr>
          <w:p w14:paraId="13C0F99E" w14:textId="77777777" w:rsidR="00682874" w:rsidRPr="00B46023" w:rsidRDefault="00682874" w:rsidP="00EE2ADB">
            <w:pPr>
              <w:tabs>
                <w:tab w:val="left" w:pos="1980"/>
              </w:tabs>
              <w:spacing w:line="440" w:lineRule="atLeast"/>
              <w:jc w:val="center"/>
              <w:rPr>
                <w:szCs w:val="21"/>
              </w:rPr>
            </w:pPr>
            <w:r w:rsidRPr="00B46023">
              <w:rPr>
                <w:szCs w:val="21"/>
              </w:rPr>
              <w:t>机筒内径</w:t>
            </w:r>
            <w:r w:rsidRPr="00B46023">
              <w:rPr>
                <w:szCs w:val="21"/>
              </w:rPr>
              <w:t>/</w:t>
            </w:r>
            <w:r w:rsidRPr="00B46023">
              <w:rPr>
                <w:position w:val="-6"/>
                <w:sz w:val="24"/>
              </w:rPr>
              <w:object w:dxaOrig="420" w:dyaOrig="220" w14:anchorId="717732BD">
                <v:shape id="_x0000_i1029" type="#_x0000_t75" style="width:21pt;height:10.8pt" o:ole="">
                  <v:imagedata r:id="rId16" o:title=""/>
                </v:shape>
                <o:OLEObject Type="Embed" ProgID="Equation.3" ShapeID="_x0000_i1029" DrawAspect="Content" ObjectID="_1650776274" r:id="rId18"/>
              </w:object>
            </w:r>
          </w:p>
        </w:tc>
        <w:tc>
          <w:tcPr>
            <w:tcW w:w="1218" w:type="dxa"/>
            <w:shd w:val="clear" w:color="auto" w:fill="auto"/>
          </w:tcPr>
          <w:p w14:paraId="6D34E827" w14:textId="77777777" w:rsidR="00682874" w:rsidRPr="00B46023" w:rsidRDefault="00682874" w:rsidP="00EE2ADB">
            <w:pPr>
              <w:tabs>
                <w:tab w:val="left" w:pos="1980"/>
              </w:tabs>
              <w:spacing w:line="440" w:lineRule="atLeast"/>
              <w:jc w:val="center"/>
              <w:rPr>
                <w:sz w:val="24"/>
              </w:rPr>
            </w:pPr>
            <w:proofErr w:type="gramStart"/>
            <w:r w:rsidRPr="00B46023">
              <w:rPr>
                <w:szCs w:val="21"/>
              </w:rPr>
              <w:t>捏合盘</w:t>
            </w:r>
            <w:proofErr w:type="gramEnd"/>
            <w:r w:rsidRPr="00B46023">
              <w:rPr>
                <w:szCs w:val="21"/>
              </w:rPr>
              <w:t>厚度</w:t>
            </w:r>
            <w:r w:rsidRPr="00B46023">
              <w:rPr>
                <w:szCs w:val="21"/>
              </w:rPr>
              <w:t>/</w:t>
            </w:r>
            <w:r w:rsidRPr="00B46023">
              <w:rPr>
                <w:position w:val="-6"/>
                <w:sz w:val="24"/>
              </w:rPr>
              <w:object w:dxaOrig="420" w:dyaOrig="220" w14:anchorId="04E265CA">
                <v:shape id="_x0000_i1030" type="#_x0000_t75" style="width:21pt;height:10.8pt" o:ole="">
                  <v:imagedata r:id="rId16" o:title=""/>
                </v:shape>
                <o:OLEObject Type="Embed" ProgID="Equation.3" ShapeID="_x0000_i1030" DrawAspect="Content" ObjectID="_1650776275" r:id="rId19"/>
              </w:object>
            </w:r>
          </w:p>
        </w:tc>
        <w:tc>
          <w:tcPr>
            <w:tcW w:w="918" w:type="dxa"/>
            <w:shd w:val="clear" w:color="auto" w:fill="auto"/>
          </w:tcPr>
          <w:p w14:paraId="21BB247E" w14:textId="77777777" w:rsidR="00682874" w:rsidRPr="00B46023" w:rsidRDefault="00682874" w:rsidP="00EE2ADB">
            <w:pPr>
              <w:tabs>
                <w:tab w:val="left" w:pos="1980"/>
              </w:tabs>
              <w:spacing w:line="440" w:lineRule="atLeast"/>
              <w:jc w:val="center"/>
              <w:rPr>
                <w:sz w:val="24"/>
              </w:rPr>
            </w:pPr>
            <w:r w:rsidRPr="00B46023">
              <w:rPr>
                <w:szCs w:val="21"/>
              </w:rPr>
              <w:t>错列角</w:t>
            </w:r>
            <w:r w:rsidRPr="00B46023">
              <w:rPr>
                <w:szCs w:val="21"/>
              </w:rPr>
              <w:t>/</w:t>
            </w:r>
            <w:r w:rsidRPr="00B46023">
              <w:rPr>
                <w:sz w:val="24"/>
              </w:rPr>
              <w:t>°</w:t>
            </w:r>
          </w:p>
        </w:tc>
        <w:tc>
          <w:tcPr>
            <w:tcW w:w="873" w:type="dxa"/>
            <w:shd w:val="clear" w:color="auto" w:fill="auto"/>
          </w:tcPr>
          <w:p w14:paraId="2373C739" w14:textId="77777777" w:rsidR="00682874" w:rsidRPr="00B46023" w:rsidRDefault="00682874" w:rsidP="00EE2ADB">
            <w:pPr>
              <w:tabs>
                <w:tab w:val="left" w:pos="1980"/>
              </w:tabs>
              <w:spacing w:line="440" w:lineRule="atLeast"/>
              <w:jc w:val="center"/>
              <w:rPr>
                <w:sz w:val="24"/>
              </w:rPr>
            </w:pPr>
            <w:r w:rsidRPr="00B46023">
              <w:rPr>
                <w:szCs w:val="21"/>
              </w:rPr>
              <w:t>中心距</w:t>
            </w:r>
            <w:r w:rsidRPr="00B46023">
              <w:rPr>
                <w:szCs w:val="21"/>
              </w:rPr>
              <w:t>/</w:t>
            </w:r>
            <w:r w:rsidRPr="00B46023">
              <w:rPr>
                <w:position w:val="-6"/>
                <w:sz w:val="24"/>
              </w:rPr>
              <w:object w:dxaOrig="420" w:dyaOrig="220" w14:anchorId="7C67A3DC">
                <v:shape id="_x0000_i1031" type="#_x0000_t75" style="width:21pt;height:10.8pt" o:ole="">
                  <v:imagedata r:id="rId16" o:title=""/>
                </v:shape>
                <o:OLEObject Type="Embed" ProgID="Equation.3" ShapeID="_x0000_i1031" DrawAspect="Content" ObjectID="_1650776276" r:id="rId20"/>
              </w:object>
            </w:r>
          </w:p>
        </w:tc>
        <w:tc>
          <w:tcPr>
            <w:tcW w:w="1232" w:type="dxa"/>
            <w:shd w:val="clear" w:color="auto" w:fill="auto"/>
          </w:tcPr>
          <w:p w14:paraId="2BAE9A31" w14:textId="77777777" w:rsidR="00682874" w:rsidRPr="00B46023" w:rsidRDefault="00682874" w:rsidP="00EE2ADB">
            <w:pPr>
              <w:tabs>
                <w:tab w:val="left" w:pos="1980"/>
              </w:tabs>
              <w:spacing w:line="440" w:lineRule="atLeast"/>
              <w:jc w:val="center"/>
              <w:rPr>
                <w:sz w:val="24"/>
              </w:rPr>
            </w:pPr>
            <w:r w:rsidRPr="00B46023">
              <w:rPr>
                <w:szCs w:val="21"/>
              </w:rPr>
              <w:t>计算域长度</w:t>
            </w:r>
            <w:r w:rsidRPr="00B46023">
              <w:rPr>
                <w:szCs w:val="21"/>
              </w:rPr>
              <w:t>/</w:t>
            </w:r>
            <w:r w:rsidRPr="00B46023">
              <w:rPr>
                <w:position w:val="-6"/>
                <w:sz w:val="24"/>
              </w:rPr>
              <w:object w:dxaOrig="420" w:dyaOrig="220" w14:anchorId="2F0638F1">
                <v:shape id="_x0000_i1032" type="#_x0000_t75" style="width:21pt;height:10.8pt" o:ole="">
                  <v:imagedata r:id="rId16" o:title=""/>
                </v:shape>
                <o:OLEObject Type="Embed" ProgID="Equation.3" ShapeID="_x0000_i1032" DrawAspect="Content" ObjectID="_1650776277" r:id="rId21"/>
              </w:object>
            </w:r>
          </w:p>
        </w:tc>
      </w:tr>
      <w:tr w:rsidR="00682874" w:rsidRPr="00B46023" w14:paraId="42E6D840" w14:textId="77777777" w:rsidTr="00EE2ADB">
        <w:trPr>
          <w:jc w:val="center"/>
        </w:trPr>
        <w:tc>
          <w:tcPr>
            <w:tcW w:w="1726" w:type="dxa"/>
            <w:shd w:val="clear" w:color="auto" w:fill="auto"/>
          </w:tcPr>
          <w:p w14:paraId="0AA6DAF6" w14:textId="77777777" w:rsidR="00682874" w:rsidRPr="00B46023" w:rsidRDefault="00682874" w:rsidP="00EE2ADB">
            <w:pPr>
              <w:tabs>
                <w:tab w:val="left" w:pos="1980"/>
              </w:tabs>
              <w:spacing w:line="440" w:lineRule="atLeast"/>
              <w:jc w:val="center"/>
              <w:rPr>
                <w:szCs w:val="21"/>
              </w:rPr>
            </w:pPr>
            <w:r w:rsidRPr="00B46023">
              <w:rPr>
                <w:szCs w:val="21"/>
              </w:rPr>
              <w:t>NKBLB</w:t>
            </w:r>
          </w:p>
        </w:tc>
        <w:tc>
          <w:tcPr>
            <w:tcW w:w="917" w:type="dxa"/>
            <w:shd w:val="clear" w:color="auto" w:fill="auto"/>
          </w:tcPr>
          <w:p w14:paraId="3E2ABF8C" w14:textId="77777777" w:rsidR="00682874" w:rsidRPr="00B46023" w:rsidRDefault="00682874" w:rsidP="00EE2ADB">
            <w:pPr>
              <w:tabs>
                <w:tab w:val="left" w:pos="1980"/>
              </w:tabs>
              <w:spacing w:line="440" w:lineRule="atLeast"/>
              <w:jc w:val="center"/>
              <w:rPr>
                <w:szCs w:val="21"/>
              </w:rPr>
            </w:pPr>
          </w:p>
        </w:tc>
        <w:tc>
          <w:tcPr>
            <w:tcW w:w="1005" w:type="dxa"/>
            <w:shd w:val="clear" w:color="auto" w:fill="auto"/>
          </w:tcPr>
          <w:p w14:paraId="09032FD6" w14:textId="77777777" w:rsidR="00682874" w:rsidRPr="00B46023" w:rsidRDefault="00682874" w:rsidP="00EE2ADB">
            <w:pPr>
              <w:tabs>
                <w:tab w:val="left" w:pos="1980"/>
              </w:tabs>
              <w:spacing w:line="440" w:lineRule="atLeast"/>
              <w:jc w:val="center"/>
              <w:rPr>
                <w:szCs w:val="21"/>
              </w:rPr>
            </w:pPr>
          </w:p>
        </w:tc>
        <w:tc>
          <w:tcPr>
            <w:tcW w:w="1171" w:type="dxa"/>
            <w:shd w:val="clear" w:color="auto" w:fill="auto"/>
          </w:tcPr>
          <w:p w14:paraId="5A4ECD47" w14:textId="77777777" w:rsidR="00682874" w:rsidRPr="00B46023" w:rsidRDefault="00682874" w:rsidP="00EE2ADB">
            <w:pPr>
              <w:tabs>
                <w:tab w:val="left" w:pos="1980"/>
              </w:tabs>
              <w:spacing w:line="440" w:lineRule="atLeast"/>
              <w:jc w:val="center"/>
              <w:rPr>
                <w:szCs w:val="21"/>
              </w:rPr>
            </w:pPr>
          </w:p>
        </w:tc>
        <w:tc>
          <w:tcPr>
            <w:tcW w:w="1218" w:type="dxa"/>
            <w:shd w:val="clear" w:color="auto" w:fill="auto"/>
          </w:tcPr>
          <w:p w14:paraId="1C2600E6" w14:textId="77777777" w:rsidR="00682874" w:rsidRPr="00B46023" w:rsidRDefault="00682874" w:rsidP="00EE2ADB">
            <w:pPr>
              <w:tabs>
                <w:tab w:val="left" w:pos="1980"/>
              </w:tabs>
              <w:spacing w:line="440" w:lineRule="atLeast"/>
              <w:jc w:val="center"/>
              <w:rPr>
                <w:szCs w:val="21"/>
              </w:rPr>
            </w:pPr>
          </w:p>
        </w:tc>
        <w:tc>
          <w:tcPr>
            <w:tcW w:w="918" w:type="dxa"/>
            <w:shd w:val="clear" w:color="auto" w:fill="auto"/>
          </w:tcPr>
          <w:p w14:paraId="78FD44CD" w14:textId="77777777" w:rsidR="00682874" w:rsidRPr="00B46023" w:rsidRDefault="00682874" w:rsidP="00EE2ADB">
            <w:pPr>
              <w:tabs>
                <w:tab w:val="left" w:pos="1980"/>
              </w:tabs>
              <w:spacing w:line="440" w:lineRule="atLeast"/>
              <w:jc w:val="center"/>
              <w:rPr>
                <w:szCs w:val="21"/>
              </w:rPr>
            </w:pPr>
          </w:p>
        </w:tc>
        <w:tc>
          <w:tcPr>
            <w:tcW w:w="873" w:type="dxa"/>
            <w:shd w:val="clear" w:color="auto" w:fill="auto"/>
          </w:tcPr>
          <w:p w14:paraId="27457718" w14:textId="77777777" w:rsidR="00682874" w:rsidRPr="00B46023" w:rsidRDefault="00682874" w:rsidP="00EE2ADB">
            <w:pPr>
              <w:tabs>
                <w:tab w:val="left" w:pos="1980"/>
              </w:tabs>
              <w:spacing w:line="440" w:lineRule="atLeast"/>
              <w:jc w:val="center"/>
              <w:rPr>
                <w:szCs w:val="21"/>
              </w:rPr>
            </w:pPr>
          </w:p>
        </w:tc>
        <w:tc>
          <w:tcPr>
            <w:tcW w:w="1232" w:type="dxa"/>
            <w:shd w:val="clear" w:color="auto" w:fill="auto"/>
          </w:tcPr>
          <w:p w14:paraId="2EF688B2" w14:textId="77777777" w:rsidR="00682874" w:rsidRPr="00B46023" w:rsidRDefault="00682874" w:rsidP="00EE2ADB">
            <w:pPr>
              <w:tabs>
                <w:tab w:val="left" w:pos="1980"/>
              </w:tabs>
              <w:spacing w:line="440" w:lineRule="atLeast"/>
              <w:jc w:val="center"/>
              <w:rPr>
                <w:szCs w:val="21"/>
              </w:rPr>
            </w:pPr>
          </w:p>
        </w:tc>
      </w:tr>
      <w:tr w:rsidR="00682874" w:rsidRPr="00B46023" w14:paraId="35C8289E" w14:textId="77777777" w:rsidTr="00EE2ADB">
        <w:trPr>
          <w:jc w:val="center"/>
        </w:trPr>
        <w:tc>
          <w:tcPr>
            <w:tcW w:w="1726" w:type="dxa"/>
            <w:shd w:val="clear" w:color="auto" w:fill="auto"/>
          </w:tcPr>
          <w:p w14:paraId="2D02E2F2" w14:textId="77777777" w:rsidR="00682874" w:rsidRPr="00B46023" w:rsidRDefault="00682874" w:rsidP="00EE2ADB">
            <w:pPr>
              <w:tabs>
                <w:tab w:val="left" w:pos="1980"/>
              </w:tabs>
              <w:spacing w:line="440" w:lineRule="atLeast"/>
              <w:jc w:val="center"/>
              <w:rPr>
                <w:sz w:val="24"/>
              </w:rPr>
            </w:pPr>
            <w:r w:rsidRPr="00B46023">
              <w:rPr>
                <w:szCs w:val="21"/>
              </w:rPr>
              <w:lastRenderedPageBreak/>
              <w:t>NKBRB</w:t>
            </w:r>
          </w:p>
        </w:tc>
        <w:tc>
          <w:tcPr>
            <w:tcW w:w="917" w:type="dxa"/>
            <w:shd w:val="clear" w:color="auto" w:fill="auto"/>
          </w:tcPr>
          <w:p w14:paraId="62C933A1" w14:textId="77777777" w:rsidR="00682874" w:rsidRPr="00B46023" w:rsidRDefault="00682874" w:rsidP="00EE2ADB">
            <w:pPr>
              <w:tabs>
                <w:tab w:val="left" w:pos="1980"/>
              </w:tabs>
              <w:spacing w:line="440" w:lineRule="atLeast"/>
              <w:jc w:val="center"/>
              <w:rPr>
                <w:szCs w:val="21"/>
              </w:rPr>
            </w:pPr>
          </w:p>
        </w:tc>
        <w:tc>
          <w:tcPr>
            <w:tcW w:w="1005" w:type="dxa"/>
            <w:shd w:val="clear" w:color="auto" w:fill="auto"/>
          </w:tcPr>
          <w:p w14:paraId="5BCE9FE6" w14:textId="77777777" w:rsidR="00682874" w:rsidRPr="00B46023" w:rsidRDefault="00682874" w:rsidP="00EE2ADB">
            <w:pPr>
              <w:tabs>
                <w:tab w:val="left" w:pos="1980"/>
              </w:tabs>
              <w:spacing w:line="440" w:lineRule="atLeast"/>
              <w:jc w:val="center"/>
              <w:rPr>
                <w:szCs w:val="21"/>
              </w:rPr>
            </w:pPr>
          </w:p>
        </w:tc>
        <w:tc>
          <w:tcPr>
            <w:tcW w:w="1171" w:type="dxa"/>
            <w:shd w:val="clear" w:color="auto" w:fill="auto"/>
          </w:tcPr>
          <w:p w14:paraId="20D9106D" w14:textId="77777777" w:rsidR="00682874" w:rsidRPr="00B46023" w:rsidRDefault="00682874" w:rsidP="00EE2ADB">
            <w:pPr>
              <w:tabs>
                <w:tab w:val="left" w:pos="1980"/>
              </w:tabs>
              <w:spacing w:line="440" w:lineRule="atLeast"/>
              <w:jc w:val="center"/>
              <w:rPr>
                <w:szCs w:val="21"/>
              </w:rPr>
            </w:pPr>
          </w:p>
        </w:tc>
        <w:tc>
          <w:tcPr>
            <w:tcW w:w="1218" w:type="dxa"/>
            <w:shd w:val="clear" w:color="auto" w:fill="auto"/>
          </w:tcPr>
          <w:p w14:paraId="4257DF38" w14:textId="77777777" w:rsidR="00682874" w:rsidRPr="00B46023" w:rsidRDefault="00682874" w:rsidP="00EE2ADB">
            <w:pPr>
              <w:tabs>
                <w:tab w:val="left" w:pos="1980"/>
              </w:tabs>
              <w:spacing w:line="440" w:lineRule="atLeast"/>
              <w:jc w:val="center"/>
              <w:rPr>
                <w:szCs w:val="21"/>
              </w:rPr>
            </w:pPr>
          </w:p>
        </w:tc>
        <w:tc>
          <w:tcPr>
            <w:tcW w:w="918" w:type="dxa"/>
            <w:shd w:val="clear" w:color="auto" w:fill="auto"/>
          </w:tcPr>
          <w:p w14:paraId="401B34F8" w14:textId="77777777" w:rsidR="00682874" w:rsidRPr="00B46023" w:rsidRDefault="00682874" w:rsidP="00EE2ADB">
            <w:pPr>
              <w:tabs>
                <w:tab w:val="left" w:pos="1980"/>
              </w:tabs>
              <w:spacing w:line="440" w:lineRule="atLeast"/>
              <w:jc w:val="center"/>
              <w:rPr>
                <w:szCs w:val="21"/>
              </w:rPr>
            </w:pPr>
          </w:p>
        </w:tc>
        <w:tc>
          <w:tcPr>
            <w:tcW w:w="873" w:type="dxa"/>
            <w:shd w:val="clear" w:color="auto" w:fill="auto"/>
          </w:tcPr>
          <w:p w14:paraId="6ECBEED3" w14:textId="77777777" w:rsidR="00682874" w:rsidRPr="00B46023" w:rsidRDefault="00682874" w:rsidP="00EE2ADB">
            <w:pPr>
              <w:tabs>
                <w:tab w:val="left" w:pos="1980"/>
              </w:tabs>
              <w:spacing w:line="440" w:lineRule="atLeast"/>
              <w:jc w:val="center"/>
              <w:rPr>
                <w:szCs w:val="21"/>
              </w:rPr>
            </w:pPr>
          </w:p>
        </w:tc>
        <w:tc>
          <w:tcPr>
            <w:tcW w:w="1232" w:type="dxa"/>
            <w:shd w:val="clear" w:color="auto" w:fill="auto"/>
          </w:tcPr>
          <w:p w14:paraId="2096019A" w14:textId="77777777" w:rsidR="00682874" w:rsidRPr="00B46023" w:rsidRDefault="00682874" w:rsidP="00EE2ADB">
            <w:pPr>
              <w:tabs>
                <w:tab w:val="left" w:pos="1980"/>
              </w:tabs>
              <w:spacing w:line="440" w:lineRule="atLeast"/>
              <w:jc w:val="center"/>
              <w:rPr>
                <w:szCs w:val="21"/>
              </w:rPr>
            </w:pPr>
          </w:p>
        </w:tc>
      </w:tr>
      <w:tr w:rsidR="00682874" w:rsidRPr="00B46023" w14:paraId="0C30F81D" w14:textId="77777777" w:rsidTr="00EE2ADB">
        <w:trPr>
          <w:jc w:val="center"/>
        </w:trPr>
        <w:tc>
          <w:tcPr>
            <w:tcW w:w="1726" w:type="dxa"/>
            <w:shd w:val="clear" w:color="auto" w:fill="auto"/>
          </w:tcPr>
          <w:p w14:paraId="5ACB0DAA" w14:textId="77777777" w:rsidR="00682874" w:rsidRPr="00B46023" w:rsidRDefault="00682874" w:rsidP="00EE2ADB">
            <w:pPr>
              <w:tabs>
                <w:tab w:val="left" w:pos="1980"/>
              </w:tabs>
              <w:spacing w:line="440" w:lineRule="atLeast"/>
              <w:jc w:val="center"/>
              <w:rPr>
                <w:sz w:val="24"/>
              </w:rPr>
            </w:pPr>
            <w:r w:rsidRPr="00B46023">
              <w:rPr>
                <w:szCs w:val="21"/>
              </w:rPr>
              <w:t>NKBLF</w:t>
            </w:r>
          </w:p>
        </w:tc>
        <w:tc>
          <w:tcPr>
            <w:tcW w:w="917" w:type="dxa"/>
            <w:shd w:val="clear" w:color="auto" w:fill="auto"/>
          </w:tcPr>
          <w:p w14:paraId="3AD80B8C" w14:textId="77777777" w:rsidR="00682874" w:rsidRPr="00B46023" w:rsidRDefault="00682874" w:rsidP="00EE2ADB">
            <w:pPr>
              <w:tabs>
                <w:tab w:val="left" w:pos="1980"/>
              </w:tabs>
              <w:spacing w:line="440" w:lineRule="atLeast"/>
              <w:jc w:val="center"/>
              <w:rPr>
                <w:szCs w:val="21"/>
              </w:rPr>
            </w:pPr>
          </w:p>
        </w:tc>
        <w:tc>
          <w:tcPr>
            <w:tcW w:w="1005" w:type="dxa"/>
            <w:shd w:val="clear" w:color="auto" w:fill="auto"/>
          </w:tcPr>
          <w:p w14:paraId="0D3FDD11" w14:textId="77777777" w:rsidR="00682874" w:rsidRPr="00B46023" w:rsidRDefault="00682874" w:rsidP="00EE2ADB">
            <w:pPr>
              <w:tabs>
                <w:tab w:val="left" w:pos="1980"/>
              </w:tabs>
              <w:spacing w:line="440" w:lineRule="atLeast"/>
              <w:jc w:val="center"/>
              <w:rPr>
                <w:szCs w:val="21"/>
              </w:rPr>
            </w:pPr>
          </w:p>
        </w:tc>
        <w:tc>
          <w:tcPr>
            <w:tcW w:w="1171" w:type="dxa"/>
            <w:shd w:val="clear" w:color="auto" w:fill="auto"/>
          </w:tcPr>
          <w:p w14:paraId="66109B88" w14:textId="77777777" w:rsidR="00682874" w:rsidRPr="00B46023" w:rsidRDefault="00682874" w:rsidP="00EE2ADB">
            <w:pPr>
              <w:tabs>
                <w:tab w:val="left" w:pos="1980"/>
              </w:tabs>
              <w:spacing w:line="440" w:lineRule="atLeast"/>
              <w:jc w:val="center"/>
              <w:rPr>
                <w:szCs w:val="21"/>
              </w:rPr>
            </w:pPr>
          </w:p>
        </w:tc>
        <w:tc>
          <w:tcPr>
            <w:tcW w:w="1218" w:type="dxa"/>
            <w:shd w:val="clear" w:color="auto" w:fill="auto"/>
          </w:tcPr>
          <w:p w14:paraId="262B9FC0" w14:textId="77777777" w:rsidR="00682874" w:rsidRPr="00B46023" w:rsidRDefault="00682874" w:rsidP="00EE2ADB">
            <w:pPr>
              <w:tabs>
                <w:tab w:val="left" w:pos="1980"/>
              </w:tabs>
              <w:spacing w:line="440" w:lineRule="atLeast"/>
              <w:jc w:val="center"/>
              <w:rPr>
                <w:szCs w:val="21"/>
              </w:rPr>
            </w:pPr>
          </w:p>
        </w:tc>
        <w:tc>
          <w:tcPr>
            <w:tcW w:w="918" w:type="dxa"/>
            <w:shd w:val="clear" w:color="auto" w:fill="auto"/>
          </w:tcPr>
          <w:p w14:paraId="729C5F70" w14:textId="77777777" w:rsidR="00682874" w:rsidRPr="00B46023" w:rsidRDefault="00682874" w:rsidP="00EE2ADB">
            <w:pPr>
              <w:tabs>
                <w:tab w:val="left" w:pos="1980"/>
              </w:tabs>
              <w:spacing w:line="440" w:lineRule="atLeast"/>
              <w:jc w:val="center"/>
              <w:rPr>
                <w:szCs w:val="21"/>
              </w:rPr>
            </w:pPr>
          </w:p>
        </w:tc>
        <w:tc>
          <w:tcPr>
            <w:tcW w:w="873" w:type="dxa"/>
            <w:shd w:val="clear" w:color="auto" w:fill="auto"/>
          </w:tcPr>
          <w:p w14:paraId="740651F5" w14:textId="77777777" w:rsidR="00682874" w:rsidRPr="00B46023" w:rsidRDefault="00682874" w:rsidP="00EE2ADB">
            <w:pPr>
              <w:tabs>
                <w:tab w:val="left" w:pos="1980"/>
              </w:tabs>
              <w:spacing w:line="440" w:lineRule="atLeast"/>
              <w:jc w:val="center"/>
              <w:rPr>
                <w:szCs w:val="21"/>
              </w:rPr>
            </w:pPr>
          </w:p>
        </w:tc>
        <w:tc>
          <w:tcPr>
            <w:tcW w:w="1232" w:type="dxa"/>
            <w:shd w:val="clear" w:color="auto" w:fill="auto"/>
          </w:tcPr>
          <w:p w14:paraId="31831107" w14:textId="77777777" w:rsidR="00682874" w:rsidRPr="00B46023" w:rsidRDefault="00682874" w:rsidP="00EE2ADB">
            <w:pPr>
              <w:tabs>
                <w:tab w:val="left" w:pos="1980"/>
              </w:tabs>
              <w:spacing w:line="440" w:lineRule="atLeast"/>
              <w:jc w:val="center"/>
              <w:rPr>
                <w:szCs w:val="21"/>
              </w:rPr>
            </w:pPr>
          </w:p>
        </w:tc>
      </w:tr>
    </w:tbl>
    <w:p w14:paraId="4DAB1759" w14:textId="77777777" w:rsidR="00E70E59" w:rsidRDefault="00E70E59" w:rsidP="00EE2ADB">
      <w:pPr>
        <w:tabs>
          <w:tab w:val="left" w:pos="1980"/>
        </w:tabs>
        <w:spacing w:line="440" w:lineRule="atLeast"/>
        <w:jc w:val="center"/>
        <w:rPr>
          <w:szCs w:val="21"/>
        </w:rPr>
        <w:sectPr w:rsidR="00E70E59" w:rsidSect="0088248C">
          <w:footerReference w:type="default" r:id="rId22"/>
          <w:pgSz w:w="11906" w:h="16838"/>
          <w:pgMar w:top="1984" w:right="1531" w:bottom="1474" w:left="1531" w:header="1361" w:footer="1134" w:gutter="0"/>
          <w:pgBorders>
            <w:top w:val="none" w:sz="0" w:space="1" w:color="auto"/>
            <w:left w:val="none" w:sz="0" w:space="4" w:color="auto"/>
            <w:bottom w:val="none" w:sz="0" w:space="1" w:color="auto"/>
            <w:right w:val="none" w:sz="0" w:space="4" w:color="auto"/>
          </w:pgBorders>
          <w:pgNumType w:start="1"/>
          <w:cols w:space="720"/>
          <w:docGrid w:type="lines" w:linePitch="312"/>
        </w:sectPr>
      </w:pPr>
    </w:p>
    <w:p w14:paraId="37AB8E9E" w14:textId="77777777" w:rsidR="00E70E59" w:rsidRPr="00E70E59" w:rsidRDefault="00E70E59" w:rsidP="00E70E59">
      <w:pPr>
        <w:spacing w:beforeLines="100" w:before="312" w:line="440" w:lineRule="atLeast"/>
        <w:rPr>
          <w:szCs w:val="21"/>
        </w:rPr>
      </w:pPr>
      <w:r w:rsidRPr="00E70E59">
        <w:rPr>
          <w:rFonts w:hint="eastAsia"/>
          <w:szCs w:val="21"/>
        </w:rPr>
        <w:lastRenderedPageBreak/>
        <w:t>续表</w:t>
      </w:r>
      <w:r w:rsidRPr="00E70E59">
        <w:rPr>
          <w:rFonts w:hint="eastAsia"/>
          <w:szCs w:val="21"/>
        </w:rPr>
        <w:t>1</w:t>
      </w:r>
      <w:r w:rsidRPr="00E70E59">
        <w:rPr>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9"/>
        <w:gridCol w:w="893"/>
        <w:gridCol w:w="978"/>
        <w:gridCol w:w="1138"/>
        <w:gridCol w:w="1184"/>
        <w:gridCol w:w="894"/>
        <w:gridCol w:w="851"/>
        <w:gridCol w:w="1197"/>
      </w:tblGrid>
      <w:tr w:rsidR="00E70E59" w:rsidRPr="00B46023" w14:paraId="50EBE6D8" w14:textId="77777777" w:rsidTr="001D6F54">
        <w:trPr>
          <w:jc w:val="center"/>
        </w:trPr>
        <w:tc>
          <w:tcPr>
            <w:tcW w:w="1726" w:type="dxa"/>
            <w:shd w:val="clear" w:color="auto" w:fill="auto"/>
          </w:tcPr>
          <w:p w14:paraId="4B8B22B5" w14:textId="77777777" w:rsidR="00E70E59" w:rsidRPr="00B46023" w:rsidRDefault="00E70E59" w:rsidP="001D6F54">
            <w:pPr>
              <w:tabs>
                <w:tab w:val="left" w:pos="1980"/>
              </w:tabs>
              <w:spacing w:line="440" w:lineRule="atLeast"/>
              <w:jc w:val="center"/>
              <w:rPr>
                <w:szCs w:val="21"/>
              </w:rPr>
            </w:pPr>
            <w:r w:rsidRPr="00B46023">
              <w:rPr>
                <w:szCs w:val="21"/>
              </w:rPr>
              <w:t>NKBRF</w:t>
            </w:r>
          </w:p>
        </w:tc>
        <w:tc>
          <w:tcPr>
            <w:tcW w:w="917" w:type="dxa"/>
            <w:shd w:val="clear" w:color="auto" w:fill="auto"/>
          </w:tcPr>
          <w:p w14:paraId="33BF5564" w14:textId="77777777" w:rsidR="00E70E59" w:rsidRPr="00B46023" w:rsidRDefault="00E70E59" w:rsidP="001D6F54">
            <w:pPr>
              <w:tabs>
                <w:tab w:val="left" w:pos="1980"/>
              </w:tabs>
              <w:spacing w:line="440" w:lineRule="atLeast"/>
              <w:jc w:val="center"/>
              <w:rPr>
                <w:szCs w:val="21"/>
              </w:rPr>
            </w:pPr>
          </w:p>
        </w:tc>
        <w:tc>
          <w:tcPr>
            <w:tcW w:w="1005" w:type="dxa"/>
            <w:shd w:val="clear" w:color="auto" w:fill="auto"/>
          </w:tcPr>
          <w:p w14:paraId="4E3BBCC9" w14:textId="77777777" w:rsidR="00E70E59" w:rsidRPr="00B46023" w:rsidRDefault="00E70E59" w:rsidP="001D6F54">
            <w:pPr>
              <w:tabs>
                <w:tab w:val="left" w:pos="1980"/>
              </w:tabs>
              <w:spacing w:line="440" w:lineRule="atLeast"/>
              <w:jc w:val="center"/>
              <w:rPr>
                <w:szCs w:val="21"/>
              </w:rPr>
            </w:pPr>
          </w:p>
        </w:tc>
        <w:tc>
          <w:tcPr>
            <w:tcW w:w="1171" w:type="dxa"/>
            <w:shd w:val="clear" w:color="auto" w:fill="auto"/>
          </w:tcPr>
          <w:p w14:paraId="64C65497" w14:textId="77777777" w:rsidR="00E70E59" w:rsidRPr="00B46023" w:rsidRDefault="00E70E59" w:rsidP="001D6F54">
            <w:pPr>
              <w:tabs>
                <w:tab w:val="left" w:pos="1980"/>
              </w:tabs>
              <w:spacing w:line="440" w:lineRule="atLeast"/>
              <w:jc w:val="center"/>
              <w:rPr>
                <w:szCs w:val="21"/>
              </w:rPr>
            </w:pPr>
          </w:p>
        </w:tc>
        <w:tc>
          <w:tcPr>
            <w:tcW w:w="1218" w:type="dxa"/>
            <w:shd w:val="clear" w:color="auto" w:fill="auto"/>
          </w:tcPr>
          <w:p w14:paraId="27A82270" w14:textId="77777777" w:rsidR="00E70E59" w:rsidRPr="00B46023" w:rsidRDefault="00E70E59" w:rsidP="001D6F54">
            <w:pPr>
              <w:tabs>
                <w:tab w:val="left" w:pos="1980"/>
              </w:tabs>
              <w:spacing w:line="440" w:lineRule="atLeast"/>
              <w:jc w:val="center"/>
              <w:rPr>
                <w:szCs w:val="21"/>
              </w:rPr>
            </w:pPr>
          </w:p>
        </w:tc>
        <w:tc>
          <w:tcPr>
            <w:tcW w:w="918" w:type="dxa"/>
            <w:shd w:val="clear" w:color="auto" w:fill="auto"/>
          </w:tcPr>
          <w:p w14:paraId="783DE6A5" w14:textId="77777777" w:rsidR="00E70E59" w:rsidRPr="00B46023" w:rsidRDefault="00E70E59" w:rsidP="001D6F54">
            <w:pPr>
              <w:tabs>
                <w:tab w:val="left" w:pos="1980"/>
              </w:tabs>
              <w:spacing w:line="440" w:lineRule="atLeast"/>
              <w:jc w:val="center"/>
              <w:rPr>
                <w:szCs w:val="21"/>
              </w:rPr>
            </w:pPr>
          </w:p>
        </w:tc>
        <w:tc>
          <w:tcPr>
            <w:tcW w:w="873" w:type="dxa"/>
            <w:shd w:val="clear" w:color="auto" w:fill="auto"/>
          </w:tcPr>
          <w:p w14:paraId="79C63E7A" w14:textId="77777777" w:rsidR="00E70E59" w:rsidRPr="00B46023" w:rsidRDefault="00E70E59" w:rsidP="001D6F54">
            <w:pPr>
              <w:tabs>
                <w:tab w:val="left" w:pos="1980"/>
              </w:tabs>
              <w:spacing w:line="440" w:lineRule="atLeast"/>
              <w:jc w:val="center"/>
              <w:rPr>
                <w:szCs w:val="21"/>
              </w:rPr>
            </w:pPr>
          </w:p>
        </w:tc>
        <w:tc>
          <w:tcPr>
            <w:tcW w:w="1232" w:type="dxa"/>
            <w:shd w:val="clear" w:color="auto" w:fill="auto"/>
          </w:tcPr>
          <w:p w14:paraId="4557B5F2" w14:textId="77777777" w:rsidR="00E70E59" w:rsidRPr="00B46023" w:rsidRDefault="00E70E59" w:rsidP="001D6F54">
            <w:pPr>
              <w:tabs>
                <w:tab w:val="left" w:pos="1980"/>
              </w:tabs>
              <w:spacing w:line="440" w:lineRule="atLeast"/>
              <w:jc w:val="center"/>
              <w:rPr>
                <w:szCs w:val="21"/>
              </w:rPr>
            </w:pPr>
          </w:p>
        </w:tc>
      </w:tr>
      <w:tr w:rsidR="00E70E59" w:rsidRPr="00B46023" w14:paraId="68985E26" w14:textId="77777777" w:rsidTr="001D6F54">
        <w:trPr>
          <w:jc w:val="center"/>
        </w:trPr>
        <w:tc>
          <w:tcPr>
            <w:tcW w:w="1726" w:type="dxa"/>
            <w:shd w:val="clear" w:color="auto" w:fill="auto"/>
          </w:tcPr>
          <w:p w14:paraId="0503D5D2" w14:textId="77777777" w:rsidR="00E70E59" w:rsidRPr="00B46023" w:rsidRDefault="00E70E59" w:rsidP="001D6F54">
            <w:pPr>
              <w:tabs>
                <w:tab w:val="left" w:pos="1980"/>
              </w:tabs>
              <w:spacing w:line="440" w:lineRule="atLeast"/>
              <w:jc w:val="center"/>
              <w:rPr>
                <w:sz w:val="24"/>
              </w:rPr>
            </w:pPr>
            <w:r w:rsidRPr="00B46023">
              <w:rPr>
                <w:szCs w:val="21"/>
              </w:rPr>
              <w:t>NKBRF</w:t>
            </w:r>
          </w:p>
        </w:tc>
        <w:tc>
          <w:tcPr>
            <w:tcW w:w="917" w:type="dxa"/>
            <w:shd w:val="clear" w:color="auto" w:fill="auto"/>
          </w:tcPr>
          <w:p w14:paraId="7F2E9B99" w14:textId="77777777" w:rsidR="00E70E59" w:rsidRPr="00B46023" w:rsidRDefault="00E70E59" w:rsidP="001D6F54">
            <w:pPr>
              <w:tabs>
                <w:tab w:val="left" w:pos="1980"/>
              </w:tabs>
              <w:spacing w:line="440" w:lineRule="atLeast"/>
              <w:jc w:val="center"/>
              <w:rPr>
                <w:szCs w:val="21"/>
              </w:rPr>
            </w:pPr>
          </w:p>
        </w:tc>
        <w:tc>
          <w:tcPr>
            <w:tcW w:w="1005" w:type="dxa"/>
            <w:shd w:val="clear" w:color="auto" w:fill="auto"/>
          </w:tcPr>
          <w:p w14:paraId="3A143345" w14:textId="77777777" w:rsidR="00E70E59" w:rsidRPr="00B46023" w:rsidRDefault="00E70E59" w:rsidP="001D6F54">
            <w:pPr>
              <w:tabs>
                <w:tab w:val="left" w:pos="1980"/>
              </w:tabs>
              <w:spacing w:line="440" w:lineRule="atLeast"/>
              <w:jc w:val="center"/>
              <w:rPr>
                <w:szCs w:val="21"/>
              </w:rPr>
            </w:pPr>
          </w:p>
        </w:tc>
        <w:tc>
          <w:tcPr>
            <w:tcW w:w="1171" w:type="dxa"/>
            <w:shd w:val="clear" w:color="auto" w:fill="auto"/>
          </w:tcPr>
          <w:p w14:paraId="33FFAD1E" w14:textId="77777777" w:rsidR="00E70E59" w:rsidRPr="00B46023" w:rsidRDefault="00E70E59" w:rsidP="001D6F54">
            <w:pPr>
              <w:tabs>
                <w:tab w:val="left" w:pos="1980"/>
              </w:tabs>
              <w:spacing w:line="440" w:lineRule="atLeast"/>
              <w:jc w:val="center"/>
              <w:rPr>
                <w:szCs w:val="21"/>
              </w:rPr>
            </w:pPr>
          </w:p>
        </w:tc>
        <w:tc>
          <w:tcPr>
            <w:tcW w:w="1218" w:type="dxa"/>
            <w:shd w:val="clear" w:color="auto" w:fill="auto"/>
          </w:tcPr>
          <w:p w14:paraId="72A12393" w14:textId="77777777" w:rsidR="00E70E59" w:rsidRPr="00B46023" w:rsidRDefault="00E70E59" w:rsidP="001D6F54">
            <w:pPr>
              <w:tabs>
                <w:tab w:val="left" w:pos="1980"/>
              </w:tabs>
              <w:spacing w:line="440" w:lineRule="atLeast"/>
              <w:jc w:val="center"/>
              <w:rPr>
                <w:szCs w:val="21"/>
              </w:rPr>
            </w:pPr>
          </w:p>
        </w:tc>
        <w:tc>
          <w:tcPr>
            <w:tcW w:w="918" w:type="dxa"/>
            <w:shd w:val="clear" w:color="auto" w:fill="auto"/>
          </w:tcPr>
          <w:p w14:paraId="2ADEA9C7" w14:textId="77777777" w:rsidR="00E70E59" w:rsidRPr="00B46023" w:rsidRDefault="00E70E59" w:rsidP="001D6F54">
            <w:pPr>
              <w:tabs>
                <w:tab w:val="left" w:pos="1980"/>
              </w:tabs>
              <w:spacing w:line="440" w:lineRule="atLeast"/>
              <w:jc w:val="center"/>
              <w:rPr>
                <w:szCs w:val="21"/>
              </w:rPr>
            </w:pPr>
          </w:p>
        </w:tc>
        <w:tc>
          <w:tcPr>
            <w:tcW w:w="873" w:type="dxa"/>
            <w:shd w:val="clear" w:color="auto" w:fill="auto"/>
          </w:tcPr>
          <w:p w14:paraId="3B23F602" w14:textId="77777777" w:rsidR="00E70E59" w:rsidRPr="00B46023" w:rsidRDefault="00E70E59" w:rsidP="001D6F54">
            <w:pPr>
              <w:tabs>
                <w:tab w:val="left" w:pos="1980"/>
              </w:tabs>
              <w:spacing w:line="440" w:lineRule="atLeast"/>
              <w:jc w:val="center"/>
              <w:rPr>
                <w:szCs w:val="21"/>
              </w:rPr>
            </w:pPr>
          </w:p>
        </w:tc>
        <w:tc>
          <w:tcPr>
            <w:tcW w:w="1232" w:type="dxa"/>
            <w:shd w:val="clear" w:color="auto" w:fill="auto"/>
          </w:tcPr>
          <w:p w14:paraId="6DA185D6" w14:textId="77777777" w:rsidR="00E70E59" w:rsidRPr="00B46023" w:rsidRDefault="00E70E59" w:rsidP="001D6F54">
            <w:pPr>
              <w:tabs>
                <w:tab w:val="left" w:pos="1980"/>
              </w:tabs>
              <w:spacing w:line="440" w:lineRule="atLeast"/>
              <w:jc w:val="center"/>
              <w:rPr>
                <w:szCs w:val="21"/>
              </w:rPr>
            </w:pPr>
          </w:p>
        </w:tc>
      </w:tr>
    </w:tbl>
    <w:p w14:paraId="3860B7F0" w14:textId="495808D5" w:rsidR="00E70E59" w:rsidRDefault="00E70E59" w:rsidP="0096765C">
      <w:pPr>
        <w:spacing w:beforeLines="100" w:before="312" w:line="440" w:lineRule="atLeast"/>
        <w:jc w:val="center"/>
        <w:rPr>
          <w:b/>
          <w:bCs/>
          <w:sz w:val="30"/>
          <w:szCs w:val="30"/>
        </w:rPr>
      </w:pPr>
    </w:p>
    <w:p w14:paraId="5BB4E623" w14:textId="388F7B67" w:rsidR="00134373" w:rsidRDefault="00134373" w:rsidP="00867AAE">
      <w:pPr>
        <w:pStyle w:val="12"/>
      </w:pPr>
      <w:bookmarkStart w:id="16" w:name="_Toc40113234"/>
      <w:bookmarkStart w:id="17" w:name="_Hlk39931594"/>
      <w:r w:rsidRPr="00BE48E2">
        <w:t>第</w:t>
      </w:r>
      <w:r w:rsidR="00BE1F0E" w:rsidRPr="00867AAE">
        <w:rPr>
          <w:rFonts w:ascii="Times New Roman" w:hAnsi="Times New Roman" w:cs="Times New Roman"/>
        </w:rPr>
        <w:t>2</w:t>
      </w:r>
      <w:r w:rsidRPr="00BE48E2">
        <w:t>章</w:t>
      </w:r>
      <w:r w:rsidRPr="00BE48E2">
        <w:t xml:space="preserve">  </w:t>
      </w:r>
      <w:r w:rsidR="00BE1F0E">
        <w:rPr>
          <w:rFonts w:hint="eastAsia"/>
        </w:rPr>
        <w:t>脑电相关知识</w:t>
      </w:r>
      <w:r w:rsidR="00DD428B">
        <w:rPr>
          <w:rFonts w:hint="eastAsia"/>
        </w:rPr>
        <w:t>与癫痫检测</w:t>
      </w:r>
      <w:bookmarkEnd w:id="16"/>
    </w:p>
    <w:p w14:paraId="783BEFE4" w14:textId="546A6DCD" w:rsidR="004E4AC8" w:rsidRDefault="004E4AC8" w:rsidP="00867AAE">
      <w:pPr>
        <w:pStyle w:val="22"/>
      </w:pPr>
      <w:bookmarkStart w:id="18" w:name="_Toc40113235"/>
      <w:bookmarkStart w:id="19" w:name="_Hlk39931385"/>
      <w:bookmarkEnd w:id="17"/>
      <w:r w:rsidRPr="00B46023">
        <w:t>第</w:t>
      </w:r>
      <w:r>
        <w:rPr>
          <w:rFonts w:ascii="Times New Roman" w:hAnsi="Times New Roman" w:cs="Times New Roman" w:hint="eastAsia"/>
        </w:rPr>
        <w:t>2</w:t>
      </w:r>
      <w:r w:rsidRPr="00410239">
        <w:rPr>
          <w:rFonts w:ascii="Times New Roman" w:hAnsi="Times New Roman" w:cs="Times New Roman"/>
        </w:rPr>
        <w:t>.</w:t>
      </w:r>
      <w:r>
        <w:rPr>
          <w:rFonts w:ascii="Times New Roman" w:hAnsi="Times New Roman" w:cs="Times New Roman" w:hint="eastAsia"/>
        </w:rPr>
        <w:t>1</w:t>
      </w:r>
      <w:r w:rsidRPr="00B46023">
        <w:t>节</w:t>
      </w:r>
      <w:r w:rsidRPr="00B46023">
        <w:t xml:space="preserve">  </w:t>
      </w:r>
      <w:r w:rsidR="002A739F">
        <w:rPr>
          <w:rFonts w:hint="eastAsia"/>
        </w:rPr>
        <w:t>脑电相关知识与癫痫检测</w:t>
      </w:r>
      <w:bookmarkEnd w:id="18"/>
    </w:p>
    <w:p w14:paraId="0F31D35D" w14:textId="05865DD2" w:rsidR="00FB538B" w:rsidRDefault="00FB538B" w:rsidP="00FB538B"/>
    <w:p w14:paraId="0EC9FC43" w14:textId="75DF47F0" w:rsidR="00FB538B" w:rsidRDefault="00FB538B" w:rsidP="00FB538B"/>
    <w:p w14:paraId="11D7CBD5" w14:textId="1EB377C8" w:rsidR="00FB538B" w:rsidRDefault="00FB538B" w:rsidP="00FB538B"/>
    <w:p w14:paraId="6606FF7B" w14:textId="77777777" w:rsidR="00FB538B" w:rsidRPr="00FB538B" w:rsidRDefault="00FB538B" w:rsidP="00FB538B"/>
    <w:p w14:paraId="138A2300" w14:textId="08393EAA" w:rsidR="0085437B" w:rsidRDefault="0085437B" w:rsidP="00867AAE">
      <w:pPr>
        <w:pStyle w:val="22"/>
      </w:pPr>
      <w:bookmarkStart w:id="20" w:name="_Toc40113236"/>
      <w:r w:rsidRPr="00B46023">
        <w:t>第</w:t>
      </w:r>
      <w:r>
        <w:rPr>
          <w:rFonts w:ascii="Times New Roman" w:hAnsi="Times New Roman" w:cs="Times New Roman" w:hint="eastAsia"/>
        </w:rPr>
        <w:t>2</w:t>
      </w:r>
      <w:r w:rsidRPr="00410239">
        <w:rPr>
          <w:rFonts w:ascii="Times New Roman" w:hAnsi="Times New Roman" w:cs="Times New Roman"/>
        </w:rPr>
        <w:t>.</w:t>
      </w:r>
      <w:r>
        <w:rPr>
          <w:rFonts w:ascii="Times New Roman" w:hAnsi="Times New Roman" w:cs="Times New Roman" w:hint="eastAsia"/>
        </w:rPr>
        <w:t>2</w:t>
      </w:r>
      <w:r w:rsidRPr="00B46023">
        <w:t>节</w:t>
      </w:r>
      <w:r w:rsidRPr="00B46023">
        <w:t xml:space="preserve">  </w:t>
      </w:r>
      <w:r>
        <w:rPr>
          <w:rFonts w:hint="eastAsia"/>
        </w:rPr>
        <w:t>脑电</w:t>
      </w:r>
      <w:r w:rsidR="00FB538B">
        <w:rPr>
          <w:rFonts w:hint="eastAsia"/>
        </w:rPr>
        <w:t>信号的采集</w:t>
      </w:r>
      <w:bookmarkEnd w:id="20"/>
    </w:p>
    <w:p w14:paraId="25A68F09" w14:textId="01CA212B" w:rsidR="00FB538B" w:rsidRDefault="00FB538B" w:rsidP="00FB538B"/>
    <w:p w14:paraId="42671A61" w14:textId="086BD815" w:rsidR="00FB538B" w:rsidRDefault="00FB538B" w:rsidP="00FB538B"/>
    <w:p w14:paraId="2C4D43C5" w14:textId="2B2DA181" w:rsidR="00FB538B" w:rsidRDefault="00FB538B" w:rsidP="00FB538B"/>
    <w:p w14:paraId="1099898A" w14:textId="6D3E2508" w:rsidR="00FB538B" w:rsidRDefault="00FB538B" w:rsidP="00FB538B"/>
    <w:p w14:paraId="041FA310" w14:textId="4CBF59BB" w:rsidR="00FB538B" w:rsidRDefault="00FB538B" w:rsidP="00FB538B"/>
    <w:p w14:paraId="63E22842" w14:textId="762F5732" w:rsidR="00FB538B" w:rsidRDefault="00FB538B" w:rsidP="00FB538B"/>
    <w:p w14:paraId="11311699" w14:textId="233CA1C2" w:rsidR="00FB538B" w:rsidRDefault="00FB538B" w:rsidP="00FB538B"/>
    <w:p w14:paraId="68164F77" w14:textId="3AF366B7" w:rsidR="00FB538B" w:rsidRDefault="00FB538B" w:rsidP="00FB538B"/>
    <w:p w14:paraId="26B85632" w14:textId="08CF7C3B" w:rsidR="00FB538B" w:rsidRDefault="00FB538B" w:rsidP="00FB538B"/>
    <w:p w14:paraId="1ADDA287" w14:textId="43B0C645" w:rsidR="00FB538B" w:rsidRDefault="00FB538B" w:rsidP="00FB538B"/>
    <w:p w14:paraId="6FB32BDE" w14:textId="77777777" w:rsidR="00FB538B" w:rsidRPr="00FB538B" w:rsidRDefault="00FB538B" w:rsidP="00FB538B"/>
    <w:p w14:paraId="5BB37B2D" w14:textId="1BEF3845" w:rsidR="0085437B" w:rsidRPr="00B46023" w:rsidRDefault="0085437B" w:rsidP="00867AAE">
      <w:pPr>
        <w:pStyle w:val="22"/>
      </w:pPr>
      <w:bookmarkStart w:id="21" w:name="_Toc40113237"/>
      <w:r w:rsidRPr="00B46023">
        <w:t>第</w:t>
      </w:r>
      <w:r>
        <w:rPr>
          <w:rFonts w:ascii="Times New Roman" w:hAnsi="Times New Roman" w:cs="Times New Roman" w:hint="eastAsia"/>
        </w:rPr>
        <w:t>2</w:t>
      </w:r>
      <w:r w:rsidRPr="00410239">
        <w:rPr>
          <w:rFonts w:ascii="Times New Roman" w:hAnsi="Times New Roman" w:cs="Times New Roman"/>
        </w:rPr>
        <w:t>.</w:t>
      </w:r>
      <w:r>
        <w:rPr>
          <w:rFonts w:ascii="Times New Roman" w:hAnsi="Times New Roman" w:cs="Times New Roman" w:hint="eastAsia"/>
        </w:rPr>
        <w:t>3</w:t>
      </w:r>
      <w:r w:rsidRPr="00B46023">
        <w:t>节</w:t>
      </w:r>
      <w:r w:rsidRPr="00B46023">
        <w:t xml:space="preserve">  </w:t>
      </w:r>
      <w:r w:rsidR="00FD5574">
        <w:rPr>
          <w:rFonts w:hint="eastAsia"/>
        </w:rPr>
        <w:t>癫痫</w:t>
      </w:r>
      <w:r w:rsidR="004F141B">
        <w:rPr>
          <w:rFonts w:hint="eastAsia"/>
        </w:rPr>
        <w:t>脑电信号的特征</w:t>
      </w:r>
      <w:bookmarkEnd w:id="21"/>
    </w:p>
    <w:p w14:paraId="737DE346" w14:textId="3F84F1DC" w:rsidR="00916FB5" w:rsidRPr="0085437B" w:rsidRDefault="00916FB5" w:rsidP="00916FB5"/>
    <w:p w14:paraId="33B535C9" w14:textId="3D7E3DF5" w:rsidR="00916FB5" w:rsidRDefault="00916FB5" w:rsidP="00916FB5"/>
    <w:p w14:paraId="2F1BAF0E" w14:textId="77777777" w:rsidR="00916FB5" w:rsidRPr="00916FB5" w:rsidRDefault="00916FB5" w:rsidP="00916FB5"/>
    <w:bookmarkEnd w:id="19"/>
    <w:p w14:paraId="5BF64289" w14:textId="77777777" w:rsidR="005F4D64" w:rsidRPr="005F4D64" w:rsidRDefault="005F4D64" w:rsidP="005F4D64"/>
    <w:p w14:paraId="4C023151" w14:textId="28BDB36E" w:rsidR="005F4D64" w:rsidRDefault="005F4D64" w:rsidP="00867AAE">
      <w:pPr>
        <w:pStyle w:val="12"/>
      </w:pPr>
      <w:bookmarkStart w:id="22" w:name="_Toc40113238"/>
      <w:r w:rsidRPr="00BE48E2">
        <w:t>第</w:t>
      </w:r>
      <w:r w:rsidRPr="00867AAE">
        <w:rPr>
          <w:rFonts w:ascii="Times New Roman" w:hAnsi="Times New Roman" w:cs="Times New Roman"/>
        </w:rPr>
        <w:t>3</w:t>
      </w:r>
      <w:r w:rsidRPr="00BE48E2">
        <w:t>章</w:t>
      </w:r>
      <w:r w:rsidRPr="00BE48E2">
        <w:t xml:space="preserve">  </w:t>
      </w:r>
      <w:r w:rsidR="00890BE5">
        <w:rPr>
          <w:rFonts w:hint="eastAsia"/>
        </w:rPr>
        <w:t>基于</w:t>
      </w:r>
      <w:r w:rsidR="00B778D5">
        <w:rPr>
          <w:rFonts w:hint="eastAsia"/>
        </w:rPr>
        <w:t>离散小波变换的脑电特征提取</w:t>
      </w:r>
      <w:bookmarkEnd w:id="22"/>
    </w:p>
    <w:p w14:paraId="59E56496" w14:textId="5612079E" w:rsidR="00946592" w:rsidRDefault="00946592" w:rsidP="00867AAE">
      <w:pPr>
        <w:pStyle w:val="22"/>
      </w:pPr>
      <w:bookmarkStart w:id="23" w:name="_Toc40113239"/>
      <w:bookmarkStart w:id="24" w:name="_Hlk39932297"/>
      <w:r w:rsidRPr="00B46023">
        <w:lastRenderedPageBreak/>
        <w:t>第</w:t>
      </w:r>
      <w:r>
        <w:rPr>
          <w:rFonts w:ascii="Times New Roman" w:hAnsi="Times New Roman" w:cs="Times New Roman" w:hint="eastAsia"/>
        </w:rPr>
        <w:t>3</w:t>
      </w:r>
      <w:r w:rsidRPr="00410239">
        <w:rPr>
          <w:rFonts w:ascii="Times New Roman" w:hAnsi="Times New Roman" w:cs="Times New Roman"/>
        </w:rPr>
        <w:t>.</w:t>
      </w:r>
      <w:r>
        <w:rPr>
          <w:rFonts w:ascii="Times New Roman" w:hAnsi="Times New Roman" w:cs="Times New Roman" w:hint="eastAsia"/>
        </w:rPr>
        <w:t>1</w:t>
      </w:r>
      <w:r w:rsidRPr="00B46023">
        <w:t>节</w:t>
      </w:r>
      <w:r w:rsidRPr="00B46023">
        <w:t xml:space="preserve">  </w:t>
      </w:r>
      <w:r>
        <w:rPr>
          <w:rFonts w:hint="eastAsia"/>
        </w:rPr>
        <w:t>脑电信号</w:t>
      </w:r>
      <w:r w:rsidR="00851AD3">
        <w:rPr>
          <w:rFonts w:hint="eastAsia"/>
        </w:rPr>
        <w:t>数据来源</w:t>
      </w:r>
      <w:r w:rsidR="004670E0">
        <w:rPr>
          <w:rFonts w:hint="eastAsia"/>
        </w:rPr>
        <w:t>及介绍</w:t>
      </w:r>
      <w:bookmarkEnd w:id="23"/>
    </w:p>
    <w:bookmarkEnd w:id="24"/>
    <w:p w14:paraId="240DD8BD" w14:textId="33CA536A" w:rsidR="00B469BC" w:rsidRDefault="00B77784" w:rsidP="00060448">
      <w:pPr>
        <w:ind w:firstLine="420"/>
        <w:rPr>
          <w:sz w:val="24"/>
        </w:rPr>
      </w:pPr>
      <w:r>
        <w:rPr>
          <w:rFonts w:hint="eastAsia"/>
          <w:sz w:val="24"/>
        </w:rPr>
        <w:t>本</w:t>
      </w:r>
      <w:r w:rsidR="007764D4">
        <w:rPr>
          <w:rFonts w:hint="eastAsia"/>
          <w:sz w:val="24"/>
        </w:rPr>
        <w:t>研究中</w:t>
      </w:r>
      <w:r w:rsidR="00E76425">
        <w:rPr>
          <w:rFonts w:hint="eastAsia"/>
          <w:sz w:val="24"/>
        </w:rPr>
        <w:t>所</w:t>
      </w:r>
      <w:r w:rsidR="007764D4">
        <w:rPr>
          <w:rFonts w:hint="eastAsia"/>
          <w:sz w:val="24"/>
        </w:rPr>
        <w:t>采用</w:t>
      </w:r>
      <w:r w:rsidR="000A14AC">
        <w:rPr>
          <w:rFonts w:hint="eastAsia"/>
          <w:sz w:val="24"/>
        </w:rPr>
        <w:t>的</w:t>
      </w:r>
      <w:r w:rsidR="00B2310D">
        <w:rPr>
          <w:rFonts w:hint="eastAsia"/>
          <w:sz w:val="24"/>
        </w:rPr>
        <w:t>EEG</w:t>
      </w:r>
      <w:r w:rsidR="009D6C5F">
        <w:rPr>
          <w:rFonts w:hint="eastAsia"/>
          <w:sz w:val="24"/>
        </w:rPr>
        <w:t>脑电</w:t>
      </w:r>
      <w:r w:rsidR="000A14AC">
        <w:rPr>
          <w:rFonts w:hint="eastAsia"/>
          <w:sz w:val="24"/>
        </w:rPr>
        <w:t>数据集共有两个</w:t>
      </w:r>
      <w:r w:rsidR="00514CE0">
        <w:rPr>
          <w:rFonts w:hint="eastAsia"/>
          <w:sz w:val="24"/>
        </w:rPr>
        <w:t>，</w:t>
      </w:r>
      <w:r w:rsidR="00531143">
        <w:rPr>
          <w:rFonts w:hint="eastAsia"/>
          <w:sz w:val="24"/>
        </w:rPr>
        <w:t>分别是来源于</w:t>
      </w:r>
      <w:r w:rsidR="0059317D">
        <w:rPr>
          <w:rFonts w:hint="eastAsia"/>
          <w:sz w:val="24"/>
        </w:rPr>
        <w:t>波恩大学癫痫</w:t>
      </w:r>
      <w:r w:rsidR="001B7871">
        <w:rPr>
          <w:rFonts w:hint="eastAsia"/>
          <w:sz w:val="24"/>
        </w:rPr>
        <w:t>脑电数据库的数据集和</w:t>
      </w:r>
      <w:r w:rsidR="008B07DF">
        <w:rPr>
          <w:rFonts w:hint="eastAsia"/>
          <w:sz w:val="24"/>
        </w:rPr>
        <w:t>来源于</w:t>
      </w:r>
      <w:r w:rsidR="004965DD">
        <w:rPr>
          <w:rFonts w:hint="eastAsia"/>
          <w:sz w:val="24"/>
        </w:rPr>
        <w:t>波士顿</w:t>
      </w:r>
      <w:r w:rsidR="00A52870">
        <w:rPr>
          <w:rFonts w:hint="eastAsia"/>
          <w:sz w:val="24"/>
        </w:rPr>
        <w:t>儿童医院</w:t>
      </w:r>
      <w:r w:rsidR="00655286">
        <w:rPr>
          <w:rFonts w:hint="eastAsia"/>
          <w:sz w:val="24"/>
        </w:rPr>
        <w:t>的</w:t>
      </w:r>
      <w:r w:rsidR="00655286">
        <w:rPr>
          <w:rFonts w:hint="eastAsia"/>
          <w:sz w:val="24"/>
        </w:rPr>
        <w:t>CHB-MIT</w:t>
      </w:r>
      <w:r w:rsidR="00655286">
        <w:rPr>
          <w:rFonts w:hint="eastAsia"/>
          <w:sz w:val="24"/>
        </w:rPr>
        <w:t>头皮脑电图数据库</w:t>
      </w:r>
      <w:r w:rsidR="00AA2FC5">
        <w:rPr>
          <w:rFonts w:hint="eastAsia"/>
          <w:sz w:val="24"/>
        </w:rPr>
        <w:t>，这两个</w:t>
      </w:r>
      <w:proofErr w:type="gramStart"/>
      <w:r w:rsidR="00AA2FC5">
        <w:rPr>
          <w:rFonts w:hint="eastAsia"/>
          <w:sz w:val="24"/>
        </w:rPr>
        <w:t>数据集均是</w:t>
      </w:r>
      <w:proofErr w:type="gramEnd"/>
      <w:r w:rsidR="00AA2FC5">
        <w:rPr>
          <w:rFonts w:hint="eastAsia"/>
          <w:sz w:val="24"/>
        </w:rPr>
        <w:t>开源的，</w:t>
      </w:r>
      <w:r w:rsidR="00060448">
        <w:rPr>
          <w:rFonts w:hint="eastAsia"/>
          <w:sz w:val="24"/>
        </w:rPr>
        <w:t>并且</w:t>
      </w:r>
      <w:r w:rsidR="0082310F">
        <w:rPr>
          <w:rFonts w:hint="eastAsia"/>
          <w:sz w:val="24"/>
        </w:rPr>
        <w:t>均</w:t>
      </w:r>
      <w:r w:rsidR="00AA2FC5">
        <w:rPr>
          <w:rFonts w:hint="eastAsia"/>
          <w:sz w:val="24"/>
        </w:rPr>
        <w:t>可以直接在互联网上下载到，</w:t>
      </w:r>
      <w:r w:rsidR="007D6C06">
        <w:rPr>
          <w:rFonts w:hint="eastAsia"/>
          <w:sz w:val="24"/>
        </w:rPr>
        <w:t>这两个数据集的</w:t>
      </w:r>
      <w:r w:rsidR="00AA2FC5">
        <w:rPr>
          <w:rFonts w:hint="eastAsia"/>
          <w:sz w:val="24"/>
        </w:rPr>
        <w:t>下载地址分别为</w:t>
      </w:r>
      <w:r w:rsidR="00D61624">
        <w:rPr>
          <w:rFonts w:hint="eastAsia"/>
          <w:sz w:val="24"/>
        </w:rPr>
        <w:t>：</w:t>
      </w:r>
      <w:hyperlink r:id="rId23" w:history="1">
        <w:r w:rsidR="00060448" w:rsidRPr="00630063">
          <w:rPr>
            <w:rStyle w:val="af0"/>
            <w:sz w:val="24"/>
          </w:rPr>
          <w:t>http://qcsdn.com/q/a/3118833.html</w:t>
        </w:r>
      </w:hyperlink>
      <w:r w:rsidR="00E3743E">
        <w:rPr>
          <w:rFonts w:hint="eastAsia"/>
          <w:sz w:val="24"/>
        </w:rPr>
        <w:t>和</w:t>
      </w:r>
      <w:r w:rsidR="007C6379">
        <w:fldChar w:fldCharType="begin"/>
      </w:r>
      <w:r w:rsidR="007C6379">
        <w:instrText xml:space="preserve"> HYPERLINK "http://physionet.mit.edu/physiobank/database/chbmit/" </w:instrText>
      </w:r>
      <w:r w:rsidR="007C6379">
        <w:fldChar w:fldCharType="separate"/>
      </w:r>
      <w:r w:rsidR="00587D2E" w:rsidRPr="00587D2E">
        <w:rPr>
          <w:color w:val="0000FF"/>
          <w:sz w:val="24"/>
          <w:u w:val="single"/>
        </w:rPr>
        <w:t>http://physionet.mit.edu/physiobank/database/chbmit/</w:t>
      </w:r>
      <w:r w:rsidR="007C6379">
        <w:rPr>
          <w:color w:val="0000FF"/>
          <w:sz w:val="24"/>
          <w:u w:val="single"/>
        </w:rPr>
        <w:fldChar w:fldCharType="end"/>
      </w:r>
      <w:r w:rsidR="00074176">
        <w:rPr>
          <w:rFonts w:hint="eastAsia"/>
          <w:sz w:val="24"/>
        </w:rPr>
        <w:t>。</w:t>
      </w:r>
    </w:p>
    <w:p w14:paraId="73EEC5D2" w14:textId="3D06E218" w:rsidR="00B679A0" w:rsidRDefault="000617ED" w:rsidP="00D30037">
      <w:pPr>
        <w:pStyle w:val="32"/>
      </w:pPr>
      <w:bookmarkStart w:id="25" w:name="_Toc40113240"/>
      <w:bookmarkStart w:id="26" w:name="_Hlk40113187"/>
      <w:r>
        <w:rPr>
          <w:rFonts w:ascii="Times New Roman" w:hAnsi="Times New Roman" w:cs="Times New Roman" w:hint="eastAsia"/>
        </w:rPr>
        <w:t>3</w:t>
      </w:r>
      <w:r w:rsidRPr="00C14F68">
        <w:rPr>
          <w:rFonts w:ascii="Times New Roman" w:hAnsi="Times New Roman" w:cs="Times New Roman"/>
        </w:rPr>
        <w:t>.</w:t>
      </w:r>
      <w:r>
        <w:rPr>
          <w:rFonts w:ascii="Times New Roman" w:hAnsi="Times New Roman" w:cs="Times New Roman" w:hint="eastAsia"/>
        </w:rPr>
        <w:t>1</w:t>
      </w:r>
      <w:r w:rsidRPr="00C14F68">
        <w:rPr>
          <w:rFonts w:ascii="Times New Roman" w:hAnsi="Times New Roman" w:cs="Times New Roman"/>
        </w:rPr>
        <w:t>.1</w:t>
      </w:r>
      <w:r w:rsidRPr="00B46023">
        <w:rPr>
          <w:color w:val="000000"/>
        </w:rPr>
        <w:t>、</w:t>
      </w:r>
      <w:r w:rsidR="00B679A0">
        <w:rPr>
          <w:rFonts w:hint="eastAsia"/>
        </w:rPr>
        <w:t>波恩大学癫痫脑电数据集</w:t>
      </w:r>
      <w:bookmarkEnd w:id="25"/>
    </w:p>
    <w:bookmarkEnd w:id="26"/>
    <w:p w14:paraId="57032C03" w14:textId="4D807C22" w:rsidR="003A22F4" w:rsidRDefault="00935DDE" w:rsidP="00F60790">
      <w:pPr>
        <w:ind w:firstLine="420"/>
        <w:rPr>
          <w:sz w:val="24"/>
        </w:rPr>
      </w:pPr>
      <w:r>
        <w:rPr>
          <w:rFonts w:hint="eastAsia"/>
          <w:sz w:val="24"/>
        </w:rPr>
        <w:t>对于来自于</w:t>
      </w:r>
      <w:r w:rsidR="00060D5D">
        <w:rPr>
          <w:rFonts w:hint="eastAsia"/>
          <w:sz w:val="24"/>
        </w:rPr>
        <w:t>波恩大学</w:t>
      </w:r>
      <w:bookmarkStart w:id="27" w:name="_Hlk40125790"/>
      <w:r w:rsidR="00060D5D">
        <w:rPr>
          <w:rFonts w:hint="eastAsia"/>
          <w:sz w:val="24"/>
        </w:rPr>
        <w:t>癫痫脑电数据库的数据集</w:t>
      </w:r>
      <w:bookmarkEnd w:id="27"/>
      <w:r w:rsidR="00BC650E">
        <w:rPr>
          <w:rFonts w:hint="eastAsia"/>
          <w:sz w:val="24"/>
        </w:rPr>
        <w:t>，</w:t>
      </w:r>
      <w:r w:rsidR="00850086">
        <w:rPr>
          <w:rFonts w:hint="eastAsia"/>
          <w:sz w:val="24"/>
        </w:rPr>
        <w:t>其一共由五组数据</w:t>
      </w:r>
      <w:r w:rsidR="00FE334B">
        <w:rPr>
          <w:rFonts w:hint="eastAsia"/>
          <w:sz w:val="24"/>
        </w:rPr>
        <w:t>构成，</w:t>
      </w:r>
      <w:r w:rsidR="00665DE0">
        <w:rPr>
          <w:rFonts w:hint="eastAsia"/>
          <w:sz w:val="24"/>
        </w:rPr>
        <w:t>分别用英文字母</w:t>
      </w:r>
      <w:r w:rsidR="00665DE0">
        <w:rPr>
          <w:rFonts w:hint="eastAsia"/>
          <w:sz w:val="24"/>
        </w:rPr>
        <w:t>A</w:t>
      </w:r>
      <w:r w:rsidR="00665DE0">
        <w:rPr>
          <w:rFonts w:hint="eastAsia"/>
          <w:sz w:val="24"/>
        </w:rPr>
        <w:t>～</w:t>
      </w:r>
      <w:r w:rsidR="00665DE0">
        <w:rPr>
          <w:rFonts w:hint="eastAsia"/>
          <w:sz w:val="24"/>
        </w:rPr>
        <w:t>E</w:t>
      </w:r>
      <w:r w:rsidR="00665DE0">
        <w:rPr>
          <w:rFonts w:hint="eastAsia"/>
          <w:sz w:val="24"/>
        </w:rPr>
        <w:t>表示</w:t>
      </w:r>
      <w:r w:rsidR="00095721">
        <w:rPr>
          <w:rFonts w:hint="eastAsia"/>
          <w:sz w:val="24"/>
        </w:rPr>
        <w:t>。</w:t>
      </w:r>
      <w:r w:rsidR="00C93EFA">
        <w:rPr>
          <w:rFonts w:hint="eastAsia"/>
          <w:sz w:val="24"/>
        </w:rPr>
        <w:t>这五组数据</w:t>
      </w:r>
      <w:r w:rsidR="00087113">
        <w:rPr>
          <w:rFonts w:hint="eastAsia"/>
          <w:sz w:val="24"/>
        </w:rPr>
        <w:t>均为从志愿者身上采取得到的</w:t>
      </w:r>
      <w:r w:rsidR="00802341">
        <w:rPr>
          <w:rFonts w:hint="eastAsia"/>
          <w:sz w:val="24"/>
        </w:rPr>
        <w:t>，</w:t>
      </w:r>
      <w:r w:rsidR="00CC31E9">
        <w:rPr>
          <w:rFonts w:hint="eastAsia"/>
          <w:sz w:val="24"/>
        </w:rPr>
        <w:t>而采集方式则是使用上文中提及的国际标准的</w:t>
      </w:r>
      <w:r w:rsidR="00CC31E9">
        <w:rPr>
          <w:sz w:val="24"/>
        </w:rPr>
        <w:t>10-20</w:t>
      </w:r>
      <w:r w:rsidR="00CC31E9">
        <w:rPr>
          <w:rFonts w:hint="eastAsia"/>
          <w:sz w:val="24"/>
        </w:rPr>
        <w:t>系统</w:t>
      </w:r>
      <w:r w:rsidR="007677DB">
        <w:rPr>
          <w:rFonts w:hint="eastAsia"/>
          <w:sz w:val="24"/>
        </w:rPr>
        <w:t>来安置电极</w:t>
      </w:r>
      <w:r w:rsidR="00907F93">
        <w:rPr>
          <w:rFonts w:hint="eastAsia"/>
          <w:sz w:val="24"/>
        </w:rPr>
        <w:t>，对志愿者的脑电数据进行记录</w:t>
      </w:r>
      <w:r w:rsidR="004F02A7">
        <w:rPr>
          <w:rFonts w:hint="eastAsia"/>
          <w:sz w:val="24"/>
        </w:rPr>
        <w:t>。</w:t>
      </w:r>
      <w:r w:rsidR="00802341">
        <w:rPr>
          <w:rFonts w:hint="eastAsia"/>
          <w:sz w:val="24"/>
        </w:rPr>
        <w:t>这五组数据可以分为两部分</w:t>
      </w:r>
      <w:r w:rsidR="00EF129D">
        <w:rPr>
          <w:rFonts w:hint="eastAsia"/>
          <w:sz w:val="24"/>
        </w:rPr>
        <w:t>：从</w:t>
      </w:r>
      <w:r w:rsidR="00CF3ECC">
        <w:rPr>
          <w:rFonts w:hint="eastAsia"/>
          <w:sz w:val="24"/>
        </w:rPr>
        <w:t>五</w:t>
      </w:r>
      <w:r w:rsidR="001E1495">
        <w:rPr>
          <w:rFonts w:hint="eastAsia"/>
          <w:sz w:val="24"/>
        </w:rPr>
        <w:t>位</w:t>
      </w:r>
      <w:r w:rsidR="00EF129D">
        <w:rPr>
          <w:rFonts w:hint="eastAsia"/>
          <w:sz w:val="24"/>
        </w:rPr>
        <w:t>健康志愿者身上采集到的</w:t>
      </w:r>
      <w:r w:rsidR="007341BF">
        <w:rPr>
          <w:rFonts w:hint="eastAsia"/>
          <w:sz w:val="24"/>
        </w:rPr>
        <w:t>两组数据</w:t>
      </w:r>
      <w:r w:rsidR="0003056D">
        <w:rPr>
          <w:rFonts w:hint="eastAsia"/>
          <w:sz w:val="24"/>
        </w:rPr>
        <w:t>(</w:t>
      </w:r>
      <w:r w:rsidR="0003056D">
        <w:rPr>
          <w:rFonts w:hint="eastAsia"/>
          <w:sz w:val="24"/>
        </w:rPr>
        <w:t>包括</w:t>
      </w:r>
      <w:r w:rsidR="0003056D">
        <w:rPr>
          <w:rFonts w:hint="eastAsia"/>
          <w:sz w:val="24"/>
        </w:rPr>
        <w:t>A</w:t>
      </w:r>
      <w:r w:rsidR="0003056D">
        <w:rPr>
          <w:rFonts w:hint="eastAsia"/>
          <w:sz w:val="24"/>
        </w:rPr>
        <w:t>、</w:t>
      </w:r>
      <w:r w:rsidR="0003056D">
        <w:rPr>
          <w:rFonts w:hint="eastAsia"/>
          <w:sz w:val="24"/>
        </w:rPr>
        <w:t>B</w:t>
      </w:r>
      <w:r w:rsidR="0003056D">
        <w:rPr>
          <w:rFonts w:hint="eastAsia"/>
          <w:sz w:val="24"/>
        </w:rPr>
        <w:t>两组</w:t>
      </w:r>
      <w:r w:rsidR="0003056D">
        <w:rPr>
          <w:sz w:val="24"/>
        </w:rPr>
        <w:t>)</w:t>
      </w:r>
      <w:r w:rsidR="00EF129D">
        <w:rPr>
          <w:rFonts w:hint="eastAsia"/>
          <w:sz w:val="24"/>
        </w:rPr>
        <w:t>和从</w:t>
      </w:r>
      <w:r w:rsidR="00667CAB">
        <w:rPr>
          <w:rFonts w:hint="eastAsia"/>
          <w:sz w:val="24"/>
        </w:rPr>
        <w:t>五位</w:t>
      </w:r>
      <w:r w:rsidR="00EF129D">
        <w:rPr>
          <w:rFonts w:hint="eastAsia"/>
          <w:sz w:val="24"/>
        </w:rPr>
        <w:t>患有癫痫的志愿者身上采集到的</w:t>
      </w:r>
      <w:r w:rsidR="00EA54CE">
        <w:rPr>
          <w:rFonts w:hint="eastAsia"/>
          <w:sz w:val="24"/>
        </w:rPr>
        <w:t>三组数据</w:t>
      </w:r>
      <w:r w:rsidR="00DD28C0">
        <w:rPr>
          <w:rFonts w:hint="eastAsia"/>
          <w:sz w:val="24"/>
        </w:rPr>
        <w:t>(</w:t>
      </w:r>
      <w:r w:rsidR="00DD28C0">
        <w:rPr>
          <w:rFonts w:hint="eastAsia"/>
          <w:sz w:val="24"/>
        </w:rPr>
        <w:t>包括</w:t>
      </w:r>
      <w:r w:rsidR="00DD28C0">
        <w:rPr>
          <w:rFonts w:hint="eastAsia"/>
          <w:sz w:val="24"/>
        </w:rPr>
        <w:t>C</w:t>
      </w:r>
      <w:r w:rsidR="00DD28C0">
        <w:rPr>
          <w:rFonts w:hint="eastAsia"/>
          <w:sz w:val="24"/>
        </w:rPr>
        <w:t>、</w:t>
      </w:r>
      <w:r w:rsidR="00DD28C0">
        <w:rPr>
          <w:rFonts w:hint="eastAsia"/>
          <w:sz w:val="24"/>
        </w:rPr>
        <w:t>D</w:t>
      </w:r>
      <w:r w:rsidR="00DD28C0">
        <w:rPr>
          <w:rFonts w:hint="eastAsia"/>
          <w:sz w:val="24"/>
        </w:rPr>
        <w:t>和</w:t>
      </w:r>
      <w:r w:rsidR="00DD28C0">
        <w:rPr>
          <w:rFonts w:hint="eastAsia"/>
          <w:sz w:val="24"/>
        </w:rPr>
        <w:t>E</w:t>
      </w:r>
      <w:r w:rsidR="00DD28C0">
        <w:rPr>
          <w:rFonts w:hint="eastAsia"/>
          <w:sz w:val="24"/>
        </w:rPr>
        <w:t>三组</w:t>
      </w:r>
      <w:r w:rsidR="00DD28C0">
        <w:rPr>
          <w:sz w:val="24"/>
        </w:rPr>
        <w:t>)</w:t>
      </w:r>
      <w:r w:rsidR="00453689">
        <w:rPr>
          <w:rFonts w:hint="eastAsia"/>
          <w:sz w:val="24"/>
        </w:rPr>
        <w:t>。</w:t>
      </w:r>
      <w:r w:rsidR="00A63DF6">
        <w:rPr>
          <w:rFonts w:hint="eastAsia"/>
          <w:sz w:val="24"/>
        </w:rPr>
        <w:t>而这两部分</w:t>
      </w:r>
      <w:r w:rsidR="005E12BD">
        <w:rPr>
          <w:rFonts w:hint="eastAsia"/>
          <w:sz w:val="24"/>
        </w:rPr>
        <w:t>又分别是志愿者处于不同的状态下的时候，</w:t>
      </w:r>
      <w:r w:rsidR="00B204F2">
        <w:rPr>
          <w:rFonts w:hint="eastAsia"/>
          <w:sz w:val="24"/>
        </w:rPr>
        <w:t>使用脑电图仪</w:t>
      </w:r>
      <w:r w:rsidR="00402DB1">
        <w:rPr>
          <w:rFonts w:hint="eastAsia"/>
          <w:sz w:val="24"/>
        </w:rPr>
        <w:t>在志愿者大脑的不同部位</w:t>
      </w:r>
      <w:r w:rsidR="00B204F2">
        <w:rPr>
          <w:rFonts w:hint="eastAsia"/>
          <w:sz w:val="24"/>
        </w:rPr>
        <w:t>记录采集到的，具体</w:t>
      </w:r>
      <w:r w:rsidR="002C68A2">
        <w:rPr>
          <w:rFonts w:hint="eastAsia"/>
          <w:sz w:val="24"/>
        </w:rPr>
        <w:t>介绍详见下方</w:t>
      </w:r>
      <w:r w:rsidR="002C68A2">
        <w:rPr>
          <w:sz w:val="24"/>
        </w:rPr>
        <w:fldChar w:fldCharType="begin"/>
      </w:r>
      <w:r w:rsidR="002C68A2">
        <w:rPr>
          <w:sz w:val="24"/>
        </w:rPr>
        <w:instrText xml:space="preserve"> </w:instrText>
      </w:r>
      <w:r w:rsidR="002C68A2">
        <w:rPr>
          <w:rFonts w:hint="eastAsia"/>
          <w:sz w:val="24"/>
        </w:rPr>
        <w:instrText>REF _Ref40085939 \h</w:instrText>
      </w:r>
      <w:r w:rsidR="002C68A2">
        <w:rPr>
          <w:sz w:val="24"/>
        </w:rPr>
        <w:instrText xml:space="preserve"> </w:instrText>
      </w:r>
      <w:r w:rsidR="00230405">
        <w:rPr>
          <w:sz w:val="24"/>
        </w:rPr>
        <w:instrText xml:space="preserve"> \* MERGEFORMAT </w:instrText>
      </w:r>
      <w:r w:rsidR="002C68A2">
        <w:rPr>
          <w:sz w:val="24"/>
        </w:rPr>
      </w:r>
      <w:r w:rsidR="002C68A2">
        <w:rPr>
          <w:sz w:val="24"/>
        </w:rPr>
        <w:fldChar w:fldCharType="separate"/>
      </w:r>
      <w:r w:rsidR="002C68A2" w:rsidRPr="00230405">
        <w:rPr>
          <w:rFonts w:ascii="宋体" w:hAnsi="宋体" w:hint="eastAsia"/>
          <w:sz w:val="24"/>
        </w:rPr>
        <w:t>表</w:t>
      </w:r>
      <w:r w:rsidR="002C68A2" w:rsidRPr="00230405">
        <w:rPr>
          <w:sz w:val="24"/>
        </w:rPr>
        <w:t>3·1</w:t>
      </w:r>
      <w:r w:rsidR="002C68A2">
        <w:rPr>
          <w:sz w:val="24"/>
        </w:rPr>
        <w:fldChar w:fldCharType="end"/>
      </w:r>
      <w:r w:rsidR="00D90552">
        <w:rPr>
          <w:rFonts w:hint="eastAsia"/>
          <w:sz w:val="24"/>
        </w:rPr>
        <w:t>所示</w:t>
      </w:r>
      <w:r w:rsidR="007F17C1">
        <w:rPr>
          <w:rFonts w:hint="eastAsia"/>
          <w:sz w:val="24"/>
        </w:rPr>
        <w:t>。</w:t>
      </w:r>
      <w:r w:rsidR="00453689">
        <w:rPr>
          <w:rFonts w:hint="eastAsia"/>
          <w:sz w:val="24"/>
        </w:rPr>
        <w:t>在</w:t>
      </w:r>
      <w:r w:rsidR="00B22DC2">
        <w:rPr>
          <w:rFonts w:hint="eastAsia"/>
          <w:sz w:val="24"/>
        </w:rPr>
        <w:t>A</w:t>
      </w:r>
      <w:r w:rsidR="00B22DC2">
        <w:rPr>
          <w:rFonts w:hint="eastAsia"/>
          <w:sz w:val="24"/>
        </w:rPr>
        <w:t>～</w:t>
      </w:r>
      <w:r w:rsidR="00B22DC2">
        <w:rPr>
          <w:rFonts w:hint="eastAsia"/>
          <w:sz w:val="24"/>
        </w:rPr>
        <w:t>E</w:t>
      </w:r>
      <w:r w:rsidR="00B22DC2">
        <w:rPr>
          <w:rFonts w:hint="eastAsia"/>
          <w:sz w:val="24"/>
        </w:rPr>
        <w:t>五组数据中，</w:t>
      </w:r>
      <w:r w:rsidR="00931797">
        <w:rPr>
          <w:rFonts w:hint="eastAsia"/>
          <w:sz w:val="24"/>
        </w:rPr>
        <w:t>每一组数据</w:t>
      </w:r>
      <w:r w:rsidR="00E121E4">
        <w:rPr>
          <w:rFonts w:hint="eastAsia"/>
          <w:sz w:val="24"/>
        </w:rPr>
        <w:t>中又分别</w:t>
      </w:r>
      <w:r w:rsidR="00F0598B">
        <w:rPr>
          <w:rFonts w:hint="eastAsia"/>
          <w:sz w:val="24"/>
        </w:rPr>
        <w:t>均有</w:t>
      </w:r>
      <w:r w:rsidR="00F0598B">
        <w:rPr>
          <w:rFonts w:hint="eastAsia"/>
          <w:sz w:val="24"/>
        </w:rPr>
        <w:t>1</w:t>
      </w:r>
      <w:r w:rsidR="00F0598B">
        <w:rPr>
          <w:sz w:val="24"/>
        </w:rPr>
        <w:t>00</w:t>
      </w:r>
      <w:r w:rsidR="00F0598B">
        <w:rPr>
          <w:rFonts w:hint="eastAsia"/>
          <w:sz w:val="24"/>
        </w:rPr>
        <w:t>条</w:t>
      </w:r>
      <w:r w:rsidR="00D02F64">
        <w:rPr>
          <w:rFonts w:hint="eastAsia"/>
          <w:sz w:val="24"/>
        </w:rPr>
        <w:t>单通道</w:t>
      </w:r>
      <w:r w:rsidR="00F0598B">
        <w:rPr>
          <w:rFonts w:hint="eastAsia"/>
          <w:sz w:val="24"/>
        </w:rPr>
        <w:t>脑电记录，</w:t>
      </w:r>
      <w:r w:rsidR="00E22080">
        <w:rPr>
          <w:rFonts w:hint="eastAsia"/>
          <w:sz w:val="24"/>
        </w:rPr>
        <w:t>格式则为</w:t>
      </w:r>
      <w:r w:rsidR="00E22080">
        <w:rPr>
          <w:rFonts w:hint="eastAsia"/>
          <w:sz w:val="24"/>
        </w:rPr>
        <w:t>txt</w:t>
      </w:r>
      <w:r w:rsidR="00945614">
        <w:rPr>
          <w:rFonts w:hint="eastAsia"/>
          <w:sz w:val="24"/>
        </w:rPr>
        <w:t>，</w:t>
      </w:r>
      <w:r w:rsidR="00585D5D">
        <w:rPr>
          <w:rFonts w:hint="eastAsia"/>
          <w:sz w:val="24"/>
        </w:rPr>
        <w:t>其采样频率为</w:t>
      </w:r>
      <w:r w:rsidR="00585D5D">
        <w:rPr>
          <w:rFonts w:hint="eastAsia"/>
          <w:sz w:val="24"/>
        </w:rPr>
        <w:t>173.61Hz</w:t>
      </w:r>
      <w:r w:rsidR="001D4878">
        <w:rPr>
          <w:rFonts w:hint="eastAsia"/>
          <w:sz w:val="24"/>
        </w:rPr>
        <w:t>，</w:t>
      </w:r>
      <w:r w:rsidR="00EE1B92">
        <w:rPr>
          <w:rFonts w:hint="eastAsia"/>
          <w:sz w:val="24"/>
        </w:rPr>
        <w:t>每一条脑电记录持续</w:t>
      </w:r>
      <w:r w:rsidR="000B4A7E">
        <w:rPr>
          <w:rFonts w:hint="eastAsia"/>
          <w:sz w:val="24"/>
        </w:rPr>
        <w:t>的</w:t>
      </w:r>
      <w:r w:rsidR="00EE1B92">
        <w:rPr>
          <w:rFonts w:hint="eastAsia"/>
          <w:sz w:val="24"/>
        </w:rPr>
        <w:t>时间</w:t>
      </w:r>
      <w:r w:rsidR="003810F3">
        <w:rPr>
          <w:rFonts w:hint="eastAsia"/>
          <w:sz w:val="24"/>
        </w:rPr>
        <w:t>则</w:t>
      </w:r>
      <w:r w:rsidR="000E3E10">
        <w:rPr>
          <w:rFonts w:hint="eastAsia"/>
          <w:sz w:val="24"/>
        </w:rPr>
        <w:t>为</w:t>
      </w:r>
      <w:r w:rsidR="000E3E10">
        <w:rPr>
          <w:rFonts w:hint="eastAsia"/>
          <w:sz w:val="24"/>
        </w:rPr>
        <w:t>23.6s</w:t>
      </w:r>
      <w:r w:rsidR="0069043F">
        <w:rPr>
          <w:rFonts w:hint="eastAsia"/>
          <w:sz w:val="24"/>
        </w:rPr>
        <w:t>，</w:t>
      </w:r>
      <w:r w:rsidR="003810F3">
        <w:rPr>
          <w:rFonts w:hint="eastAsia"/>
          <w:sz w:val="24"/>
        </w:rPr>
        <w:t>共</w:t>
      </w:r>
      <w:r w:rsidR="00803A69">
        <w:rPr>
          <w:rFonts w:hint="eastAsia"/>
          <w:sz w:val="24"/>
        </w:rPr>
        <w:t>有</w:t>
      </w:r>
      <w:r w:rsidR="003810F3">
        <w:rPr>
          <w:rFonts w:hint="eastAsia"/>
          <w:sz w:val="24"/>
        </w:rPr>
        <w:t>4097</w:t>
      </w:r>
      <w:r w:rsidR="003810F3">
        <w:rPr>
          <w:rFonts w:hint="eastAsia"/>
          <w:sz w:val="24"/>
        </w:rPr>
        <w:t>个数据点</w:t>
      </w:r>
      <w:r w:rsidR="00C92003">
        <w:rPr>
          <w:rFonts w:hint="eastAsia"/>
          <w:sz w:val="24"/>
        </w:rPr>
        <w:t>。</w:t>
      </w:r>
      <w:r w:rsidR="00246C66">
        <w:rPr>
          <w:rFonts w:hint="eastAsia"/>
          <w:sz w:val="24"/>
        </w:rPr>
        <w:t>值得注意的是，这些数据已经</w:t>
      </w:r>
      <w:r w:rsidR="007B19D8">
        <w:rPr>
          <w:rFonts w:hint="eastAsia"/>
          <w:sz w:val="24"/>
        </w:rPr>
        <w:t>提前</w:t>
      </w:r>
      <w:r w:rsidR="00246C66">
        <w:rPr>
          <w:rFonts w:hint="eastAsia"/>
          <w:sz w:val="24"/>
        </w:rPr>
        <w:t>经过了带通滤波处理</w:t>
      </w:r>
      <w:r w:rsidR="00701CCD">
        <w:rPr>
          <w:rFonts w:hint="eastAsia"/>
          <w:sz w:val="24"/>
        </w:rPr>
        <w:t>(</w:t>
      </w:r>
      <w:r w:rsidR="00701CCD">
        <w:rPr>
          <w:rFonts w:hint="eastAsia"/>
          <w:sz w:val="24"/>
        </w:rPr>
        <w:t>其中滤波通带设置为</w:t>
      </w:r>
      <w:r w:rsidR="00F033DA">
        <w:rPr>
          <w:rFonts w:hint="eastAsia"/>
          <w:sz w:val="24"/>
        </w:rPr>
        <w:t>0.53Hz</w:t>
      </w:r>
      <w:r w:rsidR="00F033DA">
        <w:rPr>
          <w:sz w:val="24"/>
        </w:rPr>
        <w:t>~40Hz</w:t>
      </w:r>
      <w:r w:rsidR="00701CCD">
        <w:rPr>
          <w:sz w:val="24"/>
        </w:rPr>
        <w:t>)</w:t>
      </w:r>
      <w:r w:rsidR="00907269">
        <w:rPr>
          <w:rFonts w:hint="eastAsia"/>
          <w:sz w:val="24"/>
        </w:rPr>
        <w:t>，也已经经由专业人员进行</w:t>
      </w:r>
      <w:r w:rsidR="00BE5546">
        <w:rPr>
          <w:rFonts w:hint="eastAsia"/>
          <w:sz w:val="24"/>
        </w:rPr>
        <w:t>人工伪迹</w:t>
      </w:r>
      <w:r w:rsidR="005F2D17">
        <w:rPr>
          <w:rFonts w:hint="eastAsia"/>
          <w:sz w:val="24"/>
        </w:rPr>
        <w:t>的</w:t>
      </w:r>
      <w:r w:rsidR="00BE5546">
        <w:rPr>
          <w:rFonts w:hint="eastAsia"/>
          <w:sz w:val="24"/>
        </w:rPr>
        <w:t>去除</w:t>
      </w:r>
      <w:r w:rsidR="00D5443B">
        <w:rPr>
          <w:rFonts w:hint="eastAsia"/>
          <w:sz w:val="24"/>
        </w:rPr>
        <w:t>。</w:t>
      </w:r>
    </w:p>
    <w:p w14:paraId="38A0911B" w14:textId="2A9C817E" w:rsidR="00367422" w:rsidRPr="00FF527C" w:rsidRDefault="00FF527C" w:rsidP="006B485F">
      <w:pPr>
        <w:pStyle w:val="afa"/>
        <w:tabs>
          <w:tab w:val="left" w:pos="5796"/>
        </w:tabs>
        <w:spacing w:beforeLines="50" w:before="156" w:afterLines="50" w:after="156" w:line="440" w:lineRule="atLeast"/>
        <w:ind w:firstLine="420"/>
        <w:rPr>
          <w:rFonts w:ascii="宋体" w:eastAsia="宋体" w:hAnsi="宋体"/>
          <w:sz w:val="21"/>
          <w:szCs w:val="21"/>
        </w:rPr>
      </w:pPr>
      <w:bookmarkStart w:id="28" w:name="_Ref40085939"/>
      <w:r w:rsidRPr="00FF527C">
        <w:rPr>
          <w:rFonts w:ascii="宋体" w:eastAsia="宋体" w:hAnsi="宋体" w:hint="eastAsia"/>
          <w:sz w:val="21"/>
          <w:szCs w:val="21"/>
        </w:rPr>
        <w:t>表</w:t>
      </w:r>
      <w:r w:rsidRPr="00FF527C">
        <w:rPr>
          <w:rFonts w:ascii="Times New Roman" w:hAnsi="Times New Roman" w:cs="Times New Roman"/>
          <w:sz w:val="21"/>
          <w:szCs w:val="21"/>
        </w:rPr>
        <w:t>3</w:t>
      </w:r>
      <w:r w:rsidR="00B87EDE" w:rsidRPr="00230405">
        <w:rPr>
          <w:rFonts w:ascii="Times New Roman" w:eastAsia="宋体" w:hAnsi="Times New Roman" w:cs="Times New Roman"/>
          <w:sz w:val="21"/>
          <w:szCs w:val="21"/>
        </w:rPr>
        <w:t>·</w:t>
      </w:r>
      <w:r w:rsidRPr="00FF527C">
        <w:rPr>
          <w:rFonts w:ascii="宋体" w:eastAsia="宋体" w:hAnsi="宋体"/>
          <w:sz w:val="21"/>
          <w:szCs w:val="21"/>
        </w:rPr>
        <w:fldChar w:fldCharType="begin"/>
      </w:r>
      <w:r w:rsidRPr="00FF527C">
        <w:rPr>
          <w:rFonts w:ascii="宋体" w:eastAsia="宋体" w:hAnsi="宋体"/>
          <w:sz w:val="21"/>
          <w:szCs w:val="21"/>
        </w:rPr>
        <w:instrText xml:space="preserve"> </w:instrText>
      </w:r>
      <w:r w:rsidRPr="00FF527C">
        <w:rPr>
          <w:rFonts w:ascii="宋体" w:eastAsia="宋体" w:hAnsi="宋体" w:hint="eastAsia"/>
          <w:sz w:val="21"/>
          <w:szCs w:val="21"/>
        </w:rPr>
        <w:instrText>SEQ 表3· \* ARABIC</w:instrText>
      </w:r>
      <w:r w:rsidRPr="00FF527C">
        <w:rPr>
          <w:rFonts w:ascii="宋体" w:eastAsia="宋体" w:hAnsi="宋体"/>
          <w:sz w:val="21"/>
          <w:szCs w:val="21"/>
        </w:rPr>
        <w:instrText xml:space="preserve"> </w:instrText>
      </w:r>
      <w:r w:rsidRPr="00FF527C">
        <w:rPr>
          <w:rFonts w:ascii="宋体" w:eastAsia="宋体" w:hAnsi="宋体"/>
          <w:sz w:val="21"/>
          <w:szCs w:val="21"/>
        </w:rPr>
        <w:fldChar w:fldCharType="separate"/>
      </w:r>
      <w:r w:rsidR="005D406E">
        <w:rPr>
          <w:rFonts w:ascii="宋体" w:eastAsia="宋体" w:hAnsi="宋体"/>
          <w:noProof/>
          <w:sz w:val="21"/>
          <w:szCs w:val="21"/>
        </w:rPr>
        <w:t>1</w:t>
      </w:r>
      <w:r w:rsidRPr="00FF527C">
        <w:rPr>
          <w:rFonts w:ascii="宋体" w:eastAsia="宋体" w:hAnsi="宋体"/>
          <w:sz w:val="21"/>
          <w:szCs w:val="21"/>
        </w:rPr>
        <w:fldChar w:fldCharType="end"/>
      </w:r>
      <w:bookmarkEnd w:id="28"/>
      <w:r w:rsidR="00130407">
        <w:rPr>
          <w:rFonts w:ascii="宋体" w:eastAsia="宋体" w:hAnsi="宋体"/>
          <w:sz w:val="21"/>
          <w:szCs w:val="21"/>
        </w:rPr>
        <w:t xml:space="preserve"> </w:t>
      </w:r>
      <w:r w:rsidR="00230405">
        <w:rPr>
          <w:rFonts w:ascii="宋体" w:eastAsia="宋体" w:hAnsi="宋体" w:hint="eastAsia"/>
          <w:sz w:val="21"/>
          <w:szCs w:val="21"/>
        </w:rPr>
        <w:t>波恩大学癫痫脑电数据集</w:t>
      </w:r>
      <w:r w:rsidR="00704197">
        <w:rPr>
          <w:rFonts w:ascii="宋体" w:eastAsia="宋体" w:hAnsi="宋体" w:hint="eastAsia"/>
          <w:sz w:val="21"/>
          <w:szCs w:val="21"/>
        </w:rPr>
        <w:t>概述</w:t>
      </w:r>
      <w:r w:rsidR="006B485F">
        <w:rPr>
          <w:rFonts w:ascii="宋体" w:eastAsia="宋体" w:hAnsi="宋体"/>
          <w:sz w:val="21"/>
          <w:szCs w:val="21"/>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901"/>
        <w:gridCol w:w="957"/>
        <w:gridCol w:w="1559"/>
        <w:gridCol w:w="1134"/>
        <w:gridCol w:w="1134"/>
      </w:tblGrid>
      <w:tr w:rsidR="0083358C" w:rsidRPr="00B46023" w14:paraId="1D47D755" w14:textId="77777777" w:rsidTr="005E1B28">
        <w:trPr>
          <w:jc w:val="center"/>
        </w:trPr>
        <w:tc>
          <w:tcPr>
            <w:tcW w:w="1681" w:type="dxa"/>
            <w:shd w:val="clear" w:color="auto" w:fill="auto"/>
          </w:tcPr>
          <w:p w14:paraId="5BD079E7" w14:textId="74EF95C0" w:rsidR="0083358C" w:rsidRPr="00CF714C" w:rsidRDefault="0083358C" w:rsidP="00CF714C">
            <w:pPr>
              <w:tabs>
                <w:tab w:val="left" w:pos="1980"/>
              </w:tabs>
              <w:spacing w:line="440" w:lineRule="atLeast"/>
              <w:jc w:val="center"/>
              <w:rPr>
                <w:szCs w:val="21"/>
              </w:rPr>
            </w:pPr>
            <w:r>
              <w:rPr>
                <w:rFonts w:hint="eastAsia"/>
                <w:szCs w:val="21"/>
              </w:rPr>
              <w:t>组别</w:t>
            </w:r>
          </w:p>
        </w:tc>
        <w:tc>
          <w:tcPr>
            <w:tcW w:w="901" w:type="dxa"/>
            <w:shd w:val="clear" w:color="auto" w:fill="auto"/>
          </w:tcPr>
          <w:p w14:paraId="67E18807" w14:textId="7E9CF435" w:rsidR="0083358C" w:rsidRPr="00B46023" w:rsidRDefault="003256B7" w:rsidP="00834245">
            <w:pPr>
              <w:tabs>
                <w:tab w:val="left" w:pos="1980"/>
              </w:tabs>
              <w:spacing w:line="440" w:lineRule="atLeast"/>
              <w:jc w:val="center"/>
              <w:rPr>
                <w:sz w:val="24"/>
              </w:rPr>
            </w:pPr>
            <w:r>
              <w:rPr>
                <w:rFonts w:hint="eastAsia"/>
              </w:rPr>
              <w:t>A</w:t>
            </w:r>
          </w:p>
        </w:tc>
        <w:tc>
          <w:tcPr>
            <w:tcW w:w="957" w:type="dxa"/>
            <w:shd w:val="clear" w:color="auto" w:fill="auto"/>
          </w:tcPr>
          <w:p w14:paraId="522C7113" w14:textId="57CCDB23" w:rsidR="0083358C" w:rsidRPr="00B46023" w:rsidRDefault="003256B7" w:rsidP="00834245">
            <w:pPr>
              <w:tabs>
                <w:tab w:val="left" w:pos="1980"/>
              </w:tabs>
              <w:spacing w:line="440" w:lineRule="atLeast"/>
              <w:jc w:val="center"/>
              <w:rPr>
                <w:sz w:val="24"/>
              </w:rPr>
            </w:pPr>
            <w:r>
              <w:rPr>
                <w:rFonts w:hint="eastAsia"/>
                <w:szCs w:val="21"/>
              </w:rPr>
              <w:t>B</w:t>
            </w:r>
          </w:p>
        </w:tc>
        <w:tc>
          <w:tcPr>
            <w:tcW w:w="1559" w:type="dxa"/>
            <w:shd w:val="clear" w:color="auto" w:fill="auto"/>
          </w:tcPr>
          <w:p w14:paraId="0DFABB66" w14:textId="413709E7" w:rsidR="0083358C" w:rsidRPr="00B46023" w:rsidRDefault="003256B7" w:rsidP="00834245">
            <w:pPr>
              <w:tabs>
                <w:tab w:val="left" w:pos="1980"/>
              </w:tabs>
              <w:spacing w:line="440" w:lineRule="atLeast"/>
              <w:jc w:val="center"/>
              <w:rPr>
                <w:szCs w:val="21"/>
              </w:rPr>
            </w:pPr>
            <w:r>
              <w:rPr>
                <w:rFonts w:hint="eastAsia"/>
                <w:szCs w:val="21"/>
              </w:rPr>
              <w:t>C</w:t>
            </w:r>
          </w:p>
        </w:tc>
        <w:tc>
          <w:tcPr>
            <w:tcW w:w="1134" w:type="dxa"/>
            <w:shd w:val="clear" w:color="auto" w:fill="auto"/>
          </w:tcPr>
          <w:p w14:paraId="66F3F532" w14:textId="11A737E7" w:rsidR="0083358C" w:rsidRPr="00B46023" w:rsidRDefault="003256B7" w:rsidP="00834245">
            <w:pPr>
              <w:tabs>
                <w:tab w:val="left" w:pos="1980"/>
              </w:tabs>
              <w:spacing w:line="440" w:lineRule="atLeast"/>
              <w:jc w:val="center"/>
              <w:rPr>
                <w:sz w:val="24"/>
              </w:rPr>
            </w:pPr>
            <w:r>
              <w:rPr>
                <w:rFonts w:hint="eastAsia"/>
                <w:sz w:val="24"/>
              </w:rPr>
              <w:t>D</w:t>
            </w:r>
          </w:p>
        </w:tc>
        <w:tc>
          <w:tcPr>
            <w:tcW w:w="1134" w:type="dxa"/>
            <w:shd w:val="clear" w:color="auto" w:fill="auto"/>
          </w:tcPr>
          <w:p w14:paraId="38126165" w14:textId="6E8AE8BF" w:rsidR="0083358C" w:rsidRPr="00B46023" w:rsidRDefault="003256B7" w:rsidP="00834245">
            <w:pPr>
              <w:tabs>
                <w:tab w:val="left" w:pos="1980"/>
              </w:tabs>
              <w:spacing w:line="440" w:lineRule="atLeast"/>
              <w:jc w:val="center"/>
              <w:rPr>
                <w:sz w:val="24"/>
              </w:rPr>
            </w:pPr>
            <w:r>
              <w:rPr>
                <w:rFonts w:hint="eastAsia"/>
                <w:sz w:val="24"/>
              </w:rPr>
              <w:t>E</w:t>
            </w:r>
          </w:p>
        </w:tc>
      </w:tr>
      <w:tr w:rsidR="0083358C" w:rsidRPr="00B46023" w14:paraId="168AA436" w14:textId="77777777" w:rsidTr="005E1B28">
        <w:trPr>
          <w:jc w:val="center"/>
        </w:trPr>
        <w:tc>
          <w:tcPr>
            <w:tcW w:w="1681" w:type="dxa"/>
            <w:shd w:val="clear" w:color="auto" w:fill="auto"/>
          </w:tcPr>
          <w:p w14:paraId="17716EAA" w14:textId="77777777" w:rsidR="009733DD" w:rsidRDefault="009733DD" w:rsidP="00834245">
            <w:pPr>
              <w:tabs>
                <w:tab w:val="left" w:pos="1980"/>
              </w:tabs>
              <w:spacing w:line="440" w:lineRule="atLeast"/>
              <w:jc w:val="center"/>
              <w:rPr>
                <w:szCs w:val="21"/>
              </w:rPr>
            </w:pPr>
            <w:r>
              <w:rPr>
                <w:rFonts w:hint="eastAsia"/>
                <w:szCs w:val="21"/>
              </w:rPr>
              <w:t>志愿者</w:t>
            </w:r>
          </w:p>
          <w:p w14:paraId="681C98D7" w14:textId="75AF215B" w:rsidR="0083358C" w:rsidRPr="00B46023" w:rsidRDefault="009733DD" w:rsidP="009733DD">
            <w:pPr>
              <w:tabs>
                <w:tab w:val="left" w:pos="1980"/>
              </w:tabs>
              <w:spacing w:line="440" w:lineRule="atLeast"/>
              <w:jc w:val="center"/>
              <w:rPr>
                <w:szCs w:val="21"/>
              </w:rPr>
            </w:pPr>
            <w:r>
              <w:rPr>
                <w:rFonts w:hint="eastAsia"/>
                <w:szCs w:val="21"/>
              </w:rPr>
              <w:t>身体状况</w:t>
            </w:r>
          </w:p>
        </w:tc>
        <w:tc>
          <w:tcPr>
            <w:tcW w:w="901" w:type="dxa"/>
            <w:shd w:val="clear" w:color="auto" w:fill="auto"/>
          </w:tcPr>
          <w:p w14:paraId="2C205C74" w14:textId="2BB49E29" w:rsidR="0083358C" w:rsidRPr="00B46023" w:rsidRDefault="005F3713" w:rsidP="00834245">
            <w:pPr>
              <w:tabs>
                <w:tab w:val="left" w:pos="1980"/>
              </w:tabs>
              <w:spacing w:line="440" w:lineRule="atLeast"/>
              <w:jc w:val="center"/>
              <w:rPr>
                <w:szCs w:val="21"/>
              </w:rPr>
            </w:pPr>
            <w:r>
              <w:rPr>
                <w:rFonts w:hint="eastAsia"/>
                <w:szCs w:val="21"/>
              </w:rPr>
              <w:t>健康</w:t>
            </w:r>
          </w:p>
        </w:tc>
        <w:tc>
          <w:tcPr>
            <w:tcW w:w="957" w:type="dxa"/>
            <w:shd w:val="clear" w:color="auto" w:fill="auto"/>
          </w:tcPr>
          <w:p w14:paraId="70879AA4" w14:textId="18EFEF0D" w:rsidR="0083358C" w:rsidRPr="00B46023" w:rsidRDefault="005443C0" w:rsidP="00834245">
            <w:pPr>
              <w:tabs>
                <w:tab w:val="left" w:pos="1980"/>
              </w:tabs>
              <w:spacing w:line="440" w:lineRule="atLeast"/>
              <w:jc w:val="center"/>
              <w:rPr>
                <w:szCs w:val="21"/>
              </w:rPr>
            </w:pPr>
            <w:r>
              <w:rPr>
                <w:rFonts w:hint="eastAsia"/>
                <w:szCs w:val="21"/>
              </w:rPr>
              <w:t>健康</w:t>
            </w:r>
          </w:p>
        </w:tc>
        <w:tc>
          <w:tcPr>
            <w:tcW w:w="1559" w:type="dxa"/>
            <w:shd w:val="clear" w:color="auto" w:fill="auto"/>
          </w:tcPr>
          <w:p w14:paraId="1D4470E1" w14:textId="10912518" w:rsidR="0083358C" w:rsidRPr="00B46023" w:rsidRDefault="002F7B2D" w:rsidP="00834245">
            <w:pPr>
              <w:tabs>
                <w:tab w:val="left" w:pos="1980"/>
              </w:tabs>
              <w:spacing w:line="440" w:lineRule="atLeast"/>
              <w:jc w:val="center"/>
              <w:rPr>
                <w:szCs w:val="21"/>
              </w:rPr>
            </w:pPr>
            <w:r>
              <w:rPr>
                <w:rFonts w:hint="eastAsia"/>
                <w:szCs w:val="21"/>
              </w:rPr>
              <w:t>癫痫</w:t>
            </w:r>
          </w:p>
        </w:tc>
        <w:tc>
          <w:tcPr>
            <w:tcW w:w="1134" w:type="dxa"/>
            <w:shd w:val="clear" w:color="auto" w:fill="auto"/>
          </w:tcPr>
          <w:p w14:paraId="65AB1F68" w14:textId="23B0F4C2" w:rsidR="0083358C" w:rsidRPr="00B46023" w:rsidRDefault="002F7B2D" w:rsidP="00834245">
            <w:pPr>
              <w:tabs>
                <w:tab w:val="left" w:pos="1980"/>
              </w:tabs>
              <w:spacing w:line="440" w:lineRule="atLeast"/>
              <w:jc w:val="center"/>
              <w:rPr>
                <w:szCs w:val="21"/>
              </w:rPr>
            </w:pPr>
            <w:r>
              <w:rPr>
                <w:rFonts w:hint="eastAsia"/>
                <w:szCs w:val="21"/>
              </w:rPr>
              <w:t>癫痫</w:t>
            </w:r>
          </w:p>
        </w:tc>
        <w:tc>
          <w:tcPr>
            <w:tcW w:w="1134" w:type="dxa"/>
            <w:shd w:val="clear" w:color="auto" w:fill="auto"/>
          </w:tcPr>
          <w:p w14:paraId="70E0D768" w14:textId="63609A77" w:rsidR="0083358C" w:rsidRPr="00B46023" w:rsidRDefault="002F7B2D" w:rsidP="00834245">
            <w:pPr>
              <w:tabs>
                <w:tab w:val="left" w:pos="1980"/>
              </w:tabs>
              <w:spacing w:line="440" w:lineRule="atLeast"/>
              <w:jc w:val="center"/>
              <w:rPr>
                <w:szCs w:val="21"/>
              </w:rPr>
            </w:pPr>
            <w:r>
              <w:rPr>
                <w:rFonts w:hint="eastAsia"/>
                <w:szCs w:val="21"/>
              </w:rPr>
              <w:t>癫痫</w:t>
            </w:r>
          </w:p>
        </w:tc>
      </w:tr>
      <w:tr w:rsidR="0083358C" w:rsidRPr="00B46023" w14:paraId="48B05CBA" w14:textId="77777777" w:rsidTr="005E1B28">
        <w:trPr>
          <w:jc w:val="center"/>
        </w:trPr>
        <w:tc>
          <w:tcPr>
            <w:tcW w:w="1681" w:type="dxa"/>
            <w:shd w:val="clear" w:color="auto" w:fill="auto"/>
          </w:tcPr>
          <w:p w14:paraId="5FCA7771" w14:textId="53E0E663" w:rsidR="0083358C" w:rsidRPr="00B46023" w:rsidRDefault="009733DD" w:rsidP="00834245">
            <w:pPr>
              <w:tabs>
                <w:tab w:val="left" w:pos="1980"/>
              </w:tabs>
              <w:spacing w:line="440" w:lineRule="atLeast"/>
              <w:jc w:val="center"/>
              <w:rPr>
                <w:sz w:val="24"/>
              </w:rPr>
            </w:pPr>
            <w:r>
              <w:rPr>
                <w:rFonts w:hint="eastAsia"/>
              </w:rPr>
              <w:t>志愿</w:t>
            </w:r>
            <w:r w:rsidR="001E1C00">
              <w:rPr>
                <w:rFonts w:hint="eastAsia"/>
              </w:rPr>
              <w:t>者</w:t>
            </w:r>
            <w:r>
              <w:rPr>
                <w:rFonts w:hint="eastAsia"/>
              </w:rPr>
              <w:t>状态</w:t>
            </w:r>
          </w:p>
        </w:tc>
        <w:tc>
          <w:tcPr>
            <w:tcW w:w="901" w:type="dxa"/>
            <w:shd w:val="clear" w:color="auto" w:fill="auto"/>
          </w:tcPr>
          <w:p w14:paraId="7555235B" w14:textId="6E99DF86" w:rsidR="0083358C" w:rsidRPr="00B46023" w:rsidRDefault="0004696D" w:rsidP="00834245">
            <w:pPr>
              <w:tabs>
                <w:tab w:val="left" w:pos="1980"/>
              </w:tabs>
              <w:spacing w:line="440" w:lineRule="atLeast"/>
              <w:jc w:val="center"/>
              <w:rPr>
                <w:szCs w:val="21"/>
              </w:rPr>
            </w:pPr>
            <w:r>
              <w:rPr>
                <w:rFonts w:hint="eastAsia"/>
                <w:szCs w:val="21"/>
              </w:rPr>
              <w:t>睁眼</w:t>
            </w:r>
          </w:p>
        </w:tc>
        <w:tc>
          <w:tcPr>
            <w:tcW w:w="957" w:type="dxa"/>
            <w:shd w:val="clear" w:color="auto" w:fill="auto"/>
          </w:tcPr>
          <w:p w14:paraId="5E3A5D2E" w14:textId="1756D3C1" w:rsidR="0083358C" w:rsidRPr="00B46023" w:rsidRDefault="00CF4E93" w:rsidP="00834245">
            <w:pPr>
              <w:tabs>
                <w:tab w:val="left" w:pos="1980"/>
              </w:tabs>
              <w:spacing w:line="440" w:lineRule="atLeast"/>
              <w:jc w:val="center"/>
              <w:rPr>
                <w:szCs w:val="21"/>
              </w:rPr>
            </w:pPr>
            <w:r>
              <w:rPr>
                <w:rFonts w:hint="eastAsia"/>
                <w:szCs w:val="21"/>
              </w:rPr>
              <w:t>闭眼</w:t>
            </w:r>
          </w:p>
        </w:tc>
        <w:tc>
          <w:tcPr>
            <w:tcW w:w="1559" w:type="dxa"/>
            <w:shd w:val="clear" w:color="auto" w:fill="auto"/>
          </w:tcPr>
          <w:p w14:paraId="0015A91F" w14:textId="2BCAE47A" w:rsidR="0083358C" w:rsidRPr="00B46023" w:rsidRDefault="003C6631" w:rsidP="00834245">
            <w:pPr>
              <w:tabs>
                <w:tab w:val="left" w:pos="1980"/>
              </w:tabs>
              <w:spacing w:line="440" w:lineRule="atLeast"/>
              <w:jc w:val="center"/>
              <w:rPr>
                <w:szCs w:val="21"/>
              </w:rPr>
            </w:pPr>
            <w:r>
              <w:rPr>
                <w:rFonts w:hint="eastAsia"/>
                <w:szCs w:val="21"/>
              </w:rPr>
              <w:t>发作间期</w:t>
            </w:r>
          </w:p>
        </w:tc>
        <w:tc>
          <w:tcPr>
            <w:tcW w:w="1134" w:type="dxa"/>
            <w:shd w:val="clear" w:color="auto" w:fill="auto"/>
          </w:tcPr>
          <w:p w14:paraId="5A05C3F5" w14:textId="10EA78EF" w:rsidR="0083358C" w:rsidRPr="00B46023" w:rsidRDefault="00151D48" w:rsidP="00834245">
            <w:pPr>
              <w:tabs>
                <w:tab w:val="left" w:pos="1980"/>
              </w:tabs>
              <w:spacing w:line="440" w:lineRule="atLeast"/>
              <w:jc w:val="center"/>
              <w:rPr>
                <w:szCs w:val="21"/>
              </w:rPr>
            </w:pPr>
            <w:r>
              <w:rPr>
                <w:rFonts w:hint="eastAsia"/>
                <w:szCs w:val="21"/>
              </w:rPr>
              <w:t>发作间期</w:t>
            </w:r>
          </w:p>
        </w:tc>
        <w:tc>
          <w:tcPr>
            <w:tcW w:w="1134" w:type="dxa"/>
            <w:shd w:val="clear" w:color="auto" w:fill="auto"/>
          </w:tcPr>
          <w:p w14:paraId="2A3B629A" w14:textId="61C89005" w:rsidR="0083358C" w:rsidRPr="00B46023" w:rsidRDefault="00CE4D8E" w:rsidP="00834245">
            <w:pPr>
              <w:tabs>
                <w:tab w:val="left" w:pos="1980"/>
              </w:tabs>
              <w:spacing w:line="440" w:lineRule="atLeast"/>
              <w:jc w:val="center"/>
              <w:rPr>
                <w:szCs w:val="21"/>
              </w:rPr>
            </w:pPr>
            <w:r>
              <w:rPr>
                <w:rFonts w:hint="eastAsia"/>
                <w:szCs w:val="21"/>
              </w:rPr>
              <w:t>发作</w:t>
            </w:r>
            <w:r w:rsidR="003C6631">
              <w:rPr>
                <w:rFonts w:hint="eastAsia"/>
                <w:szCs w:val="21"/>
              </w:rPr>
              <w:t>期</w:t>
            </w:r>
          </w:p>
        </w:tc>
      </w:tr>
      <w:tr w:rsidR="0083358C" w:rsidRPr="00B46023" w14:paraId="04E47698" w14:textId="77777777" w:rsidTr="005E1B28">
        <w:trPr>
          <w:jc w:val="center"/>
        </w:trPr>
        <w:tc>
          <w:tcPr>
            <w:tcW w:w="1681" w:type="dxa"/>
            <w:shd w:val="clear" w:color="auto" w:fill="auto"/>
          </w:tcPr>
          <w:p w14:paraId="42C30D7C" w14:textId="77777777" w:rsidR="00C82430" w:rsidRDefault="002C1518" w:rsidP="00834245">
            <w:pPr>
              <w:tabs>
                <w:tab w:val="left" w:pos="1980"/>
              </w:tabs>
              <w:spacing w:line="440" w:lineRule="atLeast"/>
              <w:jc w:val="center"/>
            </w:pPr>
            <w:r>
              <w:rPr>
                <w:rFonts w:hint="eastAsia"/>
              </w:rPr>
              <w:t>脑电信号</w:t>
            </w:r>
          </w:p>
          <w:p w14:paraId="30E21F1E" w14:textId="6E295587" w:rsidR="0083358C" w:rsidRPr="00B46023" w:rsidRDefault="002C1518" w:rsidP="00834245">
            <w:pPr>
              <w:tabs>
                <w:tab w:val="left" w:pos="1980"/>
              </w:tabs>
              <w:spacing w:line="440" w:lineRule="atLeast"/>
              <w:jc w:val="center"/>
              <w:rPr>
                <w:sz w:val="24"/>
              </w:rPr>
            </w:pPr>
            <w:r>
              <w:rPr>
                <w:rFonts w:hint="eastAsia"/>
              </w:rPr>
              <w:t>采集部位</w:t>
            </w:r>
          </w:p>
        </w:tc>
        <w:tc>
          <w:tcPr>
            <w:tcW w:w="901" w:type="dxa"/>
            <w:shd w:val="clear" w:color="auto" w:fill="auto"/>
          </w:tcPr>
          <w:p w14:paraId="5BA36E86" w14:textId="77777777" w:rsidR="006824A8" w:rsidRDefault="00C12779" w:rsidP="00834245">
            <w:pPr>
              <w:tabs>
                <w:tab w:val="left" w:pos="1980"/>
              </w:tabs>
              <w:spacing w:line="440" w:lineRule="atLeast"/>
              <w:jc w:val="center"/>
              <w:rPr>
                <w:szCs w:val="21"/>
              </w:rPr>
            </w:pPr>
            <w:r>
              <w:rPr>
                <w:rFonts w:hint="eastAsia"/>
                <w:szCs w:val="21"/>
              </w:rPr>
              <w:t>大脑</w:t>
            </w:r>
          </w:p>
          <w:p w14:paraId="6DD089AD" w14:textId="72FFFB66" w:rsidR="0083358C" w:rsidRPr="00B46023" w:rsidRDefault="006568AC" w:rsidP="00834245">
            <w:pPr>
              <w:tabs>
                <w:tab w:val="left" w:pos="1980"/>
              </w:tabs>
              <w:spacing w:line="440" w:lineRule="atLeast"/>
              <w:jc w:val="center"/>
              <w:rPr>
                <w:szCs w:val="21"/>
              </w:rPr>
            </w:pPr>
            <w:r>
              <w:rPr>
                <w:rFonts w:hint="eastAsia"/>
                <w:szCs w:val="21"/>
              </w:rPr>
              <w:t>表面</w:t>
            </w:r>
          </w:p>
        </w:tc>
        <w:tc>
          <w:tcPr>
            <w:tcW w:w="957" w:type="dxa"/>
            <w:shd w:val="clear" w:color="auto" w:fill="auto"/>
          </w:tcPr>
          <w:p w14:paraId="3053C445" w14:textId="77777777" w:rsidR="006C1D9E" w:rsidRDefault="00820864" w:rsidP="00834245">
            <w:pPr>
              <w:tabs>
                <w:tab w:val="left" w:pos="1980"/>
              </w:tabs>
              <w:spacing w:line="440" w:lineRule="atLeast"/>
              <w:jc w:val="center"/>
              <w:rPr>
                <w:szCs w:val="21"/>
              </w:rPr>
            </w:pPr>
            <w:r>
              <w:rPr>
                <w:rFonts w:hint="eastAsia"/>
                <w:szCs w:val="21"/>
              </w:rPr>
              <w:t>大脑</w:t>
            </w:r>
          </w:p>
          <w:p w14:paraId="743EB27F" w14:textId="7E1615EB" w:rsidR="0083358C" w:rsidRPr="00B46023" w:rsidRDefault="00820864" w:rsidP="00834245">
            <w:pPr>
              <w:tabs>
                <w:tab w:val="left" w:pos="1980"/>
              </w:tabs>
              <w:spacing w:line="440" w:lineRule="atLeast"/>
              <w:jc w:val="center"/>
              <w:rPr>
                <w:szCs w:val="21"/>
              </w:rPr>
            </w:pPr>
            <w:r>
              <w:rPr>
                <w:rFonts w:hint="eastAsia"/>
                <w:szCs w:val="21"/>
              </w:rPr>
              <w:t>表面</w:t>
            </w:r>
          </w:p>
        </w:tc>
        <w:tc>
          <w:tcPr>
            <w:tcW w:w="1559" w:type="dxa"/>
            <w:shd w:val="clear" w:color="auto" w:fill="auto"/>
          </w:tcPr>
          <w:p w14:paraId="2452ADB2" w14:textId="4EAF75CB" w:rsidR="0083358C" w:rsidRPr="00B46023" w:rsidRDefault="003D46D1" w:rsidP="00834245">
            <w:pPr>
              <w:tabs>
                <w:tab w:val="left" w:pos="1980"/>
              </w:tabs>
              <w:spacing w:line="440" w:lineRule="atLeast"/>
              <w:jc w:val="center"/>
              <w:rPr>
                <w:szCs w:val="21"/>
              </w:rPr>
            </w:pPr>
            <w:r>
              <w:rPr>
                <w:rFonts w:hint="eastAsia"/>
                <w:szCs w:val="21"/>
              </w:rPr>
              <w:t>与病灶相对脑半球的海马区</w:t>
            </w:r>
          </w:p>
        </w:tc>
        <w:tc>
          <w:tcPr>
            <w:tcW w:w="1134" w:type="dxa"/>
            <w:shd w:val="clear" w:color="auto" w:fill="auto"/>
          </w:tcPr>
          <w:p w14:paraId="12DE4D60" w14:textId="0811280C" w:rsidR="0083358C" w:rsidRPr="00B46023" w:rsidRDefault="00A932C7" w:rsidP="00834245">
            <w:pPr>
              <w:tabs>
                <w:tab w:val="left" w:pos="1980"/>
              </w:tabs>
              <w:spacing w:line="440" w:lineRule="atLeast"/>
              <w:jc w:val="center"/>
              <w:rPr>
                <w:szCs w:val="21"/>
              </w:rPr>
            </w:pPr>
            <w:r>
              <w:rPr>
                <w:rFonts w:hint="eastAsia"/>
                <w:szCs w:val="21"/>
              </w:rPr>
              <w:t>病灶区</w:t>
            </w:r>
          </w:p>
        </w:tc>
        <w:tc>
          <w:tcPr>
            <w:tcW w:w="1134" w:type="dxa"/>
            <w:shd w:val="clear" w:color="auto" w:fill="auto"/>
          </w:tcPr>
          <w:p w14:paraId="754B08D4" w14:textId="20C70EAD" w:rsidR="0083358C" w:rsidRPr="00B46023" w:rsidRDefault="000D0C47" w:rsidP="00834245">
            <w:pPr>
              <w:tabs>
                <w:tab w:val="left" w:pos="1980"/>
              </w:tabs>
              <w:spacing w:line="440" w:lineRule="atLeast"/>
              <w:jc w:val="center"/>
              <w:rPr>
                <w:szCs w:val="21"/>
              </w:rPr>
            </w:pPr>
            <w:r>
              <w:rPr>
                <w:rFonts w:hint="eastAsia"/>
                <w:szCs w:val="21"/>
              </w:rPr>
              <w:t>病灶区</w:t>
            </w:r>
          </w:p>
        </w:tc>
      </w:tr>
    </w:tbl>
    <w:p w14:paraId="6A5E661E" w14:textId="77777777" w:rsidR="00463281" w:rsidRDefault="00463281" w:rsidP="00F60790">
      <w:pPr>
        <w:ind w:firstLine="420"/>
        <w:rPr>
          <w:sz w:val="24"/>
        </w:rPr>
      </w:pPr>
    </w:p>
    <w:p w14:paraId="781E7A40" w14:textId="68D91097" w:rsidR="00367422" w:rsidRDefault="004E2854" w:rsidP="00F60790">
      <w:pPr>
        <w:ind w:firstLine="420"/>
        <w:rPr>
          <w:sz w:val="24"/>
        </w:rPr>
      </w:pPr>
      <w:r>
        <w:rPr>
          <w:rFonts w:hint="eastAsia"/>
          <w:sz w:val="24"/>
        </w:rPr>
        <w:t>在</w:t>
      </w:r>
      <w:r>
        <w:rPr>
          <w:rFonts w:hint="eastAsia"/>
          <w:sz w:val="24"/>
        </w:rPr>
        <w:t>matlab2018</w:t>
      </w:r>
      <w:r w:rsidR="00A66A94">
        <w:rPr>
          <w:rFonts w:hint="eastAsia"/>
          <w:sz w:val="24"/>
        </w:rPr>
        <w:t>开发环境</w:t>
      </w:r>
      <w:r w:rsidR="00230B6D">
        <w:rPr>
          <w:rFonts w:hint="eastAsia"/>
          <w:sz w:val="24"/>
        </w:rPr>
        <w:t>之</w:t>
      </w:r>
      <w:r w:rsidR="00A66A94">
        <w:rPr>
          <w:rFonts w:hint="eastAsia"/>
          <w:sz w:val="24"/>
        </w:rPr>
        <w:t>下，</w:t>
      </w:r>
      <w:r w:rsidR="00930322">
        <w:rPr>
          <w:rFonts w:hint="eastAsia"/>
          <w:sz w:val="24"/>
        </w:rPr>
        <w:t>针对</w:t>
      </w:r>
      <w:r w:rsidR="00930322">
        <w:rPr>
          <w:rFonts w:hint="eastAsia"/>
          <w:sz w:val="24"/>
        </w:rPr>
        <w:t>A</w:t>
      </w:r>
      <w:r w:rsidR="00930322">
        <w:rPr>
          <w:sz w:val="24"/>
        </w:rPr>
        <w:t>~E</w:t>
      </w:r>
      <w:r w:rsidR="00930322">
        <w:rPr>
          <w:rFonts w:hint="eastAsia"/>
          <w:sz w:val="24"/>
        </w:rPr>
        <w:t>这五组数据</w:t>
      </w:r>
      <w:r w:rsidR="00095681">
        <w:rPr>
          <w:rFonts w:hint="eastAsia"/>
          <w:sz w:val="24"/>
        </w:rPr>
        <w:t>中每一组的第一条脑电记录</w:t>
      </w:r>
      <w:r w:rsidR="003F72A6">
        <w:rPr>
          <w:rFonts w:hint="eastAsia"/>
          <w:sz w:val="24"/>
        </w:rPr>
        <w:t>，进行脑电数据的读取</w:t>
      </w:r>
      <w:r w:rsidR="00086CDD">
        <w:rPr>
          <w:rFonts w:hint="eastAsia"/>
          <w:sz w:val="24"/>
        </w:rPr>
        <w:t>与图像的绘制</w:t>
      </w:r>
      <w:r w:rsidR="003F72A6">
        <w:rPr>
          <w:rFonts w:hint="eastAsia"/>
          <w:sz w:val="24"/>
        </w:rPr>
        <w:t>，</w:t>
      </w:r>
      <w:r w:rsidR="00CE38D4">
        <w:rPr>
          <w:rFonts w:hint="eastAsia"/>
          <w:sz w:val="24"/>
        </w:rPr>
        <w:t>读取之后得到的脑电信号时序图如</w:t>
      </w:r>
      <w:bookmarkStart w:id="29" w:name="_Hlk40101749"/>
      <w:r w:rsidR="007F08DB">
        <w:rPr>
          <w:sz w:val="24"/>
        </w:rPr>
        <w:fldChar w:fldCharType="begin"/>
      </w:r>
      <w:r w:rsidR="007F08DB">
        <w:rPr>
          <w:sz w:val="24"/>
        </w:rPr>
        <w:instrText xml:space="preserve"> </w:instrText>
      </w:r>
      <w:r w:rsidR="007F08DB">
        <w:rPr>
          <w:rFonts w:hint="eastAsia"/>
          <w:sz w:val="24"/>
        </w:rPr>
        <w:instrText>REF _Ref40101665 \h</w:instrText>
      </w:r>
      <w:r w:rsidR="007F08DB">
        <w:rPr>
          <w:sz w:val="24"/>
        </w:rPr>
        <w:instrText xml:space="preserve">  \* MERGEFORMAT </w:instrText>
      </w:r>
      <w:r w:rsidR="007F08DB">
        <w:rPr>
          <w:sz w:val="24"/>
        </w:rPr>
      </w:r>
      <w:r w:rsidR="007F08DB">
        <w:rPr>
          <w:sz w:val="24"/>
        </w:rPr>
        <w:fldChar w:fldCharType="separate"/>
      </w:r>
      <w:r w:rsidR="007F08DB" w:rsidRPr="007F08DB">
        <w:rPr>
          <w:rFonts w:ascii="宋体" w:hAnsi="宋体" w:hint="eastAsia"/>
          <w:sz w:val="24"/>
        </w:rPr>
        <w:t>图</w:t>
      </w:r>
      <w:r w:rsidR="007F08DB" w:rsidRPr="007F08DB">
        <w:rPr>
          <w:sz w:val="24"/>
        </w:rPr>
        <w:t>3·</w:t>
      </w:r>
      <w:r w:rsidR="007F08DB" w:rsidRPr="007F08DB">
        <w:rPr>
          <w:rFonts w:ascii="宋体" w:hAnsi="宋体" w:cstheme="majorBidi"/>
          <w:sz w:val="24"/>
        </w:rPr>
        <w:t>1</w:t>
      </w:r>
      <w:r w:rsidR="007F08DB">
        <w:rPr>
          <w:sz w:val="24"/>
        </w:rPr>
        <w:fldChar w:fldCharType="end"/>
      </w:r>
      <w:bookmarkEnd w:id="29"/>
      <w:r w:rsidR="00DE7CA4">
        <w:rPr>
          <w:rFonts w:hint="eastAsia"/>
          <w:sz w:val="24"/>
        </w:rPr>
        <w:t>所示</w:t>
      </w:r>
      <w:r w:rsidR="00883230">
        <w:rPr>
          <w:rFonts w:hint="eastAsia"/>
          <w:sz w:val="24"/>
        </w:rPr>
        <w:t>。</w:t>
      </w:r>
      <w:r w:rsidR="006F7271">
        <w:rPr>
          <w:sz w:val="24"/>
        </w:rPr>
        <w:fldChar w:fldCharType="begin"/>
      </w:r>
      <w:r w:rsidR="006F7271">
        <w:rPr>
          <w:sz w:val="24"/>
        </w:rPr>
        <w:instrText xml:space="preserve"> </w:instrText>
      </w:r>
      <w:r w:rsidR="006F7271">
        <w:rPr>
          <w:rFonts w:hint="eastAsia"/>
          <w:sz w:val="24"/>
        </w:rPr>
        <w:instrText>REF _Ref40101665 \h</w:instrText>
      </w:r>
      <w:r w:rsidR="006F7271">
        <w:rPr>
          <w:sz w:val="24"/>
        </w:rPr>
        <w:instrText xml:space="preserve">  \* MERGEFORMAT </w:instrText>
      </w:r>
      <w:r w:rsidR="006F7271">
        <w:rPr>
          <w:sz w:val="24"/>
        </w:rPr>
      </w:r>
      <w:r w:rsidR="006F7271">
        <w:rPr>
          <w:sz w:val="24"/>
        </w:rPr>
        <w:fldChar w:fldCharType="separate"/>
      </w:r>
      <w:r w:rsidR="006F7271" w:rsidRPr="007F08DB">
        <w:rPr>
          <w:rFonts w:ascii="宋体" w:hAnsi="宋体" w:hint="eastAsia"/>
          <w:sz w:val="24"/>
        </w:rPr>
        <w:t>图</w:t>
      </w:r>
      <w:r w:rsidR="006F7271" w:rsidRPr="007F08DB">
        <w:rPr>
          <w:sz w:val="24"/>
        </w:rPr>
        <w:t>3·</w:t>
      </w:r>
      <w:r w:rsidR="006F7271" w:rsidRPr="007F08DB">
        <w:rPr>
          <w:rFonts w:ascii="宋体" w:hAnsi="宋体" w:cstheme="majorBidi"/>
          <w:sz w:val="24"/>
        </w:rPr>
        <w:t>1</w:t>
      </w:r>
      <w:r w:rsidR="006F7271">
        <w:rPr>
          <w:sz w:val="24"/>
        </w:rPr>
        <w:fldChar w:fldCharType="end"/>
      </w:r>
      <w:r w:rsidR="00F52207">
        <w:rPr>
          <w:rFonts w:hint="eastAsia"/>
          <w:sz w:val="24"/>
        </w:rPr>
        <w:t>极其明确地展示了</w:t>
      </w:r>
      <w:r w:rsidR="0027287B">
        <w:rPr>
          <w:rFonts w:hint="eastAsia"/>
          <w:sz w:val="24"/>
        </w:rPr>
        <w:t>各组志愿者的脑电信号波形是怎么样的，</w:t>
      </w:r>
      <w:r w:rsidR="00FE5FA0">
        <w:rPr>
          <w:rFonts w:hint="eastAsia"/>
          <w:sz w:val="24"/>
        </w:rPr>
        <w:t>通过</w:t>
      </w:r>
      <w:r w:rsidR="00AD6001">
        <w:rPr>
          <w:rFonts w:hint="eastAsia"/>
          <w:sz w:val="24"/>
        </w:rPr>
        <w:t>观察</w:t>
      </w:r>
      <w:r w:rsidR="00FE5FA0">
        <w:rPr>
          <w:rFonts w:hint="eastAsia"/>
          <w:sz w:val="24"/>
        </w:rPr>
        <w:t>这</w:t>
      </w:r>
      <w:r w:rsidR="00086CDD">
        <w:rPr>
          <w:rFonts w:hint="eastAsia"/>
          <w:sz w:val="24"/>
        </w:rPr>
        <w:t>一</w:t>
      </w:r>
      <w:r w:rsidR="00FE5FA0">
        <w:rPr>
          <w:rFonts w:hint="eastAsia"/>
          <w:sz w:val="24"/>
        </w:rPr>
        <w:t>张图可以发现</w:t>
      </w:r>
      <w:r w:rsidR="007C6379">
        <w:rPr>
          <w:rFonts w:hint="eastAsia"/>
          <w:sz w:val="24"/>
        </w:rPr>
        <w:t>A</w:t>
      </w:r>
      <w:r w:rsidR="007C6379">
        <w:rPr>
          <w:rFonts w:hint="eastAsia"/>
          <w:sz w:val="24"/>
        </w:rPr>
        <w:t>组和</w:t>
      </w:r>
      <w:r w:rsidR="007C6379">
        <w:rPr>
          <w:rFonts w:hint="eastAsia"/>
          <w:sz w:val="24"/>
        </w:rPr>
        <w:t>B</w:t>
      </w:r>
      <w:r w:rsidR="007C6379">
        <w:rPr>
          <w:rFonts w:hint="eastAsia"/>
          <w:sz w:val="24"/>
        </w:rPr>
        <w:t>组这两组</w:t>
      </w:r>
      <w:r w:rsidR="003304A5">
        <w:rPr>
          <w:rFonts w:hint="eastAsia"/>
          <w:sz w:val="24"/>
        </w:rPr>
        <w:t>的波形相似度较高，</w:t>
      </w:r>
      <w:r w:rsidR="00920A54">
        <w:rPr>
          <w:rFonts w:hint="eastAsia"/>
          <w:sz w:val="24"/>
        </w:rPr>
        <w:t>而</w:t>
      </w:r>
      <w:r w:rsidR="00920A54">
        <w:rPr>
          <w:rFonts w:hint="eastAsia"/>
          <w:sz w:val="24"/>
        </w:rPr>
        <w:t>C</w:t>
      </w:r>
      <w:r w:rsidR="00920A54">
        <w:rPr>
          <w:rFonts w:hint="eastAsia"/>
          <w:sz w:val="24"/>
        </w:rPr>
        <w:t>、</w:t>
      </w:r>
      <w:r w:rsidR="00920A54">
        <w:rPr>
          <w:rFonts w:hint="eastAsia"/>
          <w:sz w:val="24"/>
        </w:rPr>
        <w:t>D</w:t>
      </w:r>
      <w:r w:rsidR="00920A54">
        <w:rPr>
          <w:rFonts w:hint="eastAsia"/>
          <w:sz w:val="24"/>
        </w:rPr>
        <w:t>和</w:t>
      </w:r>
      <w:r w:rsidR="00920A54">
        <w:rPr>
          <w:rFonts w:hint="eastAsia"/>
          <w:sz w:val="24"/>
        </w:rPr>
        <w:t>E</w:t>
      </w:r>
      <w:r w:rsidR="00920A54">
        <w:rPr>
          <w:rFonts w:hint="eastAsia"/>
          <w:sz w:val="24"/>
        </w:rPr>
        <w:t>这三组</w:t>
      </w:r>
      <w:r w:rsidR="00FC3ACF">
        <w:rPr>
          <w:rFonts w:hint="eastAsia"/>
          <w:sz w:val="24"/>
        </w:rPr>
        <w:t>则各不相同</w:t>
      </w:r>
      <w:r w:rsidR="003D7B3E">
        <w:rPr>
          <w:rFonts w:hint="eastAsia"/>
          <w:sz w:val="24"/>
        </w:rPr>
        <w:t>，</w:t>
      </w:r>
      <w:r w:rsidR="00FB39B5">
        <w:rPr>
          <w:rFonts w:hint="eastAsia"/>
          <w:sz w:val="24"/>
        </w:rPr>
        <w:t>和正常志愿者相比，</w:t>
      </w:r>
      <w:r w:rsidR="008D75F5">
        <w:rPr>
          <w:rFonts w:hint="eastAsia"/>
          <w:sz w:val="24"/>
        </w:rPr>
        <w:t>可以发现</w:t>
      </w:r>
      <w:r w:rsidR="003D7B3E">
        <w:rPr>
          <w:rFonts w:hint="eastAsia"/>
          <w:sz w:val="24"/>
        </w:rPr>
        <w:t>C</w:t>
      </w:r>
      <w:r w:rsidR="003D7B3E">
        <w:rPr>
          <w:rFonts w:hint="eastAsia"/>
          <w:sz w:val="24"/>
        </w:rPr>
        <w:t>、</w:t>
      </w:r>
      <w:r w:rsidR="003D7B3E">
        <w:rPr>
          <w:rFonts w:hint="eastAsia"/>
          <w:sz w:val="24"/>
        </w:rPr>
        <w:t>D</w:t>
      </w:r>
      <w:r w:rsidR="003D7B3E">
        <w:rPr>
          <w:rFonts w:hint="eastAsia"/>
          <w:sz w:val="24"/>
        </w:rPr>
        <w:t>和</w:t>
      </w:r>
      <w:r w:rsidR="003D7B3E">
        <w:rPr>
          <w:rFonts w:hint="eastAsia"/>
          <w:sz w:val="24"/>
        </w:rPr>
        <w:t>E</w:t>
      </w:r>
      <w:r w:rsidR="003D7B3E">
        <w:rPr>
          <w:rFonts w:hint="eastAsia"/>
          <w:sz w:val="24"/>
        </w:rPr>
        <w:t>这三组</w:t>
      </w:r>
      <w:r w:rsidR="00001288">
        <w:rPr>
          <w:rFonts w:hint="eastAsia"/>
          <w:sz w:val="24"/>
        </w:rPr>
        <w:t>的脑电信号时序图中存在着</w:t>
      </w:r>
      <w:r w:rsidR="00BB4828">
        <w:rPr>
          <w:rFonts w:hint="eastAsia"/>
          <w:sz w:val="24"/>
        </w:rPr>
        <w:t>许</w:t>
      </w:r>
      <w:r w:rsidR="00001288">
        <w:rPr>
          <w:rFonts w:hint="eastAsia"/>
          <w:sz w:val="24"/>
        </w:rPr>
        <w:t>多异常的波形，</w:t>
      </w:r>
      <w:r w:rsidR="00C02CF0">
        <w:rPr>
          <w:rFonts w:hint="eastAsia"/>
          <w:sz w:val="24"/>
        </w:rPr>
        <w:t>与正常人的脑电信号差异较大，这也为后续的脑电信号研究分类工作</w:t>
      </w:r>
      <w:r w:rsidR="00B67B9F">
        <w:rPr>
          <w:rFonts w:hint="eastAsia"/>
          <w:sz w:val="24"/>
        </w:rPr>
        <w:t>奠定了成功的基础。</w:t>
      </w:r>
    </w:p>
    <w:p w14:paraId="62584801" w14:textId="434ED4FB" w:rsidR="00463281" w:rsidRPr="00367422" w:rsidRDefault="00A9330D" w:rsidP="00F60790">
      <w:pPr>
        <w:ind w:firstLine="420"/>
        <w:rPr>
          <w:sz w:val="24"/>
        </w:rPr>
      </w:pPr>
      <w:r>
        <w:rPr>
          <w:rFonts w:hint="eastAsia"/>
          <w:sz w:val="24"/>
        </w:rPr>
        <w:t>通过研究</w:t>
      </w:r>
      <w:r w:rsidR="00D07704" w:rsidRPr="00680A4F">
        <w:rPr>
          <w:sz w:val="24"/>
        </w:rPr>
        <w:fldChar w:fldCharType="begin"/>
      </w:r>
      <w:r w:rsidR="00D07704" w:rsidRPr="00680A4F">
        <w:rPr>
          <w:sz w:val="24"/>
        </w:rPr>
        <w:instrText xml:space="preserve"> </w:instrText>
      </w:r>
      <w:r w:rsidR="00D07704" w:rsidRPr="00680A4F">
        <w:rPr>
          <w:rFonts w:hint="eastAsia"/>
          <w:sz w:val="24"/>
        </w:rPr>
        <w:instrText>REF _Ref40101665 \h</w:instrText>
      </w:r>
      <w:r w:rsidR="00D07704" w:rsidRPr="00680A4F">
        <w:rPr>
          <w:sz w:val="24"/>
        </w:rPr>
        <w:instrText xml:space="preserve"> </w:instrText>
      </w:r>
      <w:r w:rsidR="00680A4F">
        <w:rPr>
          <w:sz w:val="24"/>
        </w:rPr>
        <w:instrText xml:space="preserve"> \* MERGEFORMAT </w:instrText>
      </w:r>
      <w:r w:rsidR="00D07704" w:rsidRPr="00680A4F">
        <w:rPr>
          <w:sz w:val="24"/>
        </w:rPr>
      </w:r>
      <w:r w:rsidR="00D07704" w:rsidRPr="00680A4F">
        <w:rPr>
          <w:sz w:val="24"/>
        </w:rPr>
        <w:fldChar w:fldCharType="separate"/>
      </w:r>
      <w:r w:rsidR="00D07704" w:rsidRPr="00680A4F">
        <w:rPr>
          <w:rFonts w:ascii="宋体" w:hAnsi="宋体" w:hint="eastAsia"/>
          <w:sz w:val="24"/>
        </w:rPr>
        <w:t>图</w:t>
      </w:r>
      <w:r w:rsidR="00D07704" w:rsidRPr="00680A4F">
        <w:rPr>
          <w:sz w:val="24"/>
        </w:rPr>
        <w:t>3·</w:t>
      </w:r>
      <w:r w:rsidR="00D07704" w:rsidRPr="00680A4F">
        <w:rPr>
          <w:rFonts w:ascii="宋体" w:hAnsi="宋体"/>
          <w:sz w:val="24"/>
        </w:rPr>
        <w:t>1</w:t>
      </w:r>
      <w:r w:rsidR="00D07704" w:rsidRPr="00680A4F">
        <w:rPr>
          <w:sz w:val="24"/>
        </w:rPr>
        <w:fldChar w:fldCharType="end"/>
      </w:r>
      <w:r w:rsidR="00FC36E6">
        <w:rPr>
          <w:rFonts w:hint="eastAsia"/>
          <w:sz w:val="24"/>
        </w:rPr>
        <w:t>之后，</w:t>
      </w:r>
      <w:r w:rsidR="000C74B2">
        <w:rPr>
          <w:rFonts w:hint="eastAsia"/>
          <w:sz w:val="24"/>
        </w:rPr>
        <w:t>本研究将</w:t>
      </w:r>
      <w:r w:rsidR="005B54EA">
        <w:rPr>
          <w:rFonts w:hint="eastAsia"/>
          <w:sz w:val="24"/>
        </w:rPr>
        <w:t>对</w:t>
      </w:r>
      <w:r w:rsidR="00524EBC">
        <w:rPr>
          <w:rFonts w:hint="eastAsia"/>
          <w:sz w:val="24"/>
        </w:rPr>
        <w:t>癫痫</w:t>
      </w:r>
      <w:r w:rsidR="005B54EA">
        <w:rPr>
          <w:rFonts w:hint="eastAsia"/>
          <w:sz w:val="24"/>
        </w:rPr>
        <w:t>脑电信号的分类</w:t>
      </w:r>
      <w:r w:rsidR="00685672">
        <w:rPr>
          <w:rFonts w:hint="eastAsia"/>
          <w:sz w:val="24"/>
        </w:rPr>
        <w:t>工作共分为</w:t>
      </w:r>
      <w:r w:rsidR="004338B1">
        <w:rPr>
          <w:rFonts w:hint="eastAsia"/>
          <w:sz w:val="24"/>
        </w:rPr>
        <w:t>四种情况，其中</w:t>
      </w:r>
      <w:r w:rsidR="00944C4A">
        <w:rPr>
          <w:rFonts w:hint="eastAsia"/>
          <w:sz w:val="24"/>
        </w:rPr>
        <w:t>第一种情况是</w:t>
      </w:r>
      <w:r w:rsidR="00246A84">
        <w:rPr>
          <w:rFonts w:hint="eastAsia"/>
          <w:sz w:val="24"/>
        </w:rPr>
        <w:t>针</w:t>
      </w:r>
      <w:r w:rsidR="00944C4A">
        <w:rPr>
          <w:rFonts w:hint="eastAsia"/>
          <w:sz w:val="24"/>
        </w:rPr>
        <w:t>对</w:t>
      </w:r>
      <w:r w:rsidR="00944C4A">
        <w:rPr>
          <w:rFonts w:hint="eastAsia"/>
          <w:sz w:val="24"/>
        </w:rPr>
        <w:t>A/E</w:t>
      </w:r>
      <w:r w:rsidR="00944C4A">
        <w:rPr>
          <w:rFonts w:hint="eastAsia"/>
          <w:sz w:val="24"/>
        </w:rPr>
        <w:t>两组</w:t>
      </w:r>
      <w:bookmarkStart w:id="30" w:name="_Hlk40103964"/>
      <w:r w:rsidR="00367AD4">
        <w:rPr>
          <w:rFonts w:hint="eastAsia"/>
          <w:sz w:val="24"/>
        </w:rPr>
        <w:t>进行</w:t>
      </w:r>
      <w:r w:rsidR="00944C4A">
        <w:rPr>
          <w:rFonts w:hint="eastAsia"/>
          <w:sz w:val="24"/>
        </w:rPr>
        <w:t>二分类</w:t>
      </w:r>
      <w:bookmarkEnd w:id="30"/>
      <w:r w:rsidR="006E1A5B">
        <w:rPr>
          <w:rFonts w:hint="eastAsia"/>
          <w:sz w:val="24"/>
        </w:rPr>
        <w:t>，第二种</w:t>
      </w:r>
      <w:r w:rsidR="00222C61">
        <w:rPr>
          <w:rFonts w:hint="eastAsia"/>
          <w:sz w:val="24"/>
        </w:rPr>
        <w:t>情况是针对</w:t>
      </w:r>
      <w:r w:rsidR="00246A84">
        <w:rPr>
          <w:rFonts w:hint="eastAsia"/>
          <w:sz w:val="24"/>
        </w:rPr>
        <w:t>B/E</w:t>
      </w:r>
      <w:r w:rsidR="00246A84">
        <w:rPr>
          <w:rFonts w:hint="eastAsia"/>
          <w:sz w:val="24"/>
        </w:rPr>
        <w:t>两组</w:t>
      </w:r>
      <w:r w:rsidR="00D80EB4">
        <w:rPr>
          <w:rFonts w:hint="eastAsia"/>
          <w:sz w:val="24"/>
        </w:rPr>
        <w:t>进行二分类，第三种情况是针对</w:t>
      </w:r>
      <w:r w:rsidR="00D80EB4">
        <w:rPr>
          <w:rFonts w:hint="eastAsia"/>
          <w:sz w:val="24"/>
        </w:rPr>
        <w:t>C/</w:t>
      </w:r>
      <w:r w:rsidR="00D80EB4">
        <w:rPr>
          <w:sz w:val="24"/>
        </w:rPr>
        <w:t>E</w:t>
      </w:r>
      <w:r w:rsidR="00D80EB4">
        <w:rPr>
          <w:rFonts w:hint="eastAsia"/>
          <w:sz w:val="24"/>
        </w:rPr>
        <w:t>两组</w:t>
      </w:r>
      <w:r w:rsidR="00D80EB4" w:rsidRPr="00D80EB4">
        <w:rPr>
          <w:rFonts w:hint="eastAsia"/>
          <w:sz w:val="24"/>
        </w:rPr>
        <w:t>进行二分类</w:t>
      </w:r>
      <w:r w:rsidR="00D73918">
        <w:rPr>
          <w:rFonts w:hint="eastAsia"/>
          <w:sz w:val="24"/>
        </w:rPr>
        <w:t>，第四种情况则是对</w:t>
      </w:r>
      <w:r w:rsidR="00D73918">
        <w:rPr>
          <w:rFonts w:hint="eastAsia"/>
          <w:sz w:val="24"/>
        </w:rPr>
        <w:t>D/E</w:t>
      </w:r>
      <w:r w:rsidR="00D73918">
        <w:rPr>
          <w:rFonts w:hint="eastAsia"/>
          <w:sz w:val="24"/>
        </w:rPr>
        <w:t>两组进行二分类</w:t>
      </w:r>
      <w:r w:rsidR="001D6BE7">
        <w:rPr>
          <w:rFonts w:hint="eastAsia"/>
          <w:sz w:val="24"/>
        </w:rPr>
        <w:t>。</w:t>
      </w:r>
    </w:p>
    <w:p w14:paraId="310503C2" w14:textId="176A051B" w:rsidR="004D7C10" w:rsidRDefault="00E54F03" w:rsidP="00A9330D">
      <w:pPr>
        <w:rPr>
          <w:sz w:val="24"/>
        </w:rPr>
      </w:pPr>
      <w:r>
        <w:rPr>
          <w:rFonts w:hint="eastAsia"/>
          <w:sz w:val="24"/>
        </w:rPr>
        <w:t>具体如</w:t>
      </w:r>
      <w:r w:rsidR="00D91DBE" w:rsidRPr="00D91DBE">
        <w:rPr>
          <w:sz w:val="24"/>
        </w:rPr>
        <w:fldChar w:fldCharType="begin"/>
      </w:r>
      <w:r w:rsidR="00D91DBE" w:rsidRPr="00D91DBE">
        <w:rPr>
          <w:sz w:val="24"/>
        </w:rPr>
        <w:instrText xml:space="preserve"> </w:instrText>
      </w:r>
      <w:r w:rsidR="00D91DBE" w:rsidRPr="00D91DBE">
        <w:rPr>
          <w:rFonts w:hint="eastAsia"/>
          <w:sz w:val="24"/>
        </w:rPr>
        <w:instrText>REF _Ref40110939 \h</w:instrText>
      </w:r>
      <w:r w:rsidR="00D91DBE" w:rsidRPr="00D91DBE">
        <w:rPr>
          <w:sz w:val="24"/>
        </w:rPr>
        <w:instrText xml:space="preserve"> </w:instrText>
      </w:r>
      <w:r w:rsidR="00D91DBE">
        <w:rPr>
          <w:sz w:val="24"/>
        </w:rPr>
        <w:instrText xml:space="preserve"> \* MERGEFORMAT </w:instrText>
      </w:r>
      <w:r w:rsidR="00D91DBE" w:rsidRPr="00D91DBE">
        <w:rPr>
          <w:sz w:val="24"/>
        </w:rPr>
      </w:r>
      <w:r w:rsidR="00D91DBE" w:rsidRPr="00D91DBE">
        <w:rPr>
          <w:sz w:val="24"/>
        </w:rPr>
        <w:fldChar w:fldCharType="separate"/>
      </w:r>
      <w:r w:rsidR="00D91DBE" w:rsidRPr="00D91DBE">
        <w:rPr>
          <w:rFonts w:ascii="宋体" w:hAnsi="宋体"/>
          <w:sz w:val="24"/>
        </w:rPr>
        <w:t>表</w:t>
      </w:r>
      <w:r w:rsidR="00D91DBE" w:rsidRPr="00D91DBE">
        <w:rPr>
          <w:rFonts w:ascii="宋体" w:hAnsi="宋体" w:cstheme="majorBidi"/>
          <w:sz w:val="24"/>
        </w:rPr>
        <w:t>3</w:t>
      </w:r>
      <w:r w:rsidR="00D91DBE" w:rsidRPr="00D91DBE">
        <w:rPr>
          <w:sz w:val="24"/>
        </w:rPr>
        <w:t>·</w:t>
      </w:r>
      <w:r w:rsidR="00D91DBE" w:rsidRPr="00D91DBE">
        <w:rPr>
          <w:rFonts w:ascii="宋体" w:hAnsi="宋体" w:cstheme="majorBidi"/>
          <w:sz w:val="24"/>
        </w:rPr>
        <w:t>2</w:t>
      </w:r>
      <w:r w:rsidR="00D91DBE" w:rsidRPr="00D91DBE">
        <w:rPr>
          <w:sz w:val="24"/>
        </w:rPr>
        <w:fldChar w:fldCharType="end"/>
      </w:r>
      <w:r w:rsidR="0081536E">
        <w:rPr>
          <w:rFonts w:hint="eastAsia"/>
          <w:sz w:val="24"/>
        </w:rPr>
        <w:t>所示</w:t>
      </w:r>
      <w:r w:rsidR="007146DD">
        <w:rPr>
          <w:rFonts w:hint="eastAsia"/>
          <w:sz w:val="24"/>
        </w:rPr>
        <w:t>。</w:t>
      </w:r>
    </w:p>
    <w:p w14:paraId="7A62E012" w14:textId="3528B80B" w:rsidR="00367422" w:rsidRDefault="00CE38D4" w:rsidP="00CE38D4">
      <w:pPr>
        <w:ind w:firstLine="420"/>
        <w:jc w:val="center"/>
        <w:rPr>
          <w:sz w:val="24"/>
        </w:rPr>
      </w:pPr>
      <w:r>
        <w:rPr>
          <w:noProof/>
        </w:rPr>
        <w:lastRenderedPageBreak/>
        <w:drawing>
          <wp:inline distT="0" distB="0" distL="0" distR="0" wp14:anchorId="20746C3C" wp14:editId="3A064709">
            <wp:extent cx="5195888" cy="2621126"/>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986" t="10360" r="3488" b="2716"/>
                    <a:stretch/>
                  </pic:blipFill>
                  <pic:spPr bwMode="auto">
                    <a:xfrm>
                      <a:off x="0" y="0"/>
                      <a:ext cx="5196193" cy="2621280"/>
                    </a:xfrm>
                    <a:prstGeom prst="rect">
                      <a:avLst/>
                    </a:prstGeom>
                    <a:noFill/>
                    <a:ln>
                      <a:noFill/>
                    </a:ln>
                    <a:extLst>
                      <a:ext uri="{53640926-AAD7-44D8-BBD7-CCE9431645EC}">
                        <a14:shadowObscured xmlns:a14="http://schemas.microsoft.com/office/drawing/2010/main"/>
                      </a:ext>
                    </a:extLst>
                  </pic:spPr>
                </pic:pic>
              </a:graphicData>
            </a:graphic>
          </wp:inline>
        </w:drawing>
      </w:r>
    </w:p>
    <w:p w14:paraId="1F6777E4" w14:textId="4E72DF84" w:rsidR="005B5212" w:rsidRDefault="005B5212" w:rsidP="00257C2B">
      <w:pPr>
        <w:pStyle w:val="afa"/>
        <w:spacing w:beforeLines="50" w:before="156" w:afterLines="50" w:after="156" w:line="440" w:lineRule="atLeast"/>
        <w:jc w:val="center"/>
        <w:rPr>
          <w:rFonts w:ascii="Times New Roman" w:eastAsia="宋体" w:hAnsi="Times New Roman" w:cs="Times New Roman"/>
          <w:sz w:val="21"/>
          <w:szCs w:val="21"/>
        </w:rPr>
      </w:pPr>
      <w:bookmarkStart w:id="31" w:name="_Ref40101665"/>
      <w:r w:rsidRPr="005B5212">
        <w:rPr>
          <w:rFonts w:ascii="宋体" w:eastAsia="宋体" w:hAnsi="宋体" w:hint="eastAsia"/>
          <w:sz w:val="21"/>
          <w:szCs w:val="21"/>
        </w:rPr>
        <w:t>图</w:t>
      </w:r>
      <w:r w:rsidRPr="00C11D93">
        <w:rPr>
          <w:rFonts w:ascii="Times New Roman" w:hAnsi="Times New Roman" w:cs="Times New Roman"/>
          <w:sz w:val="21"/>
          <w:szCs w:val="21"/>
        </w:rPr>
        <w:t>3</w:t>
      </w:r>
      <w:r w:rsidRPr="00ED62E0">
        <w:rPr>
          <w:rFonts w:ascii="Times New Roman" w:eastAsia="宋体" w:hAnsi="Times New Roman" w:cs="Times New Roman"/>
          <w:sz w:val="21"/>
          <w:szCs w:val="21"/>
        </w:rPr>
        <w:t>·</w:t>
      </w:r>
      <w:r w:rsidRPr="00C11D93">
        <w:rPr>
          <w:rFonts w:ascii="宋体" w:eastAsia="宋体" w:hAnsi="宋体"/>
          <w:sz w:val="21"/>
          <w:szCs w:val="21"/>
        </w:rPr>
        <w:fldChar w:fldCharType="begin"/>
      </w:r>
      <w:r w:rsidRPr="00C11D93">
        <w:rPr>
          <w:rFonts w:ascii="宋体" w:eastAsia="宋体" w:hAnsi="宋体"/>
          <w:sz w:val="21"/>
          <w:szCs w:val="21"/>
        </w:rPr>
        <w:instrText xml:space="preserve"> SEQ 图3· \* ARABIC </w:instrText>
      </w:r>
      <w:r w:rsidRPr="00C11D93">
        <w:rPr>
          <w:rFonts w:ascii="宋体" w:eastAsia="宋体" w:hAnsi="宋体"/>
          <w:sz w:val="21"/>
          <w:szCs w:val="21"/>
        </w:rPr>
        <w:fldChar w:fldCharType="separate"/>
      </w:r>
      <w:r w:rsidR="003B630D">
        <w:rPr>
          <w:rFonts w:ascii="宋体" w:eastAsia="宋体" w:hAnsi="宋体"/>
          <w:noProof/>
          <w:sz w:val="21"/>
          <w:szCs w:val="21"/>
        </w:rPr>
        <w:t>1</w:t>
      </w:r>
      <w:r w:rsidRPr="00C11D93">
        <w:rPr>
          <w:rFonts w:ascii="宋体" w:eastAsia="宋体" w:hAnsi="宋体"/>
          <w:sz w:val="21"/>
          <w:szCs w:val="21"/>
        </w:rPr>
        <w:fldChar w:fldCharType="end"/>
      </w:r>
      <w:bookmarkEnd w:id="31"/>
      <w:r w:rsidR="00560E8F">
        <w:rPr>
          <w:rFonts w:ascii="宋体" w:eastAsia="宋体" w:hAnsi="宋体" w:hint="eastAsia"/>
          <w:sz w:val="21"/>
          <w:szCs w:val="21"/>
        </w:rPr>
        <w:t xml:space="preserve"> </w:t>
      </w:r>
      <w:r w:rsidR="0017126D" w:rsidRPr="0017126D">
        <w:rPr>
          <w:rFonts w:ascii="Times New Roman" w:eastAsia="宋体" w:hAnsi="Times New Roman" w:cs="Times New Roman"/>
          <w:sz w:val="21"/>
          <w:szCs w:val="21"/>
        </w:rPr>
        <w:t>A</w:t>
      </w:r>
      <w:r w:rsidR="0017126D">
        <w:rPr>
          <w:rFonts w:ascii="Times New Roman" w:eastAsia="宋体" w:hAnsi="Times New Roman" w:cs="Times New Roman"/>
          <w:sz w:val="21"/>
          <w:szCs w:val="21"/>
        </w:rPr>
        <w:t>~E</w:t>
      </w:r>
      <w:r w:rsidR="0017126D">
        <w:rPr>
          <w:rFonts w:ascii="Times New Roman" w:eastAsia="宋体" w:hAnsi="Times New Roman" w:cs="Times New Roman" w:hint="eastAsia"/>
          <w:sz w:val="21"/>
          <w:szCs w:val="21"/>
        </w:rPr>
        <w:t>五组</w:t>
      </w:r>
      <w:r w:rsidR="00DB6126">
        <w:rPr>
          <w:rFonts w:ascii="Times New Roman" w:eastAsia="宋体" w:hAnsi="Times New Roman" w:cs="Times New Roman" w:hint="eastAsia"/>
          <w:sz w:val="21"/>
          <w:szCs w:val="21"/>
        </w:rPr>
        <w:t>志愿者脑电信号时序图</w:t>
      </w:r>
    </w:p>
    <w:p w14:paraId="5EEA2F5D" w14:textId="2EF069F3" w:rsidR="00934B28" w:rsidRPr="00FF527C" w:rsidRDefault="00934B28" w:rsidP="00735010">
      <w:pPr>
        <w:pStyle w:val="afa"/>
        <w:spacing w:beforeLines="50" w:before="156" w:afterLines="50" w:after="156" w:line="440" w:lineRule="atLeast"/>
        <w:ind w:firstLine="420"/>
        <w:rPr>
          <w:rFonts w:ascii="宋体" w:eastAsia="宋体" w:hAnsi="宋体"/>
          <w:sz w:val="21"/>
          <w:szCs w:val="21"/>
        </w:rPr>
      </w:pPr>
      <w:bookmarkStart w:id="32" w:name="_Ref40110939"/>
      <w:bookmarkStart w:id="33" w:name="_Hlk40112431"/>
      <w:r w:rsidRPr="00934B28">
        <w:rPr>
          <w:rFonts w:ascii="宋体" w:eastAsia="宋体" w:hAnsi="宋体"/>
          <w:sz w:val="21"/>
          <w:szCs w:val="21"/>
        </w:rPr>
        <w:t>表</w:t>
      </w:r>
      <w:r w:rsidRPr="00B5783D">
        <w:rPr>
          <w:rFonts w:ascii="宋体" w:eastAsia="宋体" w:hAnsi="宋体"/>
          <w:sz w:val="21"/>
          <w:szCs w:val="21"/>
        </w:rPr>
        <w:t>3</w:t>
      </w:r>
      <w:r w:rsidR="0061498B" w:rsidRPr="001C4D46">
        <w:rPr>
          <w:rFonts w:ascii="Times New Roman" w:eastAsia="宋体" w:hAnsi="Times New Roman" w:cs="Times New Roman"/>
          <w:sz w:val="21"/>
          <w:szCs w:val="21"/>
        </w:rPr>
        <w:t>·</w:t>
      </w:r>
      <w:r w:rsidRPr="00B5783D">
        <w:rPr>
          <w:rFonts w:ascii="宋体" w:eastAsia="宋体" w:hAnsi="宋体"/>
          <w:sz w:val="21"/>
          <w:szCs w:val="21"/>
        </w:rPr>
        <w:fldChar w:fldCharType="begin"/>
      </w:r>
      <w:r w:rsidRPr="00B5783D">
        <w:rPr>
          <w:rFonts w:ascii="宋体" w:eastAsia="宋体" w:hAnsi="宋体"/>
          <w:sz w:val="21"/>
          <w:szCs w:val="21"/>
        </w:rPr>
        <w:instrText xml:space="preserve"> SEQ 表3· \* ARABIC </w:instrText>
      </w:r>
      <w:r w:rsidRPr="00B5783D">
        <w:rPr>
          <w:rFonts w:ascii="宋体" w:eastAsia="宋体" w:hAnsi="宋体"/>
          <w:sz w:val="21"/>
          <w:szCs w:val="21"/>
        </w:rPr>
        <w:fldChar w:fldCharType="separate"/>
      </w:r>
      <w:r w:rsidR="005D406E">
        <w:rPr>
          <w:rFonts w:ascii="宋体" w:eastAsia="宋体" w:hAnsi="宋体"/>
          <w:noProof/>
          <w:sz w:val="21"/>
          <w:szCs w:val="21"/>
        </w:rPr>
        <w:t>2</w:t>
      </w:r>
      <w:r w:rsidRPr="00B5783D">
        <w:rPr>
          <w:rFonts w:ascii="宋体" w:eastAsia="宋体" w:hAnsi="宋体"/>
          <w:sz w:val="21"/>
          <w:szCs w:val="21"/>
        </w:rPr>
        <w:fldChar w:fldCharType="end"/>
      </w:r>
      <w:bookmarkEnd w:id="32"/>
      <w:r w:rsidR="003D27E3">
        <w:rPr>
          <w:rFonts w:ascii="宋体" w:eastAsia="宋体" w:hAnsi="宋体"/>
          <w:sz w:val="21"/>
          <w:szCs w:val="21"/>
        </w:rPr>
        <w:t xml:space="preserve"> </w:t>
      </w:r>
      <w:r>
        <w:rPr>
          <w:rFonts w:ascii="宋体" w:eastAsia="宋体" w:hAnsi="宋体" w:hint="eastAsia"/>
          <w:sz w:val="21"/>
          <w:szCs w:val="21"/>
        </w:rPr>
        <w:t>波恩大学癫痫脑电数据集</w:t>
      </w:r>
      <w:r w:rsidR="00C70CFE">
        <w:rPr>
          <w:rFonts w:ascii="宋体" w:eastAsia="宋体" w:hAnsi="宋体" w:hint="eastAsia"/>
          <w:sz w:val="21"/>
          <w:szCs w:val="21"/>
        </w:rPr>
        <w:t>四种分类任务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126"/>
        <w:gridCol w:w="1418"/>
      </w:tblGrid>
      <w:tr w:rsidR="00CA7A79" w:rsidRPr="00B46023" w14:paraId="7DDA10FF" w14:textId="77777777" w:rsidTr="00B65988">
        <w:trPr>
          <w:jc w:val="center"/>
        </w:trPr>
        <w:tc>
          <w:tcPr>
            <w:tcW w:w="1271" w:type="dxa"/>
            <w:shd w:val="clear" w:color="auto" w:fill="auto"/>
          </w:tcPr>
          <w:bookmarkEnd w:id="33"/>
          <w:p w14:paraId="5927FD24" w14:textId="24353049" w:rsidR="00CA7A79" w:rsidRPr="00CF714C" w:rsidRDefault="00CA7A79" w:rsidP="00747C30">
            <w:pPr>
              <w:tabs>
                <w:tab w:val="left" w:pos="1980"/>
              </w:tabs>
              <w:spacing w:line="440" w:lineRule="atLeast"/>
              <w:jc w:val="center"/>
              <w:rPr>
                <w:szCs w:val="21"/>
              </w:rPr>
            </w:pPr>
            <w:r>
              <w:rPr>
                <w:rFonts w:hint="eastAsia"/>
                <w:szCs w:val="21"/>
              </w:rPr>
              <w:t>情况</w:t>
            </w:r>
          </w:p>
        </w:tc>
        <w:tc>
          <w:tcPr>
            <w:tcW w:w="2126" w:type="dxa"/>
            <w:shd w:val="clear" w:color="auto" w:fill="auto"/>
          </w:tcPr>
          <w:p w14:paraId="6E273FAB" w14:textId="30AB6E56" w:rsidR="00CA7A79" w:rsidRPr="00B46023" w:rsidRDefault="006B1053" w:rsidP="00747C30">
            <w:pPr>
              <w:tabs>
                <w:tab w:val="left" w:pos="1980"/>
              </w:tabs>
              <w:spacing w:line="440" w:lineRule="atLeast"/>
              <w:jc w:val="center"/>
              <w:rPr>
                <w:sz w:val="24"/>
              </w:rPr>
            </w:pPr>
            <w:r>
              <w:rPr>
                <w:rFonts w:hint="eastAsia"/>
              </w:rPr>
              <w:t>志愿者</w:t>
            </w:r>
            <w:r w:rsidR="00F914BB">
              <w:rPr>
                <w:rFonts w:hint="eastAsia"/>
              </w:rPr>
              <w:t>临床</w:t>
            </w:r>
            <w:r>
              <w:rPr>
                <w:rFonts w:hint="eastAsia"/>
              </w:rPr>
              <w:t>状态</w:t>
            </w:r>
          </w:p>
        </w:tc>
        <w:tc>
          <w:tcPr>
            <w:tcW w:w="1418" w:type="dxa"/>
            <w:shd w:val="clear" w:color="auto" w:fill="auto"/>
          </w:tcPr>
          <w:p w14:paraId="72C26B0B" w14:textId="0B665BD6" w:rsidR="00CA7A79" w:rsidRPr="00B46023" w:rsidRDefault="00B4281D" w:rsidP="00747C30">
            <w:pPr>
              <w:tabs>
                <w:tab w:val="left" w:pos="1980"/>
              </w:tabs>
              <w:spacing w:line="440" w:lineRule="atLeast"/>
              <w:jc w:val="center"/>
              <w:rPr>
                <w:sz w:val="24"/>
              </w:rPr>
            </w:pPr>
            <w:r>
              <w:rPr>
                <w:rFonts w:hint="eastAsia"/>
              </w:rPr>
              <w:t>EEG</w:t>
            </w:r>
            <w:r>
              <w:rPr>
                <w:rFonts w:hint="eastAsia"/>
              </w:rPr>
              <w:t>子集</w:t>
            </w:r>
          </w:p>
        </w:tc>
      </w:tr>
      <w:tr w:rsidR="00CA7A79" w:rsidRPr="00B46023" w14:paraId="307A98DB" w14:textId="77777777" w:rsidTr="00B65988">
        <w:trPr>
          <w:jc w:val="center"/>
        </w:trPr>
        <w:tc>
          <w:tcPr>
            <w:tcW w:w="1271" w:type="dxa"/>
            <w:shd w:val="clear" w:color="auto" w:fill="auto"/>
          </w:tcPr>
          <w:p w14:paraId="526B1387" w14:textId="5BA88AAA" w:rsidR="00CA7A79" w:rsidRPr="00B46023" w:rsidRDefault="00CA7A79" w:rsidP="00747C30">
            <w:pPr>
              <w:tabs>
                <w:tab w:val="left" w:pos="1980"/>
              </w:tabs>
              <w:spacing w:line="440" w:lineRule="atLeast"/>
              <w:jc w:val="center"/>
              <w:rPr>
                <w:szCs w:val="21"/>
              </w:rPr>
            </w:pPr>
            <w:r>
              <w:rPr>
                <w:rFonts w:hint="eastAsia"/>
                <w:szCs w:val="21"/>
              </w:rPr>
              <w:t>1</w:t>
            </w:r>
          </w:p>
        </w:tc>
        <w:tc>
          <w:tcPr>
            <w:tcW w:w="2126" w:type="dxa"/>
            <w:shd w:val="clear" w:color="auto" w:fill="auto"/>
          </w:tcPr>
          <w:p w14:paraId="70D901F3" w14:textId="62078F9F" w:rsidR="00CA7A79" w:rsidRPr="00B46023" w:rsidRDefault="00610CBA" w:rsidP="00747C30">
            <w:pPr>
              <w:tabs>
                <w:tab w:val="left" w:pos="1980"/>
              </w:tabs>
              <w:spacing w:line="440" w:lineRule="atLeast"/>
              <w:jc w:val="center"/>
              <w:rPr>
                <w:szCs w:val="21"/>
              </w:rPr>
            </w:pPr>
            <w:r>
              <w:rPr>
                <w:rFonts w:hint="eastAsia"/>
                <w:szCs w:val="21"/>
              </w:rPr>
              <w:t xml:space="preserve"> </w:t>
            </w:r>
            <w:r>
              <w:rPr>
                <w:szCs w:val="21"/>
              </w:rPr>
              <w:t xml:space="preserve">   </w:t>
            </w:r>
            <w:r w:rsidR="00E5195D">
              <w:rPr>
                <w:rFonts w:hint="eastAsia"/>
                <w:szCs w:val="21"/>
              </w:rPr>
              <w:t>正常</w:t>
            </w:r>
            <w:r w:rsidR="00E5195D">
              <w:rPr>
                <w:rFonts w:hint="eastAsia"/>
                <w:szCs w:val="21"/>
              </w:rPr>
              <w:t xml:space="preserve"> vs</w:t>
            </w:r>
            <w:r w:rsidR="00E5195D">
              <w:rPr>
                <w:szCs w:val="21"/>
              </w:rPr>
              <w:t xml:space="preserve"> </w:t>
            </w:r>
            <w:r w:rsidR="00E5195D">
              <w:rPr>
                <w:rFonts w:hint="eastAsia"/>
                <w:szCs w:val="21"/>
              </w:rPr>
              <w:t>发作期</w:t>
            </w:r>
          </w:p>
        </w:tc>
        <w:tc>
          <w:tcPr>
            <w:tcW w:w="1418" w:type="dxa"/>
            <w:shd w:val="clear" w:color="auto" w:fill="auto"/>
          </w:tcPr>
          <w:p w14:paraId="502CB44C" w14:textId="1C128F58" w:rsidR="00CA7A79" w:rsidRPr="00B46023" w:rsidRDefault="00C20618" w:rsidP="00747C30">
            <w:pPr>
              <w:tabs>
                <w:tab w:val="left" w:pos="1980"/>
              </w:tabs>
              <w:spacing w:line="440" w:lineRule="atLeast"/>
              <w:jc w:val="center"/>
              <w:rPr>
                <w:szCs w:val="21"/>
              </w:rPr>
            </w:pPr>
            <w:r>
              <w:rPr>
                <w:rFonts w:hint="eastAsia"/>
                <w:szCs w:val="21"/>
              </w:rPr>
              <w:t>A</w:t>
            </w:r>
            <w:r>
              <w:rPr>
                <w:szCs w:val="21"/>
              </w:rPr>
              <w:t xml:space="preserve"> </w:t>
            </w:r>
            <w:r>
              <w:rPr>
                <w:rFonts w:hint="eastAsia"/>
                <w:szCs w:val="21"/>
              </w:rPr>
              <w:t>vs</w:t>
            </w:r>
            <w:r>
              <w:rPr>
                <w:szCs w:val="21"/>
              </w:rPr>
              <w:t xml:space="preserve"> </w:t>
            </w:r>
            <w:r>
              <w:rPr>
                <w:rFonts w:hint="eastAsia"/>
                <w:szCs w:val="21"/>
              </w:rPr>
              <w:t>E</w:t>
            </w:r>
          </w:p>
        </w:tc>
      </w:tr>
      <w:tr w:rsidR="00CA7A79" w:rsidRPr="00B46023" w14:paraId="1B7220EB" w14:textId="77777777" w:rsidTr="00B65988">
        <w:trPr>
          <w:jc w:val="center"/>
        </w:trPr>
        <w:tc>
          <w:tcPr>
            <w:tcW w:w="1271" w:type="dxa"/>
            <w:shd w:val="clear" w:color="auto" w:fill="auto"/>
          </w:tcPr>
          <w:p w14:paraId="6A46E532" w14:textId="037B818D" w:rsidR="00CA7A79" w:rsidRPr="00B46023" w:rsidRDefault="00CA7A79" w:rsidP="00747C30">
            <w:pPr>
              <w:tabs>
                <w:tab w:val="left" w:pos="1980"/>
              </w:tabs>
              <w:spacing w:line="440" w:lineRule="atLeast"/>
              <w:jc w:val="center"/>
              <w:rPr>
                <w:sz w:val="24"/>
              </w:rPr>
            </w:pPr>
            <w:r>
              <w:rPr>
                <w:rFonts w:hint="eastAsia"/>
              </w:rPr>
              <w:t>2</w:t>
            </w:r>
          </w:p>
        </w:tc>
        <w:tc>
          <w:tcPr>
            <w:tcW w:w="2126" w:type="dxa"/>
            <w:shd w:val="clear" w:color="auto" w:fill="auto"/>
          </w:tcPr>
          <w:p w14:paraId="3CD38EA0" w14:textId="6550849C" w:rsidR="00CA7A79" w:rsidRPr="00B46023" w:rsidRDefault="00610CBA" w:rsidP="00747C30">
            <w:pPr>
              <w:tabs>
                <w:tab w:val="left" w:pos="1980"/>
              </w:tabs>
              <w:spacing w:line="440" w:lineRule="atLeast"/>
              <w:jc w:val="center"/>
              <w:rPr>
                <w:szCs w:val="21"/>
              </w:rPr>
            </w:pPr>
            <w:r>
              <w:rPr>
                <w:rFonts w:hint="eastAsia"/>
                <w:szCs w:val="21"/>
              </w:rPr>
              <w:t xml:space="preserve"> </w:t>
            </w:r>
            <w:r>
              <w:rPr>
                <w:szCs w:val="21"/>
              </w:rPr>
              <w:t xml:space="preserve">   </w:t>
            </w:r>
            <w:r w:rsidR="007E33F3">
              <w:rPr>
                <w:rFonts w:hint="eastAsia"/>
                <w:szCs w:val="21"/>
              </w:rPr>
              <w:t>正常</w:t>
            </w:r>
            <w:r w:rsidR="007E33F3">
              <w:rPr>
                <w:rFonts w:hint="eastAsia"/>
                <w:szCs w:val="21"/>
              </w:rPr>
              <w:t xml:space="preserve"> vs</w:t>
            </w:r>
            <w:r w:rsidR="003F49A2">
              <w:rPr>
                <w:szCs w:val="21"/>
              </w:rPr>
              <w:t xml:space="preserve"> </w:t>
            </w:r>
            <w:r w:rsidR="007E33F3">
              <w:rPr>
                <w:rFonts w:hint="eastAsia"/>
                <w:szCs w:val="21"/>
              </w:rPr>
              <w:t>发作期</w:t>
            </w:r>
          </w:p>
        </w:tc>
        <w:tc>
          <w:tcPr>
            <w:tcW w:w="1418" w:type="dxa"/>
            <w:shd w:val="clear" w:color="auto" w:fill="auto"/>
          </w:tcPr>
          <w:p w14:paraId="1B135357" w14:textId="4E47CE24" w:rsidR="00CA7A79" w:rsidRPr="00B46023" w:rsidRDefault="00C20618" w:rsidP="00747C30">
            <w:pPr>
              <w:tabs>
                <w:tab w:val="left" w:pos="1980"/>
              </w:tabs>
              <w:spacing w:line="440" w:lineRule="atLeast"/>
              <w:jc w:val="center"/>
              <w:rPr>
                <w:szCs w:val="21"/>
              </w:rPr>
            </w:pPr>
            <w:r>
              <w:rPr>
                <w:rFonts w:hint="eastAsia"/>
                <w:szCs w:val="21"/>
              </w:rPr>
              <w:t>B</w:t>
            </w:r>
            <w:r>
              <w:rPr>
                <w:szCs w:val="21"/>
              </w:rPr>
              <w:t xml:space="preserve"> </w:t>
            </w:r>
            <w:r>
              <w:rPr>
                <w:rFonts w:hint="eastAsia"/>
                <w:szCs w:val="21"/>
              </w:rPr>
              <w:t>vs</w:t>
            </w:r>
            <w:r>
              <w:rPr>
                <w:szCs w:val="21"/>
              </w:rPr>
              <w:t xml:space="preserve"> </w:t>
            </w:r>
            <w:r>
              <w:rPr>
                <w:rFonts w:hint="eastAsia"/>
                <w:szCs w:val="21"/>
              </w:rPr>
              <w:t>E</w:t>
            </w:r>
          </w:p>
        </w:tc>
      </w:tr>
      <w:tr w:rsidR="00CA7A79" w:rsidRPr="00B46023" w14:paraId="7862DF13" w14:textId="77777777" w:rsidTr="00B65988">
        <w:trPr>
          <w:jc w:val="center"/>
        </w:trPr>
        <w:tc>
          <w:tcPr>
            <w:tcW w:w="1271" w:type="dxa"/>
            <w:shd w:val="clear" w:color="auto" w:fill="auto"/>
          </w:tcPr>
          <w:p w14:paraId="45A962B8" w14:textId="257AED90" w:rsidR="00CA7A79" w:rsidRPr="00B46023" w:rsidRDefault="00CA7A79" w:rsidP="00747C30">
            <w:pPr>
              <w:tabs>
                <w:tab w:val="left" w:pos="1980"/>
              </w:tabs>
              <w:spacing w:line="440" w:lineRule="atLeast"/>
              <w:jc w:val="center"/>
              <w:rPr>
                <w:sz w:val="24"/>
              </w:rPr>
            </w:pPr>
            <w:r>
              <w:rPr>
                <w:rFonts w:hint="eastAsia"/>
              </w:rPr>
              <w:t>3</w:t>
            </w:r>
          </w:p>
        </w:tc>
        <w:tc>
          <w:tcPr>
            <w:tcW w:w="2126" w:type="dxa"/>
            <w:shd w:val="clear" w:color="auto" w:fill="auto"/>
          </w:tcPr>
          <w:p w14:paraId="58F0B9D2" w14:textId="6FFEE559" w:rsidR="00CA7A79" w:rsidRPr="00B46023" w:rsidRDefault="003F49A2" w:rsidP="00747C30">
            <w:pPr>
              <w:tabs>
                <w:tab w:val="left" w:pos="1980"/>
              </w:tabs>
              <w:spacing w:line="440" w:lineRule="atLeast"/>
              <w:jc w:val="center"/>
              <w:rPr>
                <w:szCs w:val="21"/>
              </w:rPr>
            </w:pPr>
            <w:r>
              <w:rPr>
                <w:rFonts w:hint="eastAsia"/>
                <w:szCs w:val="21"/>
              </w:rPr>
              <w:t>发作间期</w:t>
            </w:r>
            <w:r>
              <w:rPr>
                <w:szCs w:val="21"/>
              </w:rPr>
              <w:t xml:space="preserve"> </w:t>
            </w:r>
            <w:r>
              <w:rPr>
                <w:rFonts w:hint="eastAsia"/>
                <w:szCs w:val="21"/>
              </w:rPr>
              <w:t>vs</w:t>
            </w:r>
            <w:r>
              <w:rPr>
                <w:szCs w:val="21"/>
              </w:rPr>
              <w:t xml:space="preserve"> </w:t>
            </w:r>
            <w:r>
              <w:rPr>
                <w:rFonts w:hint="eastAsia"/>
                <w:szCs w:val="21"/>
              </w:rPr>
              <w:t>发作期</w:t>
            </w:r>
          </w:p>
        </w:tc>
        <w:tc>
          <w:tcPr>
            <w:tcW w:w="1418" w:type="dxa"/>
            <w:shd w:val="clear" w:color="auto" w:fill="auto"/>
          </w:tcPr>
          <w:p w14:paraId="2244364B" w14:textId="45E4AB02" w:rsidR="00CA7A79" w:rsidRPr="00B46023" w:rsidRDefault="00C20618" w:rsidP="00747C30">
            <w:pPr>
              <w:tabs>
                <w:tab w:val="left" w:pos="1980"/>
              </w:tabs>
              <w:spacing w:line="440" w:lineRule="atLeast"/>
              <w:jc w:val="center"/>
              <w:rPr>
                <w:szCs w:val="21"/>
              </w:rPr>
            </w:pPr>
            <w:r>
              <w:rPr>
                <w:rFonts w:hint="eastAsia"/>
                <w:szCs w:val="21"/>
              </w:rPr>
              <w:t>C</w:t>
            </w:r>
            <w:r>
              <w:rPr>
                <w:szCs w:val="21"/>
              </w:rPr>
              <w:t xml:space="preserve"> </w:t>
            </w:r>
            <w:r>
              <w:rPr>
                <w:rFonts w:hint="eastAsia"/>
                <w:szCs w:val="21"/>
              </w:rPr>
              <w:t>vs</w:t>
            </w:r>
            <w:r>
              <w:rPr>
                <w:szCs w:val="21"/>
              </w:rPr>
              <w:t xml:space="preserve"> </w:t>
            </w:r>
            <w:r>
              <w:rPr>
                <w:rFonts w:hint="eastAsia"/>
                <w:szCs w:val="21"/>
              </w:rPr>
              <w:t>E</w:t>
            </w:r>
          </w:p>
        </w:tc>
      </w:tr>
      <w:tr w:rsidR="00CA7A79" w:rsidRPr="00B46023" w14:paraId="02394D9E" w14:textId="77777777" w:rsidTr="00B65988">
        <w:trPr>
          <w:jc w:val="center"/>
        </w:trPr>
        <w:tc>
          <w:tcPr>
            <w:tcW w:w="1271" w:type="dxa"/>
            <w:shd w:val="clear" w:color="auto" w:fill="auto"/>
          </w:tcPr>
          <w:p w14:paraId="07864788" w14:textId="6B635108" w:rsidR="00CA7A79" w:rsidRDefault="00CA7A79" w:rsidP="00747C30">
            <w:pPr>
              <w:tabs>
                <w:tab w:val="left" w:pos="1980"/>
              </w:tabs>
              <w:spacing w:line="440" w:lineRule="atLeast"/>
              <w:jc w:val="center"/>
            </w:pPr>
            <w:r>
              <w:rPr>
                <w:rFonts w:hint="eastAsia"/>
              </w:rPr>
              <w:t>4</w:t>
            </w:r>
          </w:p>
        </w:tc>
        <w:tc>
          <w:tcPr>
            <w:tcW w:w="2126" w:type="dxa"/>
            <w:shd w:val="clear" w:color="auto" w:fill="auto"/>
          </w:tcPr>
          <w:p w14:paraId="4572F04B" w14:textId="7DB1B57C" w:rsidR="00CA7A79" w:rsidRDefault="004B5753" w:rsidP="00747C30">
            <w:pPr>
              <w:tabs>
                <w:tab w:val="left" w:pos="1980"/>
              </w:tabs>
              <w:spacing w:line="440" w:lineRule="atLeast"/>
              <w:jc w:val="center"/>
              <w:rPr>
                <w:szCs w:val="21"/>
              </w:rPr>
            </w:pPr>
            <w:r>
              <w:rPr>
                <w:rFonts w:hint="eastAsia"/>
                <w:szCs w:val="21"/>
              </w:rPr>
              <w:t>发作间期</w:t>
            </w:r>
            <w:r>
              <w:rPr>
                <w:rFonts w:hint="eastAsia"/>
                <w:szCs w:val="21"/>
              </w:rPr>
              <w:t xml:space="preserve"> vs</w:t>
            </w:r>
            <w:r>
              <w:rPr>
                <w:szCs w:val="21"/>
              </w:rPr>
              <w:t xml:space="preserve"> </w:t>
            </w:r>
            <w:r>
              <w:rPr>
                <w:rFonts w:hint="eastAsia"/>
                <w:szCs w:val="21"/>
              </w:rPr>
              <w:t>发作期</w:t>
            </w:r>
          </w:p>
        </w:tc>
        <w:tc>
          <w:tcPr>
            <w:tcW w:w="1418" w:type="dxa"/>
            <w:shd w:val="clear" w:color="auto" w:fill="auto"/>
          </w:tcPr>
          <w:p w14:paraId="65793673" w14:textId="2964A6C5" w:rsidR="00CA7A79" w:rsidRDefault="00C20618" w:rsidP="00747C30">
            <w:pPr>
              <w:tabs>
                <w:tab w:val="left" w:pos="1980"/>
              </w:tabs>
              <w:spacing w:line="440" w:lineRule="atLeast"/>
              <w:jc w:val="center"/>
              <w:rPr>
                <w:szCs w:val="21"/>
              </w:rPr>
            </w:pPr>
            <w:r>
              <w:rPr>
                <w:rFonts w:hint="eastAsia"/>
                <w:szCs w:val="21"/>
              </w:rPr>
              <w:t>D</w:t>
            </w:r>
            <w:r>
              <w:rPr>
                <w:szCs w:val="21"/>
              </w:rPr>
              <w:t xml:space="preserve"> </w:t>
            </w:r>
            <w:r>
              <w:rPr>
                <w:rFonts w:hint="eastAsia"/>
                <w:szCs w:val="21"/>
              </w:rPr>
              <w:t>vs</w:t>
            </w:r>
            <w:r>
              <w:rPr>
                <w:szCs w:val="21"/>
              </w:rPr>
              <w:t xml:space="preserve"> </w:t>
            </w:r>
            <w:r>
              <w:rPr>
                <w:rFonts w:hint="eastAsia"/>
                <w:szCs w:val="21"/>
              </w:rPr>
              <w:t>E</w:t>
            </w:r>
          </w:p>
        </w:tc>
      </w:tr>
    </w:tbl>
    <w:p w14:paraId="4C5C9045" w14:textId="77777777" w:rsidR="00CB6C14" w:rsidRPr="00CB6C14" w:rsidRDefault="00CB6C14" w:rsidP="00CB6C14"/>
    <w:p w14:paraId="550F6B29" w14:textId="2134CBFC" w:rsidR="0045057C" w:rsidRPr="0069145A" w:rsidRDefault="0069145A" w:rsidP="0069145A">
      <w:pPr>
        <w:pStyle w:val="32"/>
      </w:pPr>
      <w:bookmarkStart w:id="34" w:name="_Toc40113241"/>
      <w:r>
        <w:rPr>
          <w:rFonts w:ascii="Times New Roman" w:hAnsi="Times New Roman" w:cs="Times New Roman" w:hint="eastAsia"/>
        </w:rPr>
        <w:t>3</w:t>
      </w:r>
      <w:r w:rsidRPr="00C14F68">
        <w:rPr>
          <w:rFonts w:ascii="Times New Roman" w:hAnsi="Times New Roman" w:cs="Times New Roman"/>
        </w:rPr>
        <w:t>.</w:t>
      </w:r>
      <w:r>
        <w:rPr>
          <w:rFonts w:ascii="Times New Roman" w:hAnsi="Times New Roman" w:cs="Times New Roman" w:hint="eastAsia"/>
        </w:rPr>
        <w:t>1</w:t>
      </w:r>
      <w:r w:rsidRPr="00C14F68">
        <w:rPr>
          <w:rFonts w:ascii="Times New Roman" w:hAnsi="Times New Roman" w:cs="Times New Roman"/>
        </w:rPr>
        <w:t>.</w:t>
      </w:r>
      <w:r>
        <w:rPr>
          <w:rFonts w:ascii="Times New Roman" w:hAnsi="Times New Roman" w:cs="Times New Roman" w:hint="eastAsia"/>
        </w:rPr>
        <w:t>2</w:t>
      </w:r>
      <w:r w:rsidRPr="00B46023">
        <w:rPr>
          <w:color w:val="000000"/>
        </w:rPr>
        <w:t>、</w:t>
      </w:r>
      <w:r w:rsidRPr="0069145A">
        <w:rPr>
          <w:rFonts w:ascii="Times New Roman" w:hAnsi="Times New Roman" w:cs="Times New Roman"/>
        </w:rPr>
        <w:t>CHB-MIT</w:t>
      </w:r>
      <w:r>
        <w:rPr>
          <w:rFonts w:ascii="Times New Roman" w:hAnsi="Times New Roman" w:cs="Times New Roman" w:hint="eastAsia"/>
        </w:rPr>
        <w:t>头皮脑电图数据库</w:t>
      </w:r>
      <w:r w:rsidR="00413002">
        <w:rPr>
          <w:rFonts w:ascii="Times New Roman" w:hAnsi="Times New Roman" w:cs="Times New Roman" w:hint="eastAsia"/>
        </w:rPr>
        <w:t>脑电数据集</w:t>
      </w:r>
      <w:bookmarkEnd w:id="34"/>
    </w:p>
    <w:p w14:paraId="3DB86297" w14:textId="115402D5" w:rsidR="00367422" w:rsidRDefault="00F56652" w:rsidP="001D52CB">
      <w:pPr>
        <w:ind w:firstLine="420"/>
        <w:rPr>
          <w:sz w:val="24"/>
        </w:rPr>
      </w:pPr>
      <w:r>
        <w:rPr>
          <w:rFonts w:hint="eastAsia"/>
          <w:sz w:val="24"/>
        </w:rPr>
        <w:t>对于来源于</w:t>
      </w:r>
      <w:r w:rsidR="00D529DF">
        <w:rPr>
          <w:rFonts w:hint="eastAsia"/>
          <w:sz w:val="24"/>
        </w:rPr>
        <w:t>波士顿儿童医院的</w:t>
      </w:r>
      <w:r w:rsidR="00D529DF">
        <w:rPr>
          <w:rFonts w:hint="eastAsia"/>
          <w:sz w:val="24"/>
        </w:rPr>
        <w:t>CHB-MIT</w:t>
      </w:r>
      <w:r w:rsidR="00D529DF">
        <w:rPr>
          <w:rFonts w:hint="eastAsia"/>
          <w:sz w:val="24"/>
        </w:rPr>
        <w:t>头皮脑电图数据库</w:t>
      </w:r>
      <w:r w:rsidR="00362203">
        <w:rPr>
          <w:rFonts w:hint="eastAsia"/>
          <w:sz w:val="24"/>
        </w:rPr>
        <w:t>的</w:t>
      </w:r>
      <w:r w:rsidR="00362203">
        <w:rPr>
          <w:rFonts w:hint="eastAsia"/>
          <w:sz w:val="24"/>
        </w:rPr>
        <w:t>EEG</w:t>
      </w:r>
      <w:r w:rsidR="00362203">
        <w:rPr>
          <w:rFonts w:hint="eastAsia"/>
          <w:sz w:val="24"/>
        </w:rPr>
        <w:t>脑电数据集</w:t>
      </w:r>
      <w:r w:rsidR="005A5829">
        <w:rPr>
          <w:rFonts w:hint="eastAsia"/>
          <w:sz w:val="24"/>
        </w:rPr>
        <w:t>，</w:t>
      </w:r>
      <w:r w:rsidR="00E0004A">
        <w:rPr>
          <w:rFonts w:hint="eastAsia"/>
          <w:sz w:val="24"/>
        </w:rPr>
        <w:t>其</w:t>
      </w:r>
      <w:r w:rsidR="004451D6">
        <w:rPr>
          <w:rFonts w:hint="eastAsia"/>
          <w:sz w:val="24"/>
        </w:rPr>
        <w:t>则是</w:t>
      </w:r>
      <w:r w:rsidR="00D92C0D">
        <w:rPr>
          <w:rFonts w:hint="eastAsia"/>
          <w:sz w:val="24"/>
        </w:rPr>
        <w:t>由</w:t>
      </w:r>
      <w:r w:rsidR="0082593D">
        <w:rPr>
          <w:rFonts w:hint="eastAsia"/>
          <w:sz w:val="24"/>
        </w:rPr>
        <w:t>儿科患者的脑电图记录所构成，</w:t>
      </w:r>
      <w:r w:rsidR="00BC4D5E">
        <w:rPr>
          <w:rFonts w:hint="eastAsia"/>
          <w:sz w:val="24"/>
        </w:rPr>
        <w:t>这些</w:t>
      </w:r>
      <w:r w:rsidR="00A71CBD">
        <w:rPr>
          <w:rFonts w:hint="eastAsia"/>
          <w:sz w:val="24"/>
        </w:rPr>
        <w:t>儿科患者均罹患有难治疗性癫痫</w:t>
      </w:r>
      <w:r w:rsidR="00543600">
        <w:rPr>
          <w:rFonts w:hint="eastAsia"/>
          <w:sz w:val="24"/>
        </w:rPr>
        <w:t>。据了解</w:t>
      </w:r>
      <w:r w:rsidR="000B3505">
        <w:rPr>
          <w:rFonts w:hint="eastAsia"/>
          <w:sz w:val="24"/>
        </w:rPr>
        <w:t>，</w:t>
      </w:r>
      <w:r w:rsidR="00FD4025">
        <w:rPr>
          <w:rFonts w:hint="eastAsia"/>
          <w:sz w:val="24"/>
        </w:rPr>
        <w:t>该数据库中共包含有</w:t>
      </w:r>
      <w:r w:rsidR="00FD4025">
        <w:rPr>
          <w:rFonts w:hint="eastAsia"/>
          <w:sz w:val="24"/>
        </w:rPr>
        <w:t>22</w:t>
      </w:r>
      <w:r w:rsidR="00AB184E">
        <w:rPr>
          <w:rFonts w:hint="eastAsia"/>
          <w:sz w:val="24"/>
        </w:rPr>
        <w:t>位</w:t>
      </w:r>
      <w:r w:rsidR="00FD4025">
        <w:rPr>
          <w:rFonts w:hint="eastAsia"/>
          <w:sz w:val="24"/>
        </w:rPr>
        <w:t>受试者的</w:t>
      </w:r>
      <w:r w:rsidR="00FD4025">
        <w:rPr>
          <w:rFonts w:hint="eastAsia"/>
          <w:sz w:val="24"/>
        </w:rPr>
        <w:t>23</w:t>
      </w:r>
      <w:r w:rsidR="00FD4025">
        <w:rPr>
          <w:rFonts w:hint="eastAsia"/>
          <w:sz w:val="24"/>
        </w:rPr>
        <w:t>个病例记录</w:t>
      </w:r>
      <w:r w:rsidR="000F4511">
        <w:rPr>
          <w:rFonts w:hint="eastAsia"/>
          <w:sz w:val="24"/>
        </w:rPr>
        <w:t>(</w:t>
      </w:r>
      <w:r w:rsidR="000F4511">
        <w:rPr>
          <w:sz w:val="24"/>
        </w:rPr>
        <w:t>chb01~chb24</w:t>
      </w:r>
      <w:r w:rsidR="000F4511">
        <w:rPr>
          <w:rFonts w:hint="eastAsia"/>
          <w:sz w:val="24"/>
        </w:rPr>
        <w:t>，</w:t>
      </w:r>
      <w:r w:rsidR="00BC5550">
        <w:rPr>
          <w:rFonts w:hint="eastAsia"/>
          <w:sz w:val="24"/>
        </w:rPr>
        <w:t>其中</w:t>
      </w:r>
      <w:r w:rsidR="00C1421A">
        <w:rPr>
          <w:rFonts w:hint="eastAsia"/>
          <w:sz w:val="24"/>
        </w:rPr>
        <w:t>病例</w:t>
      </w:r>
      <w:r w:rsidR="00C1421A">
        <w:rPr>
          <w:rFonts w:hint="eastAsia"/>
          <w:sz w:val="24"/>
        </w:rPr>
        <w:t>chb</w:t>
      </w:r>
      <w:r w:rsidR="00C1421A">
        <w:rPr>
          <w:sz w:val="24"/>
        </w:rPr>
        <w:t>01</w:t>
      </w:r>
      <w:r w:rsidR="004B4547">
        <w:rPr>
          <w:rFonts w:hint="eastAsia"/>
          <w:sz w:val="24"/>
        </w:rPr>
        <w:t>在</w:t>
      </w:r>
      <w:r w:rsidR="004B4547">
        <w:rPr>
          <w:rFonts w:hint="eastAsia"/>
          <w:sz w:val="24"/>
        </w:rPr>
        <w:t>1</w:t>
      </w:r>
      <w:r w:rsidR="004B4547">
        <w:rPr>
          <w:rFonts w:hint="eastAsia"/>
          <w:sz w:val="24"/>
        </w:rPr>
        <w:t>年半之后重新进行了脑电图记录</w:t>
      </w:r>
      <w:r w:rsidR="000A381E">
        <w:rPr>
          <w:rFonts w:hint="eastAsia"/>
          <w:sz w:val="24"/>
        </w:rPr>
        <w:t>，并</w:t>
      </w:r>
      <w:proofErr w:type="gramStart"/>
      <w:r w:rsidR="000A381E">
        <w:rPr>
          <w:rFonts w:hint="eastAsia"/>
          <w:sz w:val="24"/>
        </w:rPr>
        <w:t>记为了</w:t>
      </w:r>
      <w:proofErr w:type="gramEnd"/>
      <w:r w:rsidR="00900C29">
        <w:rPr>
          <w:rFonts w:hint="eastAsia"/>
          <w:sz w:val="24"/>
        </w:rPr>
        <w:t>c</w:t>
      </w:r>
      <w:r w:rsidR="00900C29">
        <w:rPr>
          <w:sz w:val="24"/>
        </w:rPr>
        <w:t>hb2</w:t>
      </w:r>
      <w:r w:rsidR="00900C29">
        <w:rPr>
          <w:rFonts w:hint="eastAsia"/>
          <w:sz w:val="24"/>
        </w:rPr>
        <w:t>1</w:t>
      </w:r>
      <w:r w:rsidR="00F66D8A">
        <w:rPr>
          <w:rFonts w:hint="eastAsia"/>
          <w:sz w:val="24"/>
        </w:rPr>
        <w:t>；</w:t>
      </w:r>
      <w:r w:rsidR="003151A9">
        <w:rPr>
          <w:rFonts w:hint="eastAsia"/>
          <w:sz w:val="24"/>
        </w:rPr>
        <w:t>而</w:t>
      </w:r>
      <w:r w:rsidR="00F66D8A">
        <w:rPr>
          <w:rFonts w:hint="eastAsia"/>
          <w:sz w:val="24"/>
        </w:rPr>
        <w:t>病例</w:t>
      </w:r>
      <w:r w:rsidR="00F66D8A">
        <w:rPr>
          <w:rFonts w:hint="eastAsia"/>
          <w:sz w:val="24"/>
        </w:rPr>
        <w:t>chb</w:t>
      </w:r>
      <w:r w:rsidR="00F66D8A">
        <w:rPr>
          <w:sz w:val="24"/>
        </w:rPr>
        <w:t>24</w:t>
      </w:r>
      <w:r w:rsidR="00307FD5">
        <w:rPr>
          <w:rFonts w:hint="eastAsia"/>
          <w:sz w:val="24"/>
        </w:rPr>
        <w:t>则是在</w:t>
      </w:r>
      <w:r w:rsidR="00307FD5">
        <w:rPr>
          <w:rFonts w:hint="eastAsia"/>
          <w:sz w:val="24"/>
        </w:rPr>
        <w:t>2010</w:t>
      </w:r>
      <w:r w:rsidR="00307FD5">
        <w:rPr>
          <w:rFonts w:hint="eastAsia"/>
          <w:sz w:val="24"/>
        </w:rPr>
        <w:t>年</w:t>
      </w:r>
      <w:r w:rsidR="00307FD5">
        <w:rPr>
          <w:rFonts w:hint="eastAsia"/>
          <w:sz w:val="24"/>
        </w:rPr>
        <w:t>12</w:t>
      </w:r>
      <w:r w:rsidR="00307FD5">
        <w:rPr>
          <w:rFonts w:hint="eastAsia"/>
          <w:sz w:val="24"/>
        </w:rPr>
        <w:t>月份的时候添加到了该数据库当中，该病例的性别和年龄并未记录</w:t>
      </w:r>
      <w:r w:rsidR="006C35EA">
        <w:rPr>
          <w:rFonts w:hint="eastAsia"/>
          <w:sz w:val="24"/>
        </w:rPr>
        <w:t>在其中</w:t>
      </w:r>
      <w:r w:rsidR="00DE52D1">
        <w:rPr>
          <w:rFonts w:hint="eastAsia"/>
          <w:sz w:val="24"/>
        </w:rPr>
        <w:t>，</w:t>
      </w:r>
      <w:r w:rsidR="002166BD">
        <w:rPr>
          <w:rFonts w:hint="eastAsia"/>
          <w:sz w:val="24"/>
        </w:rPr>
        <w:t>而是</w:t>
      </w:r>
      <w:r w:rsidR="00DE52D1">
        <w:rPr>
          <w:rFonts w:hint="eastAsia"/>
          <w:sz w:val="24"/>
        </w:rPr>
        <w:t>仅仅记录了该病例的癫痫发作情况</w:t>
      </w:r>
      <w:r w:rsidR="000F4511">
        <w:rPr>
          <w:sz w:val="24"/>
        </w:rPr>
        <w:t>)</w:t>
      </w:r>
      <w:r w:rsidR="00543784">
        <w:rPr>
          <w:rFonts w:hint="eastAsia"/>
          <w:sz w:val="24"/>
        </w:rPr>
        <w:t>，</w:t>
      </w:r>
      <w:r w:rsidR="00445D2A">
        <w:rPr>
          <w:rFonts w:hint="eastAsia"/>
          <w:sz w:val="24"/>
        </w:rPr>
        <w:t>该</w:t>
      </w:r>
      <w:r w:rsidR="00445D2A">
        <w:rPr>
          <w:rFonts w:hint="eastAsia"/>
          <w:sz w:val="24"/>
        </w:rPr>
        <w:t>22</w:t>
      </w:r>
      <w:r w:rsidR="00445D2A">
        <w:rPr>
          <w:rFonts w:hint="eastAsia"/>
          <w:sz w:val="24"/>
        </w:rPr>
        <w:t>位</w:t>
      </w:r>
      <w:r w:rsidR="00AC6BB3">
        <w:rPr>
          <w:rFonts w:hint="eastAsia"/>
          <w:sz w:val="24"/>
        </w:rPr>
        <w:t>受试者</w:t>
      </w:r>
      <w:r w:rsidR="00C17BB7">
        <w:rPr>
          <w:rFonts w:hint="eastAsia"/>
          <w:sz w:val="24"/>
        </w:rPr>
        <w:t>则</w:t>
      </w:r>
      <w:r w:rsidR="000568E9">
        <w:rPr>
          <w:rFonts w:hint="eastAsia"/>
          <w:sz w:val="24"/>
        </w:rPr>
        <w:t>包括</w:t>
      </w:r>
      <w:r w:rsidR="000568E9">
        <w:rPr>
          <w:rFonts w:hint="eastAsia"/>
          <w:sz w:val="24"/>
        </w:rPr>
        <w:t>5</w:t>
      </w:r>
      <w:r w:rsidR="000568E9">
        <w:rPr>
          <w:rFonts w:hint="eastAsia"/>
          <w:sz w:val="24"/>
        </w:rPr>
        <w:t>例男性和</w:t>
      </w:r>
      <w:r w:rsidR="000568E9">
        <w:rPr>
          <w:rFonts w:hint="eastAsia"/>
          <w:sz w:val="24"/>
        </w:rPr>
        <w:t>17</w:t>
      </w:r>
      <w:r w:rsidR="000568E9">
        <w:rPr>
          <w:rFonts w:hint="eastAsia"/>
          <w:sz w:val="24"/>
        </w:rPr>
        <w:t>例女性，其年龄分别为</w:t>
      </w:r>
      <w:r w:rsidR="007C1460">
        <w:rPr>
          <w:rFonts w:hint="eastAsia"/>
          <w:sz w:val="24"/>
        </w:rPr>
        <w:t>3</w:t>
      </w:r>
      <w:r w:rsidR="007C1460">
        <w:rPr>
          <w:rFonts w:hint="eastAsia"/>
          <w:sz w:val="24"/>
        </w:rPr>
        <w:t>岁到</w:t>
      </w:r>
      <w:r w:rsidR="007C1460">
        <w:rPr>
          <w:rFonts w:hint="eastAsia"/>
          <w:sz w:val="24"/>
        </w:rPr>
        <w:t>22</w:t>
      </w:r>
      <w:r w:rsidR="007C1460">
        <w:rPr>
          <w:rFonts w:hint="eastAsia"/>
          <w:sz w:val="24"/>
        </w:rPr>
        <w:t>岁和</w:t>
      </w:r>
      <w:r w:rsidR="004B0595">
        <w:rPr>
          <w:rFonts w:hint="eastAsia"/>
          <w:sz w:val="24"/>
        </w:rPr>
        <w:t>1</w:t>
      </w:r>
      <w:r w:rsidR="004B0595">
        <w:rPr>
          <w:rFonts w:hint="eastAsia"/>
          <w:sz w:val="24"/>
        </w:rPr>
        <w:t>岁半到</w:t>
      </w:r>
      <w:r w:rsidR="004B0595">
        <w:rPr>
          <w:rFonts w:hint="eastAsia"/>
          <w:sz w:val="24"/>
        </w:rPr>
        <w:t>19</w:t>
      </w:r>
      <w:r w:rsidR="004B0595">
        <w:rPr>
          <w:rFonts w:hint="eastAsia"/>
          <w:sz w:val="24"/>
        </w:rPr>
        <w:t>岁</w:t>
      </w:r>
      <w:r w:rsidR="00C73900">
        <w:rPr>
          <w:rFonts w:hint="eastAsia"/>
          <w:sz w:val="24"/>
        </w:rPr>
        <w:t>。</w:t>
      </w:r>
    </w:p>
    <w:p w14:paraId="05781DDE" w14:textId="6BAAE1D6" w:rsidR="00C05981" w:rsidRDefault="009645E2" w:rsidP="001D52CB">
      <w:pPr>
        <w:ind w:firstLine="420"/>
        <w:rPr>
          <w:sz w:val="24"/>
        </w:rPr>
      </w:pPr>
      <w:r>
        <w:rPr>
          <w:rFonts w:hint="eastAsia"/>
          <w:sz w:val="24"/>
        </w:rPr>
        <w:t>该数据库中的数据和</w:t>
      </w:r>
      <w:r w:rsidR="007102C9">
        <w:rPr>
          <w:rFonts w:hint="eastAsia"/>
          <w:sz w:val="24"/>
        </w:rPr>
        <w:t>波恩大学癫痫脑电数据库的数据集</w:t>
      </w:r>
      <w:r w:rsidR="004152A3">
        <w:rPr>
          <w:rFonts w:hint="eastAsia"/>
          <w:sz w:val="24"/>
        </w:rPr>
        <w:t>一样</w:t>
      </w:r>
      <w:r w:rsidR="004E404E">
        <w:rPr>
          <w:rFonts w:hint="eastAsia"/>
          <w:sz w:val="24"/>
        </w:rPr>
        <w:t>，均</w:t>
      </w:r>
      <w:r w:rsidR="0067408D">
        <w:rPr>
          <w:rFonts w:hint="eastAsia"/>
          <w:sz w:val="24"/>
        </w:rPr>
        <w:t>根据</w:t>
      </w:r>
      <w:r w:rsidR="009051ED">
        <w:rPr>
          <w:rFonts w:hint="eastAsia"/>
          <w:sz w:val="24"/>
        </w:rPr>
        <w:t>国际标准的</w:t>
      </w:r>
      <w:r w:rsidR="009051ED">
        <w:rPr>
          <w:sz w:val="24"/>
        </w:rPr>
        <w:t>10-20</w:t>
      </w:r>
      <w:r w:rsidR="009051ED">
        <w:rPr>
          <w:rFonts w:hint="eastAsia"/>
          <w:sz w:val="24"/>
        </w:rPr>
        <w:t>系统来安置电极，对</w:t>
      </w:r>
      <w:r w:rsidR="002512B3">
        <w:rPr>
          <w:rFonts w:hint="eastAsia"/>
          <w:sz w:val="24"/>
        </w:rPr>
        <w:t>患者</w:t>
      </w:r>
      <w:r w:rsidR="009051ED">
        <w:rPr>
          <w:rFonts w:hint="eastAsia"/>
          <w:sz w:val="24"/>
        </w:rPr>
        <w:t>的脑电数据进行记录</w:t>
      </w:r>
      <w:r w:rsidR="0025253A">
        <w:rPr>
          <w:rFonts w:hint="eastAsia"/>
          <w:sz w:val="24"/>
        </w:rPr>
        <w:t>，这些所有</w:t>
      </w:r>
      <w:r w:rsidR="00857334">
        <w:rPr>
          <w:rFonts w:hint="eastAsia"/>
          <w:sz w:val="24"/>
        </w:rPr>
        <w:t>采集到的数据</w:t>
      </w:r>
      <w:r w:rsidR="0025253A">
        <w:rPr>
          <w:rFonts w:hint="eastAsia"/>
          <w:sz w:val="24"/>
        </w:rPr>
        <w:t>均为以</w:t>
      </w:r>
      <w:r w:rsidR="0025253A">
        <w:rPr>
          <w:rFonts w:hint="eastAsia"/>
          <w:sz w:val="24"/>
        </w:rPr>
        <w:t>256Hz</w:t>
      </w:r>
      <w:r w:rsidR="0025253A">
        <w:rPr>
          <w:rFonts w:hint="eastAsia"/>
          <w:sz w:val="24"/>
        </w:rPr>
        <w:t>的采样率以</w:t>
      </w:r>
      <w:r w:rsidR="0025253A">
        <w:rPr>
          <w:rFonts w:hint="eastAsia"/>
          <w:sz w:val="24"/>
        </w:rPr>
        <w:t>16</w:t>
      </w:r>
      <w:r w:rsidR="0025253A">
        <w:rPr>
          <w:rFonts w:hint="eastAsia"/>
          <w:sz w:val="24"/>
        </w:rPr>
        <w:t>位分辨率进行采样</w:t>
      </w:r>
      <w:r w:rsidR="009051ED">
        <w:rPr>
          <w:rFonts w:hint="eastAsia"/>
          <w:sz w:val="24"/>
        </w:rPr>
        <w:t>。</w:t>
      </w:r>
      <w:r w:rsidR="000E70D6">
        <w:rPr>
          <w:rFonts w:hint="eastAsia"/>
          <w:sz w:val="24"/>
        </w:rPr>
        <w:t>其中每一个</w:t>
      </w:r>
      <w:r w:rsidR="000F4511">
        <w:rPr>
          <w:rFonts w:hint="eastAsia"/>
          <w:sz w:val="24"/>
        </w:rPr>
        <w:t>案例</w:t>
      </w:r>
      <w:r w:rsidR="00BD4AC2">
        <w:rPr>
          <w:rFonts w:hint="eastAsia"/>
          <w:sz w:val="24"/>
        </w:rPr>
        <w:t>均包含有若干个</w:t>
      </w:r>
      <w:r w:rsidR="00BD4AC2">
        <w:rPr>
          <w:rFonts w:hint="eastAsia"/>
          <w:sz w:val="24"/>
        </w:rPr>
        <w:t>.</w:t>
      </w:r>
      <w:proofErr w:type="spellStart"/>
      <w:r w:rsidR="00BD4AC2">
        <w:rPr>
          <w:sz w:val="24"/>
        </w:rPr>
        <w:t>edf</w:t>
      </w:r>
      <w:proofErr w:type="spellEnd"/>
      <w:r w:rsidR="00BD4AC2">
        <w:rPr>
          <w:rFonts w:hint="eastAsia"/>
          <w:sz w:val="24"/>
        </w:rPr>
        <w:t>数据文件</w:t>
      </w:r>
      <w:r w:rsidR="00741925">
        <w:rPr>
          <w:rFonts w:hint="eastAsia"/>
          <w:sz w:val="24"/>
        </w:rPr>
        <w:t>(</w:t>
      </w:r>
      <w:r w:rsidR="006741EA">
        <w:rPr>
          <w:rFonts w:hint="eastAsia"/>
          <w:sz w:val="24"/>
        </w:rPr>
        <w:t>从</w:t>
      </w:r>
      <w:r w:rsidR="00754550">
        <w:rPr>
          <w:rFonts w:hint="eastAsia"/>
          <w:sz w:val="24"/>
        </w:rPr>
        <w:t>最少的</w:t>
      </w:r>
      <w:r w:rsidR="00741925">
        <w:rPr>
          <w:sz w:val="24"/>
        </w:rPr>
        <w:t>9</w:t>
      </w:r>
      <w:r w:rsidR="00741925">
        <w:rPr>
          <w:rFonts w:hint="eastAsia"/>
          <w:sz w:val="24"/>
        </w:rPr>
        <w:t>个到</w:t>
      </w:r>
      <w:r w:rsidR="00754550">
        <w:rPr>
          <w:rFonts w:hint="eastAsia"/>
          <w:sz w:val="24"/>
        </w:rPr>
        <w:t>最多的</w:t>
      </w:r>
      <w:r w:rsidR="00741925">
        <w:rPr>
          <w:rFonts w:hint="eastAsia"/>
          <w:sz w:val="24"/>
        </w:rPr>
        <w:t>42</w:t>
      </w:r>
      <w:r w:rsidR="00741925">
        <w:rPr>
          <w:rFonts w:hint="eastAsia"/>
          <w:sz w:val="24"/>
        </w:rPr>
        <w:t>个不等</w:t>
      </w:r>
      <w:r w:rsidR="00741925">
        <w:rPr>
          <w:sz w:val="24"/>
        </w:rPr>
        <w:t>)</w:t>
      </w:r>
      <w:r w:rsidR="00AE634D">
        <w:rPr>
          <w:rFonts w:hint="eastAsia"/>
          <w:sz w:val="24"/>
        </w:rPr>
        <w:t>，</w:t>
      </w:r>
      <w:r w:rsidR="0085460B">
        <w:rPr>
          <w:rFonts w:hint="eastAsia"/>
          <w:sz w:val="24"/>
        </w:rPr>
        <w:t>其中</w:t>
      </w:r>
      <w:r w:rsidR="00AE634D">
        <w:rPr>
          <w:rFonts w:hint="eastAsia"/>
          <w:sz w:val="24"/>
        </w:rPr>
        <w:t>EDF</w:t>
      </w:r>
      <w:r w:rsidR="00AE634D">
        <w:rPr>
          <w:sz w:val="24"/>
        </w:rPr>
        <w:t>(European Data Format)</w:t>
      </w:r>
      <w:r w:rsidR="00560FBE">
        <w:rPr>
          <w:rFonts w:hint="eastAsia"/>
          <w:sz w:val="24"/>
        </w:rPr>
        <w:t>则为一种在</w:t>
      </w:r>
      <w:r w:rsidR="00A5223E">
        <w:rPr>
          <w:rFonts w:hint="eastAsia"/>
          <w:sz w:val="24"/>
        </w:rPr>
        <w:t>生理信号</w:t>
      </w:r>
      <w:r w:rsidR="00A5223E">
        <w:rPr>
          <w:rFonts w:hint="eastAsia"/>
          <w:sz w:val="24"/>
        </w:rPr>
        <w:t>(</w:t>
      </w:r>
      <w:r w:rsidR="00A5223E">
        <w:rPr>
          <w:rFonts w:hint="eastAsia"/>
          <w:sz w:val="24"/>
        </w:rPr>
        <w:t>如脑电信号</w:t>
      </w:r>
      <w:r w:rsidR="00864E6C">
        <w:rPr>
          <w:rFonts w:hint="eastAsia"/>
          <w:sz w:val="24"/>
        </w:rPr>
        <w:t>和心电信号</w:t>
      </w:r>
      <w:r w:rsidR="00537ABF">
        <w:rPr>
          <w:rFonts w:hint="eastAsia"/>
          <w:sz w:val="24"/>
        </w:rPr>
        <w:t>等</w:t>
      </w:r>
      <w:r w:rsidR="00A5223E">
        <w:rPr>
          <w:sz w:val="24"/>
        </w:rPr>
        <w:t>)</w:t>
      </w:r>
      <w:r w:rsidR="0044047D">
        <w:rPr>
          <w:rFonts w:hint="eastAsia"/>
          <w:sz w:val="24"/>
        </w:rPr>
        <w:t>领域中常用的一种标准数据格式</w:t>
      </w:r>
      <w:r w:rsidR="006607E1">
        <w:rPr>
          <w:rFonts w:hint="eastAsia"/>
          <w:sz w:val="24"/>
        </w:rPr>
        <w:t>，它</w:t>
      </w:r>
      <w:r w:rsidR="008444AC">
        <w:rPr>
          <w:rFonts w:hint="eastAsia"/>
          <w:sz w:val="24"/>
        </w:rPr>
        <w:t>可以对多通道数据进行存储</w:t>
      </w:r>
      <w:r w:rsidR="000A4022">
        <w:rPr>
          <w:rFonts w:hint="eastAsia"/>
          <w:sz w:val="24"/>
        </w:rPr>
        <w:t>，并且</w:t>
      </w:r>
      <w:r w:rsidR="0003482A">
        <w:rPr>
          <w:rFonts w:hint="eastAsia"/>
          <w:sz w:val="24"/>
        </w:rPr>
        <w:t>能够使得每一个通道的信号有不一样的采样频率</w:t>
      </w:r>
      <w:r w:rsidR="00564F92">
        <w:rPr>
          <w:rFonts w:hint="eastAsia"/>
          <w:sz w:val="24"/>
        </w:rPr>
        <w:t>。</w:t>
      </w:r>
      <w:r w:rsidR="00FD1AC5">
        <w:rPr>
          <w:rFonts w:hint="eastAsia"/>
          <w:sz w:val="24"/>
        </w:rPr>
        <w:t>在</w:t>
      </w:r>
      <w:r w:rsidR="00C7405D">
        <w:rPr>
          <w:rFonts w:hint="eastAsia"/>
          <w:sz w:val="24"/>
        </w:rPr>
        <w:t>大多数情况</w:t>
      </w:r>
      <w:r w:rsidR="00C7405D">
        <w:rPr>
          <w:rFonts w:hint="eastAsia"/>
          <w:sz w:val="24"/>
        </w:rPr>
        <w:lastRenderedPageBreak/>
        <w:t>之下</w:t>
      </w:r>
      <w:r w:rsidR="00EE5EA4">
        <w:rPr>
          <w:rFonts w:hint="eastAsia"/>
          <w:sz w:val="24"/>
        </w:rPr>
        <w:t>，</w:t>
      </w:r>
      <w:r w:rsidR="00564F92">
        <w:rPr>
          <w:rFonts w:hint="eastAsia"/>
          <w:sz w:val="24"/>
        </w:rPr>
        <w:t>每个</w:t>
      </w:r>
      <w:r w:rsidR="00564F92">
        <w:rPr>
          <w:rFonts w:hint="eastAsia"/>
          <w:sz w:val="24"/>
        </w:rPr>
        <w:t>.</w:t>
      </w:r>
      <w:proofErr w:type="spellStart"/>
      <w:r w:rsidR="00564F92">
        <w:rPr>
          <w:sz w:val="24"/>
        </w:rPr>
        <w:t>edf</w:t>
      </w:r>
      <w:proofErr w:type="spellEnd"/>
      <w:r w:rsidR="00564F92">
        <w:rPr>
          <w:rFonts w:hint="eastAsia"/>
          <w:sz w:val="24"/>
        </w:rPr>
        <w:t>文件</w:t>
      </w:r>
      <w:r w:rsidR="00177EF2">
        <w:rPr>
          <w:rFonts w:hint="eastAsia"/>
          <w:sz w:val="24"/>
        </w:rPr>
        <w:t>均正好包含</w:t>
      </w:r>
      <w:r w:rsidR="00D97B2A">
        <w:rPr>
          <w:rFonts w:hint="eastAsia"/>
          <w:sz w:val="24"/>
        </w:rPr>
        <w:t>有</w:t>
      </w:r>
      <w:r w:rsidR="008D2636">
        <w:rPr>
          <w:rFonts w:hint="eastAsia"/>
          <w:sz w:val="24"/>
        </w:rPr>
        <w:t>病患长达一个小时的</w:t>
      </w:r>
      <w:r w:rsidR="00375847">
        <w:rPr>
          <w:rFonts w:hint="eastAsia"/>
          <w:sz w:val="24"/>
        </w:rPr>
        <w:t>数字化</w:t>
      </w:r>
      <w:r w:rsidR="00375847">
        <w:rPr>
          <w:rFonts w:hint="eastAsia"/>
          <w:sz w:val="24"/>
        </w:rPr>
        <w:t>EEG</w:t>
      </w:r>
      <w:r w:rsidR="00375847">
        <w:rPr>
          <w:rFonts w:hint="eastAsia"/>
          <w:sz w:val="24"/>
        </w:rPr>
        <w:t>信号</w:t>
      </w:r>
      <w:r w:rsidR="004D1367">
        <w:rPr>
          <w:rFonts w:hint="eastAsia"/>
          <w:sz w:val="24"/>
        </w:rPr>
        <w:t>，</w:t>
      </w:r>
      <w:r w:rsidR="00A55A3F">
        <w:rPr>
          <w:rFonts w:hint="eastAsia"/>
          <w:sz w:val="24"/>
        </w:rPr>
        <w:t>只有</w:t>
      </w:r>
      <w:r w:rsidR="0039654D">
        <w:rPr>
          <w:rFonts w:hint="eastAsia"/>
          <w:sz w:val="24"/>
        </w:rPr>
        <w:t>对少数的</w:t>
      </w:r>
      <w:r w:rsidR="00462E17">
        <w:rPr>
          <w:rFonts w:hint="eastAsia"/>
          <w:sz w:val="24"/>
        </w:rPr>
        <w:t>数据</w:t>
      </w:r>
      <w:r w:rsidR="0039654D">
        <w:rPr>
          <w:rFonts w:hint="eastAsia"/>
          <w:sz w:val="24"/>
        </w:rPr>
        <w:t>文件，</w:t>
      </w:r>
      <w:r w:rsidR="00062C2A">
        <w:rPr>
          <w:rFonts w:hint="eastAsia"/>
          <w:sz w:val="24"/>
        </w:rPr>
        <w:t>其才会记录四个小时的</w:t>
      </w:r>
      <w:r w:rsidR="00062C2A">
        <w:rPr>
          <w:rFonts w:hint="eastAsia"/>
          <w:sz w:val="24"/>
        </w:rPr>
        <w:t>EEG</w:t>
      </w:r>
      <w:r w:rsidR="00062C2A">
        <w:rPr>
          <w:rFonts w:hint="eastAsia"/>
          <w:sz w:val="24"/>
        </w:rPr>
        <w:t>脑电信号，例如</w:t>
      </w:r>
      <w:r w:rsidR="00480444">
        <w:rPr>
          <w:rFonts w:hint="eastAsia"/>
          <w:sz w:val="24"/>
        </w:rPr>
        <w:t>病例</w:t>
      </w:r>
      <w:r w:rsidR="00480444">
        <w:rPr>
          <w:rFonts w:hint="eastAsia"/>
          <w:sz w:val="24"/>
        </w:rPr>
        <w:t>chb</w:t>
      </w:r>
      <w:r w:rsidR="00480444">
        <w:rPr>
          <w:sz w:val="24"/>
        </w:rPr>
        <w:t>0</w:t>
      </w:r>
      <w:r w:rsidR="000722D2">
        <w:rPr>
          <w:rFonts w:hint="eastAsia"/>
          <w:sz w:val="24"/>
        </w:rPr>
        <w:t>1</w:t>
      </w:r>
      <w:r w:rsidR="002F3C86">
        <w:rPr>
          <w:rFonts w:hint="eastAsia"/>
          <w:sz w:val="24"/>
        </w:rPr>
        <w:t>有</w:t>
      </w:r>
      <w:r w:rsidR="002F3C86">
        <w:rPr>
          <w:rFonts w:hint="eastAsia"/>
          <w:sz w:val="24"/>
        </w:rPr>
        <w:t>chb</w:t>
      </w:r>
      <w:r w:rsidR="002F3C86">
        <w:rPr>
          <w:sz w:val="24"/>
        </w:rPr>
        <w:t>01_01</w:t>
      </w:r>
      <w:r w:rsidR="00816FAC">
        <w:rPr>
          <w:sz w:val="24"/>
        </w:rPr>
        <w:t>.edf~chb01_46.edf</w:t>
      </w:r>
      <w:r w:rsidR="00327612">
        <w:rPr>
          <w:rFonts w:hint="eastAsia"/>
          <w:sz w:val="24"/>
        </w:rPr>
        <w:t>共</w:t>
      </w:r>
      <w:r w:rsidR="00327612">
        <w:rPr>
          <w:rFonts w:hint="eastAsia"/>
          <w:sz w:val="24"/>
        </w:rPr>
        <w:t>46</w:t>
      </w:r>
      <w:r w:rsidR="00327612">
        <w:rPr>
          <w:rFonts w:hint="eastAsia"/>
          <w:sz w:val="24"/>
        </w:rPr>
        <w:t>个</w:t>
      </w:r>
      <w:r w:rsidR="00480444">
        <w:rPr>
          <w:rFonts w:hint="eastAsia"/>
          <w:sz w:val="24"/>
        </w:rPr>
        <w:t>数据文件</w:t>
      </w:r>
      <w:r w:rsidR="00753E53">
        <w:rPr>
          <w:rFonts w:hint="eastAsia"/>
          <w:sz w:val="24"/>
        </w:rPr>
        <w:t>，每一个数据文件中均记录了病例</w:t>
      </w:r>
      <w:r w:rsidR="00753E53">
        <w:rPr>
          <w:rFonts w:hint="eastAsia"/>
          <w:sz w:val="24"/>
        </w:rPr>
        <w:t>chb</w:t>
      </w:r>
      <w:r w:rsidR="00753E53">
        <w:rPr>
          <w:sz w:val="24"/>
        </w:rPr>
        <w:t>01</w:t>
      </w:r>
      <w:r w:rsidR="00753E53">
        <w:rPr>
          <w:rFonts w:hint="eastAsia"/>
          <w:sz w:val="24"/>
        </w:rPr>
        <w:t>一个小时的</w:t>
      </w:r>
      <w:r w:rsidR="00753E53">
        <w:rPr>
          <w:rFonts w:hint="eastAsia"/>
          <w:sz w:val="24"/>
        </w:rPr>
        <w:t>EEG</w:t>
      </w:r>
      <w:r w:rsidR="00753E53">
        <w:rPr>
          <w:rFonts w:hint="eastAsia"/>
          <w:sz w:val="24"/>
        </w:rPr>
        <w:t>信号</w:t>
      </w:r>
      <w:r w:rsidR="00CD197D">
        <w:rPr>
          <w:rFonts w:hint="eastAsia"/>
          <w:sz w:val="24"/>
        </w:rPr>
        <w:t>。</w:t>
      </w:r>
      <w:r w:rsidR="00F40667">
        <w:rPr>
          <w:rFonts w:hint="eastAsia"/>
          <w:sz w:val="24"/>
        </w:rPr>
        <w:t>这些数据文件中，大多数</w:t>
      </w:r>
      <w:r w:rsidR="00E608B5">
        <w:rPr>
          <w:rFonts w:hint="eastAsia"/>
          <w:sz w:val="24"/>
        </w:rPr>
        <w:t>有</w:t>
      </w:r>
      <w:r w:rsidR="00E608B5">
        <w:rPr>
          <w:rFonts w:hint="eastAsia"/>
          <w:sz w:val="24"/>
        </w:rPr>
        <w:t>23</w:t>
      </w:r>
      <w:r w:rsidR="00E608B5">
        <w:rPr>
          <w:rFonts w:hint="eastAsia"/>
          <w:sz w:val="24"/>
        </w:rPr>
        <w:t>个</w:t>
      </w:r>
      <w:r w:rsidR="00757F86">
        <w:rPr>
          <w:rFonts w:hint="eastAsia"/>
          <w:sz w:val="24"/>
        </w:rPr>
        <w:t>脑电信号通道，只有少部分有</w:t>
      </w:r>
      <w:r w:rsidR="00E313E6">
        <w:rPr>
          <w:rFonts w:hint="eastAsia"/>
          <w:sz w:val="24"/>
        </w:rPr>
        <w:t>24</w:t>
      </w:r>
      <w:r w:rsidR="00E313E6">
        <w:rPr>
          <w:rFonts w:hint="eastAsia"/>
          <w:sz w:val="24"/>
        </w:rPr>
        <w:t>个或者</w:t>
      </w:r>
      <w:r w:rsidR="00E313E6">
        <w:rPr>
          <w:rFonts w:hint="eastAsia"/>
          <w:sz w:val="24"/>
        </w:rPr>
        <w:t>26</w:t>
      </w:r>
      <w:r w:rsidR="00E313E6">
        <w:rPr>
          <w:rFonts w:hint="eastAsia"/>
          <w:sz w:val="24"/>
        </w:rPr>
        <w:t>个通道。</w:t>
      </w:r>
    </w:p>
    <w:p w14:paraId="15A6B253" w14:textId="648F27D5" w:rsidR="00701C6B" w:rsidRDefault="00701C6B" w:rsidP="001D52CB">
      <w:pPr>
        <w:ind w:firstLine="420"/>
        <w:rPr>
          <w:sz w:val="24"/>
        </w:rPr>
      </w:pPr>
      <w:r>
        <w:rPr>
          <w:rFonts w:hint="eastAsia"/>
          <w:sz w:val="24"/>
        </w:rPr>
        <w:t>本研究在</w:t>
      </w:r>
      <w:r>
        <w:rPr>
          <w:rFonts w:hint="eastAsia"/>
          <w:sz w:val="24"/>
        </w:rPr>
        <w:t>matlab2018</w:t>
      </w:r>
      <w:r>
        <w:rPr>
          <w:rFonts w:hint="eastAsia"/>
          <w:sz w:val="24"/>
        </w:rPr>
        <w:t>环境下使用</w:t>
      </w:r>
      <w:proofErr w:type="spellStart"/>
      <w:r>
        <w:rPr>
          <w:rFonts w:hint="eastAsia"/>
          <w:sz w:val="24"/>
        </w:rPr>
        <w:t>eeglab</w:t>
      </w:r>
      <w:proofErr w:type="spellEnd"/>
      <w:r>
        <w:rPr>
          <w:rFonts w:hint="eastAsia"/>
          <w:sz w:val="24"/>
        </w:rPr>
        <w:t>工具箱对</w:t>
      </w:r>
      <w:r w:rsidR="006E136B">
        <w:rPr>
          <w:rFonts w:hint="eastAsia"/>
          <w:sz w:val="24"/>
        </w:rPr>
        <w:t>病例</w:t>
      </w:r>
      <w:r w:rsidR="006E136B">
        <w:rPr>
          <w:rFonts w:hint="eastAsia"/>
          <w:sz w:val="24"/>
        </w:rPr>
        <w:t>chb</w:t>
      </w:r>
      <w:r w:rsidR="006E136B">
        <w:rPr>
          <w:sz w:val="24"/>
        </w:rPr>
        <w:t>01</w:t>
      </w:r>
      <w:r w:rsidR="006E136B">
        <w:rPr>
          <w:rFonts w:hint="eastAsia"/>
          <w:sz w:val="24"/>
        </w:rPr>
        <w:t>下的数据文件</w:t>
      </w:r>
      <w:r w:rsidR="006E136B">
        <w:rPr>
          <w:rFonts w:hint="eastAsia"/>
          <w:sz w:val="24"/>
        </w:rPr>
        <w:t>ch</w:t>
      </w:r>
      <w:r w:rsidR="006E136B">
        <w:rPr>
          <w:sz w:val="24"/>
        </w:rPr>
        <w:t>b01_0</w:t>
      </w:r>
      <w:r w:rsidR="00055C59">
        <w:rPr>
          <w:rFonts w:hint="eastAsia"/>
          <w:sz w:val="24"/>
        </w:rPr>
        <w:t>3</w:t>
      </w:r>
      <w:r w:rsidR="00055C59">
        <w:rPr>
          <w:rFonts w:hint="eastAsia"/>
          <w:sz w:val="24"/>
        </w:rPr>
        <w:t>进行了读取并</w:t>
      </w:r>
      <w:r w:rsidR="00C86852">
        <w:rPr>
          <w:rFonts w:hint="eastAsia"/>
          <w:sz w:val="24"/>
        </w:rPr>
        <w:t>对脑电图像进行了绘制</w:t>
      </w:r>
      <w:r w:rsidR="00C86852">
        <w:rPr>
          <w:rFonts w:hint="eastAsia"/>
          <w:sz w:val="24"/>
        </w:rPr>
        <w:t>,</w:t>
      </w:r>
      <w:r w:rsidR="00C86852">
        <w:rPr>
          <w:rFonts w:hint="eastAsia"/>
          <w:sz w:val="24"/>
        </w:rPr>
        <w:t>具体如</w:t>
      </w:r>
      <w:r w:rsidR="00556E25" w:rsidRPr="005E6AC0">
        <w:rPr>
          <w:sz w:val="24"/>
        </w:rPr>
        <w:fldChar w:fldCharType="begin"/>
      </w:r>
      <w:r w:rsidR="00556E25" w:rsidRPr="005E6AC0">
        <w:rPr>
          <w:sz w:val="24"/>
        </w:rPr>
        <w:instrText xml:space="preserve"> </w:instrText>
      </w:r>
      <w:r w:rsidR="00556E25" w:rsidRPr="005E6AC0">
        <w:rPr>
          <w:rFonts w:hint="eastAsia"/>
          <w:sz w:val="24"/>
        </w:rPr>
        <w:instrText>REF _Ref40114751 \h</w:instrText>
      </w:r>
      <w:r w:rsidR="00556E25" w:rsidRPr="005E6AC0">
        <w:rPr>
          <w:sz w:val="24"/>
        </w:rPr>
        <w:instrText xml:space="preserve"> </w:instrText>
      </w:r>
      <w:r w:rsidR="005E6AC0">
        <w:rPr>
          <w:sz w:val="24"/>
        </w:rPr>
        <w:instrText xml:space="preserve"> \* MERGEFORMAT </w:instrText>
      </w:r>
      <w:r w:rsidR="00556E25" w:rsidRPr="005E6AC0">
        <w:rPr>
          <w:sz w:val="24"/>
        </w:rPr>
      </w:r>
      <w:r w:rsidR="00556E25" w:rsidRPr="005E6AC0">
        <w:rPr>
          <w:sz w:val="24"/>
        </w:rPr>
        <w:fldChar w:fldCharType="separate"/>
      </w:r>
      <w:r w:rsidR="00556E25" w:rsidRPr="005E6AC0">
        <w:rPr>
          <w:rFonts w:ascii="宋体" w:hAnsi="宋体"/>
          <w:sz w:val="24"/>
        </w:rPr>
        <w:t>图</w:t>
      </w:r>
      <w:r w:rsidR="00556E25" w:rsidRPr="005E6AC0">
        <w:rPr>
          <w:sz w:val="24"/>
        </w:rPr>
        <w:t>3·</w:t>
      </w:r>
      <w:r w:rsidR="00556E25" w:rsidRPr="005E6AC0">
        <w:rPr>
          <w:noProof/>
          <w:sz w:val="24"/>
        </w:rPr>
        <w:t>2</w:t>
      </w:r>
      <w:r w:rsidR="00556E25" w:rsidRPr="005E6AC0">
        <w:rPr>
          <w:sz w:val="24"/>
        </w:rPr>
        <w:fldChar w:fldCharType="end"/>
      </w:r>
      <w:r w:rsidR="00EF6373">
        <w:rPr>
          <w:rFonts w:hint="eastAsia"/>
          <w:sz w:val="24"/>
        </w:rPr>
        <w:t>所示</w:t>
      </w:r>
    </w:p>
    <w:p w14:paraId="57E10FAC" w14:textId="4ED2E536" w:rsidR="00C05981" w:rsidRDefault="00C46B05" w:rsidP="001D52CB">
      <w:pPr>
        <w:ind w:firstLine="420"/>
        <w:rPr>
          <w:sz w:val="24"/>
        </w:rPr>
      </w:pPr>
      <w:r>
        <w:rPr>
          <w:rFonts w:hint="eastAsia"/>
          <w:sz w:val="24"/>
        </w:rPr>
        <w:t>在本研究中，</w:t>
      </w:r>
      <w:r w:rsidR="003F6810">
        <w:rPr>
          <w:rFonts w:hint="eastAsia"/>
          <w:sz w:val="24"/>
        </w:rPr>
        <w:t>采用该数据集的目的是为了对针对</w:t>
      </w:r>
      <w:r w:rsidR="00396D1B">
        <w:rPr>
          <w:rFonts w:hint="eastAsia"/>
          <w:sz w:val="24"/>
        </w:rPr>
        <w:t>波恩大学癫痫脑电数据库的数据</w:t>
      </w:r>
      <w:proofErr w:type="gramStart"/>
      <w:r w:rsidR="00396D1B">
        <w:rPr>
          <w:rFonts w:hint="eastAsia"/>
          <w:sz w:val="24"/>
        </w:rPr>
        <w:t>集提出</w:t>
      </w:r>
      <w:proofErr w:type="gramEnd"/>
      <w:r w:rsidR="00396D1B">
        <w:rPr>
          <w:rFonts w:hint="eastAsia"/>
          <w:sz w:val="24"/>
        </w:rPr>
        <w:t>的癫痫脑电信号分类方法</w:t>
      </w:r>
      <w:r w:rsidR="00D95D0D">
        <w:rPr>
          <w:rFonts w:hint="eastAsia"/>
          <w:sz w:val="24"/>
        </w:rPr>
        <w:t>进行验证以得到</w:t>
      </w:r>
      <w:r w:rsidR="00D338E8">
        <w:rPr>
          <w:rFonts w:hint="eastAsia"/>
          <w:sz w:val="24"/>
        </w:rPr>
        <w:t>具有普遍性的结论，因此</w:t>
      </w:r>
      <w:r w:rsidR="00D7396B">
        <w:rPr>
          <w:rFonts w:hint="eastAsia"/>
          <w:sz w:val="24"/>
        </w:rPr>
        <w:t>在本研究中仅选取部分</w:t>
      </w:r>
      <w:r w:rsidR="003C041A">
        <w:rPr>
          <w:rFonts w:hint="eastAsia"/>
          <w:sz w:val="24"/>
        </w:rPr>
        <w:t>病例的部分发作间期和发作期的脑电数据进行研究。</w:t>
      </w:r>
      <w:r w:rsidR="00E54E49">
        <w:rPr>
          <w:rFonts w:hint="eastAsia"/>
          <w:sz w:val="24"/>
        </w:rPr>
        <w:t>经过</w:t>
      </w:r>
      <w:r w:rsidR="00B5135E">
        <w:rPr>
          <w:rFonts w:hint="eastAsia"/>
          <w:sz w:val="24"/>
        </w:rPr>
        <w:t>研究</w:t>
      </w:r>
      <w:r w:rsidR="00E54E49">
        <w:rPr>
          <w:rFonts w:hint="eastAsia"/>
          <w:sz w:val="24"/>
        </w:rPr>
        <w:t>，</w:t>
      </w:r>
      <w:r w:rsidR="00A800D3">
        <w:rPr>
          <w:rFonts w:hint="eastAsia"/>
          <w:sz w:val="24"/>
        </w:rPr>
        <w:t>本研究</w:t>
      </w:r>
      <w:r w:rsidR="00EE4914">
        <w:rPr>
          <w:rFonts w:hint="eastAsia"/>
          <w:sz w:val="24"/>
        </w:rPr>
        <w:t>选取</w:t>
      </w:r>
      <w:r w:rsidR="006B2E0F">
        <w:rPr>
          <w:rFonts w:hint="eastAsia"/>
          <w:sz w:val="24"/>
        </w:rPr>
        <w:t>病例</w:t>
      </w:r>
      <w:r w:rsidR="006B2E0F">
        <w:rPr>
          <w:rFonts w:hint="eastAsia"/>
          <w:sz w:val="24"/>
        </w:rPr>
        <w:t>chb</w:t>
      </w:r>
      <w:r w:rsidR="006B2E0F">
        <w:rPr>
          <w:sz w:val="24"/>
        </w:rPr>
        <w:t>01</w:t>
      </w:r>
      <w:r w:rsidR="006B2E0F">
        <w:rPr>
          <w:rFonts w:hint="eastAsia"/>
          <w:sz w:val="24"/>
        </w:rPr>
        <w:t>和</w:t>
      </w:r>
      <w:r w:rsidR="006B2E0F">
        <w:rPr>
          <w:rFonts w:hint="eastAsia"/>
          <w:sz w:val="24"/>
        </w:rPr>
        <w:t>chb</w:t>
      </w:r>
      <w:r w:rsidR="006B2E0F">
        <w:rPr>
          <w:sz w:val="24"/>
        </w:rPr>
        <w:t>03</w:t>
      </w:r>
      <w:r w:rsidR="00C766D6">
        <w:rPr>
          <w:rFonts w:hint="eastAsia"/>
          <w:sz w:val="24"/>
        </w:rPr>
        <w:t>的</w:t>
      </w:r>
      <w:r w:rsidR="00C766D6">
        <w:rPr>
          <w:rFonts w:hint="eastAsia"/>
          <w:sz w:val="24"/>
        </w:rPr>
        <w:t>FT9-FT10</w:t>
      </w:r>
      <w:r w:rsidR="00C766D6">
        <w:rPr>
          <w:rFonts w:hint="eastAsia"/>
          <w:sz w:val="24"/>
        </w:rPr>
        <w:t>通道</w:t>
      </w:r>
      <w:r w:rsidR="00E03DD0">
        <w:rPr>
          <w:rFonts w:hint="eastAsia"/>
          <w:sz w:val="24"/>
        </w:rPr>
        <w:t>，</w:t>
      </w:r>
      <w:r w:rsidR="003631B6">
        <w:rPr>
          <w:rFonts w:hint="eastAsia"/>
          <w:sz w:val="24"/>
        </w:rPr>
        <w:t>并选取</w:t>
      </w:r>
      <w:r w:rsidR="00590C45">
        <w:rPr>
          <w:rFonts w:hint="eastAsia"/>
          <w:sz w:val="24"/>
        </w:rPr>
        <w:t>若干个</w:t>
      </w:r>
      <w:r w:rsidR="0006053A">
        <w:rPr>
          <w:rFonts w:hint="eastAsia"/>
          <w:sz w:val="24"/>
        </w:rPr>
        <w:t>记录有癫痫发作的数据文件中的</w:t>
      </w:r>
      <w:r w:rsidR="00B5135E">
        <w:rPr>
          <w:rFonts w:hint="eastAsia"/>
          <w:sz w:val="24"/>
        </w:rPr>
        <w:t>发作间期和发作期</w:t>
      </w:r>
      <w:r w:rsidR="002331B1">
        <w:rPr>
          <w:rFonts w:hint="eastAsia"/>
          <w:sz w:val="24"/>
        </w:rPr>
        <w:t>各</w:t>
      </w:r>
      <w:r w:rsidR="0006053A">
        <w:rPr>
          <w:rFonts w:hint="eastAsia"/>
          <w:sz w:val="24"/>
        </w:rPr>
        <w:t>一部分时间</w:t>
      </w:r>
      <w:r w:rsidR="00013D4A">
        <w:rPr>
          <w:rFonts w:hint="eastAsia"/>
          <w:sz w:val="24"/>
        </w:rPr>
        <w:t>(</w:t>
      </w:r>
      <w:r w:rsidR="00013D4A">
        <w:rPr>
          <w:rFonts w:hint="eastAsia"/>
          <w:sz w:val="24"/>
        </w:rPr>
        <w:t>每次记录起始时间均为</w:t>
      </w:r>
      <w:r w:rsidR="00013D4A">
        <w:rPr>
          <w:rFonts w:hint="eastAsia"/>
          <w:sz w:val="24"/>
        </w:rPr>
        <w:t>0</w:t>
      </w:r>
      <w:r w:rsidR="00013D4A">
        <w:rPr>
          <w:sz w:val="24"/>
        </w:rPr>
        <w:t>s)</w:t>
      </w:r>
      <w:r w:rsidR="001262FA">
        <w:rPr>
          <w:rFonts w:hint="eastAsia"/>
          <w:sz w:val="24"/>
        </w:rPr>
        <w:t>来进行研究</w:t>
      </w:r>
      <w:r w:rsidR="00485C5F">
        <w:rPr>
          <w:rFonts w:hint="eastAsia"/>
          <w:sz w:val="24"/>
        </w:rPr>
        <w:t>，</w:t>
      </w:r>
      <w:r w:rsidR="000E4798">
        <w:rPr>
          <w:rFonts w:hint="eastAsia"/>
          <w:sz w:val="24"/>
        </w:rPr>
        <w:t>详细情况如</w:t>
      </w:r>
      <w:r w:rsidR="00D34853" w:rsidRPr="008A5319">
        <w:rPr>
          <w:sz w:val="24"/>
        </w:rPr>
        <w:fldChar w:fldCharType="begin"/>
      </w:r>
      <w:r w:rsidR="00D34853" w:rsidRPr="008A5319">
        <w:rPr>
          <w:sz w:val="24"/>
        </w:rPr>
        <w:instrText xml:space="preserve"> </w:instrText>
      </w:r>
      <w:r w:rsidR="00D34853" w:rsidRPr="008A5319">
        <w:rPr>
          <w:rFonts w:hint="eastAsia"/>
          <w:sz w:val="24"/>
        </w:rPr>
        <w:instrText>REF _Ref40112631 \h</w:instrText>
      </w:r>
      <w:r w:rsidR="00D34853" w:rsidRPr="008A5319">
        <w:rPr>
          <w:sz w:val="24"/>
        </w:rPr>
        <w:instrText xml:space="preserve"> </w:instrText>
      </w:r>
      <w:r w:rsidR="008A5319">
        <w:rPr>
          <w:sz w:val="24"/>
        </w:rPr>
        <w:instrText xml:space="preserve"> \* MERGEFORMAT </w:instrText>
      </w:r>
      <w:r w:rsidR="00D34853" w:rsidRPr="008A5319">
        <w:rPr>
          <w:sz w:val="24"/>
        </w:rPr>
      </w:r>
      <w:r w:rsidR="00D34853" w:rsidRPr="008A5319">
        <w:rPr>
          <w:sz w:val="24"/>
        </w:rPr>
        <w:fldChar w:fldCharType="separate"/>
      </w:r>
      <w:r w:rsidR="00D34853" w:rsidRPr="008A5319">
        <w:rPr>
          <w:rFonts w:ascii="宋体" w:hAnsi="宋体"/>
          <w:sz w:val="24"/>
        </w:rPr>
        <w:t>表</w:t>
      </w:r>
      <w:r w:rsidR="00D34853" w:rsidRPr="008A5319">
        <w:rPr>
          <w:sz w:val="24"/>
        </w:rPr>
        <w:t>3·</w:t>
      </w:r>
      <w:r w:rsidR="00D34853" w:rsidRPr="008A5319">
        <w:rPr>
          <w:noProof/>
          <w:sz w:val="24"/>
        </w:rPr>
        <w:t>3</w:t>
      </w:r>
      <w:r w:rsidR="00D34853" w:rsidRPr="008A5319">
        <w:rPr>
          <w:sz w:val="24"/>
        </w:rPr>
        <w:fldChar w:fldCharType="end"/>
      </w:r>
      <w:r w:rsidR="0097278D" w:rsidRPr="008A5319">
        <w:rPr>
          <w:rFonts w:hint="eastAsia"/>
          <w:sz w:val="24"/>
        </w:rPr>
        <w:t>和</w:t>
      </w:r>
      <w:r w:rsidR="00D34853" w:rsidRPr="008A5319">
        <w:rPr>
          <w:sz w:val="24"/>
        </w:rPr>
        <w:fldChar w:fldCharType="begin"/>
      </w:r>
      <w:r w:rsidR="00D34853" w:rsidRPr="008A5319">
        <w:rPr>
          <w:sz w:val="24"/>
        </w:rPr>
        <w:instrText xml:space="preserve"> REF _Ref40112635 \h </w:instrText>
      </w:r>
      <w:r w:rsidR="008A5319">
        <w:rPr>
          <w:sz w:val="24"/>
        </w:rPr>
        <w:instrText xml:space="preserve"> \* MERGEFORMAT </w:instrText>
      </w:r>
      <w:r w:rsidR="00D34853" w:rsidRPr="008A5319">
        <w:rPr>
          <w:sz w:val="24"/>
        </w:rPr>
      </w:r>
      <w:r w:rsidR="00D34853" w:rsidRPr="008A5319">
        <w:rPr>
          <w:sz w:val="24"/>
        </w:rPr>
        <w:fldChar w:fldCharType="separate"/>
      </w:r>
      <w:r w:rsidR="00D34853" w:rsidRPr="008A5319">
        <w:rPr>
          <w:rFonts w:ascii="宋体" w:hAnsi="宋体" w:hint="eastAsia"/>
          <w:sz w:val="24"/>
        </w:rPr>
        <w:t>表</w:t>
      </w:r>
      <w:r w:rsidR="00D34853" w:rsidRPr="008A5319">
        <w:rPr>
          <w:sz w:val="24"/>
        </w:rPr>
        <w:t>3·4</w:t>
      </w:r>
      <w:r w:rsidR="00D34853" w:rsidRPr="008A5319">
        <w:rPr>
          <w:sz w:val="24"/>
        </w:rPr>
        <w:fldChar w:fldCharType="end"/>
      </w:r>
      <w:r w:rsidR="00A00771">
        <w:rPr>
          <w:rFonts w:hint="eastAsia"/>
          <w:sz w:val="24"/>
        </w:rPr>
        <w:t>所示</w:t>
      </w:r>
      <w:r w:rsidR="00A00771">
        <w:rPr>
          <w:rFonts w:hint="eastAsia"/>
          <w:sz w:val="24"/>
        </w:rPr>
        <w:t>(</w:t>
      </w:r>
      <w:r w:rsidR="008F05EF">
        <w:rPr>
          <w:rFonts w:hint="eastAsia"/>
          <w:sz w:val="24"/>
        </w:rPr>
        <w:t>以下选取的数据文件，数据记录时间均为</w:t>
      </w:r>
      <w:r w:rsidR="008F05EF">
        <w:rPr>
          <w:rFonts w:hint="eastAsia"/>
          <w:sz w:val="24"/>
        </w:rPr>
        <w:t>1</w:t>
      </w:r>
      <w:r w:rsidR="008F05EF">
        <w:rPr>
          <w:rFonts w:hint="eastAsia"/>
          <w:sz w:val="24"/>
        </w:rPr>
        <w:t>个小时</w:t>
      </w:r>
      <w:r w:rsidR="00A00771">
        <w:rPr>
          <w:sz w:val="24"/>
        </w:rPr>
        <w:t>)</w:t>
      </w:r>
      <w:r w:rsidR="00F95A08">
        <w:rPr>
          <w:rFonts w:hint="eastAsia"/>
          <w:sz w:val="24"/>
        </w:rPr>
        <w:t>。</w:t>
      </w:r>
    </w:p>
    <w:p w14:paraId="0BB023E2" w14:textId="2759C87F" w:rsidR="000D64D0" w:rsidRDefault="00A60C3F" w:rsidP="00F43B90">
      <w:pPr>
        <w:rPr>
          <w:sz w:val="24"/>
        </w:rPr>
      </w:pPr>
      <w:r>
        <w:rPr>
          <w:noProof/>
        </w:rPr>
        <w:drawing>
          <wp:inline distT="0" distB="0" distL="0" distR="0" wp14:anchorId="2E316E7E" wp14:editId="0C01B2CD">
            <wp:extent cx="5576570" cy="240174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753" r="695"/>
                    <a:stretch/>
                  </pic:blipFill>
                  <pic:spPr bwMode="auto">
                    <a:xfrm>
                      <a:off x="0" y="0"/>
                      <a:ext cx="5576888" cy="2401886"/>
                    </a:xfrm>
                    <a:prstGeom prst="rect">
                      <a:avLst/>
                    </a:prstGeom>
                    <a:noFill/>
                    <a:ln>
                      <a:noFill/>
                    </a:ln>
                    <a:extLst>
                      <a:ext uri="{53640926-AAD7-44D8-BBD7-CCE9431645EC}">
                        <a14:shadowObscured xmlns:a14="http://schemas.microsoft.com/office/drawing/2010/main"/>
                      </a:ext>
                    </a:extLst>
                  </pic:spPr>
                </pic:pic>
              </a:graphicData>
            </a:graphic>
          </wp:inline>
        </w:drawing>
      </w:r>
    </w:p>
    <w:p w14:paraId="50E53FCF" w14:textId="0F81BE9C" w:rsidR="006A3E48" w:rsidRPr="00035030" w:rsidRDefault="008A18C9" w:rsidP="00035030">
      <w:pPr>
        <w:pStyle w:val="afa"/>
        <w:spacing w:beforeLines="50" w:before="156" w:afterLines="50" w:after="156" w:line="440" w:lineRule="atLeast"/>
        <w:jc w:val="center"/>
        <w:rPr>
          <w:rFonts w:ascii="Times New Roman" w:eastAsia="宋体" w:hAnsi="Times New Roman" w:cs="Times New Roman"/>
          <w:sz w:val="21"/>
          <w:szCs w:val="21"/>
        </w:rPr>
      </w:pPr>
      <w:bookmarkStart w:id="35" w:name="_Ref40114751"/>
      <w:r w:rsidRPr="008A18C9">
        <w:rPr>
          <w:rFonts w:ascii="宋体" w:eastAsia="宋体" w:hAnsi="宋体"/>
          <w:sz w:val="21"/>
          <w:szCs w:val="21"/>
        </w:rPr>
        <w:t>图</w:t>
      </w:r>
      <w:r w:rsidRPr="008A18C9">
        <w:rPr>
          <w:rFonts w:ascii="Times New Roman" w:hAnsi="Times New Roman" w:cs="Times New Roman"/>
          <w:sz w:val="21"/>
          <w:szCs w:val="21"/>
        </w:rPr>
        <w:t>3·</w:t>
      </w:r>
      <w:r w:rsidRPr="008A18C9">
        <w:rPr>
          <w:rFonts w:ascii="Times New Roman" w:hAnsi="Times New Roman" w:cs="Times New Roman"/>
          <w:sz w:val="21"/>
          <w:szCs w:val="21"/>
        </w:rPr>
        <w:fldChar w:fldCharType="begin"/>
      </w:r>
      <w:r w:rsidRPr="008A18C9">
        <w:rPr>
          <w:rFonts w:ascii="Times New Roman" w:hAnsi="Times New Roman" w:cs="Times New Roman"/>
          <w:sz w:val="21"/>
          <w:szCs w:val="21"/>
        </w:rPr>
        <w:instrText xml:space="preserve"> SEQ </w:instrText>
      </w:r>
      <w:r w:rsidRPr="008A18C9">
        <w:rPr>
          <w:rFonts w:ascii="Times New Roman" w:hAnsi="Times New Roman" w:cs="Times New Roman"/>
          <w:sz w:val="21"/>
          <w:szCs w:val="21"/>
        </w:rPr>
        <w:instrText>图</w:instrText>
      </w:r>
      <w:r w:rsidRPr="008A18C9">
        <w:rPr>
          <w:rFonts w:ascii="Times New Roman" w:hAnsi="Times New Roman" w:cs="Times New Roman"/>
          <w:sz w:val="21"/>
          <w:szCs w:val="21"/>
        </w:rPr>
        <w:instrText xml:space="preserve">3· \* ARABIC </w:instrText>
      </w:r>
      <w:r w:rsidRPr="008A18C9">
        <w:rPr>
          <w:rFonts w:ascii="Times New Roman" w:hAnsi="Times New Roman" w:cs="Times New Roman"/>
          <w:sz w:val="21"/>
          <w:szCs w:val="21"/>
        </w:rPr>
        <w:fldChar w:fldCharType="separate"/>
      </w:r>
      <w:r w:rsidR="003B630D">
        <w:rPr>
          <w:rFonts w:ascii="Times New Roman" w:hAnsi="Times New Roman" w:cs="Times New Roman"/>
          <w:noProof/>
          <w:sz w:val="21"/>
          <w:szCs w:val="21"/>
        </w:rPr>
        <w:t>2</w:t>
      </w:r>
      <w:r w:rsidRPr="008A18C9">
        <w:rPr>
          <w:rFonts w:ascii="Times New Roman" w:hAnsi="Times New Roman" w:cs="Times New Roman"/>
          <w:sz w:val="21"/>
          <w:szCs w:val="21"/>
        </w:rPr>
        <w:fldChar w:fldCharType="end"/>
      </w:r>
      <w:bookmarkEnd w:id="35"/>
      <w:r>
        <w:rPr>
          <w:rFonts w:ascii="Times New Roman" w:hAnsi="Times New Roman" w:cs="Times New Roman"/>
          <w:sz w:val="21"/>
          <w:szCs w:val="21"/>
        </w:rPr>
        <w:t xml:space="preserve"> </w:t>
      </w:r>
      <w:r w:rsidR="008F2B25">
        <w:rPr>
          <w:rFonts w:ascii="Times New Roman" w:eastAsia="宋体" w:hAnsi="Times New Roman" w:cs="Times New Roman" w:hint="eastAsia"/>
          <w:sz w:val="21"/>
          <w:szCs w:val="21"/>
        </w:rPr>
        <w:t>chb</w:t>
      </w:r>
      <w:r w:rsidR="008F2B25">
        <w:rPr>
          <w:rFonts w:ascii="Times New Roman" w:eastAsia="宋体" w:hAnsi="Times New Roman" w:cs="Times New Roman"/>
          <w:sz w:val="21"/>
          <w:szCs w:val="21"/>
        </w:rPr>
        <w:t>01_03</w:t>
      </w:r>
      <w:r w:rsidR="006777B0">
        <w:rPr>
          <w:rFonts w:ascii="Times New Roman" w:eastAsia="宋体" w:hAnsi="Times New Roman" w:cs="Times New Roman" w:hint="eastAsia"/>
          <w:sz w:val="21"/>
          <w:szCs w:val="21"/>
        </w:rPr>
        <w:t>脑电信号时序图</w:t>
      </w:r>
    </w:p>
    <w:p w14:paraId="7C265180" w14:textId="0A287891" w:rsidR="000722D2" w:rsidRPr="0000759E" w:rsidRDefault="0000759E" w:rsidP="0000759E">
      <w:pPr>
        <w:pStyle w:val="afa"/>
        <w:spacing w:beforeLines="50" w:before="156" w:afterLines="50" w:after="156" w:line="440" w:lineRule="atLeast"/>
        <w:ind w:firstLine="420"/>
        <w:rPr>
          <w:rFonts w:ascii="宋体" w:eastAsia="宋体" w:hAnsi="宋体"/>
          <w:sz w:val="21"/>
          <w:szCs w:val="21"/>
        </w:rPr>
      </w:pPr>
      <w:bookmarkStart w:id="36" w:name="_Ref40112631"/>
      <w:bookmarkStart w:id="37" w:name="_Ref40123643"/>
      <w:r w:rsidRPr="0000759E">
        <w:rPr>
          <w:rFonts w:ascii="宋体" w:eastAsia="宋体" w:hAnsi="宋体"/>
          <w:sz w:val="21"/>
          <w:szCs w:val="21"/>
        </w:rPr>
        <w:t>表</w:t>
      </w:r>
      <w:r w:rsidRPr="0000759E">
        <w:rPr>
          <w:rFonts w:ascii="Times New Roman" w:hAnsi="Times New Roman" w:cs="Times New Roman"/>
          <w:sz w:val="21"/>
          <w:szCs w:val="21"/>
        </w:rPr>
        <w:t>3·</w:t>
      </w:r>
      <w:r w:rsidRPr="0000759E">
        <w:rPr>
          <w:rFonts w:ascii="Times New Roman" w:hAnsi="Times New Roman" w:cs="Times New Roman"/>
          <w:sz w:val="21"/>
          <w:szCs w:val="21"/>
        </w:rPr>
        <w:fldChar w:fldCharType="begin"/>
      </w:r>
      <w:r w:rsidRPr="0000759E">
        <w:rPr>
          <w:rFonts w:ascii="Times New Roman" w:hAnsi="Times New Roman" w:cs="Times New Roman"/>
          <w:sz w:val="21"/>
          <w:szCs w:val="21"/>
        </w:rPr>
        <w:instrText xml:space="preserve"> SEQ </w:instrText>
      </w:r>
      <w:r w:rsidRPr="0000759E">
        <w:rPr>
          <w:rFonts w:ascii="Times New Roman" w:hAnsi="Times New Roman" w:cs="Times New Roman"/>
          <w:sz w:val="21"/>
          <w:szCs w:val="21"/>
        </w:rPr>
        <w:instrText>表</w:instrText>
      </w:r>
      <w:r w:rsidRPr="0000759E">
        <w:rPr>
          <w:rFonts w:ascii="Times New Roman" w:hAnsi="Times New Roman" w:cs="Times New Roman"/>
          <w:sz w:val="21"/>
          <w:szCs w:val="21"/>
        </w:rPr>
        <w:instrText xml:space="preserve">3· \* ARABIC </w:instrText>
      </w:r>
      <w:r w:rsidRPr="0000759E">
        <w:rPr>
          <w:rFonts w:ascii="Times New Roman" w:hAnsi="Times New Roman" w:cs="Times New Roman"/>
          <w:sz w:val="21"/>
          <w:szCs w:val="21"/>
        </w:rPr>
        <w:fldChar w:fldCharType="separate"/>
      </w:r>
      <w:r w:rsidR="005D406E">
        <w:rPr>
          <w:rFonts w:ascii="Times New Roman" w:hAnsi="Times New Roman" w:cs="Times New Roman"/>
          <w:noProof/>
          <w:sz w:val="21"/>
          <w:szCs w:val="21"/>
        </w:rPr>
        <w:t>3</w:t>
      </w:r>
      <w:r w:rsidRPr="0000759E">
        <w:rPr>
          <w:rFonts w:ascii="Times New Roman" w:hAnsi="Times New Roman" w:cs="Times New Roman"/>
          <w:sz w:val="21"/>
          <w:szCs w:val="21"/>
        </w:rPr>
        <w:fldChar w:fldCharType="end"/>
      </w:r>
      <w:bookmarkEnd w:id="36"/>
      <w:r w:rsidR="00E84E95">
        <w:rPr>
          <w:rFonts w:ascii="Times New Roman" w:hAnsi="Times New Roman" w:cs="Times New Roman"/>
          <w:sz w:val="21"/>
          <w:szCs w:val="21"/>
        </w:rPr>
        <w:t xml:space="preserve"> </w:t>
      </w:r>
      <w:r w:rsidR="00917941">
        <w:rPr>
          <w:rFonts w:ascii="宋体" w:eastAsia="宋体" w:hAnsi="宋体" w:hint="eastAsia"/>
          <w:sz w:val="21"/>
          <w:szCs w:val="21"/>
        </w:rPr>
        <w:t>病例</w:t>
      </w:r>
      <w:r w:rsidR="00917941" w:rsidRPr="005547DC">
        <w:rPr>
          <w:rFonts w:ascii="Times New Roman" w:eastAsia="宋体" w:hAnsi="Times New Roman" w:cs="Times New Roman"/>
          <w:sz w:val="21"/>
          <w:szCs w:val="21"/>
        </w:rPr>
        <w:t>chb01</w:t>
      </w:r>
      <w:r w:rsidR="008A5319">
        <w:rPr>
          <w:rFonts w:ascii="Times New Roman" w:eastAsia="宋体" w:hAnsi="Times New Roman" w:cs="Times New Roman" w:hint="eastAsia"/>
          <w:sz w:val="21"/>
          <w:szCs w:val="21"/>
        </w:rPr>
        <w:t>选取的</w:t>
      </w:r>
      <w:r w:rsidR="001138F3">
        <w:rPr>
          <w:rFonts w:ascii="Times New Roman" w:eastAsia="宋体" w:hAnsi="Times New Roman" w:cs="Times New Roman" w:hint="eastAsia"/>
          <w:sz w:val="21"/>
          <w:szCs w:val="21"/>
        </w:rPr>
        <w:t>数据文件及时间</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126"/>
        <w:gridCol w:w="1984"/>
      </w:tblGrid>
      <w:tr w:rsidR="00B5135E" w:rsidRPr="00B46023" w14:paraId="7A07C90C" w14:textId="77777777" w:rsidTr="009805D9">
        <w:trPr>
          <w:jc w:val="center"/>
        </w:trPr>
        <w:tc>
          <w:tcPr>
            <w:tcW w:w="1555" w:type="dxa"/>
            <w:shd w:val="clear" w:color="auto" w:fill="auto"/>
          </w:tcPr>
          <w:p w14:paraId="119BE47A" w14:textId="3FD3156C" w:rsidR="00B5135E" w:rsidRPr="00CF714C" w:rsidRDefault="00F162AA" w:rsidP="00747C30">
            <w:pPr>
              <w:tabs>
                <w:tab w:val="left" w:pos="1980"/>
              </w:tabs>
              <w:spacing w:line="440" w:lineRule="atLeast"/>
              <w:jc w:val="center"/>
              <w:rPr>
                <w:szCs w:val="21"/>
              </w:rPr>
            </w:pPr>
            <w:r>
              <w:rPr>
                <w:rFonts w:hint="eastAsia"/>
                <w:szCs w:val="21"/>
              </w:rPr>
              <w:t>病例数据文件</w:t>
            </w:r>
          </w:p>
        </w:tc>
        <w:tc>
          <w:tcPr>
            <w:tcW w:w="2126" w:type="dxa"/>
            <w:shd w:val="clear" w:color="auto" w:fill="auto"/>
          </w:tcPr>
          <w:p w14:paraId="2498D498" w14:textId="69E78E53" w:rsidR="00B5135E" w:rsidRPr="00B46023" w:rsidRDefault="00754D83" w:rsidP="00747C30">
            <w:pPr>
              <w:tabs>
                <w:tab w:val="left" w:pos="1980"/>
              </w:tabs>
              <w:spacing w:line="440" w:lineRule="atLeast"/>
              <w:jc w:val="center"/>
              <w:rPr>
                <w:sz w:val="24"/>
              </w:rPr>
            </w:pPr>
            <w:r>
              <w:rPr>
                <w:rFonts w:hint="eastAsia"/>
              </w:rPr>
              <w:t>选取发作间期时间</w:t>
            </w:r>
            <w:r w:rsidR="00EC23EF">
              <w:rPr>
                <w:rFonts w:hint="eastAsia"/>
              </w:rPr>
              <w:t>(s)</w:t>
            </w:r>
          </w:p>
        </w:tc>
        <w:tc>
          <w:tcPr>
            <w:tcW w:w="1984" w:type="dxa"/>
            <w:shd w:val="clear" w:color="auto" w:fill="auto"/>
          </w:tcPr>
          <w:p w14:paraId="16208E82" w14:textId="29FEEAC3" w:rsidR="00B5135E" w:rsidRPr="00B46023" w:rsidRDefault="008757B9" w:rsidP="00747C30">
            <w:pPr>
              <w:tabs>
                <w:tab w:val="left" w:pos="1980"/>
              </w:tabs>
              <w:spacing w:line="440" w:lineRule="atLeast"/>
              <w:jc w:val="center"/>
              <w:rPr>
                <w:sz w:val="24"/>
              </w:rPr>
            </w:pPr>
            <w:r>
              <w:rPr>
                <w:rFonts w:hint="eastAsia"/>
              </w:rPr>
              <w:t>选择发作</w:t>
            </w:r>
            <w:proofErr w:type="gramStart"/>
            <w:r>
              <w:rPr>
                <w:rFonts w:hint="eastAsia"/>
              </w:rPr>
              <w:t>期时间</w:t>
            </w:r>
            <w:proofErr w:type="gramEnd"/>
            <w:r w:rsidR="00BD4172">
              <w:rPr>
                <w:rFonts w:hint="eastAsia"/>
              </w:rPr>
              <w:t>(</w:t>
            </w:r>
            <w:r w:rsidR="00BD4172">
              <w:t>s)</w:t>
            </w:r>
          </w:p>
        </w:tc>
      </w:tr>
      <w:tr w:rsidR="00B5135E" w:rsidRPr="00B46023" w14:paraId="31C11D0E" w14:textId="77777777" w:rsidTr="009805D9">
        <w:trPr>
          <w:jc w:val="center"/>
        </w:trPr>
        <w:tc>
          <w:tcPr>
            <w:tcW w:w="1555" w:type="dxa"/>
            <w:shd w:val="clear" w:color="auto" w:fill="auto"/>
          </w:tcPr>
          <w:p w14:paraId="17B8B790" w14:textId="4EE37ABA" w:rsidR="00B5135E" w:rsidRPr="00B46023" w:rsidRDefault="00344528" w:rsidP="00747C30">
            <w:pPr>
              <w:tabs>
                <w:tab w:val="left" w:pos="1980"/>
              </w:tabs>
              <w:spacing w:line="440" w:lineRule="atLeast"/>
              <w:jc w:val="center"/>
              <w:rPr>
                <w:szCs w:val="21"/>
              </w:rPr>
            </w:pPr>
            <w:r>
              <w:rPr>
                <w:rFonts w:hint="eastAsia"/>
                <w:szCs w:val="21"/>
              </w:rPr>
              <w:t>c</w:t>
            </w:r>
            <w:r>
              <w:rPr>
                <w:szCs w:val="21"/>
              </w:rPr>
              <w:t>hb01</w:t>
            </w:r>
            <w:r>
              <w:rPr>
                <w:rFonts w:hint="eastAsia"/>
                <w:szCs w:val="21"/>
              </w:rPr>
              <w:t>_</w:t>
            </w:r>
            <w:r>
              <w:rPr>
                <w:szCs w:val="21"/>
              </w:rPr>
              <w:t>03</w:t>
            </w:r>
          </w:p>
        </w:tc>
        <w:tc>
          <w:tcPr>
            <w:tcW w:w="2126" w:type="dxa"/>
            <w:shd w:val="clear" w:color="auto" w:fill="auto"/>
          </w:tcPr>
          <w:p w14:paraId="2466DFDD" w14:textId="69798FA1" w:rsidR="00B5135E" w:rsidRPr="00B46023" w:rsidRDefault="00B5135E" w:rsidP="002A3889">
            <w:pPr>
              <w:tabs>
                <w:tab w:val="left" w:pos="1980"/>
              </w:tabs>
              <w:spacing w:line="440" w:lineRule="atLeast"/>
              <w:rPr>
                <w:szCs w:val="21"/>
              </w:rPr>
            </w:pPr>
            <w:r>
              <w:rPr>
                <w:rFonts w:hint="eastAsia"/>
                <w:szCs w:val="21"/>
              </w:rPr>
              <w:t xml:space="preserve"> </w:t>
            </w:r>
            <w:r>
              <w:rPr>
                <w:szCs w:val="21"/>
              </w:rPr>
              <w:t xml:space="preserve">   </w:t>
            </w:r>
            <w:r w:rsidR="002A3889">
              <w:rPr>
                <w:szCs w:val="21"/>
              </w:rPr>
              <w:t xml:space="preserve">  </w:t>
            </w:r>
            <w:r w:rsidR="0035418A">
              <w:rPr>
                <w:szCs w:val="21"/>
              </w:rPr>
              <w:t>100</w:t>
            </w:r>
            <w:r w:rsidR="0035418A">
              <w:rPr>
                <w:rFonts w:hint="eastAsia"/>
                <w:szCs w:val="21"/>
              </w:rPr>
              <w:t>~130</w:t>
            </w:r>
          </w:p>
        </w:tc>
        <w:tc>
          <w:tcPr>
            <w:tcW w:w="1984" w:type="dxa"/>
            <w:shd w:val="clear" w:color="auto" w:fill="auto"/>
          </w:tcPr>
          <w:p w14:paraId="19A6DEE1" w14:textId="4751C36A" w:rsidR="00B5135E" w:rsidRPr="00B46023" w:rsidRDefault="003310CB" w:rsidP="00747C30">
            <w:pPr>
              <w:tabs>
                <w:tab w:val="left" w:pos="1980"/>
              </w:tabs>
              <w:spacing w:line="440" w:lineRule="atLeast"/>
              <w:jc w:val="center"/>
              <w:rPr>
                <w:szCs w:val="21"/>
              </w:rPr>
            </w:pPr>
            <w:r>
              <w:rPr>
                <w:rFonts w:hint="eastAsia"/>
                <w:szCs w:val="21"/>
              </w:rPr>
              <w:t>3001~3031</w:t>
            </w:r>
          </w:p>
        </w:tc>
      </w:tr>
      <w:tr w:rsidR="00B5135E" w:rsidRPr="00B46023" w14:paraId="6E8569E6" w14:textId="77777777" w:rsidTr="009805D9">
        <w:trPr>
          <w:jc w:val="center"/>
        </w:trPr>
        <w:tc>
          <w:tcPr>
            <w:tcW w:w="1555" w:type="dxa"/>
            <w:shd w:val="clear" w:color="auto" w:fill="auto"/>
          </w:tcPr>
          <w:p w14:paraId="58846838" w14:textId="326F5C4A" w:rsidR="00B5135E" w:rsidRPr="00B46023" w:rsidRDefault="009479BE" w:rsidP="00747C30">
            <w:pPr>
              <w:tabs>
                <w:tab w:val="left" w:pos="1980"/>
              </w:tabs>
              <w:spacing w:line="440" w:lineRule="atLeast"/>
              <w:jc w:val="center"/>
              <w:rPr>
                <w:sz w:val="24"/>
              </w:rPr>
            </w:pPr>
            <w:r>
              <w:rPr>
                <w:rFonts w:hint="eastAsia"/>
                <w:szCs w:val="21"/>
              </w:rPr>
              <w:t>c</w:t>
            </w:r>
            <w:r>
              <w:rPr>
                <w:szCs w:val="21"/>
              </w:rPr>
              <w:t>hb01</w:t>
            </w:r>
            <w:r>
              <w:rPr>
                <w:rFonts w:hint="eastAsia"/>
                <w:szCs w:val="21"/>
              </w:rPr>
              <w:t>_</w:t>
            </w:r>
            <w:r w:rsidR="00507C8B">
              <w:rPr>
                <w:rFonts w:hint="eastAsia"/>
                <w:szCs w:val="21"/>
              </w:rPr>
              <w:t>15</w:t>
            </w:r>
          </w:p>
        </w:tc>
        <w:tc>
          <w:tcPr>
            <w:tcW w:w="2126" w:type="dxa"/>
            <w:shd w:val="clear" w:color="auto" w:fill="auto"/>
          </w:tcPr>
          <w:p w14:paraId="6A9F06C8" w14:textId="1BF3583F" w:rsidR="00B5135E" w:rsidRPr="00B46023" w:rsidRDefault="00182AE1" w:rsidP="00CC4C8E">
            <w:pPr>
              <w:tabs>
                <w:tab w:val="left" w:pos="1980"/>
              </w:tabs>
              <w:spacing w:line="440" w:lineRule="atLeast"/>
              <w:jc w:val="center"/>
              <w:rPr>
                <w:szCs w:val="21"/>
              </w:rPr>
            </w:pPr>
            <w:r>
              <w:rPr>
                <w:rFonts w:hint="eastAsia"/>
                <w:szCs w:val="21"/>
              </w:rPr>
              <w:t>1000~1030</w:t>
            </w:r>
          </w:p>
        </w:tc>
        <w:tc>
          <w:tcPr>
            <w:tcW w:w="1984" w:type="dxa"/>
            <w:shd w:val="clear" w:color="auto" w:fill="auto"/>
          </w:tcPr>
          <w:p w14:paraId="71D409B5" w14:textId="1FB2BE10" w:rsidR="00B5135E" w:rsidRPr="00B46023" w:rsidRDefault="005F022D" w:rsidP="00747C30">
            <w:pPr>
              <w:tabs>
                <w:tab w:val="left" w:pos="1980"/>
              </w:tabs>
              <w:spacing w:line="440" w:lineRule="atLeast"/>
              <w:jc w:val="center"/>
              <w:rPr>
                <w:szCs w:val="21"/>
              </w:rPr>
            </w:pPr>
            <w:r>
              <w:rPr>
                <w:rFonts w:hint="eastAsia"/>
                <w:szCs w:val="21"/>
              </w:rPr>
              <w:t>1737~1767</w:t>
            </w:r>
          </w:p>
        </w:tc>
      </w:tr>
      <w:tr w:rsidR="00B5135E" w:rsidRPr="00B46023" w14:paraId="3F048E2A" w14:textId="77777777" w:rsidTr="009805D9">
        <w:trPr>
          <w:jc w:val="center"/>
        </w:trPr>
        <w:tc>
          <w:tcPr>
            <w:tcW w:w="1555" w:type="dxa"/>
            <w:shd w:val="clear" w:color="auto" w:fill="auto"/>
          </w:tcPr>
          <w:p w14:paraId="0F3C9438" w14:textId="668F4014" w:rsidR="00B5135E" w:rsidRPr="00B46023" w:rsidRDefault="009479BE" w:rsidP="00747C30">
            <w:pPr>
              <w:tabs>
                <w:tab w:val="left" w:pos="1980"/>
              </w:tabs>
              <w:spacing w:line="440" w:lineRule="atLeast"/>
              <w:jc w:val="center"/>
              <w:rPr>
                <w:sz w:val="24"/>
              </w:rPr>
            </w:pPr>
            <w:r>
              <w:rPr>
                <w:rFonts w:hint="eastAsia"/>
                <w:szCs w:val="21"/>
              </w:rPr>
              <w:t>c</w:t>
            </w:r>
            <w:r>
              <w:rPr>
                <w:szCs w:val="21"/>
              </w:rPr>
              <w:t>hb01</w:t>
            </w:r>
            <w:r>
              <w:rPr>
                <w:rFonts w:hint="eastAsia"/>
                <w:szCs w:val="21"/>
              </w:rPr>
              <w:t>_</w:t>
            </w:r>
            <w:r w:rsidR="00507C8B">
              <w:rPr>
                <w:rFonts w:hint="eastAsia"/>
                <w:szCs w:val="21"/>
              </w:rPr>
              <w:t>16</w:t>
            </w:r>
          </w:p>
        </w:tc>
        <w:tc>
          <w:tcPr>
            <w:tcW w:w="2126" w:type="dxa"/>
            <w:shd w:val="clear" w:color="auto" w:fill="auto"/>
          </w:tcPr>
          <w:p w14:paraId="220EDEF8" w14:textId="48895F72" w:rsidR="00B5135E" w:rsidRPr="00B46023" w:rsidRDefault="00182AE1" w:rsidP="00747C30">
            <w:pPr>
              <w:tabs>
                <w:tab w:val="left" w:pos="1980"/>
              </w:tabs>
              <w:spacing w:line="440" w:lineRule="atLeast"/>
              <w:jc w:val="center"/>
              <w:rPr>
                <w:szCs w:val="21"/>
              </w:rPr>
            </w:pPr>
            <w:r>
              <w:rPr>
                <w:rFonts w:hint="eastAsia"/>
                <w:szCs w:val="21"/>
              </w:rPr>
              <w:t>500~530</w:t>
            </w:r>
          </w:p>
        </w:tc>
        <w:tc>
          <w:tcPr>
            <w:tcW w:w="1984" w:type="dxa"/>
            <w:shd w:val="clear" w:color="auto" w:fill="auto"/>
          </w:tcPr>
          <w:p w14:paraId="2F8C9388" w14:textId="471F1E4D" w:rsidR="00B5135E" w:rsidRPr="00B46023" w:rsidRDefault="00F143C8" w:rsidP="00747C30">
            <w:pPr>
              <w:tabs>
                <w:tab w:val="left" w:pos="1980"/>
              </w:tabs>
              <w:spacing w:line="440" w:lineRule="atLeast"/>
              <w:jc w:val="center"/>
              <w:rPr>
                <w:szCs w:val="21"/>
              </w:rPr>
            </w:pPr>
            <w:r>
              <w:rPr>
                <w:rFonts w:hint="eastAsia"/>
                <w:szCs w:val="21"/>
              </w:rPr>
              <w:t>1025~1055</w:t>
            </w:r>
          </w:p>
        </w:tc>
      </w:tr>
      <w:tr w:rsidR="00B5135E" w:rsidRPr="00B46023" w14:paraId="4F62A63D" w14:textId="77777777" w:rsidTr="009805D9">
        <w:trPr>
          <w:jc w:val="center"/>
        </w:trPr>
        <w:tc>
          <w:tcPr>
            <w:tcW w:w="1555" w:type="dxa"/>
            <w:shd w:val="clear" w:color="auto" w:fill="auto"/>
          </w:tcPr>
          <w:p w14:paraId="2CCEBF38" w14:textId="32C81E29" w:rsidR="00B5135E" w:rsidRDefault="009479BE" w:rsidP="00747C30">
            <w:pPr>
              <w:tabs>
                <w:tab w:val="left" w:pos="1980"/>
              </w:tabs>
              <w:spacing w:line="440" w:lineRule="atLeast"/>
              <w:jc w:val="center"/>
            </w:pPr>
            <w:r>
              <w:rPr>
                <w:rFonts w:hint="eastAsia"/>
                <w:szCs w:val="21"/>
              </w:rPr>
              <w:t>c</w:t>
            </w:r>
            <w:r>
              <w:rPr>
                <w:szCs w:val="21"/>
              </w:rPr>
              <w:t>hb01</w:t>
            </w:r>
            <w:r>
              <w:rPr>
                <w:rFonts w:hint="eastAsia"/>
                <w:szCs w:val="21"/>
              </w:rPr>
              <w:t>_</w:t>
            </w:r>
            <w:r w:rsidR="00507C8B">
              <w:rPr>
                <w:rFonts w:hint="eastAsia"/>
                <w:szCs w:val="21"/>
              </w:rPr>
              <w:t>18</w:t>
            </w:r>
          </w:p>
        </w:tc>
        <w:tc>
          <w:tcPr>
            <w:tcW w:w="2126" w:type="dxa"/>
            <w:shd w:val="clear" w:color="auto" w:fill="auto"/>
          </w:tcPr>
          <w:p w14:paraId="128A98A5" w14:textId="20A5AD5F" w:rsidR="00B5135E" w:rsidRDefault="00AC51FA" w:rsidP="00747C30">
            <w:pPr>
              <w:tabs>
                <w:tab w:val="left" w:pos="1980"/>
              </w:tabs>
              <w:spacing w:line="440" w:lineRule="atLeast"/>
              <w:jc w:val="center"/>
              <w:rPr>
                <w:szCs w:val="21"/>
              </w:rPr>
            </w:pPr>
            <w:r>
              <w:rPr>
                <w:rFonts w:hint="eastAsia"/>
                <w:szCs w:val="21"/>
              </w:rPr>
              <w:t>200~230</w:t>
            </w:r>
          </w:p>
        </w:tc>
        <w:tc>
          <w:tcPr>
            <w:tcW w:w="1984" w:type="dxa"/>
            <w:shd w:val="clear" w:color="auto" w:fill="auto"/>
          </w:tcPr>
          <w:p w14:paraId="6A0EA87D" w14:textId="2855AD08" w:rsidR="00B5135E" w:rsidRDefault="00FA437E" w:rsidP="00747C30">
            <w:pPr>
              <w:tabs>
                <w:tab w:val="left" w:pos="1980"/>
              </w:tabs>
              <w:spacing w:line="440" w:lineRule="atLeast"/>
              <w:jc w:val="center"/>
              <w:rPr>
                <w:szCs w:val="21"/>
              </w:rPr>
            </w:pPr>
            <w:r>
              <w:rPr>
                <w:rFonts w:hint="eastAsia"/>
                <w:szCs w:val="21"/>
              </w:rPr>
              <w:t>1750~1780</w:t>
            </w:r>
          </w:p>
        </w:tc>
      </w:tr>
      <w:tr w:rsidR="009479BE" w:rsidRPr="00B46023" w14:paraId="0AE95562" w14:textId="77777777" w:rsidTr="009805D9">
        <w:trPr>
          <w:jc w:val="center"/>
        </w:trPr>
        <w:tc>
          <w:tcPr>
            <w:tcW w:w="1555" w:type="dxa"/>
            <w:shd w:val="clear" w:color="auto" w:fill="auto"/>
          </w:tcPr>
          <w:p w14:paraId="41926DC4" w14:textId="3641E37A" w:rsidR="009479BE" w:rsidRDefault="009479BE" w:rsidP="00747C30">
            <w:pPr>
              <w:tabs>
                <w:tab w:val="left" w:pos="1980"/>
              </w:tabs>
              <w:spacing w:line="440" w:lineRule="atLeast"/>
              <w:jc w:val="center"/>
              <w:rPr>
                <w:szCs w:val="21"/>
              </w:rPr>
            </w:pPr>
            <w:r>
              <w:rPr>
                <w:rFonts w:hint="eastAsia"/>
                <w:szCs w:val="21"/>
              </w:rPr>
              <w:t>c</w:t>
            </w:r>
            <w:r>
              <w:rPr>
                <w:szCs w:val="21"/>
              </w:rPr>
              <w:t>hb01</w:t>
            </w:r>
            <w:r>
              <w:rPr>
                <w:rFonts w:hint="eastAsia"/>
                <w:szCs w:val="21"/>
              </w:rPr>
              <w:t>_</w:t>
            </w:r>
            <w:r w:rsidR="00507C8B">
              <w:rPr>
                <w:rFonts w:hint="eastAsia"/>
                <w:szCs w:val="21"/>
              </w:rPr>
              <w:t>21</w:t>
            </w:r>
          </w:p>
        </w:tc>
        <w:tc>
          <w:tcPr>
            <w:tcW w:w="2126" w:type="dxa"/>
            <w:shd w:val="clear" w:color="auto" w:fill="auto"/>
          </w:tcPr>
          <w:p w14:paraId="2989C7DB" w14:textId="17AB07D1" w:rsidR="009479BE" w:rsidRDefault="00B30F32" w:rsidP="00747C30">
            <w:pPr>
              <w:tabs>
                <w:tab w:val="left" w:pos="1980"/>
              </w:tabs>
              <w:spacing w:line="440" w:lineRule="atLeast"/>
              <w:jc w:val="center"/>
              <w:rPr>
                <w:szCs w:val="21"/>
              </w:rPr>
            </w:pPr>
            <w:r>
              <w:rPr>
                <w:rFonts w:hint="eastAsia"/>
                <w:szCs w:val="21"/>
              </w:rPr>
              <w:t>5</w:t>
            </w:r>
            <w:r w:rsidR="00A15AFD">
              <w:rPr>
                <w:rFonts w:hint="eastAsia"/>
                <w:szCs w:val="21"/>
              </w:rPr>
              <w:t>00~</w:t>
            </w:r>
            <w:r>
              <w:rPr>
                <w:rFonts w:hint="eastAsia"/>
                <w:szCs w:val="21"/>
              </w:rPr>
              <w:t>5</w:t>
            </w:r>
            <w:r w:rsidR="00A15AFD">
              <w:rPr>
                <w:rFonts w:hint="eastAsia"/>
                <w:szCs w:val="21"/>
              </w:rPr>
              <w:t>90</w:t>
            </w:r>
          </w:p>
        </w:tc>
        <w:tc>
          <w:tcPr>
            <w:tcW w:w="1984" w:type="dxa"/>
            <w:shd w:val="clear" w:color="auto" w:fill="auto"/>
          </w:tcPr>
          <w:p w14:paraId="25C4D342" w14:textId="24040366" w:rsidR="009479BE" w:rsidRDefault="00CA2065" w:rsidP="00747C30">
            <w:pPr>
              <w:tabs>
                <w:tab w:val="left" w:pos="1980"/>
              </w:tabs>
              <w:spacing w:line="440" w:lineRule="atLeast"/>
              <w:jc w:val="center"/>
              <w:rPr>
                <w:szCs w:val="21"/>
              </w:rPr>
            </w:pPr>
            <w:r>
              <w:rPr>
                <w:rFonts w:hint="eastAsia"/>
                <w:szCs w:val="21"/>
              </w:rPr>
              <w:t>342~402</w:t>
            </w:r>
          </w:p>
        </w:tc>
      </w:tr>
      <w:tr w:rsidR="009479BE" w:rsidRPr="00B46023" w14:paraId="4014CB64" w14:textId="77777777" w:rsidTr="009805D9">
        <w:trPr>
          <w:jc w:val="center"/>
        </w:trPr>
        <w:tc>
          <w:tcPr>
            <w:tcW w:w="1555" w:type="dxa"/>
            <w:shd w:val="clear" w:color="auto" w:fill="auto"/>
          </w:tcPr>
          <w:p w14:paraId="35A26651" w14:textId="6B55A1C0" w:rsidR="009479BE" w:rsidRDefault="009479BE" w:rsidP="00747C30">
            <w:pPr>
              <w:tabs>
                <w:tab w:val="left" w:pos="1980"/>
              </w:tabs>
              <w:spacing w:line="440" w:lineRule="atLeast"/>
              <w:jc w:val="center"/>
              <w:rPr>
                <w:szCs w:val="21"/>
              </w:rPr>
            </w:pPr>
            <w:r>
              <w:rPr>
                <w:rFonts w:hint="eastAsia"/>
                <w:szCs w:val="21"/>
              </w:rPr>
              <w:t>c</w:t>
            </w:r>
            <w:r>
              <w:rPr>
                <w:szCs w:val="21"/>
              </w:rPr>
              <w:t>hb01</w:t>
            </w:r>
            <w:r>
              <w:rPr>
                <w:rFonts w:hint="eastAsia"/>
                <w:szCs w:val="21"/>
              </w:rPr>
              <w:t>_</w:t>
            </w:r>
            <w:r w:rsidR="00507C8B">
              <w:rPr>
                <w:rFonts w:hint="eastAsia"/>
                <w:szCs w:val="21"/>
              </w:rPr>
              <w:t>26</w:t>
            </w:r>
          </w:p>
        </w:tc>
        <w:tc>
          <w:tcPr>
            <w:tcW w:w="2126" w:type="dxa"/>
            <w:shd w:val="clear" w:color="auto" w:fill="auto"/>
          </w:tcPr>
          <w:p w14:paraId="323BEFC4" w14:textId="0B2CB1E0" w:rsidR="009479BE" w:rsidRDefault="0096614F" w:rsidP="00747C30">
            <w:pPr>
              <w:tabs>
                <w:tab w:val="left" w:pos="1980"/>
              </w:tabs>
              <w:spacing w:line="440" w:lineRule="atLeast"/>
              <w:jc w:val="center"/>
              <w:rPr>
                <w:szCs w:val="21"/>
              </w:rPr>
            </w:pPr>
            <w:r>
              <w:rPr>
                <w:rFonts w:hint="eastAsia"/>
                <w:szCs w:val="21"/>
              </w:rPr>
              <w:t>100~190</w:t>
            </w:r>
          </w:p>
        </w:tc>
        <w:tc>
          <w:tcPr>
            <w:tcW w:w="1984" w:type="dxa"/>
            <w:shd w:val="clear" w:color="auto" w:fill="auto"/>
          </w:tcPr>
          <w:p w14:paraId="406A10D6" w14:textId="525537F8" w:rsidR="009479BE" w:rsidRDefault="00CA2065" w:rsidP="00747C30">
            <w:pPr>
              <w:tabs>
                <w:tab w:val="left" w:pos="1980"/>
              </w:tabs>
              <w:spacing w:line="440" w:lineRule="atLeast"/>
              <w:jc w:val="center"/>
              <w:rPr>
                <w:szCs w:val="21"/>
              </w:rPr>
            </w:pPr>
            <w:r>
              <w:rPr>
                <w:rFonts w:hint="eastAsia"/>
                <w:szCs w:val="21"/>
              </w:rPr>
              <w:t>1882~1942</w:t>
            </w:r>
          </w:p>
        </w:tc>
      </w:tr>
      <w:tr w:rsidR="00AA592E" w:rsidRPr="00B46023" w14:paraId="7DC9F2D3" w14:textId="77777777" w:rsidTr="009805D9">
        <w:trPr>
          <w:jc w:val="center"/>
        </w:trPr>
        <w:tc>
          <w:tcPr>
            <w:tcW w:w="1555" w:type="dxa"/>
            <w:shd w:val="clear" w:color="auto" w:fill="auto"/>
          </w:tcPr>
          <w:p w14:paraId="0F7326D4" w14:textId="69E69F0D" w:rsidR="00AA592E" w:rsidRDefault="00AA592E" w:rsidP="00747C30">
            <w:pPr>
              <w:tabs>
                <w:tab w:val="left" w:pos="1980"/>
              </w:tabs>
              <w:spacing w:line="440" w:lineRule="atLeast"/>
              <w:jc w:val="center"/>
              <w:rPr>
                <w:szCs w:val="21"/>
              </w:rPr>
            </w:pPr>
            <w:r>
              <w:rPr>
                <w:rFonts w:hint="eastAsia"/>
                <w:szCs w:val="21"/>
              </w:rPr>
              <w:t>共计</w:t>
            </w:r>
          </w:p>
        </w:tc>
        <w:tc>
          <w:tcPr>
            <w:tcW w:w="2126" w:type="dxa"/>
            <w:shd w:val="clear" w:color="auto" w:fill="auto"/>
          </w:tcPr>
          <w:p w14:paraId="4FA53974" w14:textId="5FF93D63" w:rsidR="00AA592E" w:rsidRDefault="00E13160" w:rsidP="00747C30">
            <w:pPr>
              <w:tabs>
                <w:tab w:val="left" w:pos="1980"/>
              </w:tabs>
              <w:spacing w:line="440" w:lineRule="atLeast"/>
              <w:jc w:val="center"/>
              <w:rPr>
                <w:szCs w:val="21"/>
              </w:rPr>
            </w:pPr>
            <w:r>
              <w:rPr>
                <w:rFonts w:hint="eastAsia"/>
                <w:szCs w:val="21"/>
              </w:rPr>
              <w:t>300</w:t>
            </w:r>
          </w:p>
        </w:tc>
        <w:tc>
          <w:tcPr>
            <w:tcW w:w="1984" w:type="dxa"/>
            <w:shd w:val="clear" w:color="auto" w:fill="auto"/>
          </w:tcPr>
          <w:p w14:paraId="1099F7F4" w14:textId="7F226D51" w:rsidR="00AA592E" w:rsidRDefault="00003FEB" w:rsidP="00747C30">
            <w:pPr>
              <w:tabs>
                <w:tab w:val="left" w:pos="1980"/>
              </w:tabs>
              <w:spacing w:line="440" w:lineRule="atLeast"/>
              <w:jc w:val="center"/>
              <w:rPr>
                <w:szCs w:val="21"/>
              </w:rPr>
            </w:pPr>
            <w:r>
              <w:rPr>
                <w:rFonts w:hint="eastAsia"/>
                <w:szCs w:val="21"/>
              </w:rPr>
              <w:t>240</w:t>
            </w:r>
          </w:p>
        </w:tc>
      </w:tr>
    </w:tbl>
    <w:p w14:paraId="4BA35226" w14:textId="77777777" w:rsidR="00FE0988" w:rsidRDefault="00FE0988" w:rsidP="00A62A7C">
      <w:pPr>
        <w:pStyle w:val="afa"/>
        <w:rPr>
          <w:rFonts w:ascii="宋体" w:eastAsia="宋体" w:hAnsi="宋体"/>
          <w:sz w:val="21"/>
          <w:szCs w:val="21"/>
        </w:rPr>
      </w:pPr>
    </w:p>
    <w:p w14:paraId="3440308B" w14:textId="3AAB068B" w:rsidR="00367422" w:rsidRDefault="005D406E" w:rsidP="000F292C">
      <w:pPr>
        <w:pStyle w:val="afa"/>
        <w:spacing w:beforeLines="50" w:before="156" w:afterLines="50" w:after="156" w:line="440" w:lineRule="atLeast"/>
        <w:ind w:firstLine="420"/>
        <w:rPr>
          <w:rFonts w:ascii="Times New Roman" w:eastAsia="宋体" w:hAnsi="Times New Roman" w:cs="Times New Roman"/>
          <w:sz w:val="21"/>
          <w:szCs w:val="21"/>
        </w:rPr>
      </w:pPr>
      <w:bookmarkStart w:id="38" w:name="_Ref40112635"/>
      <w:r w:rsidRPr="005D406E">
        <w:rPr>
          <w:rFonts w:ascii="宋体" w:eastAsia="宋体" w:hAnsi="宋体" w:hint="eastAsia"/>
          <w:sz w:val="21"/>
          <w:szCs w:val="21"/>
        </w:rPr>
        <w:t>表</w:t>
      </w:r>
      <w:r w:rsidRPr="005D406E">
        <w:rPr>
          <w:rFonts w:ascii="Times New Roman" w:eastAsia="宋体" w:hAnsi="Times New Roman" w:cs="Times New Roman"/>
          <w:sz w:val="21"/>
          <w:szCs w:val="21"/>
        </w:rPr>
        <w:t>3·</w:t>
      </w:r>
      <w:r w:rsidRPr="005D406E">
        <w:rPr>
          <w:rFonts w:ascii="Times New Roman" w:eastAsia="宋体" w:hAnsi="Times New Roman" w:cs="Times New Roman"/>
          <w:sz w:val="21"/>
          <w:szCs w:val="21"/>
        </w:rPr>
        <w:fldChar w:fldCharType="begin"/>
      </w:r>
      <w:r w:rsidRPr="005D406E">
        <w:rPr>
          <w:rFonts w:ascii="Times New Roman" w:eastAsia="宋体" w:hAnsi="Times New Roman" w:cs="Times New Roman"/>
          <w:sz w:val="21"/>
          <w:szCs w:val="21"/>
        </w:rPr>
        <w:instrText xml:space="preserve"> SEQ </w:instrText>
      </w:r>
      <w:r w:rsidRPr="005D406E">
        <w:rPr>
          <w:rFonts w:ascii="Times New Roman" w:eastAsia="宋体" w:hAnsi="Times New Roman" w:cs="Times New Roman"/>
          <w:sz w:val="21"/>
          <w:szCs w:val="21"/>
        </w:rPr>
        <w:instrText>表</w:instrText>
      </w:r>
      <w:r w:rsidRPr="005D406E">
        <w:rPr>
          <w:rFonts w:ascii="Times New Roman" w:eastAsia="宋体" w:hAnsi="Times New Roman" w:cs="Times New Roman"/>
          <w:sz w:val="21"/>
          <w:szCs w:val="21"/>
        </w:rPr>
        <w:instrText xml:space="preserve">3· \* ARABIC </w:instrText>
      </w:r>
      <w:r w:rsidRPr="005D406E">
        <w:rPr>
          <w:rFonts w:ascii="Times New Roman" w:eastAsia="宋体" w:hAnsi="Times New Roman" w:cs="Times New Roman"/>
          <w:sz w:val="21"/>
          <w:szCs w:val="21"/>
        </w:rPr>
        <w:fldChar w:fldCharType="separate"/>
      </w:r>
      <w:r w:rsidRPr="005D406E">
        <w:rPr>
          <w:rFonts w:ascii="Times New Roman" w:eastAsia="宋体" w:hAnsi="Times New Roman" w:cs="Times New Roman"/>
          <w:sz w:val="21"/>
          <w:szCs w:val="21"/>
        </w:rPr>
        <w:t>4</w:t>
      </w:r>
      <w:r w:rsidRPr="005D406E">
        <w:rPr>
          <w:rFonts w:ascii="Times New Roman" w:eastAsia="宋体" w:hAnsi="Times New Roman" w:cs="Times New Roman"/>
          <w:sz w:val="21"/>
          <w:szCs w:val="21"/>
        </w:rPr>
        <w:fldChar w:fldCharType="end"/>
      </w:r>
      <w:bookmarkEnd w:id="38"/>
      <w:r w:rsidR="00900C4E">
        <w:rPr>
          <w:rFonts w:ascii="Times New Roman" w:eastAsia="宋体" w:hAnsi="Times New Roman" w:cs="Times New Roman"/>
          <w:sz w:val="21"/>
          <w:szCs w:val="21"/>
        </w:rPr>
        <w:t xml:space="preserve"> </w:t>
      </w:r>
      <w:r w:rsidR="00900C4E">
        <w:rPr>
          <w:rFonts w:ascii="Times New Roman" w:eastAsia="宋体" w:hAnsi="Times New Roman" w:cs="Times New Roman" w:hint="eastAsia"/>
          <w:sz w:val="21"/>
          <w:szCs w:val="21"/>
        </w:rPr>
        <w:t>病例</w:t>
      </w:r>
      <w:r w:rsidR="00900C4E">
        <w:rPr>
          <w:rFonts w:ascii="Times New Roman" w:eastAsia="宋体" w:hAnsi="Times New Roman" w:cs="Times New Roman" w:hint="eastAsia"/>
          <w:sz w:val="21"/>
          <w:szCs w:val="21"/>
        </w:rPr>
        <w:t>chb</w:t>
      </w:r>
      <w:r w:rsidR="00900C4E">
        <w:rPr>
          <w:rFonts w:ascii="Times New Roman" w:eastAsia="宋体" w:hAnsi="Times New Roman" w:cs="Times New Roman"/>
          <w:sz w:val="21"/>
          <w:szCs w:val="21"/>
        </w:rPr>
        <w:t>0</w:t>
      </w:r>
      <w:r w:rsidR="00267C8D">
        <w:rPr>
          <w:rFonts w:ascii="Times New Roman" w:eastAsia="宋体" w:hAnsi="Times New Roman" w:cs="Times New Roman"/>
          <w:sz w:val="21"/>
          <w:szCs w:val="21"/>
        </w:rPr>
        <w:t>3</w:t>
      </w:r>
      <w:r w:rsidR="00815D59">
        <w:rPr>
          <w:rFonts w:ascii="Times New Roman" w:eastAsia="宋体" w:hAnsi="Times New Roman" w:cs="Times New Roman" w:hint="eastAsia"/>
          <w:sz w:val="21"/>
          <w:szCs w:val="21"/>
        </w:rPr>
        <w:t>选取的数据文件及时间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126"/>
        <w:gridCol w:w="1984"/>
      </w:tblGrid>
      <w:tr w:rsidR="00121032" w:rsidRPr="00B46023" w14:paraId="6EC94029" w14:textId="77777777" w:rsidTr="00747C30">
        <w:trPr>
          <w:jc w:val="center"/>
        </w:trPr>
        <w:tc>
          <w:tcPr>
            <w:tcW w:w="1555" w:type="dxa"/>
            <w:shd w:val="clear" w:color="auto" w:fill="auto"/>
          </w:tcPr>
          <w:p w14:paraId="560D6491" w14:textId="77777777" w:rsidR="00121032" w:rsidRPr="00CF714C" w:rsidRDefault="00121032" w:rsidP="00747C30">
            <w:pPr>
              <w:tabs>
                <w:tab w:val="left" w:pos="1980"/>
              </w:tabs>
              <w:spacing w:line="440" w:lineRule="atLeast"/>
              <w:jc w:val="center"/>
              <w:rPr>
                <w:szCs w:val="21"/>
              </w:rPr>
            </w:pPr>
            <w:r>
              <w:rPr>
                <w:rFonts w:hint="eastAsia"/>
                <w:szCs w:val="21"/>
              </w:rPr>
              <w:t>病例数据文件</w:t>
            </w:r>
          </w:p>
        </w:tc>
        <w:tc>
          <w:tcPr>
            <w:tcW w:w="2126" w:type="dxa"/>
            <w:shd w:val="clear" w:color="auto" w:fill="auto"/>
          </w:tcPr>
          <w:p w14:paraId="5AD7FA92" w14:textId="77777777" w:rsidR="00121032" w:rsidRPr="00B46023" w:rsidRDefault="00121032" w:rsidP="00747C30">
            <w:pPr>
              <w:tabs>
                <w:tab w:val="left" w:pos="1980"/>
              </w:tabs>
              <w:spacing w:line="440" w:lineRule="atLeast"/>
              <w:jc w:val="center"/>
              <w:rPr>
                <w:sz w:val="24"/>
              </w:rPr>
            </w:pPr>
            <w:r>
              <w:rPr>
                <w:rFonts w:hint="eastAsia"/>
              </w:rPr>
              <w:t>选取发作间期时间</w:t>
            </w:r>
            <w:r>
              <w:rPr>
                <w:rFonts w:hint="eastAsia"/>
              </w:rPr>
              <w:t>(s)</w:t>
            </w:r>
          </w:p>
        </w:tc>
        <w:tc>
          <w:tcPr>
            <w:tcW w:w="1984" w:type="dxa"/>
            <w:shd w:val="clear" w:color="auto" w:fill="auto"/>
          </w:tcPr>
          <w:p w14:paraId="2AB4A276" w14:textId="77777777" w:rsidR="00121032" w:rsidRPr="00B46023" w:rsidRDefault="00121032" w:rsidP="00747C30">
            <w:pPr>
              <w:tabs>
                <w:tab w:val="left" w:pos="1980"/>
              </w:tabs>
              <w:spacing w:line="440" w:lineRule="atLeast"/>
              <w:jc w:val="center"/>
              <w:rPr>
                <w:sz w:val="24"/>
              </w:rPr>
            </w:pPr>
            <w:r>
              <w:rPr>
                <w:rFonts w:hint="eastAsia"/>
              </w:rPr>
              <w:t>选择发作</w:t>
            </w:r>
            <w:proofErr w:type="gramStart"/>
            <w:r>
              <w:rPr>
                <w:rFonts w:hint="eastAsia"/>
              </w:rPr>
              <w:t>期时间</w:t>
            </w:r>
            <w:proofErr w:type="gramEnd"/>
            <w:r>
              <w:rPr>
                <w:rFonts w:hint="eastAsia"/>
              </w:rPr>
              <w:t>(</w:t>
            </w:r>
            <w:r>
              <w:t>s)</w:t>
            </w:r>
          </w:p>
        </w:tc>
      </w:tr>
      <w:tr w:rsidR="00121032" w:rsidRPr="00B46023" w14:paraId="41374C40" w14:textId="77777777" w:rsidTr="00747C30">
        <w:trPr>
          <w:jc w:val="center"/>
        </w:trPr>
        <w:tc>
          <w:tcPr>
            <w:tcW w:w="1555" w:type="dxa"/>
            <w:shd w:val="clear" w:color="auto" w:fill="auto"/>
          </w:tcPr>
          <w:p w14:paraId="39AF670C" w14:textId="4A00FBEC" w:rsidR="00121032" w:rsidRPr="00B46023" w:rsidRDefault="00121032" w:rsidP="00747C30">
            <w:pPr>
              <w:tabs>
                <w:tab w:val="left" w:pos="1980"/>
              </w:tabs>
              <w:spacing w:line="440" w:lineRule="atLeast"/>
              <w:jc w:val="center"/>
              <w:rPr>
                <w:szCs w:val="21"/>
              </w:rPr>
            </w:pPr>
            <w:r>
              <w:rPr>
                <w:rFonts w:hint="eastAsia"/>
                <w:szCs w:val="21"/>
              </w:rPr>
              <w:t>c</w:t>
            </w:r>
            <w:r>
              <w:rPr>
                <w:szCs w:val="21"/>
              </w:rPr>
              <w:t>hb0</w:t>
            </w:r>
            <w:r w:rsidR="001D2807">
              <w:rPr>
                <w:szCs w:val="21"/>
              </w:rPr>
              <w:t>3</w:t>
            </w:r>
            <w:r>
              <w:rPr>
                <w:rFonts w:hint="eastAsia"/>
                <w:szCs w:val="21"/>
              </w:rPr>
              <w:t>_</w:t>
            </w:r>
            <w:r>
              <w:rPr>
                <w:szCs w:val="21"/>
              </w:rPr>
              <w:t>0</w:t>
            </w:r>
            <w:r w:rsidR="003635CE">
              <w:rPr>
                <w:rFonts w:hint="eastAsia"/>
                <w:szCs w:val="21"/>
              </w:rPr>
              <w:t>1</w:t>
            </w:r>
          </w:p>
        </w:tc>
        <w:tc>
          <w:tcPr>
            <w:tcW w:w="2126" w:type="dxa"/>
            <w:shd w:val="clear" w:color="auto" w:fill="auto"/>
          </w:tcPr>
          <w:p w14:paraId="1910FE78" w14:textId="7D096564" w:rsidR="00121032" w:rsidRPr="00B46023" w:rsidRDefault="00121032" w:rsidP="00747C30">
            <w:pPr>
              <w:tabs>
                <w:tab w:val="left" w:pos="1980"/>
              </w:tabs>
              <w:spacing w:line="440" w:lineRule="atLeast"/>
              <w:rPr>
                <w:szCs w:val="21"/>
              </w:rPr>
            </w:pPr>
            <w:r>
              <w:rPr>
                <w:rFonts w:hint="eastAsia"/>
                <w:szCs w:val="21"/>
              </w:rPr>
              <w:t xml:space="preserve"> </w:t>
            </w:r>
            <w:r>
              <w:rPr>
                <w:szCs w:val="21"/>
              </w:rPr>
              <w:t xml:space="preserve">     </w:t>
            </w:r>
            <w:r w:rsidR="005B6551">
              <w:rPr>
                <w:rFonts w:hint="eastAsia"/>
                <w:szCs w:val="21"/>
              </w:rPr>
              <w:t>2000~2060</w:t>
            </w:r>
          </w:p>
        </w:tc>
        <w:tc>
          <w:tcPr>
            <w:tcW w:w="1984" w:type="dxa"/>
            <w:shd w:val="clear" w:color="auto" w:fill="auto"/>
          </w:tcPr>
          <w:p w14:paraId="3BFF0388" w14:textId="39DF0C22" w:rsidR="00121032" w:rsidRPr="00B46023" w:rsidRDefault="00F316E0" w:rsidP="00747C30">
            <w:pPr>
              <w:tabs>
                <w:tab w:val="left" w:pos="1980"/>
              </w:tabs>
              <w:spacing w:line="440" w:lineRule="atLeast"/>
              <w:jc w:val="center"/>
              <w:rPr>
                <w:szCs w:val="21"/>
              </w:rPr>
            </w:pPr>
            <w:r>
              <w:rPr>
                <w:rFonts w:hint="eastAsia"/>
                <w:szCs w:val="21"/>
              </w:rPr>
              <w:t>368~408</w:t>
            </w:r>
          </w:p>
        </w:tc>
      </w:tr>
      <w:tr w:rsidR="00121032" w:rsidRPr="00B46023" w14:paraId="5DB28B1B" w14:textId="77777777" w:rsidTr="00747C30">
        <w:trPr>
          <w:jc w:val="center"/>
        </w:trPr>
        <w:tc>
          <w:tcPr>
            <w:tcW w:w="1555" w:type="dxa"/>
            <w:shd w:val="clear" w:color="auto" w:fill="auto"/>
          </w:tcPr>
          <w:p w14:paraId="017516E9" w14:textId="699B6CBF" w:rsidR="00121032" w:rsidRPr="00B46023" w:rsidRDefault="00121032" w:rsidP="00747C30">
            <w:pPr>
              <w:tabs>
                <w:tab w:val="left" w:pos="1980"/>
              </w:tabs>
              <w:spacing w:line="440" w:lineRule="atLeast"/>
              <w:jc w:val="center"/>
              <w:rPr>
                <w:sz w:val="24"/>
              </w:rPr>
            </w:pPr>
            <w:r>
              <w:rPr>
                <w:rFonts w:hint="eastAsia"/>
                <w:szCs w:val="21"/>
              </w:rPr>
              <w:t>c</w:t>
            </w:r>
            <w:r>
              <w:rPr>
                <w:szCs w:val="21"/>
              </w:rPr>
              <w:t>hb0</w:t>
            </w:r>
            <w:r w:rsidR="001D2807">
              <w:rPr>
                <w:szCs w:val="21"/>
              </w:rPr>
              <w:t>3</w:t>
            </w:r>
            <w:r>
              <w:rPr>
                <w:rFonts w:hint="eastAsia"/>
                <w:szCs w:val="21"/>
              </w:rPr>
              <w:t>_</w:t>
            </w:r>
            <w:r w:rsidR="003635CE">
              <w:rPr>
                <w:rFonts w:hint="eastAsia"/>
                <w:szCs w:val="21"/>
              </w:rPr>
              <w:t>02</w:t>
            </w:r>
          </w:p>
        </w:tc>
        <w:tc>
          <w:tcPr>
            <w:tcW w:w="2126" w:type="dxa"/>
            <w:shd w:val="clear" w:color="auto" w:fill="auto"/>
          </w:tcPr>
          <w:p w14:paraId="03FC8C17" w14:textId="0F5C62AE" w:rsidR="00121032" w:rsidRPr="00B46023" w:rsidRDefault="005B6551" w:rsidP="00747C30">
            <w:pPr>
              <w:tabs>
                <w:tab w:val="left" w:pos="1980"/>
              </w:tabs>
              <w:spacing w:line="440" w:lineRule="atLeast"/>
              <w:jc w:val="center"/>
              <w:rPr>
                <w:szCs w:val="21"/>
              </w:rPr>
            </w:pPr>
            <w:r>
              <w:rPr>
                <w:szCs w:val="21"/>
              </w:rPr>
              <w:t>1</w:t>
            </w:r>
            <w:r>
              <w:rPr>
                <w:rFonts w:hint="eastAsia"/>
                <w:szCs w:val="21"/>
              </w:rPr>
              <w:t>5</w:t>
            </w:r>
            <w:r>
              <w:rPr>
                <w:szCs w:val="21"/>
              </w:rPr>
              <w:t>0</w:t>
            </w:r>
            <w:r>
              <w:rPr>
                <w:rFonts w:hint="eastAsia"/>
                <w:szCs w:val="21"/>
              </w:rPr>
              <w:t>~180</w:t>
            </w:r>
          </w:p>
        </w:tc>
        <w:tc>
          <w:tcPr>
            <w:tcW w:w="1984" w:type="dxa"/>
            <w:shd w:val="clear" w:color="auto" w:fill="auto"/>
          </w:tcPr>
          <w:p w14:paraId="0A96FE9D" w14:textId="6FA7A2CE" w:rsidR="00121032" w:rsidRPr="00B46023" w:rsidRDefault="00294BE7" w:rsidP="00747C30">
            <w:pPr>
              <w:tabs>
                <w:tab w:val="left" w:pos="1980"/>
              </w:tabs>
              <w:spacing w:line="440" w:lineRule="atLeast"/>
              <w:jc w:val="center"/>
              <w:rPr>
                <w:szCs w:val="21"/>
              </w:rPr>
            </w:pPr>
            <w:r>
              <w:rPr>
                <w:rFonts w:hint="eastAsia"/>
                <w:szCs w:val="21"/>
              </w:rPr>
              <w:t>748~778</w:t>
            </w:r>
          </w:p>
        </w:tc>
      </w:tr>
      <w:tr w:rsidR="00121032" w:rsidRPr="00B46023" w14:paraId="07E74B63" w14:textId="77777777" w:rsidTr="00747C30">
        <w:trPr>
          <w:jc w:val="center"/>
        </w:trPr>
        <w:tc>
          <w:tcPr>
            <w:tcW w:w="1555" w:type="dxa"/>
            <w:shd w:val="clear" w:color="auto" w:fill="auto"/>
          </w:tcPr>
          <w:p w14:paraId="258F82FA" w14:textId="1DC6EC77" w:rsidR="00121032" w:rsidRPr="00B46023" w:rsidRDefault="00121032" w:rsidP="00747C30">
            <w:pPr>
              <w:tabs>
                <w:tab w:val="left" w:pos="1980"/>
              </w:tabs>
              <w:spacing w:line="440" w:lineRule="atLeast"/>
              <w:jc w:val="center"/>
              <w:rPr>
                <w:sz w:val="24"/>
              </w:rPr>
            </w:pPr>
            <w:r>
              <w:rPr>
                <w:rFonts w:hint="eastAsia"/>
                <w:szCs w:val="21"/>
              </w:rPr>
              <w:t>c</w:t>
            </w:r>
            <w:r>
              <w:rPr>
                <w:szCs w:val="21"/>
              </w:rPr>
              <w:t>hb0</w:t>
            </w:r>
            <w:r w:rsidR="001D2807">
              <w:rPr>
                <w:szCs w:val="21"/>
              </w:rPr>
              <w:t>3</w:t>
            </w:r>
            <w:r>
              <w:rPr>
                <w:rFonts w:hint="eastAsia"/>
                <w:szCs w:val="21"/>
              </w:rPr>
              <w:t>_</w:t>
            </w:r>
            <w:r w:rsidR="003635CE">
              <w:rPr>
                <w:rFonts w:hint="eastAsia"/>
                <w:szCs w:val="21"/>
              </w:rPr>
              <w:t>03</w:t>
            </w:r>
          </w:p>
        </w:tc>
        <w:tc>
          <w:tcPr>
            <w:tcW w:w="2126" w:type="dxa"/>
            <w:shd w:val="clear" w:color="auto" w:fill="auto"/>
          </w:tcPr>
          <w:p w14:paraId="0DA079A7" w14:textId="56003E6C" w:rsidR="00121032" w:rsidRPr="00B46023" w:rsidRDefault="00AB0B6E" w:rsidP="00747C30">
            <w:pPr>
              <w:tabs>
                <w:tab w:val="left" w:pos="1980"/>
              </w:tabs>
              <w:spacing w:line="440" w:lineRule="atLeast"/>
              <w:jc w:val="center"/>
              <w:rPr>
                <w:szCs w:val="21"/>
              </w:rPr>
            </w:pPr>
            <w:r>
              <w:rPr>
                <w:rFonts w:hint="eastAsia"/>
                <w:szCs w:val="21"/>
              </w:rPr>
              <w:t>2000~2030</w:t>
            </w:r>
          </w:p>
        </w:tc>
        <w:tc>
          <w:tcPr>
            <w:tcW w:w="1984" w:type="dxa"/>
            <w:shd w:val="clear" w:color="auto" w:fill="auto"/>
          </w:tcPr>
          <w:p w14:paraId="6067C46C" w14:textId="0E23676E" w:rsidR="00121032" w:rsidRPr="00B46023" w:rsidRDefault="00927643" w:rsidP="00747C30">
            <w:pPr>
              <w:tabs>
                <w:tab w:val="left" w:pos="1980"/>
              </w:tabs>
              <w:spacing w:line="440" w:lineRule="atLeast"/>
              <w:jc w:val="center"/>
              <w:rPr>
                <w:szCs w:val="21"/>
              </w:rPr>
            </w:pPr>
            <w:r>
              <w:rPr>
                <w:rFonts w:hint="eastAsia"/>
                <w:szCs w:val="21"/>
              </w:rPr>
              <w:t>452~482</w:t>
            </w:r>
          </w:p>
        </w:tc>
      </w:tr>
      <w:tr w:rsidR="00121032" w:rsidRPr="00B46023" w14:paraId="03907FC4" w14:textId="77777777" w:rsidTr="00747C30">
        <w:trPr>
          <w:jc w:val="center"/>
        </w:trPr>
        <w:tc>
          <w:tcPr>
            <w:tcW w:w="1555" w:type="dxa"/>
            <w:shd w:val="clear" w:color="auto" w:fill="auto"/>
          </w:tcPr>
          <w:p w14:paraId="4F43DADF" w14:textId="2FBCFE90" w:rsidR="00121032" w:rsidRDefault="00121032" w:rsidP="00747C30">
            <w:pPr>
              <w:tabs>
                <w:tab w:val="left" w:pos="1980"/>
              </w:tabs>
              <w:spacing w:line="440" w:lineRule="atLeast"/>
              <w:jc w:val="center"/>
            </w:pPr>
            <w:r>
              <w:rPr>
                <w:rFonts w:hint="eastAsia"/>
                <w:szCs w:val="21"/>
              </w:rPr>
              <w:t>c</w:t>
            </w:r>
            <w:r>
              <w:rPr>
                <w:szCs w:val="21"/>
              </w:rPr>
              <w:t>hb0</w:t>
            </w:r>
            <w:r w:rsidR="001D2807">
              <w:rPr>
                <w:szCs w:val="21"/>
              </w:rPr>
              <w:t>3_</w:t>
            </w:r>
            <w:r w:rsidR="00476FCD">
              <w:rPr>
                <w:rFonts w:hint="eastAsia"/>
                <w:szCs w:val="21"/>
              </w:rPr>
              <w:t>04</w:t>
            </w:r>
          </w:p>
        </w:tc>
        <w:tc>
          <w:tcPr>
            <w:tcW w:w="2126" w:type="dxa"/>
            <w:shd w:val="clear" w:color="auto" w:fill="auto"/>
          </w:tcPr>
          <w:p w14:paraId="793088E8" w14:textId="18786EC4" w:rsidR="00121032" w:rsidRDefault="00BA31BE" w:rsidP="00747C30">
            <w:pPr>
              <w:tabs>
                <w:tab w:val="left" w:pos="1980"/>
              </w:tabs>
              <w:spacing w:line="440" w:lineRule="atLeast"/>
              <w:jc w:val="center"/>
              <w:rPr>
                <w:szCs w:val="21"/>
              </w:rPr>
            </w:pPr>
            <w:r>
              <w:rPr>
                <w:rFonts w:hint="eastAsia"/>
                <w:szCs w:val="21"/>
              </w:rPr>
              <w:t>300~360</w:t>
            </w:r>
          </w:p>
        </w:tc>
        <w:tc>
          <w:tcPr>
            <w:tcW w:w="1984" w:type="dxa"/>
            <w:shd w:val="clear" w:color="auto" w:fill="auto"/>
          </w:tcPr>
          <w:p w14:paraId="56011BB3" w14:textId="4480147A" w:rsidR="00121032" w:rsidRDefault="002748F8" w:rsidP="00747C30">
            <w:pPr>
              <w:tabs>
                <w:tab w:val="left" w:pos="1980"/>
              </w:tabs>
              <w:spacing w:line="440" w:lineRule="atLeast"/>
              <w:jc w:val="center"/>
              <w:rPr>
                <w:szCs w:val="21"/>
              </w:rPr>
            </w:pPr>
            <w:r>
              <w:rPr>
                <w:rFonts w:hint="eastAsia"/>
                <w:szCs w:val="21"/>
              </w:rPr>
              <w:t>2168~2208</w:t>
            </w:r>
          </w:p>
        </w:tc>
      </w:tr>
      <w:tr w:rsidR="00121032" w:rsidRPr="00B46023" w14:paraId="3E8B8021" w14:textId="77777777" w:rsidTr="00747C30">
        <w:trPr>
          <w:jc w:val="center"/>
        </w:trPr>
        <w:tc>
          <w:tcPr>
            <w:tcW w:w="1555" w:type="dxa"/>
            <w:shd w:val="clear" w:color="auto" w:fill="auto"/>
          </w:tcPr>
          <w:p w14:paraId="59823E98" w14:textId="461019FA" w:rsidR="00121032" w:rsidRDefault="00121032" w:rsidP="00747C30">
            <w:pPr>
              <w:tabs>
                <w:tab w:val="left" w:pos="1980"/>
              </w:tabs>
              <w:spacing w:line="440" w:lineRule="atLeast"/>
              <w:jc w:val="center"/>
              <w:rPr>
                <w:szCs w:val="21"/>
              </w:rPr>
            </w:pPr>
            <w:r>
              <w:rPr>
                <w:rFonts w:hint="eastAsia"/>
                <w:szCs w:val="21"/>
              </w:rPr>
              <w:t>c</w:t>
            </w:r>
            <w:r>
              <w:rPr>
                <w:szCs w:val="21"/>
              </w:rPr>
              <w:t>hb0</w:t>
            </w:r>
            <w:r w:rsidR="001D2807">
              <w:rPr>
                <w:szCs w:val="21"/>
              </w:rPr>
              <w:t>3</w:t>
            </w:r>
            <w:r>
              <w:rPr>
                <w:rFonts w:hint="eastAsia"/>
                <w:szCs w:val="21"/>
              </w:rPr>
              <w:t>_</w:t>
            </w:r>
            <w:r w:rsidR="00031C79">
              <w:rPr>
                <w:rFonts w:hint="eastAsia"/>
                <w:szCs w:val="21"/>
              </w:rPr>
              <w:t>34</w:t>
            </w:r>
          </w:p>
        </w:tc>
        <w:tc>
          <w:tcPr>
            <w:tcW w:w="2126" w:type="dxa"/>
            <w:shd w:val="clear" w:color="auto" w:fill="auto"/>
          </w:tcPr>
          <w:p w14:paraId="74A8367D" w14:textId="200F9736" w:rsidR="00121032" w:rsidRDefault="00761ABF" w:rsidP="00747C30">
            <w:pPr>
              <w:tabs>
                <w:tab w:val="left" w:pos="1980"/>
              </w:tabs>
              <w:spacing w:line="440" w:lineRule="atLeast"/>
              <w:jc w:val="center"/>
              <w:rPr>
                <w:szCs w:val="21"/>
              </w:rPr>
            </w:pPr>
            <w:r>
              <w:rPr>
                <w:rFonts w:hint="eastAsia"/>
                <w:szCs w:val="21"/>
              </w:rPr>
              <w:t>500~560</w:t>
            </w:r>
          </w:p>
        </w:tc>
        <w:tc>
          <w:tcPr>
            <w:tcW w:w="1984" w:type="dxa"/>
            <w:shd w:val="clear" w:color="auto" w:fill="auto"/>
          </w:tcPr>
          <w:p w14:paraId="743F617A" w14:textId="780D140D" w:rsidR="00121032" w:rsidRDefault="00EA66D8" w:rsidP="00747C30">
            <w:pPr>
              <w:tabs>
                <w:tab w:val="left" w:pos="1980"/>
              </w:tabs>
              <w:spacing w:line="440" w:lineRule="atLeast"/>
              <w:jc w:val="center"/>
              <w:rPr>
                <w:szCs w:val="21"/>
              </w:rPr>
            </w:pPr>
            <w:r>
              <w:rPr>
                <w:rFonts w:hint="eastAsia"/>
                <w:szCs w:val="21"/>
              </w:rPr>
              <w:t>1985~2025</w:t>
            </w:r>
          </w:p>
        </w:tc>
      </w:tr>
      <w:tr w:rsidR="00121032" w:rsidRPr="00B46023" w14:paraId="7CC4F8BA" w14:textId="77777777" w:rsidTr="00747C30">
        <w:trPr>
          <w:jc w:val="center"/>
        </w:trPr>
        <w:tc>
          <w:tcPr>
            <w:tcW w:w="1555" w:type="dxa"/>
            <w:shd w:val="clear" w:color="auto" w:fill="auto"/>
          </w:tcPr>
          <w:p w14:paraId="08BF40BE" w14:textId="788B59C5" w:rsidR="00121032" w:rsidRDefault="00121032" w:rsidP="00747C30">
            <w:pPr>
              <w:tabs>
                <w:tab w:val="left" w:pos="1980"/>
              </w:tabs>
              <w:spacing w:line="440" w:lineRule="atLeast"/>
              <w:jc w:val="center"/>
              <w:rPr>
                <w:szCs w:val="21"/>
              </w:rPr>
            </w:pPr>
            <w:r>
              <w:rPr>
                <w:rFonts w:hint="eastAsia"/>
                <w:szCs w:val="21"/>
              </w:rPr>
              <w:t>c</w:t>
            </w:r>
            <w:r>
              <w:rPr>
                <w:szCs w:val="21"/>
              </w:rPr>
              <w:t>hb0</w:t>
            </w:r>
            <w:r w:rsidR="001D2807">
              <w:rPr>
                <w:szCs w:val="21"/>
              </w:rPr>
              <w:t>3</w:t>
            </w:r>
            <w:r>
              <w:rPr>
                <w:rFonts w:hint="eastAsia"/>
                <w:szCs w:val="21"/>
              </w:rPr>
              <w:t>_</w:t>
            </w:r>
            <w:r w:rsidR="00031C79">
              <w:rPr>
                <w:rFonts w:hint="eastAsia"/>
                <w:szCs w:val="21"/>
              </w:rPr>
              <w:t>35</w:t>
            </w:r>
          </w:p>
        </w:tc>
        <w:tc>
          <w:tcPr>
            <w:tcW w:w="2126" w:type="dxa"/>
            <w:shd w:val="clear" w:color="auto" w:fill="auto"/>
          </w:tcPr>
          <w:p w14:paraId="2C2368D4" w14:textId="5981692A" w:rsidR="00121032" w:rsidRDefault="00B23E26" w:rsidP="00747C30">
            <w:pPr>
              <w:tabs>
                <w:tab w:val="left" w:pos="1980"/>
              </w:tabs>
              <w:spacing w:line="440" w:lineRule="atLeast"/>
              <w:jc w:val="center"/>
              <w:rPr>
                <w:szCs w:val="21"/>
              </w:rPr>
            </w:pPr>
            <w:r>
              <w:rPr>
                <w:rFonts w:hint="eastAsia"/>
                <w:szCs w:val="21"/>
              </w:rPr>
              <w:t>1000~1030</w:t>
            </w:r>
          </w:p>
        </w:tc>
        <w:tc>
          <w:tcPr>
            <w:tcW w:w="1984" w:type="dxa"/>
            <w:shd w:val="clear" w:color="auto" w:fill="auto"/>
          </w:tcPr>
          <w:p w14:paraId="65796282" w14:textId="788EB43C" w:rsidR="00121032" w:rsidRDefault="00B83763" w:rsidP="00747C30">
            <w:pPr>
              <w:tabs>
                <w:tab w:val="left" w:pos="1980"/>
              </w:tabs>
              <w:spacing w:line="440" w:lineRule="atLeast"/>
              <w:jc w:val="center"/>
              <w:rPr>
                <w:szCs w:val="21"/>
              </w:rPr>
            </w:pPr>
            <w:r>
              <w:rPr>
                <w:rFonts w:hint="eastAsia"/>
                <w:szCs w:val="21"/>
              </w:rPr>
              <w:t>2608~2638</w:t>
            </w:r>
          </w:p>
        </w:tc>
      </w:tr>
      <w:tr w:rsidR="00980384" w:rsidRPr="00B46023" w14:paraId="712CDD24" w14:textId="77777777" w:rsidTr="00747C30">
        <w:trPr>
          <w:jc w:val="center"/>
        </w:trPr>
        <w:tc>
          <w:tcPr>
            <w:tcW w:w="1555" w:type="dxa"/>
            <w:shd w:val="clear" w:color="auto" w:fill="auto"/>
          </w:tcPr>
          <w:p w14:paraId="2D3BCD4A" w14:textId="6CA77CBB" w:rsidR="00980384" w:rsidRDefault="00031C79" w:rsidP="00747C30">
            <w:pPr>
              <w:tabs>
                <w:tab w:val="left" w:pos="1980"/>
              </w:tabs>
              <w:spacing w:line="440" w:lineRule="atLeast"/>
              <w:jc w:val="center"/>
              <w:rPr>
                <w:szCs w:val="21"/>
              </w:rPr>
            </w:pPr>
            <w:r>
              <w:rPr>
                <w:rFonts w:hint="eastAsia"/>
                <w:szCs w:val="21"/>
              </w:rPr>
              <w:t>c</w:t>
            </w:r>
            <w:r>
              <w:rPr>
                <w:szCs w:val="21"/>
              </w:rPr>
              <w:t>hb03</w:t>
            </w:r>
            <w:r>
              <w:rPr>
                <w:rFonts w:hint="eastAsia"/>
                <w:szCs w:val="21"/>
              </w:rPr>
              <w:t>_36</w:t>
            </w:r>
          </w:p>
        </w:tc>
        <w:tc>
          <w:tcPr>
            <w:tcW w:w="2126" w:type="dxa"/>
            <w:shd w:val="clear" w:color="auto" w:fill="auto"/>
          </w:tcPr>
          <w:p w14:paraId="6A3F6A65" w14:textId="08B1445B" w:rsidR="00980384" w:rsidRDefault="00834B9C" w:rsidP="00747C30">
            <w:pPr>
              <w:tabs>
                <w:tab w:val="left" w:pos="1980"/>
              </w:tabs>
              <w:spacing w:line="440" w:lineRule="atLeast"/>
              <w:jc w:val="center"/>
              <w:rPr>
                <w:szCs w:val="21"/>
              </w:rPr>
            </w:pPr>
            <w:r>
              <w:rPr>
                <w:rFonts w:hint="eastAsia"/>
                <w:szCs w:val="21"/>
              </w:rPr>
              <w:t>100~130</w:t>
            </w:r>
          </w:p>
        </w:tc>
        <w:tc>
          <w:tcPr>
            <w:tcW w:w="1984" w:type="dxa"/>
            <w:shd w:val="clear" w:color="auto" w:fill="auto"/>
          </w:tcPr>
          <w:p w14:paraId="1DE18EB8" w14:textId="1F0A2A96" w:rsidR="00980384" w:rsidRDefault="003F5E35" w:rsidP="00747C30">
            <w:pPr>
              <w:tabs>
                <w:tab w:val="left" w:pos="1980"/>
              </w:tabs>
              <w:spacing w:line="440" w:lineRule="atLeast"/>
              <w:jc w:val="center"/>
              <w:rPr>
                <w:szCs w:val="21"/>
              </w:rPr>
            </w:pPr>
            <w:r>
              <w:rPr>
                <w:rFonts w:hint="eastAsia"/>
                <w:szCs w:val="21"/>
              </w:rPr>
              <w:t>1736~1766</w:t>
            </w:r>
          </w:p>
        </w:tc>
      </w:tr>
      <w:tr w:rsidR="00121032" w:rsidRPr="00B46023" w14:paraId="013E4339" w14:textId="77777777" w:rsidTr="00747C30">
        <w:trPr>
          <w:jc w:val="center"/>
        </w:trPr>
        <w:tc>
          <w:tcPr>
            <w:tcW w:w="1555" w:type="dxa"/>
            <w:shd w:val="clear" w:color="auto" w:fill="auto"/>
          </w:tcPr>
          <w:p w14:paraId="2B87002B" w14:textId="77777777" w:rsidR="00121032" w:rsidRDefault="00121032" w:rsidP="00747C30">
            <w:pPr>
              <w:tabs>
                <w:tab w:val="left" w:pos="1980"/>
              </w:tabs>
              <w:spacing w:line="440" w:lineRule="atLeast"/>
              <w:jc w:val="center"/>
              <w:rPr>
                <w:szCs w:val="21"/>
              </w:rPr>
            </w:pPr>
            <w:r>
              <w:rPr>
                <w:rFonts w:hint="eastAsia"/>
                <w:szCs w:val="21"/>
              </w:rPr>
              <w:t>共计</w:t>
            </w:r>
          </w:p>
        </w:tc>
        <w:tc>
          <w:tcPr>
            <w:tcW w:w="2126" w:type="dxa"/>
            <w:shd w:val="clear" w:color="auto" w:fill="auto"/>
          </w:tcPr>
          <w:p w14:paraId="751E2A30" w14:textId="77777777" w:rsidR="00121032" w:rsidRDefault="00121032" w:rsidP="00747C30">
            <w:pPr>
              <w:tabs>
                <w:tab w:val="left" w:pos="1980"/>
              </w:tabs>
              <w:spacing w:line="440" w:lineRule="atLeast"/>
              <w:jc w:val="center"/>
              <w:rPr>
                <w:szCs w:val="21"/>
              </w:rPr>
            </w:pPr>
            <w:r>
              <w:rPr>
                <w:rFonts w:hint="eastAsia"/>
                <w:szCs w:val="21"/>
              </w:rPr>
              <w:t>300</w:t>
            </w:r>
          </w:p>
        </w:tc>
        <w:tc>
          <w:tcPr>
            <w:tcW w:w="1984" w:type="dxa"/>
            <w:shd w:val="clear" w:color="auto" w:fill="auto"/>
          </w:tcPr>
          <w:p w14:paraId="214578F6" w14:textId="77777777" w:rsidR="00121032" w:rsidRDefault="00121032" w:rsidP="00747C30">
            <w:pPr>
              <w:tabs>
                <w:tab w:val="left" w:pos="1980"/>
              </w:tabs>
              <w:spacing w:line="440" w:lineRule="atLeast"/>
              <w:jc w:val="center"/>
              <w:rPr>
                <w:szCs w:val="21"/>
              </w:rPr>
            </w:pPr>
            <w:r>
              <w:rPr>
                <w:rFonts w:hint="eastAsia"/>
                <w:szCs w:val="21"/>
              </w:rPr>
              <w:t>240</w:t>
            </w:r>
          </w:p>
        </w:tc>
      </w:tr>
    </w:tbl>
    <w:p w14:paraId="54A2EAB3" w14:textId="77777777" w:rsidR="00121032" w:rsidRPr="00121032" w:rsidRDefault="00121032" w:rsidP="00121032"/>
    <w:p w14:paraId="68ECDA1A" w14:textId="66BA5834" w:rsidR="003A22F4" w:rsidRDefault="003A22F4" w:rsidP="00867AAE">
      <w:pPr>
        <w:pStyle w:val="22"/>
      </w:pPr>
      <w:bookmarkStart w:id="39" w:name="_Toc40113242"/>
      <w:r w:rsidRPr="00B46023">
        <w:t>第</w:t>
      </w:r>
      <w:r>
        <w:rPr>
          <w:rFonts w:ascii="Times New Roman" w:hAnsi="Times New Roman" w:cs="Times New Roman" w:hint="eastAsia"/>
        </w:rPr>
        <w:t>3</w:t>
      </w:r>
      <w:r w:rsidRPr="00410239">
        <w:rPr>
          <w:rFonts w:ascii="Times New Roman" w:hAnsi="Times New Roman" w:cs="Times New Roman"/>
        </w:rPr>
        <w:t>.</w:t>
      </w:r>
      <w:r>
        <w:rPr>
          <w:rFonts w:ascii="Times New Roman" w:hAnsi="Times New Roman" w:cs="Times New Roman" w:hint="eastAsia"/>
        </w:rPr>
        <w:t>2</w:t>
      </w:r>
      <w:r w:rsidRPr="00B46023">
        <w:t>节</w:t>
      </w:r>
      <w:r w:rsidRPr="00B46023">
        <w:t xml:space="preserve">  </w:t>
      </w:r>
      <w:r w:rsidR="00FD0F87">
        <w:rPr>
          <w:rFonts w:hint="eastAsia"/>
        </w:rPr>
        <w:t>(</w:t>
      </w:r>
      <w:r w:rsidR="00FD0F87">
        <w:rPr>
          <w:rFonts w:hint="eastAsia"/>
        </w:rPr>
        <w:t>癫痫</w:t>
      </w:r>
      <w:r w:rsidR="00FD0F87">
        <w:t>)</w:t>
      </w:r>
      <w:r>
        <w:rPr>
          <w:rFonts w:hint="eastAsia"/>
        </w:rPr>
        <w:t>脑电信号</w:t>
      </w:r>
      <w:r w:rsidR="00674433">
        <w:rPr>
          <w:rFonts w:hint="eastAsia"/>
        </w:rPr>
        <w:t>预处理</w:t>
      </w:r>
      <w:bookmarkEnd w:id="39"/>
    </w:p>
    <w:p w14:paraId="04D7506C" w14:textId="40BB16F0" w:rsidR="00BC03D5" w:rsidRDefault="00BC03D5" w:rsidP="00BC03D5">
      <w:pPr>
        <w:pStyle w:val="32"/>
      </w:pPr>
      <w:bookmarkStart w:id="40" w:name="_Toc40113243"/>
      <w:r>
        <w:rPr>
          <w:rFonts w:ascii="Times New Roman" w:hAnsi="Times New Roman" w:cs="Times New Roman" w:hint="eastAsia"/>
        </w:rPr>
        <w:t>3</w:t>
      </w:r>
      <w:r w:rsidRPr="00C14F68">
        <w:rPr>
          <w:rFonts w:ascii="Times New Roman" w:hAnsi="Times New Roman" w:cs="Times New Roman"/>
        </w:rPr>
        <w:t>.</w:t>
      </w:r>
      <w:r w:rsidR="00C657A3">
        <w:rPr>
          <w:rFonts w:ascii="Times New Roman" w:hAnsi="Times New Roman" w:cs="Times New Roman" w:hint="eastAsia"/>
        </w:rPr>
        <w:t>2</w:t>
      </w:r>
      <w:r w:rsidRPr="00C14F68">
        <w:rPr>
          <w:rFonts w:ascii="Times New Roman" w:hAnsi="Times New Roman" w:cs="Times New Roman"/>
        </w:rPr>
        <w:t>.1</w:t>
      </w:r>
      <w:r w:rsidRPr="00B46023">
        <w:rPr>
          <w:color w:val="000000"/>
        </w:rPr>
        <w:t>、</w:t>
      </w:r>
      <w:r>
        <w:rPr>
          <w:rFonts w:hint="eastAsia"/>
        </w:rPr>
        <w:t>波恩大学癫痫脑电数据集</w:t>
      </w:r>
      <w:bookmarkEnd w:id="40"/>
    </w:p>
    <w:p w14:paraId="14FE9C9A" w14:textId="77777777" w:rsidR="00F753D3" w:rsidRDefault="00685E21" w:rsidP="006A3B3F">
      <w:pPr>
        <w:ind w:firstLine="420"/>
        <w:rPr>
          <w:sz w:val="24"/>
        </w:rPr>
      </w:pPr>
      <w:r>
        <w:rPr>
          <w:rFonts w:hint="eastAsia"/>
          <w:sz w:val="24"/>
        </w:rPr>
        <w:t>对于该数据集</w:t>
      </w:r>
      <w:r w:rsidR="00231B5E">
        <w:rPr>
          <w:rFonts w:hint="eastAsia"/>
          <w:sz w:val="24"/>
        </w:rPr>
        <w:t>，</w:t>
      </w:r>
      <w:r w:rsidR="009A0ECE">
        <w:rPr>
          <w:rFonts w:hint="eastAsia"/>
          <w:sz w:val="24"/>
        </w:rPr>
        <w:t>由于该数据集已经经过了</w:t>
      </w:r>
      <w:r w:rsidR="001C244B">
        <w:rPr>
          <w:rFonts w:hint="eastAsia"/>
          <w:sz w:val="24"/>
        </w:rPr>
        <w:t>通带为</w:t>
      </w:r>
      <w:r w:rsidR="001C244B">
        <w:rPr>
          <w:rFonts w:hint="eastAsia"/>
          <w:sz w:val="24"/>
        </w:rPr>
        <w:t>0.53Hz~40H</w:t>
      </w:r>
      <w:r w:rsidR="001C244B">
        <w:rPr>
          <w:sz w:val="24"/>
        </w:rPr>
        <w:t>z</w:t>
      </w:r>
      <w:r w:rsidR="001C244B">
        <w:rPr>
          <w:rFonts w:hint="eastAsia"/>
          <w:sz w:val="24"/>
        </w:rPr>
        <w:t>的带通滤波和</w:t>
      </w:r>
      <w:r w:rsidR="00634699">
        <w:rPr>
          <w:rFonts w:hint="eastAsia"/>
          <w:sz w:val="24"/>
        </w:rPr>
        <w:t>由</w:t>
      </w:r>
      <w:r w:rsidR="001C244B">
        <w:rPr>
          <w:rFonts w:hint="eastAsia"/>
          <w:sz w:val="24"/>
        </w:rPr>
        <w:t>专业人员进行的</w:t>
      </w:r>
      <w:r w:rsidR="00940084">
        <w:rPr>
          <w:rFonts w:hint="eastAsia"/>
          <w:sz w:val="24"/>
        </w:rPr>
        <w:t>人工伪迹</w:t>
      </w:r>
      <w:r w:rsidR="007C0ED9">
        <w:rPr>
          <w:rFonts w:hint="eastAsia"/>
          <w:sz w:val="24"/>
        </w:rPr>
        <w:t>处理</w:t>
      </w:r>
      <w:r w:rsidR="003D731D">
        <w:rPr>
          <w:rFonts w:hint="eastAsia"/>
          <w:sz w:val="24"/>
        </w:rPr>
        <w:t>，</w:t>
      </w:r>
      <w:r w:rsidR="00A406C6">
        <w:rPr>
          <w:rFonts w:hint="eastAsia"/>
          <w:sz w:val="24"/>
        </w:rPr>
        <w:t>因此</w:t>
      </w:r>
      <w:r w:rsidR="007E3ECA" w:rsidRPr="00366EC8">
        <w:rPr>
          <w:rFonts w:hint="eastAsia"/>
          <w:sz w:val="24"/>
        </w:rPr>
        <w:t>本研究中</w:t>
      </w:r>
      <w:r w:rsidR="0077046C">
        <w:rPr>
          <w:rFonts w:hint="eastAsia"/>
          <w:sz w:val="24"/>
        </w:rPr>
        <w:t>不再进行额外的</w:t>
      </w:r>
      <w:r w:rsidR="00724D07">
        <w:rPr>
          <w:rFonts w:hint="eastAsia"/>
          <w:sz w:val="24"/>
        </w:rPr>
        <w:t>数据</w:t>
      </w:r>
      <w:r w:rsidR="0077046C">
        <w:rPr>
          <w:rFonts w:hint="eastAsia"/>
          <w:sz w:val="24"/>
        </w:rPr>
        <w:t>操作</w:t>
      </w:r>
      <w:r w:rsidR="00562098">
        <w:rPr>
          <w:rFonts w:hint="eastAsia"/>
          <w:sz w:val="24"/>
        </w:rPr>
        <w:t>。</w:t>
      </w:r>
    </w:p>
    <w:p w14:paraId="73C0E770" w14:textId="09F5F67A" w:rsidR="00C00902" w:rsidRDefault="00B96F0A" w:rsidP="00EE6F2F">
      <w:pPr>
        <w:ind w:firstLine="420"/>
      </w:pPr>
      <w:r>
        <w:rPr>
          <w:rFonts w:hint="eastAsia"/>
          <w:sz w:val="24"/>
        </w:rPr>
        <w:t>对于</w:t>
      </w:r>
      <w:r w:rsidR="00004F0C">
        <w:rPr>
          <w:rFonts w:hint="eastAsia"/>
          <w:sz w:val="24"/>
        </w:rPr>
        <w:t>A~E</w:t>
      </w:r>
      <w:r w:rsidR="00004F0C">
        <w:rPr>
          <w:rFonts w:hint="eastAsia"/>
          <w:sz w:val="24"/>
        </w:rPr>
        <w:t>五组数据中每一组中的每一条单通道脑电记录</w:t>
      </w:r>
      <w:r w:rsidR="00D87EC5">
        <w:rPr>
          <w:rFonts w:hint="eastAsia"/>
          <w:sz w:val="24"/>
        </w:rPr>
        <w:t>，</w:t>
      </w:r>
      <w:r w:rsidR="00AA2A4D">
        <w:rPr>
          <w:rFonts w:hint="eastAsia"/>
          <w:sz w:val="24"/>
        </w:rPr>
        <w:t>本文</w:t>
      </w:r>
      <w:r w:rsidR="00892518">
        <w:rPr>
          <w:rFonts w:hint="eastAsia"/>
          <w:sz w:val="24"/>
        </w:rPr>
        <w:t>按照时间顺序，以</w:t>
      </w:r>
      <w:r>
        <w:rPr>
          <w:rFonts w:hint="eastAsia"/>
          <w:sz w:val="24"/>
        </w:rPr>
        <w:t>1024</w:t>
      </w:r>
      <w:r>
        <w:rPr>
          <w:rFonts w:hint="eastAsia"/>
          <w:sz w:val="24"/>
        </w:rPr>
        <w:t>个数据</w:t>
      </w:r>
      <w:r w:rsidR="00DC229C">
        <w:rPr>
          <w:rFonts w:hint="eastAsia"/>
          <w:sz w:val="24"/>
        </w:rPr>
        <w:t>点为一小组，</w:t>
      </w:r>
      <w:r w:rsidR="00F80EB3">
        <w:rPr>
          <w:rFonts w:hint="eastAsia"/>
          <w:sz w:val="24"/>
        </w:rPr>
        <w:t>那么一条单通道脑电记录就可以划分为四个小组，</w:t>
      </w:r>
      <w:r w:rsidR="00080F3A">
        <w:rPr>
          <w:rFonts w:hint="eastAsia"/>
          <w:sz w:val="24"/>
        </w:rPr>
        <w:t>A</w:t>
      </w:r>
      <w:r w:rsidR="00080F3A">
        <w:rPr>
          <w:sz w:val="24"/>
        </w:rPr>
        <w:t>~E</w:t>
      </w:r>
      <w:r w:rsidR="00080F3A">
        <w:rPr>
          <w:rFonts w:hint="eastAsia"/>
          <w:sz w:val="24"/>
        </w:rPr>
        <w:t>这五组脑电数据</w:t>
      </w:r>
      <w:r w:rsidR="009B2C78">
        <w:rPr>
          <w:rFonts w:hint="eastAsia"/>
          <w:sz w:val="24"/>
        </w:rPr>
        <w:t>则</w:t>
      </w:r>
      <w:r w:rsidR="00080F3A">
        <w:rPr>
          <w:rFonts w:hint="eastAsia"/>
          <w:sz w:val="24"/>
        </w:rPr>
        <w:t>总共可以划分为</w:t>
      </w:r>
      <w:r w:rsidR="006A1A31">
        <w:rPr>
          <w:rFonts w:hint="eastAsia"/>
          <w:sz w:val="24"/>
        </w:rPr>
        <w:t>2000</w:t>
      </w:r>
      <w:r w:rsidR="006A1A31">
        <w:rPr>
          <w:rFonts w:hint="eastAsia"/>
          <w:sz w:val="24"/>
        </w:rPr>
        <w:t>个小组</w:t>
      </w:r>
      <w:r w:rsidR="001E6018">
        <w:rPr>
          <w:rFonts w:hint="eastAsia"/>
          <w:sz w:val="24"/>
        </w:rPr>
        <w:t>。</w:t>
      </w:r>
      <w:r w:rsidR="006B2AE4">
        <w:rPr>
          <w:rFonts w:hint="eastAsia"/>
          <w:sz w:val="24"/>
        </w:rPr>
        <w:t>在接下来的分析研究中，本文</w:t>
      </w:r>
      <w:r w:rsidR="006916FB">
        <w:rPr>
          <w:rFonts w:hint="eastAsia"/>
          <w:sz w:val="24"/>
        </w:rPr>
        <w:t>以一</w:t>
      </w:r>
      <w:r w:rsidR="004439C6">
        <w:rPr>
          <w:rFonts w:hint="eastAsia"/>
          <w:sz w:val="24"/>
        </w:rPr>
        <w:t>小组为单位进行分析操作</w:t>
      </w:r>
      <w:r w:rsidR="009E6B81">
        <w:rPr>
          <w:rFonts w:hint="eastAsia"/>
          <w:sz w:val="24"/>
        </w:rPr>
        <w:t>。</w:t>
      </w:r>
    </w:p>
    <w:p w14:paraId="658D258F" w14:textId="566CC416" w:rsidR="00F376D9" w:rsidRDefault="00F376D9" w:rsidP="00EE6F2F">
      <w:pPr>
        <w:pStyle w:val="32"/>
      </w:pPr>
      <w:bookmarkStart w:id="41" w:name="_Toc40113244"/>
      <w:r>
        <w:rPr>
          <w:rFonts w:ascii="Times New Roman" w:hAnsi="Times New Roman" w:cs="Times New Roman" w:hint="eastAsia"/>
        </w:rPr>
        <w:t>3</w:t>
      </w:r>
      <w:r w:rsidRPr="00C14F68">
        <w:rPr>
          <w:rFonts w:ascii="Times New Roman" w:hAnsi="Times New Roman" w:cs="Times New Roman"/>
        </w:rPr>
        <w:t>.</w:t>
      </w:r>
      <w:r w:rsidR="00946C27">
        <w:rPr>
          <w:rFonts w:ascii="Times New Roman" w:hAnsi="Times New Roman" w:cs="Times New Roman" w:hint="eastAsia"/>
        </w:rPr>
        <w:t>2</w:t>
      </w:r>
      <w:r w:rsidRPr="00C14F68">
        <w:rPr>
          <w:rFonts w:ascii="Times New Roman" w:hAnsi="Times New Roman" w:cs="Times New Roman"/>
        </w:rPr>
        <w:t>.</w:t>
      </w:r>
      <w:r>
        <w:rPr>
          <w:rFonts w:ascii="Times New Roman" w:hAnsi="Times New Roman" w:cs="Times New Roman" w:hint="eastAsia"/>
        </w:rPr>
        <w:t>2</w:t>
      </w:r>
      <w:r w:rsidRPr="00B46023">
        <w:rPr>
          <w:color w:val="000000"/>
        </w:rPr>
        <w:t>、</w:t>
      </w:r>
      <w:r w:rsidRPr="0069145A">
        <w:rPr>
          <w:rFonts w:ascii="Times New Roman" w:hAnsi="Times New Roman" w:cs="Times New Roman"/>
        </w:rPr>
        <w:t>CHB-MIT</w:t>
      </w:r>
      <w:r>
        <w:rPr>
          <w:rFonts w:ascii="Times New Roman" w:hAnsi="Times New Roman" w:cs="Times New Roman" w:hint="eastAsia"/>
        </w:rPr>
        <w:t>头皮脑电图数据库脑电数据集</w:t>
      </w:r>
      <w:bookmarkEnd w:id="41"/>
    </w:p>
    <w:p w14:paraId="35FCBD37" w14:textId="2F126295" w:rsidR="00BC03D5" w:rsidRPr="004505E9" w:rsidRDefault="00EE6F2F" w:rsidP="00554766">
      <w:pPr>
        <w:rPr>
          <w:sz w:val="24"/>
        </w:rPr>
      </w:pPr>
      <w:r>
        <w:tab/>
      </w:r>
      <w:r w:rsidR="007D7C26" w:rsidRPr="004505E9">
        <w:rPr>
          <w:rFonts w:hint="eastAsia"/>
          <w:sz w:val="24"/>
        </w:rPr>
        <w:t>对于该数据集</w:t>
      </w:r>
      <w:r w:rsidR="003309DC" w:rsidRPr="004505E9">
        <w:rPr>
          <w:rFonts w:hint="eastAsia"/>
          <w:sz w:val="24"/>
        </w:rPr>
        <w:t>，</w:t>
      </w:r>
      <w:r w:rsidR="00F24495" w:rsidRPr="004505E9">
        <w:rPr>
          <w:rFonts w:hint="eastAsia"/>
          <w:sz w:val="24"/>
        </w:rPr>
        <w:t>由于其还未经过任何处理，</w:t>
      </w:r>
      <w:r w:rsidR="007E619D" w:rsidRPr="004505E9">
        <w:rPr>
          <w:rFonts w:hint="eastAsia"/>
          <w:sz w:val="24"/>
        </w:rPr>
        <w:t>因此</w:t>
      </w:r>
      <w:r w:rsidR="00E548FC" w:rsidRPr="004505E9">
        <w:rPr>
          <w:rFonts w:hint="eastAsia"/>
          <w:sz w:val="24"/>
        </w:rPr>
        <w:t>在</w:t>
      </w:r>
      <w:r w:rsidR="007E619D" w:rsidRPr="004505E9">
        <w:rPr>
          <w:rFonts w:hint="eastAsia"/>
          <w:sz w:val="24"/>
        </w:rPr>
        <w:t>通过</w:t>
      </w:r>
      <w:r w:rsidR="007A5866" w:rsidRPr="004505E9">
        <w:rPr>
          <w:rFonts w:hint="eastAsia"/>
          <w:sz w:val="24"/>
        </w:rPr>
        <w:t>使用</w:t>
      </w:r>
      <w:proofErr w:type="spellStart"/>
      <w:r w:rsidR="007E619D" w:rsidRPr="004505E9">
        <w:rPr>
          <w:rFonts w:hint="eastAsia"/>
          <w:sz w:val="24"/>
        </w:rPr>
        <w:t>eeglab</w:t>
      </w:r>
      <w:proofErr w:type="spellEnd"/>
      <w:r w:rsidR="007E619D" w:rsidRPr="004505E9">
        <w:rPr>
          <w:rFonts w:hint="eastAsia"/>
          <w:sz w:val="24"/>
        </w:rPr>
        <w:t>工具箱将</w:t>
      </w:r>
      <w:r w:rsidR="00BB4281" w:rsidRPr="004505E9">
        <w:rPr>
          <w:rFonts w:hint="eastAsia"/>
          <w:sz w:val="24"/>
        </w:rPr>
        <w:t>选中的病例</w:t>
      </w:r>
      <w:r w:rsidR="00BB4281" w:rsidRPr="004505E9">
        <w:rPr>
          <w:rFonts w:hint="eastAsia"/>
          <w:sz w:val="24"/>
        </w:rPr>
        <w:t>chb</w:t>
      </w:r>
      <w:r w:rsidR="00BB4281" w:rsidRPr="004505E9">
        <w:rPr>
          <w:sz w:val="24"/>
        </w:rPr>
        <w:t>01</w:t>
      </w:r>
      <w:r w:rsidR="00BB4281" w:rsidRPr="004505E9">
        <w:rPr>
          <w:rFonts w:hint="eastAsia"/>
          <w:sz w:val="24"/>
        </w:rPr>
        <w:t>和</w:t>
      </w:r>
      <w:r w:rsidR="00BB4281" w:rsidRPr="004505E9">
        <w:rPr>
          <w:rFonts w:hint="eastAsia"/>
          <w:sz w:val="24"/>
        </w:rPr>
        <w:t>chb</w:t>
      </w:r>
      <w:r w:rsidR="00BB4281" w:rsidRPr="004505E9">
        <w:rPr>
          <w:sz w:val="24"/>
        </w:rPr>
        <w:t>03</w:t>
      </w:r>
      <w:r w:rsidR="00502D27" w:rsidRPr="004505E9">
        <w:rPr>
          <w:rFonts w:hint="eastAsia"/>
          <w:sz w:val="24"/>
        </w:rPr>
        <w:t>的数据文件读取</w:t>
      </w:r>
      <w:r w:rsidR="000A0309" w:rsidRPr="004505E9">
        <w:rPr>
          <w:rFonts w:hint="eastAsia"/>
          <w:sz w:val="24"/>
        </w:rPr>
        <w:t>之时</w:t>
      </w:r>
      <w:r w:rsidR="00502D27" w:rsidRPr="004505E9">
        <w:rPr>
          <w:rFonts w:hint="eastAsia"/>
          <w:sz w:val="24"/>
        </w:rPr>
        <w:t>，</w:t>
      </w:r>
      <w:r w:rsidR="000A0309" w:rsidRPr="004505E9">
        <w:rPr>
          <w:rFonts w:hint="eastAsia"/>
          <w:sz w:val="24"/>
        </w:rPr>
        <w:t>直接按照</w:t>
      </w:r>
      <w:bookmarkStart w:id="42" w:name="_Hlk40124250"/>
      <w:r w:rsidR="00753C76" w:rsidRPr="004505E9">
        <w:rPr>
          <w:sz w:val="24"/>
        </w:rPr>
        <w:fldChar w:fldCharType="begin"/>
      </w:r>
      <w:r w:rsidR="00753C76" w:rsidRPr="004505E9">
        <w:rPr>
          <w:sz w:val="24"/>
        </w:rPr>
        <w:instrText xml:space="preserve"> REF _Ref40112631 \h </w:instrText>
      </w:r>
      <w:r w:rsidR="004505E9">
        <w:rPr>
          <w:sz w:val="24"/>
        </w:rPr>
        <w:instrText xml:space="preserve"> \* MERGEFORMAT </w:instrText>
      </w:r>
      <w:r w:rsidR="00753C76" w:rsidRPr="004505E9">
        <w:rPr>
          <w:sz w:val="24"/>
        </w:rPr>
      </w:r>
      <w:r w:rsidR="00753C76" w:rsidRPr="004505E9">
        <w:rPr>
          <w:sz w:val="24"/>
        </w:rPr>
        <w:fldChar w:fldCharType="separate"/>
      </w:r>
      <w:r w:rsidR="00753C76" w:rsidRPr="004505E9">
        <w:rPr>
          <w:rFonts w:ascii="宋体" w:hAnsi="宋体"/>
          <w:sz w:val="24"/>
        </w:rPr>
        <w:t>表</w:t>
      </w:r>
      <w:r w:rsidR="00753C76" w:rsidRPr="004505E9">
        <w:rPr>
          <w:sz w:val="24"/>
        </w:rPr>
        <w:t>3·</w:t>
      </w:r>
      <w:r w:rsidR="00753C76" w:rsidRPr="004505E9">
        <w:rPr>
          <w:noProof/>
          <w:sz w:val="24"/>
        </w:rPr>
        <w:t>3</w:t>
      </w:r>
      <w:r w:rsidR="00753C76" w:rsidRPr="004505E9">
        <w:rPr>
          <w:sz w:val="24"/>
        </w:rPr>
        <w:fldChar w:fldCharType="end"/>
      </w:r>
      <w:r w:rsidR="00753C76" w:rsidRPr="004505E9">
        <w:rPr>
          <w:rFonts w:hint="eastAsia"/>
          <w:sz w:val="24"/>
        </w:rPr>
        <w:t>和</w:t>
      </w:r>
      <w:r w:rsidR="00753C76" w:rsidRPr="004505E9">
        <w:rPr>
          <w:sz w:val="24"/>
        </w:rPr>
        <w:fldChar w:fldCharType="begin"/>
      </w:r>
      <w:r w:rsidR="00753C76" w:rsidRPr="004505E9">
        <w:rPr>
          <w:sz w:val="24"/>
        </w:rPr>
        <w:instrText xml:space="preserve"> REF _Ref40112635 \h </w:instrText>
      </w:r>
      <w:r w:rsidR="004505E9">
        <w:rPr>
          <w:sz w:val="24"/>
        </w:rPr>
        <w:instrText xml:space="preserve"> \* MERGEFORMAT </w:instrText>
      </w:r>
      <w:r w:rsidR="00753C76" w:rsidRPr="004505E9">
        <w:rPr>
          <w:sz w:val="24"/>
        </w:rPr>
      </w:r>
      <w:r w:rsidR="00753C76" w:rsidRPr="004505E9">
        <w:rPr>
          <w:sz w:val="24"/>
        </w:rPr>
        <w:fldChar w:fldCharType="separate"/>
      </w:r>
      <w:r w:rsidR="00753C76" w:rsidRPr="004505E9">
        <w:rPr>
          <w:rFonts w:ascii="宋体" w:hAnsi="宋体" w:hint="eastAsia"/>
          <w:sz w:val="24"/>
        </w:rPr>
        <w:t>表</w:t>
      </w:r>
      <w:r w:rsidR="00753C76" w:rsidRPr="004505E9">
        <w:rPr>
          <w:sz w:val="24"/>
        </w:rPr>
        <w:t>3·4</w:t>
      </w:r>
      <w:r w:rsidR="00753C76" w:rsidRPr="004505E9">
        <w:rPr>
          <w:sz w:val="24"/>
        </w:rPr>
        <w:fldChar w:fldCharType="end"/>
      </w:r>
      <w:bookmarkEnd w:id="42"/>
      <w:r w:rsidR="00753C76" w:rsidRPr="004505E9">
        <w:rPr>
          <w:rFonts w:hint="eastAsia"/>
          <w:sz w:val="24"/>
        </w:rPr>
        <w:t>中所选定的时间范围</w:t>
      </w:r>
      <w:r w:rsidR="00A13B75" w:rsidRPr="004505E9">
        <w:rPr>
          <w:rFonts w:hint="eastAsia"/>
          <w:sz w:val="24"/>
        </w:rPr>
        <w:t>进行数据的读取。</w:t>
      </w:r>
      <w:r w:rsidR="00764EA6" w:rsidRPr="004505E9">
        <w:rPr>
          <w:rFonts w:hint="eastAsia"/>
          <w:sz w:val="24"/>
        </w:rPr>
        <w:t>在进行了数据读取操作</w:t>
      </w:r>
      <w:r w:rsidR="00CC33D2" w:rsidRPr="004505E9">
        <w:rPr>
          <w:rFonts w:hint="eastAsia"/>
          <w:sz w:val="24"/>
        </w:rPr>
        <w:t>之后，</w:t>
      </w:r>
      <w:r w:rsidR="00887C2A" w:rsidRPr="004505E9">
        <w:rPr>
          <w:rFonts w:hint="eastAsia"/>
          <w:sz w:val="24"/>
        </w:rPr>
        <w:t>本</w:t>
      </w:r>
      <w:r w:rsidR="00C93F6F" w:rsidRPr="004505E9">
        <w:rPr>
          <w:rFonts w:hint="eastAsia"/>
          <w:sz w:val="24"/>
        </w:rPr>
        <w:t>研究通过</w:t>
      </w:r>
      <w:proofErr w:type="spellStart"/>
      <w:r w:rsidR="00C93F6F" w:rsidRPr="004505E9">
        <w:rPr>
          <w:rFonts w:hint="eastAsia"/>
          <w:sz w:val="24"/>
        </w:rPr>
        <w:t>eeglab</w:t>
      </w:r>
      <w:proofErr w:type="spellEnd"/>
      <w:r w:rsidR="00C93F6F" w:rsidRPr="004505E9">
        <w:rPr>
          <w:rFonts w:hint="eastAsia"/>
          <w:sz w:val="24"/>
        </w:rPr>
        <w:t>工具箱自带的数字滤波器对这些数据文件进行通带为</w:t>
      </w:r>
      <w:r w:rsidR="00C93F6F" w:rsidRPr="004505E9">
        <w:rPr>
          <w:rFonts w:hint="eastAsia"/>
          <w:sz w:val="24"/>
        </w:rPr>
        <w:t>0.1H</w:t>
      </w:r>
      <w:r w:rsidR="00C93F6F" w:rsidRPr="004505E9">
        <w:rPr>
          <w:sz w:val="24"/>
        </w:rPr>
        <w:t>z</w:t>
      </w:r>
      <w:r w:rsidR="00C93F6F" w:rsidRPr="004505E9">
        <w:rPr>
          <w:rFonts w:hint="eastAsia"/>
          <w:sz w:val="24"/>
        </w:rPr>
        <w:t>~60Hz</w:t>
      </w:r>
      <w:r w:rsidR="00C93F6F" w:rsidRPr="004505E9">
        <w:rPr>
          <w:rFonts w:hint="eastAsia"/>
          <w:sz w:val="24"/>
        </w:rPr>
        <w:t>的带通滤波操作</w:t>
      </w:r>
      <w:r w:rsidR="00554766" w:rsidRPr="004505E9">
        <w:rPr>
          <w:rFonts w:hint="eastAsia"/>
          <w:sz w:val="24"/>
        </w:rPr>
        <w:t>。通过这一操作，</w:t>
      </w:r>
      <w:r w:rsidR="00F30080" w:rsidRPr="004505E9">
        <w:rPr>
          <w:rFonts w:hint="eastAsia"/>
          <w:sz w:val="24"/>
        </w:rPr>
        <w:t>本研究达到了对所选数据文件</w:t>
      </w:r>
      <w:r w:rsidR="007D0C8F" w:rsidRPr="004505E9">
        <w:rPr>
          <w:rFonts w:hint="eastAsia"/>
          <w:sz w:val="24"/>
        </w:rPr>
        <w:t>滤除</w:t>
      </w:r>
      <w:r w:rsidR="007D0C8F" w:rsidRPr="004505E9">
        <w:rPr>
          <w:rFonts w:hint="eastAsia"/>
          <w:sz w:val="24"/>
        </w:rPr>
        <w:t>60H</w:t>
      </w:r>
      <w:r w:rsidR="007D0C8F" w:rsidRPr="004505E9">
        <w:rPr>
          <w:sz w:val="24"/>
        </w:rPr>
        <w:t>z</w:t>
      </w:r>
      <w:r w:rsidR="007D0C8F" w:rsidRPr="004505E9">
        <w:rPr>
          <w:rFonts w:hint="eastAsia"/>
          <w:sz w:val="24"/>
        </w:rPr>
        <w:t>工频干扰的目的。</w:t>
      </w:r>
    </w:p>
    <w:p w14:paraId="3D99C912" w14:textId="7C5C9AF5" w:rsidR="00917DE7" w:rsidRDefault="00917DE7" w:rsidP="00554766">
      <w:pPr>
        <w:rPr>
          <w:sz w:val="24"/>
        </w:rPr>
      </w:pPr>
      <w:r w:rsidRPr="004505E9">
        <w:rPr>
          <w:sz w:val="24"/>
        </w:rPr>
        <w:tab/>
      </w:r>
      <w:r w:rsidR="004448CA" w:rsidRPr="004505E9">
        <w:rPr>
          <w:rFonts w:hint="eastAsia"/>
          <w:sz w:val="24"/>
        </w:rPr>
        <w:t>在下一步中，</w:t>
      </w:r>
      <w:r w:rsidR="009B1195" w:rsidRPr="004505E9">
        <w:rPr>
          <w:rFonts w:hint="eastAsia"/>
          <w:sz w:val="24"/>
        </w:rPr>
        <w:t>本研究直接</w:t>
      </w:r>
      <w:r w:rsidR="004505E9" w:rsidRPr="004505E9">
        <w:rPr>
          <w:rFonts w:hint="eastAsia"/>
          <w:sz w:val="24"/>
        </w:rPr>
        <w:t>将除了</w:t>
      </w:r>
      <w:r w:rsidR="004505E9" w:rsidRPr="004505E9">
        <w:rPr>
          <w:rFonts w:hint="eastAsia"/>
          <w:sz w:val="24"/>
        </w:rPr>
        <w:t>FT9-FT10</w:t>
      </w:r>
      <w:r w:rsidR="001C7520">
        <w:rPr>
          <w:rFonts w:hint="eastAsia"/>
          <w:sz w:val="24"/>
        </w:rPr>
        <w:t>这一通道外的其他通道清除，经过这两步的操作之后可以得到</w:t>
      </w:r>
      <w:r w:rsidR="00377E5B">
        <w:rPr>
          <w:rFonts w:hint="eastAsia"/>
          <w:sz w:val="24"/>
        </w:rPr>
        <w:t>若干个期望的</w:t>
      </w:r>
      <w:r w:rsidR="00852717">
        <w:rPr>
          <w:rFonts w:hint="eastAsia"/>
          <w:sz w:val="24"/>
        </w:rPr>
        <w:t>格式为</w:t>
      </w:r>
      <w:proofErr w:type="spellStart"/>
      <w:r w:rsidR="00852717">
        <w:rPr>
          <w:rFonts w:hint="eastAsia"/>
          <w:sz w:val="24"/>
        </w:rPr>
        <w:t>e</w:t>
      </w:r>
      <w:r w:rsidR="00852717">
        <w:rPr>
          <w:sz w:val="24"/>
        </w:rPr>
        <w:t>df</w:t>
      </w:r>
      <w:proofErr w:type="spellEnd"/>
      <w:r w:rsidR="006D1B3C">
        <w:rPr>
          <w:rFonts w:hint="eastAsia"/>
          <w:sz w:val="24"/>
        </w:rPr>
        <w:t>的</w:t>
      </w:r>
      <w:r w:rsidR="00377E5B">
        <w:rPr>
          <w:rFonts w:hint="eastAsia"/>
          <w:sz w:val="24"/>
        </w:rPr>
        <w:t>单通道</w:t>
      </w:r>
      <w:r w:rsidR="0014103B">
        <w:rPr>
          <w:rFonts w:hint="eastAsia"/>
          <w:sz w:val="24"/>
        </w:rPr>
        <w:t>数据文件，</w:t>
      </w:r>
      <w:r w:rsidR="00DB2DCC">
        <w:rPr>
          <w:rFonts w:hint="eastAsia"/>
          <w:sz w:val="24"/>
        </w:rPr>
        <w:t>这些数据文件所包含的时间范围同样是</w:t>
      </w:r>
      <w:r w:rsidR="00DB2DCC" w:rsidRPr="004505E9">
        <w:rPr>
          <w:sz w:val="24"/>
        </w:rPr>
        <w:fldChar w:fldCharType="begin"/>
      </w:r>
      <w:r w:rsidR="00DB2DCC" w:rsidRPr="004505E9">
        <w:rPr>
          <w:sz w:val="24"/>
        </w:rPr>
        <w:instrText xml:space="preserve"> REF _Ref40112631 \h </w:instrText>
      </w:r>
      <w:r w:rsidR="00DB2DCC">
        <w:rPr>
          <w:sz w:val="24"/>
        </w:rPr>
        <w:instrText xml:space="preserve"> \* MERGEFORMAT </w:instrText>
      </w:r>
      <w:r w:rsidR="00DB2DCC" w:rsidRPr="004505E9">
        <w:rPr>
          <w:sz w:val="24"/>
        </w:rPr>
      </w:r>
      <w:r w:rsidR="00DB2DCC" w:rsidRPr="004505E9">
        <w:rPr>
          <w:sz w:val="24"/>
        </w:rPr>
        <w:fldChar w:fldCharType="separate"/>
      </w:r>
      <w:r w:rsidR="00DB2DCC" w:rsidRPr="004505E9">
        <w:rPr>
          <w:rFonts w:ascii="宋体" w:hAnsi="宋体"/>
          <w:sz w:val="24"/>
        </w:rPr>
        <w:t>表</w:t>
      </w:r>
      <w:r w:rsidR="00DB2DCC" w:rsidRPr="004505E9">
        <w:rPr>
          <w:sz w:val="24"/>
        </w:rPr>
        <w:t>3·</w:t>
      </w:r>
      <w:r w:rsidR="00DB2DCC" w:rsidRPr="004505E9">
        <w:rPr>
          <w:noProof/>
          <w:sz w:val="24"/>
        </w:rPr>
        <w:t>3</w:t>
      </w:r>
      <w:r w:rsidR="00DB2DCC" w:rsidRPr="004505E9">
        <w:rPr>
          <w:sz w:val="24"/>
        </w:rPr>
        <w:fldChar w:fldCharType="end"/>
      </w:r>
      <w:r w:rsidR="00DB2DCC" w:rsidRPr="004505E9">
        <w:rPr>
          <w:rFonts w:hint="eastAsia"/>
          <w:sz w:val="24"/>
        </w:rPr>
        <w:t>和</w:t>
      </w:r>
      <w:r w:rsidR="00DB2DCC" w:rsidRPr="004505E9">
        <w:rPr>
          <w:sz w:val="24"/>
        </w:rPr>
        <w:fldChar w:fldCharType="begin"/>
      </w:r>
      <w:r w:rsidR="00DB2DCC" w:rsidRPr="004505E9">
        <w:rPr>
          <w:sz w:val="24"/>
        </w:rPr>
        <w:instrText xml:space="preserve"> REF _Ref40112635 \h </w:instrText>
      </w:r>
      <w:r w:rsidR="00DB2DCC">
        <w:rPr>
          <w:sz w:val="24"/>
        </w:rPr>
        <w:instrText xml:space="preserve"> \* MERGEFORMAT </w:instrText>
      </w:r>
      <w:r w:rsidR="00DB2DCC" w:rsidRPr="004505E9">
        <w:rPr>
          <w:sz w:val="24"/>
        </w:rPr>
      </w:r>
      <w:r w:rsidR="00DB2DCC" w:rsidRPr="004505E9">
        <w:rPr>
          <w:sz w:val="24"/>
        </w:rPr>
        <w:fldChar w:fldCharType="separate"/>
      </w:r>
      <w:r w:rsidR="00DB2DCC" w:rsidRPr="004505E9">
        <w:rPr>
          <w:rFonts w:ascii="宋体" w:hAnsi="宋体" w:hint="eastAsia"/>
          <w:sz w:val="24"/>
        </w:rPr>
        <w:t>表</w:t>
      </w:r>
      <w:r w:rsidR="00DB2DCC" w:rsidRPr="004505E9">
        <w:rPr>
          <w:sz w:val="24"/>
        </w:rPr>
        <w:t>3·4</w:t>
      </w:r>
      <w:r w:rsidR="00DB2DCC" w:rsidRPr="004505E9">
        <w:rPr>
          <w:sz w:val="24"/>
        </w:rPr>
        <w:fldChar w:fldCharType="end"/>
      </w:r>
      <w:r w:rsidR="00955505">
        <w:rPr>
          <w:rFonts w:hint="eastAsia"/>
          <w:sz w:val="24"/>
        </w:rPr>
        <w:t>中需要的</w:t>
      </w:r>
      <w:r w:rsidR="005A40C2">
        <w:rPr>
          <w:rFonts w:hint="eastAsia"/>
          <w:sz w:val="24"/>
        </w:rPr>
        <w:t>。</w:t>
      </w:r>
    </w:p>
    <w:p w14:paraId="07B1A6F6" w14:textId="306D12F8" w:rsidR="00221E3B" w:rsidRDefault="00221E3B" w:rsidP="00554766">
      <w:pPr>
        <w:rPr>
          <w:sz w:val="24"/>
        </w:rPr>
      </w:pPr>
      <w:r>
        <w:rPr>
          <w:sz w:val="24"/>
        </w:rPr>
        <w:tab/>
      </w:r>
      <w:r w:rsidR="0064647C">
        <w:rPr>
          <w:rFonts w:hint="eastAsia"/>
          <w:sz w:val="24"/>
        </w:rPr>
        <w:t>之后本研究以</w:t>
      </w:r>
      <w:r w:rsidR="0064647C">
        <w:rPr>
          <w:rFonts w:hint="eastAsia"/>
          <w:sz w:val="24"/>
        </w:rPr>
        <w:t>chb</w:t>
      </w:r>
      <w:r w:rsidR="0064647C">
        <w:rPr>
          <w:sz w:val="24"/>
        </w:rPr>
        <w:t>01_03</w:t>
      </w:r>
      <w:r w:rsidR="0064647C">
        <w:rPr>
          <w:rFonts w:hint="eastAsia"/>
          <w:sz w:val="24"/>
        </w:rPr>
        <w:t>的发作间期和发作期的数据为例，通过使用</w:t>
      </w:r>
      <w:proofErr w:type="spellStart"/>
      <w:r w:rsidR="0064647C">
        <w:rPr>
          <w:rFonts w:hint="eastAsia"/>
          <w:sz w:val="24"/>
        </w:rPr>
        <w:t>EDF</w:t>
      </w:r>
      <w:r w:rsidR="0064647C">
        <w:rPr>
          <w:sz w:val="24"/>
        </w:rPr>
        <w:t>bro</w:t>
      </w:r>
      <w:r w:rsidR="006C111A">
        <w:rPr>
          <w:rFonts w:hint="eastAsia"/>
          <w:sz w:val="24"/>
        </w:rPr>
        <w:t>wser</w:t>
      </w:r>
      <w:proofErr w:type="spellEnd"/>
      <w:r w:rsidR="006C111A">
        <w:rPr>
          <w:rFonts w:hint="eastAsia"/>
          <w:sz w:val="24"/>
        </w:rPr>
        <w:t>软件</w:t>
      </w:r>
      <w:r w:rsidR="003427A4">
        <w:rPr>
          <w:rFonts w:hint="eastAsia"/>
          <w:sz w:val="24"/>
        </w:rPr>
        <w:t>对这两部分的数据进行了读取，</w:t>
      </w:r>
      <w:r w:rsidR="006276AA">
        <w:rPr>
          <w:rFonts w:hint="eastAsia"/>
          <w:sz w:val="24"/>
        </w:rPr>
        <w:t>读取得到的脑电信号时序</w:t>
      </w:r>
      <w:proofErr w:type="gramStart"/>
      <w:r w:rsidR="006276AA">
        <w:rPr>
          <w:rFonts w:hint="eastAsia"/>
          <w:sz w:val="24"/>
        </w:rPr>
        <w:t>图</w:t>
      </w:r>
      <w:r w:rsidR="006310B8">
        <w:rPr>
          <w:rFonts w:hint="eastAsia"/>
          <w:sz w:val="24"/>
        </w:rPr>
        <w:t>分别如</w:t>
      </w:r>
      <w:proofErr w:type="gramEnd"/>
      <w:r w:rsidR="00C9589E" w:rsidRPr="00C96BD6">
        <w:rPr>
          <w:sz w:val="24"/>
        </w:rPr>
        <w:fldChar w:fldCharType="begin"/>
      </w:r>
      <w:r w:rsidR="00C9589E" w:rsidRPr="00C96BD6">
        <w:rPr>
          <w:sz w:val="24"/>
        </w:rPr>
        <w:instrText xml:space="preserve"> </w:instrText>
      </w:r>
      <w:r w:rsidR="00C9589E" w:rsidRPr="00C96BD6">
        <w:rPr>
          <w:rFonts w:hint="eastAsia"/>
          <w:sz w:val="24"/>
        </w:rPr>
        <w:instrText>REF _Ref40125292 \h</w:instrText>
      </w:r>
      <w:r w:rsidR="00C9589E" w:rsidRPr="00C96BD6">
        <w:rPr>
          <w:sz w:val="24"/>
        </w:rPr>
        <w:instrText xml:space="preserve"> </w:instrText>
      </w:r>
      <w:r w:rsidR="00C96BD6">
        <w:rPr>
          <w:sz w:val="24"/>
        </w:rPr>
        <w:instrText xml:space="preserve"> \* MERGEFORMAT </w:instrText>
      </w:r>
      <w:r w:rsidR="00C9589E" w:rsidRPr="00C96BD6">
        <w:rPr>
          <w:sz w:val="24"/>
        </w:rPr>
      </w:r>
      <w:r w:rsidR="00C9589E" w:rsidRPr="00C96BD6">
        <w:rPr>
          <w:sz w:val="24"/>
        </w:rPr>
        <w:fldChar w:fldCharType="separate"/>
      </w:r>
      <w:r w:rsidR="00C9589E" w:rsidRPr="00C96BD6">
        <w:rPr>
          <w:rFonts w:ascii="宋体" w:hAnsi="宋体" w:hint="eastAsia"/>
          <w:sz w:val="24"/>
        </w:rPr>
        <w:t>图</w:t>
      </w:r>
      <w:r w:rsidR="00C9589E" w:rsidRPr="00C96BD6">
        <w:rPr>
          <w:rFonts w:hint="eastAsia"/>
          <w:sz w:val="24"/>
        </w:rPr>
        <w:t>3</w:t>
      </w:r>
      <w:r w:rsidR="00C9589E" w:rsidRPr="00C96BD6">
        <w:rPr>
          <w:sz w:val="24"/>
        </w:rPr>
        <w:t>·3</w:t>
      </w:r>
      <w:r w:rsidR="00C9589E" w:rsidRPr="00C96BD6">
        <w:rPr>
          <w:sz w:val="24"/>
        </w:rPr>
        <w:fldChar w:fldCharType="end"/>
      </w:r>
      <w:r w:rsidR="0064682F" w:rsidRPr="00C96BD6">
        <w:rPr>
          <w:rFonts w:hint="eastAsia"/>
          <w:sz w:val="24"/>
        </w:rPr>
        <w:t>和</w:t>
      </w:r>
      <w:r w:rsidR="00C9589E" w:rsidRPr="00C96BD6">
        <w:rPr>
          <w:sz w:val="24"/>
        </w:rPr>
        <w:fldChar w:fldCharType="begin"/>
      </w:r>
      <w:r w:rsidR="00C9589E" w:rsidRPr="00C96BD6">
        <w:rPr>
          <w:sz w:val="24"/>
        </w:rPr>
        <w:instrText xml:space="preserve"> REF _Ref40125295 \h </w:instrText>
      </w:r>
      <w:r w:rsidR="00C96BD6">
        <w:rPr>
          <w:sz w:val="24"/>
        </w:rPr>
        <w:instrText xml:space="preserve"> \* MERGEFORMAT </w:instrText>
      </w:r>
      <w:r w:rsidR="00C9589E" w:rsidRPr="00C96BD6">
        <w:rPr>
          <w:sz w:val="24"/>
        </w:rPr>
      </w:r>
      <w:r w:rsidR="00C9589E" w:rsidRPr="00C96BD6">
        <w:rPr>
          <w:sz w:val="24"/>
        </w:rPr>
        <w:fldChar w:fldCharType="separate"/>
      </w:r>
      <w:r w:rsidR="00C9589E" w:rsidRPr="00C96BD6">
        <w:rPr>
          <w:rFonts w:ascii="宋体" w:hAnsi="宋体" w:hint="eastAsia"/>
          <w:sz w:val="24"/>
        </w:rPr>
        <w:t>图</w:t>
      </w:r>
      <w:r w:rsidR="00C9589E" w:rsidRPr="00C96BD6">
        <w:rPr>
          <w:rFonts w:hint="eastAsia"/>
          <w:sz w:val="24"/>
        </w:rPr>
        <w:t>3</w:t>
      </w:r>
      <w:r w:rsidR="00C9589E" w:rsidRPr="00C96BD6">
        <w:rPr>
          <w:sz w:val="24"/>
        </w:rPr>
        <w:t>·4</w:t>
      </w:r>
      <w:r w:rsidR="00C9589E" w:rsidRPr="00C96BD6">
        <w:rPr>
          <w:sz w:val="24"/>
        </w:rPr>
        <w:fldChar w:fldCharType="end"/>
      </w:r>
      <w:r w:rsidR="00F4346C">
        <w:rPr>
          <w:rFonts w:hint="eastAsia"/>
          <w:sz w:val="24"/>
        </w:rPr>
        <w:t>所示</w:t>
      </w:r>
      <w:r w:rsidR="00272F82">
        <w:rPr>
          <w:rFonts w:hint="eastAsia"/>
          <w:sz w:val="24"/>
        </w:rPr>
        <w:t>。</w:t>
      </w:r>
      <w:r w:rsidR="00A34644">
        <w:rPr>
          <w:rFonts w:hint="eastAsia"/>
          <w:sz w:val="24"/>
        </w:rPr>
        <w:t>通过观察</w:t>
      </w:r>
      <w:r w:rsidR="00E522CE">
        <w:rPr>
          <w:rFonts w:hint="eastAsia"/>
          <w:sz w:val="24"/>
        </w:rPr>
        <w:t>，</w:t>
      </w:r>
      <w:r w:rsidR="00F65D09">
        <w:rPr>
          <w:rFonts w:hint="eastAsia"/>
          <w:sz w:val="24"/>
        </w:rPr>
        <w:t>显然可以发现</w:t>
      </w:r>
      <w:r w:rsidR="00100ED6">
        <w:rPr>
          <w:rFonts w:hint="eastAsia"/>
          <w:sz w:val="24"/>
        </w:rPr>
        <w:t>这两张</w:t>
      </w:r>
      <w:r w:rsidR="009A77D4">
        <w:rPr>
          <w:rFonts w:hint="eastAsia"/>
          <w:sz w:val="24"/>
        </w:rPr>
        <w:t>时序图的特征波</w:t>
      </w:r>
      <w:r w:rsidR="0024600B">
        <w:rPr>
          <w:rFonts w:hint="eastAsia"/>
          <w:sz w:val="24"/>
        </w:rPr>
        <w:t>和脑电信号幅值存在</w:t>
      </w:r>
      <w:r w:rsidR="004C2211">
        <w:rPr>
          <w:rFonts w:hint="eastAsia"/>
          <w:sz w:val="24"/>
        </w:rPr>
        <w:t>着</w:t>
      </w:r>
      <w:r w:rsidR="0024600B">
        <w:rPr>
          <w:rFonts w:hint="eastAsia"/>
          <w:sz w:val="24"/>
        </w:rPr>
        <w:t>较大的</w:t>
      </w:r>
      <w:r w:rsidR="0024600B">
        <w:rPr>
          <w:rFonts w:hint="eastAsia"/>
          <w:sz w:val="24"/>
        </w:rPr>
        <w:lastRenderedPageBreak/>
        <w:t>差异，</w:t>
      </w:r>
      <w:r w:rsidR="00650CE1">
        <w:rPr>
          <w:rFonts w:hint="eastAsia"/>
          <w:sz w:val="24"/>
        </w:rPr>
        <w:t>这与波恩大学癫痫脑电数据库的数据集</w:t>
      </w:r>
      <w:r w:rsidR="00CE5C08">
        <w:rPr>
          <w:rFonts w:hint="eastAsia"/>
          <w:sz w:val="24"/>
        </w:rPr>
        <w:t>经由</w:t>
      </w:r>
      <w:proofErr w:type="spellStart"/>
      <w:r w:rsidR="00CE5C08">
        <w:rPr>
          <w:rFonts w:hint="eastAsia"/>
          <w:sz w:val="24"/>
        </w:rPr>
        <w:t>matlab</w:t>
      </w:r>
      <w:proofErr w:type="spellEnd"/>
      <w:r w:rsidR="00CE5C08">
        <w:rPr>
          <w:rFonts w:hint="eastAsia"/>
          <w:sz w:val="24"/>
        </w:rPr>
        <w:t>读取后得到的</w:t>
      </w:r>
      <w:r w:rsidR="00CE5C08">
        <w:rPr>
          <w:rFonts w:hint="eastAsia"/>
          <w:sz w:val="24"/>
        </w:rPr>
        <w:t>D</w:t>
      </w:r>
      <w:r w:rsidR="00CE5C08">
        <w:rPr>
          <w:rFonts w:hint="eastAsia"/>
          <w:sz w:val="24"/>
        </w:rPr>
        <w:t>和</w:t>
      </w:r>
      <w:r w:rsidR="00CE5C08">
        <w:rPr>
          <w:rFonts w:hint="eastAsia"/>
          <w:sz w:val="24"/>
        </w:rPr>
        <w:t>E</w:t>
      </w:r>
      <w:r w:rsidR="00CE5C08">
        <w:rPr>
          <w:rFonts w:hint="eastAsia"/>
          <w:sz w:val="24"/>
        </w:rPr>
        <w:t>两组的癫痫脑电信号时序图有异曲同工之处</w:t>
      </w:r>
      <w:r w:rsidR="00887379">
        <w:rPr>
          <w:rFonts w:hint="eastAsia"/>
          <w:sz w:val="24"/>
        </w:rPr>
        <w:t>。</w:t>
      </w:r>
    </w:p>
    <w:p w14:paraId="3A4E31F0" w14:textId="360C3525" w:rsidR="00BB3476" w:rsidRPr="00BB3476" w:rsidRDefault="00BB3476" w:rsidP="00554766">
      <w:pPr>
        <w:rPr>
          <w:sz w:val="24"/>
        </w:rPr>
      </w:pPr>
      <w:r w:rsidRPr="00BB3476">
        <w:rPr>
          <w:noProof/>
        </w:rPr>
        <w:drawing>
          <wp:inline distT="0" distB="0" distL="0" distR="0" wp14:anchorId="0D5F8E02" wp14:editId="2E69933C">
            <wp:extent cx="5615940" cy="131635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5940" cy="1316355"/>
                    </a:xfrm>
                    <a:prstGeom prst="rect">
                      <a:avLst/>
                    </a:prstGeom>
                  </pic:spPr>
                </pic:pic>
              </a:graphicData>
            </a:graphic>
          </wp:inline>
        </w:drawing>
      </w:r>
    </w:p>
    <w:p w14:paraId="7A57F270" w14:textId="0ECDA58B" w:rsidR="00BB3476" w:rsidRPr="00A3255B" w:rsidRDefault="00F43B90" w:rsidP="00A3255B">
      <w:pPr>
        <w:pStyle w:val="afa"/>
        <w:spacing w:beforeLines="50" w:before="156" w:afterLines="50" w:after="156" w:line="440" w:lineRule="atLeast"/>
        <w:jc w:val="center"/>
        <w:rPr>
          <w:rFonts w:ascii="宋体" w:eastAsia="宋体" w:hAnsi="宋体"/>
          <w:sz w:val="21"/>
          <w:szCs w:val="21"/>
        </w:rPr>
      </w:pPr>
      <w:bookmarkStart w:id="43" w:name="_Ref40125292"/>
      <w:r w:rsidRPr="00A3255B">
        <w:rPr>
          <w:rFonts w:ascii="宋体" w:eastAsia="宋体" w:hAnsi="宋体" w:hint="eastAsia"/>
          <w:sz w:val="21"/>
          <w:szCs w:val="21"/>
        </w:rPr>
        <w:t>图</w:t>
      </w:r>
      <w:r w:rsidRPr="00A3255B">
        <w:rPr>
          <w:rFonts w:ascii="Times New Roman" w:hAnsi="Times New Roman" w:cs="Times New Roman" w:hint="eastAsia"/>
          <w:sz w:val="21"/>
          <w:szCs w:val="21"/>
        </w:rPr>
        <w:t>3</w:t>
      </w:r>
      <w:r w:rsidR="00A3255B" w:rsidRPr="00A3255B">
        <w:rPr>
          <w:rFonts w:ascii="Times New Roman" w:hAnsi="Times New Roman" w:cs="Times New Roman"/>
          <w:sz w:val="21"/>
          <w:szCs w:val="21"/>
        </w:rPr>
        <w:t>·</w:t>
      </w:r>
      <w:r w:rsidRPr="00A3255B">
        <w:rPr>
          <w:rFonts w:ascii="Times New Roman" w:hAnsi="Times New Roman" w:cs="Times New Roman"/>
          <w:sz w:val="21"/>
          <w:szCs w:val="21"/>
        </w:rPr>
        <w:fldChar w:fldCharType="begin"/>
      </w:r>
      <w:r w:rsidRPr="00A3255B">
        <w:rPr>
          <w:rFonts w:ascii="Times New Roman" w:hAnsi="Times New Roman" w:cs="Times New Roman"/>
          <w:sz w:val="21"/>
          <w:szCs w:val="21"/>
        </w:rPr>
        <w:instrText xml:space="preserve"> </w:instrText>
      </w:r>
      <w:r w:rsidRPr="00A3255B">
        <w:rPr>
          <w:rFonts w:ascii="Times New Roman" w:hAnsi="Times New Roman" w:cs="Times New Roman" w:hint="eastAsia"/>
          <w:sz w:val="21"/>
          <w:szCs w:val="21"/>
        </w:rPr>
        <w:instrText xml:space="preserve">SEQ </w:instrText>
      </w:r>
      <w:r w:rsidRPr="00A3255B">
        <w:rPr>
          <w:rFonts w:ascii="Times New Roman" w:hAnsi="Times New Roman" w:cs="Times New Roman" w:hint="eastAsia"/>
          <w:sz w:val="21"/>
          <w:szCs w:val="21"/>
        </w:rPr>
        <w:instrText>图</w:instrText>
      </w:r>
      <w:r w:rsidRPr="00A3255B">
        <w:rPr>
          <w:rFonts w:ascii="Times New Roman" w:hAnsi="Times New Roman" w:cs="Times New Roman" w:hint="eastAsia"/>
          <w:sz w:val="21"/>
          <w:szCs w:val="21"/>
        </w:rPr>
        <w:instrText>3</w:instrText>
      </w:r>
      <w:r w:rsidRPr="00A3255B">
        <w:rPr>
          <w:rFonts w:ascii="Times New Roman" w:hAnsi="Times New Roman" w:cs="Times New Roman" w:hint="eastAsia"/>
          <w:sz w:val="21"/>
          <w:szCs w:val="21"/>
        </w:rPr>
        <w:instrText>·</w:instrText>
      </w:r>
      <w:r w:rsidRPr="00A3255B">
        <w:rPr>
          <w:rFonts w:ascii="Times New Roman" w:hAnsi="Times New Roman" w:cs="Times New Roman" w:hint="eastAsia"/>
          <w:sz w:val="21"/>
          <w:szCs w:val="21"/>
        </w:rPr>
        <w:instrText xml:space="preserve"> \* ARABIC</w:instrText>
      </w:r>
      <w:r w:rsidRPr="00A3255B">
        <w:rPr>
          <w:rFonts w:ascii="Times New Roman" w:hAnsi="Times New Roman" w:cs="Times New Roman"/>
          <w:sz w:val="21"/>
          <w:szCs w:val="21"/>
        </w:rPr>
        <w:instrText xml:space="preserve"> </w:instrText>
      </w:r>
      <w:r w:rsidRPr="00A3255B">
        <w:rPr>
          <w:rFonts w:ascii="Times New Roman" w:hAnsi="Times New Roman" w:cs="Times New Roman"/>
          <w:sz w:val="21"/>
          <w:szCs w:val="21"/>
        </w:rPr>
        <w:fldChar w:fldCharType="separate"/>
      </w:r>
      <w:r w:rsidR="003B630D" w:rsidRPr="00A3255B">
        <w:rPr>
          <w:rFonts w:ascii="Times New Roman" w:hAnsi="Times New Roman" w:cs="Times New Roman"/>
          <w:sz w:val="21"/>
          <w:szCs w:val="21"/>
        </w:rPr>
        <w:t>3</w:t>
      </w:r>
      <w:r w:rsidRPr="00A3255B">
        <w:rPr>
          <w:rFonts w:ascii="Times New Roman" w:hAnsi="Times New Roman" w:cs="Times New Roman"/>
          <w:sz w:val="21"/>
          <w:szCs w:val="21"/>
        </w:rPr>
        <w:fldChar w:fldCharType="end"/>
      </w:r>
      <w:bookmarkEnd w:id="43"/>
      <w:r w:rsidR="00FB1DAF" w:rsidRPr="00A3255B">
        <w:rPr>
          <w:rFonts w:ascii="Times New Roman" w:hAnsi="Times New Roman" w:cs="Times New Roman"/>
          <w:sz w:val="21"/>
          <w:szCs w:val="21"/>
        </w:rPr>
        <w:t xml:space="preserve"> chb01_03</w:t>
      </w:r>
      <w:r w:rsidR="00FB1DAF" w:rsidRPr="00A3255B">
        <w:rPr>
          <w:rFonts w:ascii="宋体" w:eastAsia="宋体" w:hAnsi="宋体" w:hint="eastAsia"/>
          <w:sz w:val="21"/>
          <w:szCs w:val="21"/>
        </w:rPr>
        <w:t>发作间期脑电信号时序图</w:t>
      </w:r>
    </w:p>
    <w:p w14:paraId="3CF44136" w14:textId="5D1465FD" w:rsidR="00BB3476" w:rsidRPr="004505E9" w:rsidRDefault="00BB3476" w:rsidP="00554766">
      <w:pPr>
        <w:rPr>
          <w:sz w:val="24"/>
        </w:rPr>
      </w:pPr>
      <w:r w:rsidRPr="00BB3476">
        <w:rPr>
          <w:noProof/>
        </w:rPr>
        <w:drawing>
          <wp:inline distT="0" distB="0" distL="0" distR="0" wp14:anchorId="72998934" wp14:editId="7B2D3087">
            <wp:extent cx="5615940" cy="2793365"/>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5940" cy="2793365"/>
                    </a:xfrm>
                    <a:prstGeom prst="rect">
                      <a:avLst/>
                    </a:prstGeom>
                  </pic:spPr>
                </pic:pic>
              </a:graphicData>
            </a:graphic>
          </wp:inline>
        </w:drawing>
      </w:r>
    </w:p>
    <w:p w14:paraId="5144F06F" w14:textId="17DE191C" w:rsidR="007D0C8F" w:rsidRPr="00A3255B" w:rsidRDefault="003B630D" w:rsidP="004E18AB">
      <w:pPr>
        <w:pStyle w:val="afa"/>
        <w:spacing w:beforeLines="50" w:before="156" w:afterLines="50" w:after="156" w:line="440" w:lineRule="atLeast"/>
        <w:jc w:val="center"/>
        <w:rPr>
          <w:sz w:val="21"/>
          <w:szCs w:val="21"/>
        </w:rPr>
      </w:pPr>
      <w:bookmarkStart w:id="44" w:name="_Ref40125295"/>
      <w:r w:rsidRPr="00A3255B">
        <w:rPr>
          <w:rFonts w:ascii="宋体" w:eastAsia="宋体" w:hAnsi="宋体" w:hint="eastAsia"/>
          <w:sz w:val="21"/>
          <w:szCs w:val="21"/>
        </w:rPr>
        <w:t>图</w:t>
      </w:r>
      <w:r w:rsidRPr="00A3255B">
        <w:rPr>
          <w:rFonts w:ascii="Times New Roman" w:hAnsi="Times New Roman" w:cs="Times New Roman" w:hint="eastAsia"/>
          <w:sz w:val="21"/>
          <w:szCs w:val="21"/>
        </w:rPr>
        <w:t>3</w:t>
      </w:r>
      <w:r w:rsidR="00A3255B" w:rsidRPr="00A3255B">
        <w:rPr>
          <w:rFonts w:ascii="Times New Roman" w:hAnsi="Times New Roman" w:cs="Times New Roman"/>
          <w:sz w:val="21"/>
          <w:szCs w:val="21"/>
        </w:rPr>
        <w:t>·</w:t>
      </w:r>
      <w:r w:rsidRPr="00A3255B">
        <w:rPr>
          <w:rFonts w:ascii="Times New Roman" w:hAnsi="Times New Roman" w:cs="Times New Roman"/>
          <w:sz w:val="21"/>
          <w:szCs w:val="21"/>
        </w:rPr>
        <w:fldChar w:fldCharType="begin"/>
      </w:r>
      <w:r w:rsidRPr="00A3255B">
        <w:rPr>
          <w:rFonts w:ascii="Times New Roman" w:hAnsi="Times New Roman" w:cs="Times New Roman"/>
          <w:sz w:val="21"/>
          <w:szCs w:val="21"/>
        </w:rPr>
        <w:instrText xml:space="preserve"> </w:instrText>
      </w:r>
      <w:r w:rsidRPr="00A3255B">
        <w:rPr>
          <w:rFonts w:ascii="Times New Roman" w:hAnsi="Times New Roman" w:cs="Times New Roman" w:hint="eastAsia"/>
          <w:sz w:val="21"/>
          <w:szCs w:val="21"/>
        </w:rPr>
        <w:instrText xml:space="preserve">SEQ </w:instrText>
      </w:r>
      <w:r w:rsidRPr="00A3255B">
        <w:rPr>
          <w:rFonts w:ascii="Times New Roman" w:hAnsi="Times New Roman" w:cs="Times New Roman" w:hint="eastAsia"/>
          <w:sz w:val="21"/>
          <w:szCs w:val="21"/>
        </w:rPr>
        <w:instrText>图</w:instrText>
      </w:r>
      <w:r w:rsidRPr="00A3255B">
        <w:rPr>
          <w:rFonts w:ascii="Times New Roman" w:hAnsi="Times New Roman" w:cs="Times New Roman" w:hint="eastAsia"/>
          <w:sz w:val="21"/>
          <w:szCs w:val="21"/>
        </w:rPr>
        <w:instrText>3</w:instrText>
      </w:r>
      <w:r w:rsidRPr="00A3255B">
        <w:rPr>
          <w:rFonts w:ascii="Times New Roman" w:hAnsi="Times New Roman" w:cs="Times New Roman" w:hint="eastAsia"/>
          <w:sz w:val="21"/>
          <w:szCs w:val="21"/>
        </w:rPr>
        <w:instrText>·</w:instrText>
      </w:r>
      <w:r w:rsidRPr="00A3255B">
        <w:rPr>
          <w:rFonts w:ascii="Times New Roman" w:hAnsi="Times New Roman" w:cs="Times New Roman" w:hint="eastAsia"/>
          <w:sz w:val="21"/>
          <w:szCs w:val="21"/>
        </w:rPr>
        <w:instrText xml:space="preserve"> \* ARABIC</w:instrText>
      </w:r>
      <w:r w:rsidRPr="00A3255B">
        <w:rPr>
          <w:rFonts w:ascii="Times New Roman" w:hAnsi="Times New Roman" w:cs="Times New Roman"/>
          <w:sz w:val="21"/>
          <w:szCs w:val="21"/>
        </w:rPr>
        <w:instrText xml:space="preserve"> </w:instrText>
      </w:r>
      <w:r w:rsidRPr="00A3255B">
        <w:rPr>
          <w:rFonts w:ascii="Times New Roman" w:hAnsi="Times New Roman" w:cs="Times New Roman"/>
          <w:sz w:val="21"/>
          <w:szCs w:val="21"/>
        </w:rPr>
        <w:fldChar w:fldCharType="separate"/>
      </w:r>
      <w:r w:rsidRPr="00A3255B">
        <w:rPr>
          <w:rFonts w:ascii="Times New Roman" w:hAnsi="Times New Roman" w:cs="Times New Roman"/>
          <w:sz w:val="21"/>
          <w:szCs w:val="21"/>
        </w:rPr>
        <w:t>4</w:t>
      </w:r>
      <w:r w:rsidRPr="00A3255B">
        <w:rPr>
          <w:rFonts w:ascii="Times New Roman" w:hAnsi="Times New Roman" w:cs="Times New Roman"/>
          <w:sz w:val="21"/>
          <w:szCs w:val="21"/>
        </w:rPr>
        <w:fldChar w:fldCharType="end"/>
      </w:r>
      <w:bookmarkEnd w:id="44"/>
      <w:r w:rsidR="00685B96" w:rsidRPr="00A3255B">
        <w:rPr>
          <w:rFonts w:ascii="Times New Roman" w:hAnsi="Times New Roman" w:cs="Times New Roman"/>
          <w:sz w:val="21"/>
          <w:szCs w:val="21"/>
        </w:rPr>
        <w:t xml:space="preserve"> </w:t>
      </w:r>
      <w:r w:rsidR="00685B96" w:rsidRPr="00A3255B">
        <w:rPr>
          <w:rFonts w:ascii="Times New Roman" w:hAnsi="Times New Roman" w:cs="Times New Roman" w:hint="eastAsia"/>
          <w:sz w:val="21"/>
          <w:szCs w:val="21"/>
        </w:rPr>
        <w:t>chb</w:t>
      </w:r>
      <w:r w:rsidR="00685B96" w:rsidRPr="00A3255B">
        <w:rPr>
          <w:rFonts w:ascii="Times New Roman" w:hAnsi="Times New Roman" w:cs="Times New Roman"/>
          <w:sz w:val="21"/>
          <w:szCs w:val="21"/>
        </w:rPr>
        <w:t>01__03</w:t>
      </w:r>
      <w:proofErr w:type="gramStart"/>
      <w:r w:rsidR="00685B96" w:rsidRPr="00A3255B">
        <w:rPr>
          <w:rFonts w:ascii="宋体" w:eastAsia="宋体" w:hAnsi="宋体" w:hint="eastAsia"/>
          <w:sz w:val="21"/>
          <w:szCs w:val="21"/>
        </w:rPr>
        <w:t>发作期脑电信号</w:t>
      </w:r>
      <w:proofErr w:type="gramEnd"/>
      <w:r w:rsidR="00685B96" w:rsidRPr="00A3255B">
        <w:rPr>
          <w:rFonts w:ascii="宋体" w:eastAsia="宋体" w:hAnsi="宋体" w:hint="eastAsia"/>
          <w:sz w:val="21"/>
          <w:szCs w:val="21"/>
        </w:rPr>
        <w:t>时序图</w:t>
      </w:r>
    </w:p>
    <w:p w14:paraId="38B87A8A" w14:textId="0D6033AD" w:rsidR="00BC03D5" w:rsidRPr="00A70042" w:rsidRDefault="00525020" w:rsidP="00993EAD">
      <w:pPr>
        <w:rPr>
          <w:sz w:val="24"/>
        </w:rPr>
      </w:pPr>
      <w:r>
        <w:tab/>
      </w:r>
      <w:r w:rsidR="00F60A31" w:rsidRPr="00F60A31">
        <w:rPr>
          <w:rFonts w:hint="eastAsia"/>
          <w:sz w:val="24"/>
        </w:rPr>
        <w:t>由于</w:t>
      </w:r>
      <w:proofErr w:type="spellStart"/>
      <w:r w:rsidR="00F60A31" w:rsidRPr="00F60A31">
        <w:rPr>
          <w:rFonts w:hint="eastAsia"/>
          <w:sz w:val="24"/>
        </w:rPr>
        <w:t>matlab</w:t>
      </w:r>
      <w:proofErr w:type="spellEnd"/>
      <w:r w:rsidR="00F60A31" w:rsidRPr="00F60A31">
        <w:rPr>
          <w:rFonts w:hint="eastAsia"/>
          <w:sz w:val="24"/>
        </w:rPr>
        <w:t>或者</w:t>
      </w:r>
      <w:r w:rsidR="00F60A31" w:rsidRPr="00F60A31">
        <w:rPr>
          <w:rFonts w:hint="eastAsia"/>
          <w:sz w:val="24"/>
        </w:rPr>
        <w:t>python</w:t>
      </w:r>
      <w:r w:rsidR="00F60A31" w:rsidRPr="00F60A31">
        <w:rPr>
          <w:rFonts w:hint="eastAsia"/>
          <w:sz w:val="24"/>
        </w:rPr>
        <w:t>中处理数据时通常用到的数据格式是</w:t>
      </w:r>
      <w:r w:rsidR="00F60A31" w:rsidRPr="00F60A31">
        <w:rPr>
          <w:rFonts w:hint="eastAsia"/>
          <w:sz w:val="24"/>
        </w:rPr>
        <w:t>txt</w:t>
      </w:r>
      <w:r w:rsidR="00F60A31" w:rsidRPr="00F60A31">
        <w:rPr>
          <w:rFonts w:hint="eastAsia"/>
          <w:sz w:val="24"/>
        </w:rPr>
        <w:t>格式或者是</w:t>
      </w:r>
      <w:r w:rsidR="00F60A31" w:rsidRPr="00F60A31">
        <w:rPr>
          <w:rFonts w:hint="eastAsia"/>
          <w:sz w:val="24"/>
        </w:rPr>
        <w:t>csv</w:t>
      </w:r>
      <w:r w:rsidR="00F60A31" w:rsidRPr="00F60A31">
        <w:rPr>
          <w:rFonts w:hint="eastAsia"/>
          <w:sz w:val="24"/>
        </w:rPr>
        <w:t>格式而并非本文上文中</w:t>
      </w:r>
      <w:r w:rsidR="00F60A31">
        <w:rPr>
          <w:rFonts w:hint="eastAsia"/>
          <w:sz w:val="24"/>
        </w:rPr>
        <w:t>提及的</w:t>
      </w:r>
      <w:proofErr w:type="spellStart"/>
      <w:r w:rsidR="00F60A31">
        <w:rPr>
          <w:rFonts w:hint="eastAsia"/>
          <w:sz w:val="24"/>
        </w:rPr>
        <w:t>edf</w:t>
      </w:r>
      <w:proofErr w:type="spellEnd"/>
      <w:r w:rsidR="00F60A31">
        <w:rPr>
          <w:rFonts w:hint="eastAsia"/>
          <w:sz w:val="24"/>
        </w:rPr>
        <w:t>格式</w:t>
      </w:r>
      <w:r w:rsidR="00DC266E">
        <w:rPr>
          <w:rFonts w:hint="eastAsia"/>
          <w:sz w:val="24"/>
        </w:rPr>
        <w:t>，因此还需要对数据文件的数据格式进行转换</w:t>
      </w:r>
      <w:r w:rsidR="00223659">
        <w:rPr>
          <w:rFonts w:hint="eastAsia"/>
          <w:sz w:val="24"/>
        </w:rPr>
        <w:t>。</w:t>
      </w:r>
      <w:r w:rsidR="0041442B">
        <w:rPr>
          <w:rFonts w:hint="eastAsia"/>
          <w:sz w:val="24"/>
        </w:rPr>
        <w:t>本研究</w:t>
      </w:r>
      <w:r w:rsidR="000870F2">
        <w:rPr>
          <w:rFonts w:hint="eastAsia"/>
          <w:sz w:val="24"/>
        </w:rPr>
        <w:t>中</w:t>
      </w:r>
      <w:r w:rsidR="0041442B">
        <w:rPr>
          <w:rFonts w:hint="eastAsia"/>
          <w:sz w:val="24"/>
        </w:rPr>
        <w:t>通过使用</w:t>
      </w:r>
      <w:proofErr w:type="spellStart"/>
      <w:r w:rsidR="0041442B">
        <w:rPr>
          <w:rFonts w:hint="eastAsia"/>
          <w:sz w:val="24"/>
        </w:rPr>
        <w:t>EDFbrowser</w:t>
      </w:r>
      <w:proofErr w:type="spellEnd"/>
      <w:r w:rsidR="0041442B">
        <w:rPr>
          <w:rFonts w:hint="eastAsia"/>
          <w:sz w:val="24"/>
        </w:rPr>
        <w:t>软件，</w:t>
      </w:r>
      <w:r w:rsidR="00F96DB1">
        <w:rPr>
          <w:rFonts w:hint="eastAsia"/>
          <w:sz w:val="24"/>
        </w:rPr>
        <w:t>实现了将数据由</w:t>
      </w:r>
      <w:proofErr w:type="spellStart"/>
      <w:r w:rsidR="00F96DB1">
        <w:rPr>
          <w:rFonts w:hint="eastAsia"/>
          <w:sz w:val="24"/>
        </w:rPr>
        <w:t>edf</w:t>
      </w:r>
      <w:proofErr w:type="spellEnd"/>
      <w:r w:rsidR="00F96DB1">
        <w:rPr>
          <w:rFonts w:hint="eastAsia"/>
          <w:sz w:val="24"/>
        </w:rPr>
        <w:t>格式到</w:t>
      </w:r>
      <w:r w:rsidR="00F96DB1">
        <w:rPr>
          <w:sz w:val="24"/>
        </w:rPr>
        <w:t>txt</w:t>
      </w:r>
      <w:r w:rsidR="00F96DB1">
        <w:rPr>
          <w:rFonts w:hint="eastAsia"/>
          <w:sz w:val="24"/>
        </w:rPr>
        <w:t>格式的转换，</w:t>
      </w:r>
      <w:r w:rsidR="00F70610">
        <w:rPr>
          <w:rFonts w:hint="eastAsia"/>
          <w:sz w:val="24"/>
        </w:rPr>
        <w:t>这样就可以直接和</w:t>
      </w:r>
      <w:r w:rsidR="0080572E">
        <w:rPr>
          <w:rFonts w:hint="eastAsia"/>
          <w:sz w:val="24"/>
        </w:rPr>
        <w:t>波恩大学癫痫脑电数据库的数据集</w:t>
      </w:r>
      <w:r w:rsidR="00C43ACA">
        <w:rPr>
          <w:rFonts w:hint="eastAsia"/>
          <w:sz w:val="24"/>
        </w:rPr>
        <w:t>进行相同的操作，十分方便。</w:t>
      </w:r>
    </w:p>
    <w:p w14:paraId="6177F434" w14:textId="1C29EBA4" w:rsidR="003A22F4" w:rsidRDefault="003A22F4" w:rsidP="00867AAE">
      <w:pPr>
        <w:pStyle w:val="22"/>
      </w:pPr>
      <w:bookmarkStart w:id="45" w:name="_Toc40113245"/>
      <w:r w:rsidRPr="00B46023">
        <w:t>第</w:t>
      </w:r>
      <w:r>
        <w:rPr>
          <w:rFonts w:ascii="Times New Roman" w:hAnsi="Times New Roman" w:cs="Times New Roman" w:hint="eastAsia"/>
        </w:rPr>
        <w:t>3</w:t>
      </w:r>
      <w:r w:rsidRPr="00410239">
        <w:rPr>
          <w:rFonts w:ascii="Times New Roman" w:hAnsi="Times New Roman" w:cs="Times New Roman"/>
        </w:rPr>
        <w:t>.</w:t>
      </w:r>
      <w:r>
        <w:rPr>
          <w:rFonts w:ascii="Times New Roman" w:hAnsi="Times New Roman" w:cs="Times New Roman" w:hint="eastAsia"/>
        </w:rPr>
        <w:t>3</w:t>
      </w:r>
      <w:r w:rsidRPr="00B46023">
        <w:t>节</w:t>
      </w:r>
      <w:r w:rsidRPr="00B46023">
        <w:t xml:space="preserve">  </w:t>
      </w:r>
      <w:r w:rsidR="005B175E">
        <w:rPr>
          <w:rFonts w:hint="eastAsia"/>
        </w:rPr>
        <w:t>小波变换</w:t>
      </w:r>
      <w:r w:rsidR="005617CC">
        <w:rPr>
          <w:rFonts w:hint="eastAsia"/>
        </w:rPr>
        <w:t>理论介绍</w:t>
      </w:r>
      <w:bookmarkEnd w:id="45"/>
    </w:p>
    <w:p w14:paraId="08A7A076" w14:textId="535EC09E" w:rsidR="00FB70C7" w:rsidRPr="00EC44CF" w:rsidRDefault="003C49D6" w:rsidP="008C5698">
      <w:pPr>
        <w:rPr>
          <w:sz w:val="24"/>
        </w:rPr>
      </w:pPr>
      <w:r>
        <w:tab/>
      </w:r>
      <w:r w:rsidR="00FB70C7" w:rsidRPr="00EC44CF">
        <w:rPr>
          <w:rFonts w:hint="eastAsia"/>
          <w:sz w:val="24"/>
        </w:rPr>
        <w:t>小波变换与</w:t>
      </w:r>
      <w:r w:rsidR="001D2A92" w:rsidRPr="00EC44CF">
        <w:rPr>
          <w:rFonts w:hint="eastAsia"/>
          <w:sz w:val="24"/>
        </w:rPr>
        <w:t>傅里叶变换的关系</w:t>
      </w:r>
    </w:p>
    <w:p w14:paraId="4E3C6901" w14:textId="107933AB" w:rsidR="00737C3A" w:rsidRPr="003A4819" w:rsidRDefault="00910817" w:rsidP="00FB70C7">
      <w:pPr>
        <w:ind w:firstLine="420"/>
        <w:rPr>
          <w:sz w:val="24"/>
        </w:rPr>
      </w:pPr>
      <w:r w:rsidRPr="00910817">
        <w:rPr>
          <w:rFonts w:hint="eastAsia"/>
          <w:sz w:val="24"/>
        </w:rPr>
        <w:t>小波变换</w:t>
      </w:r>
      <w:r>
        <w:rPr>
          <w:rFonts w:hint="eastAsia"/>
          <w:sz w:val="24"/>
        </w:rPr>
        <w:t>(wavelet</w:t>
      </w:r>
      <w:r>
        <w:rPr>
          <w:sz w:val="24"/>
        </w:rPr>
        <w:t xml:space="preserve"> </w:t>
      </w:r>
      <w:r>
        <w:rPr>
          <w:rFonts w:hint="eastAsia"/>
          <w:sz w:val="24"/>
        </w:rPr>
        <w:t>transform</w:t>
      </w:r>
      <w:r>
        <w:rPr>
          <w:sz w:val="24"/>
        </w:rPr>
        <w:t>)</w:t>
      </w:r>
      <w:r w:rsidR="00D01C38">
        <w:rPr>
          <w:rFonts w:hint="eastAsia"/>
          <w:sz w:val="24"/>
        </w:rPr>
        <w:t>是由傅里叶变换</w:t>
      </w:r>
      <w:r w:rsidR="00C447BD">
        <w:rPr>
          <w:rFonts w:hint="eastAsia"/>
          <w:sz w:val="24"/>
        </w:rPr>
        <w:t>(</w:t>
      </w:r>
      <w:r w:rsidR="00C447BD" w:rsidRPr="00C447BD">
        <w:rPr>
          <w:sz w:val="24"/>
        </w:rPr>
        <w:t xml:space="preserve">Fourier </w:t>
      </w:r>
      <w:r w:rsidR="007200E3">
        <w:rPr>
          <w:sz w:val="24"/>
        </w:rPr>
        <w:t>T</w:t>
      </w:r>
      <w:r w:rsidR="00C447BD" w:rsidRPr="00C447BD">
        <w:rPr>
          <w:sz w:val="24"/>
        </w:rPr>
        <w:t>ransform</w:t>
      </w:r>
      <w:r w:rsidR="00C447BD">
        <w:rPr>
          <w:sz w:val="24"/>
        </w:rPr>
        <w:t>)</w:t>
      </w:r>
      <w:r w:rsidR="00D01C38">
        <w:rPr>
          <w:rFonts w:hint="eastAsia"/>
          <w:sz w:val="24"/>
        </w:rPr>
        <w:t>发展改良而来的</w:t>
      </w:r>
      <w:r w:rsidR="00F258E1">
        <w:rPr>
          <w:rFonts w:hint="eastAsia"/>
          <w:sz w:val="24"/>
        </w:rPr>
        <w:t>。</w:t>
      </w:r>
      <w:r w:rsidR="0082143C">
        <w:rPr>
          <w:rFonts w:hint="eastAsia"/>
          <w:sz w:val="24"/>
        </w:rPr>
        <w:t>根据以往学习过的知识，</w:t>
      </w:r>
      <w:r w:rsidR="006F11B4" w:rsidRPr="00910817">
        <w:rPr>
          <w:rFonts w:hint="eastAsia"/>
          <w:sz w:val="24"/>
        </w:rPr>
        <w:t xml:space="preserve"> </w:t>
      </w:r>
      <w:r w:rsidR="00347D33">
        <w:rPr>
          <w:rFonts w:hint="eastAsia"/>
          <w:sz w:val="24"/>
        </w:rPr>
        <w:t>我们可以知道</w:t>
      </w:r>
      <w:r w:rsidR="00C16CE3">
        <w:rPr>
          <w:rFonts w:hint="eastAsia"/>
          <w:sz w:val="24"/>
        </w:rPr>
        <w:t>傅里叶变换</w:t>
      </w:r>
      <w:r w:rsidR="006E207F">
        <w:rPr>
          <w:rFonts w:hint="eastAsia"/>
          <w:sz w:val="24"/>
        </w:rPr>
        <w:t>是以一个无限长的三角函数</w:t>
      </w:r>
      <w:r w:rsidR="00371F62">
        <w:rPr>
          <w:rFonts w:hint="eastAsia"/>
          <w:sz w:val="24"/>
        </w:rPr>
        <w:t>作为它的基函数，</w:t>
      </w:r>
      <w:r w:rsidR="00641306">
        <w:rPr>
          <w:rFonts w:hint="eastAsia"/>
          <w:sz w:val="24"/>
        </w:rPr>
        <w:t>进而</w:t>
      </w:r>
      <w:r w:rsidR="00366C1A">
        <w:rPr>
          <w:rFonts w:hint="eastAsia"/>
          <w:sz w:val="24"/>
        </w:rPr>
        <w:t>把一个在时域上不属于周期信号的一个连续信号转换为一个在频域上非周期的一个连续的信号。</w:t>
      </w:r>
      <w:r w:rsidR="00CA6D19">
        <w:rPr>
          <w:rFonts w:hint="eastAsia"/>
          <w:sz w:val="24"/>
        </w:rPr>
        <w:t>但是对于像</w:t>
      </w:r>
      <w:r w:rsidR="00552F01">
        <w:rPr>
          <w:rFonts w:hint="eastAsia"/>
          <w:sz w:val="24"/>
        </w:rPr>
        <w:t>生物医学信号</w:t>
      </w:r>
      <w:r w:rsidR="00634882">
        <w:rPr>
          <w:rFonts w:hint="eastAsia"/>
          <w:sz w:val="24"/>
        </w:rPr>
        <w:t>(</w:t>
      </w:r>
      <w:r w:rsidR="00634882">
        <w:rPr>
          <w:rFonts w:hint="eastAsia"/>
          <w:sz w:val="24"/>
        </w:rPr>
        <w:t>例如本文中主要讨论的脑电信号</w:t>
      </w:r>
      <w:r w:rsidR="00634882">
        <w:rPr>
          <w:sz w:val="24"/>
        </w:rPr>
        <w:t>)</w:t>
      </w:r>
      <w:r w:rsidR="00CA6D19">
        <w:rPr>
          <w:rFonts w:hint="eastAsia"/>
          <w:sz w:val="24"/>
        </w:rPr>
        <w:t>这</w:t>
      </w:r>
      <w:r w:rsidR="0086624B">
        <w:rPr>
          <w:rFonts w:hint="eastAsia"/>
          <w:sz w:val="24"/>
        </w:rPr>
        <w:t>种</w:t>
      </w:r>
      <w:r w:rsidR="009361A4">
        <w:rPr>
          <w:rFonts w:hint="eastAsia"/>
          <w:sz w:val="24"/>
        </w:rPr>
        <w:t>自然界</w:t>
      </w:r>
      <w:r w:rsidR="00EC203A">
        <w:rPr>
          <w:rFonts w:hint="eastAsia"/>
          <w:sz w:val="24"/>
        </w:rPr>
        <w:t>大量存在着</w:t>
      </w:r>
      <w:r w:rsidR="00CA6D19">
        <w:rPr>
          <w:rFonts w:hint="eastAsia"/>
          <w:sz w:val="24"/>
        </w:rPr>
        <w:t>的</w:t>
      </w:r>
      <w:r w:rsidR="00A83B7B">
        <w:rPr>
          <w:rFonts w:hint="eastAsia"/>
          <w:sz w:val="24"/>
        </w:rPr>
        <w:t>有</w:t>
      </w:r>
      <w:r w:rsidR="004741D4">
        <w:rPr>
          <w:rFonts w:hint="eastAsia"/>
          <w:sz w:val="24"/>
        </w:rPr>
        <w:t>着</w:t>
      </w:r>
      <w:r w:rsidR="00CA6D19">
        <w:rPr>
          <w:rFonts w:hint="eastAsia"/>
          <w:sz w:val="24"/>
        </w:rPr>
        <w:t>非平稳、非线性</w:t>
      </w:r>
      <w:r w:rsidR="00321B07">
        <w:rPr>
          <w:rFonts w:hint="eastAsia"/>
          <w:sz w:val="24"/>
        </w:rPr>
        <w:t>特性的信号，傅里叶变换处理的时</w:t>
      </w:r>
      <w:r w:rsidR="00321B07">
        <w:rPr>
          <w:rFonts w:hint="eastAsia"/>
          <w:sz w:val="24"/>
        </w:rPr>
        <w:lastRenderedPageBreak/>
        <w:t>候就会出现无法忽视的缺陷</w:t>
      </w:r>
      <w:r w:rsidR="00074077">
        <w:rPr>
          <w:rFonts w:hint="eastAsia"/>
          <w:sz w:val="24"/>
        </w:rPr>
        <w:t>，</w:t>
      </w:r>
      <w:r w:rsidR="004306AE">
        <w:rPr>
          <w:rFonts w:hint="eastAsia"/>
          <w:sz w:val="24"/>
        </w:rPr>
        <w:t>例如</w:t>
      </w:r>
      <w:r w:rsidR="00074077">
        <w:rPr>
          <w:rFonts w:hint="eastAsia"/>
          <w:sz w:val="24"/>
        </w:rPr>
        <w:t>对于一段未知的信号，</w:t>
      </w:r>
      <w:r w:rsidR="004306AE">
        <w:rPr>
          <w:rFonts w:hint="eastAsia"/>
          <w:sz w:val="24"/>
        </w:rPr>
        <w:t>傅里叶变换</w:t>
      </w:r>
      <w:r w:rsidR="00E6165A">
        <w:rPr>
          <w:rFonts w:hint="eastAsia"/>
          <w:sz w:val="24"/>
        </w:rPr>
        <w:t>只可以获取到该信号大体上是由哪一些频率成分构成的，</w:t>
      </w:r>
      <w:r w:rsidR="00E97F41">
        <w:rPr>
          <w:rFonts w:hint="eastAsia"/>
          <w:sz w:val="24"/>
        </w:rPr>
        <w:t>然而傅里叶变换</w:t>
      </w:r>
      <w:r w:rsidR="00131338">
        <w:rPr>
          <w:rFonts w:hint="eastAsia"/>
          <w:sz w:val="24"/>
        </w:rPr>
        <w:t>对于这一段未知信号中的各个组成成分出现的时间并不能确定，</w:t>
      </w:r>
      <w:r w:rsidR="0009381E" w:rsidRPr="0009381E">
        <w:rPr>
          <w:rFonts w:hint="eastAsia"/>
          <w:sz w:val="24"/>
        </w:rPr>
        <w:t>故而</w:t>
      </w:r>
      <w:r w:rsidR="00B35198">
        <w:rPr>
          <w:rFonts w:hint="eastAsia"/>
          <w:sz w:val="24"/>
        </w:rPr>
        <w:t>可能会出现这样一个现象</w:t>
      </w:r>
      <w:r w:rsidR="0051634E">
        <w:rPr>
          <w:rFonts w:hint="eastAsia"/>
          <w:sz w:val="24"/>
        </w:rPr>
        <w:t>，两个信号的频谱图</w:t>
      </w:r>
      <w:r w:rsidR="0051634E" w:rsidRPr="003A4819">
        <w:rPr>
          <w:rFonts w:hint="eastAsia"/>
          <w:sz w:val="24"/>
        </w:rPr>
        <w:t>可能十分相似，</w:t>
      </w:r>
      <w:r w:rsidR="007567C7" w:rsidRPr="003A4819">
        <w:rPr>
          <w:rFonts w:hint="eastAsia"/>
          <w:sz w:val="24"/>
        </w:rPr>
        <w:t>但是这两个信号</w:t>
      </w:r>
      <w:r w:rsidR="005A0859" w:rsidRPr="003A4819">
        <w:rPr>
          <w:rFonts w:hint="eastAsia"/>
          <w:sz w:val="24"/>
        </w:rPr>
        <w:t>在时域上却可能相差甚远</w:t>
      </w:r>
      <w:r w:rsidR="004F7B7C" w:rsidRPr="003A4819">
        <w:rPr>
          <w:rFonts w:hint="eastAsia"/>
          <w:sz w:val="24"/>
        </w:rPr>
        <w:t>。</w:t>
      </w:r>
    </w:p>
    <w:p w14:paraId="766B6DBA" w14:textId="55A73D4C" w:rsidR="00302A3B" w:rsidRPr="003A4819" w:rsidRDefault="006D75B6" w:rsidP="006D75B6">
      <w:pPr>
        <w:ind w:firstLine="420"/>
        <w:rPr>
          <w:sz w:val="24"/>
        </w:rPr>
      </w:pPr>
      <w:r w:rsidRPr="003A4819">
        <w:rPr>
          <w:rFonts w:hint="eastAsia"/>
          <w:sz w:val="24"/>
        </w:rPr>
        <w:t>因此之后就出现了</w:t>
      </w:r>
      <w:r w:rsidR="00392EAA" w:rsidRPr="003A4819">
        <w:rPr>
          <w:rFonts w:hint="eastAsia"/>
          <w:sz w:val="24"/>
        </w:rPr>
        <w:t>对傅里叶变换进行改进</w:t>
      </w:r>
      <w:r w:rsidR="00C447BD" w:rsidRPr="003A4819">
        <w:rPr>
          <w:rFonts w:hint="eastAsia"/>
          <w:sz w:val="24"/>
        </w:rPr>
        <w:t>的</w:t>
      </w:r>
      <w:r w:rsidR="007200E3" w:rsidRPr="003A4819">
        <w:rPr>
          <w:rFonts w:hint="eastAsia"/>
          <w:sz w:val="24"/>
        </w:rPr>
        <w:t>方法</w:t>
      </w:r>
      <w:r w:rsidR="007200E3" w:rsidRPr="003A4819">
        <w:rPr>
          <w:rFonts w:hint="eastAsia"/>
          <w:sz w:val="24"/>
        </w:rPr>
        <w:t>-</w:t>
      </w:r>
      <w:r w:rsidR="007200E3" w:rsidRPr="003A4819">
        <w:rPr>
          <w:rFonts w:hint="eastAsia"/>
          <w:sz w:val="24"/>
        </w:rPr>
        <w:t>短时傅里叶变换</w:t>
      </w:r>
      <w:r w:rsidR="007200E3" w:rsidRPr="003A4819">
        <w:rPr>
          <w:rFonts w:hint="eastAsia"/>
          <w:sz w:val="24"/>
        </w:rPr>
        <w:t>(</w:t>
      </w:r>
      <w:r w:rsidR="007200E3" w:rsidRPr="003A4819">
        <w:rPr>
          <w:sz w:val="24"/>
        </w:rPr>
        <w:t>Short-time Fourier Transform</w:t>
      </w:r>
      <w:r w:rsidR="003F7D2B" w:rsidRPr="003A4819">
        <w:rPr>
          <w:rFonts w:hint="eastAsia"/>
          <w:sz w:val="24"/>
        </w:rPr>
        <w:t>，</w:t>
      </w:r>
      <w:r w:rsidR="003F7D2B" w:rsidRPr="003A4819">
        <w:rPr>
          <w:rFonts w:hint="eastAsia"/>
          <w:sz w:val="24"/>
        </w:rPr>
        <w:t>STFT</w:t>
      </w:r>
      <w:r w:rsidR="007200E3" w:rsidRPr="003A4819">
        <w:rPr>
          <w:sz w:val="24"/>
        </w:rPr>
        <w:t>)</w:t>
      </w:r>
      <w:r w:rsidR="00194618" w:rsidRPr="003A4819">
        <w:rPr>
          <w:rFonts w:hint="eastAsia"/>
          <w:sz w:val="24"/>
        </w:rPr>
        <w:t>。短时傅里叶变换</w:t>
      </w:r>
      <w:r w:rsidR="00C63C50" w:rsidRPr="003A4819">
        <w:rPr>
          <w:rFonts w:hint="eastAsia"/>
          <w:sz w:val="24"/>
        </w:rPr>
        <w:t>对于傅里叶变换改进之处在于“加窗”</w:t>
      </w:r>
      <w:r w:rsidR="00EE3198" w:rsidRPr="003A4819">
        <w:rPr>
          <w:rFonts w:hint="eastAsia"/>
          <w:sz w:val="24"/>
        </w:rPr>
        <w:t>，</w:t>
      </w:r>
      <w:r w:rsidR="008F6194" w:rsidRPr="003A4819">
        <w:rPr>
          <w:rFonts w:hint="eastAsia"/>
          <w:sz w:val="24"/>
        </w:rPr>
        <w:t>对于一个时域信号</w:t>
      </w:r>
      <w:r w:rsidR="00C00264" w:rsidRPr="003A4819">
        <w:rPr>
          <w:rFonts w:hint="eastAsia"/>
          <w:sz w:val="24"/>
        </w:rPr>
        <w:t>，短时傅里叶变换将其分解为大量的小过程，而这些小过程</w:t>
      </w:r>
      <w:r w:rsidR="00222179" w:rsidRPr="003A4819">
        <w:rPr>
          <w:rFonts w:hint="eastAsia"/>
          <w:sz w:val="24"/>
        </w:rPr>
        <w:t>同时又是等长度的，</w:t>
      </w:r>
      <w:r w:rsidR="00360070" w:rsidRPr="003A4819">
        <w:rPr>
          <w:rFonts w:hint="eastAsia"/>
          <w:sz w:val="24"/>
        </w:rPr>
        <w:t>由于对该时域信号进行了大量的分解，因此可以近似认为</w:t>
      </w:r>
      <w:r w:rsidR="00D11E05" w:rsidRPr="003A4819">
        <w:rPr>
          <w:rFonts w:hint="eastAsia"/>
          <w:sz w:val="24"/>
        </w:rPr>
        <w:t>每一个小过程都是平稳的，</w:t>
      </w:r>
      <w:r w:rsidR="005226C7" w:rsidRPr="003A4819">
        <w:rPr>
          <w:rFonts w:hint="eastAsia"/>
          <w:sz w:val="24"/>
        </w:rPr>
        <w:t>接下来</w:t>
      </w:r>
      <w:r w:rsidR="00185D0D" w:rsidRPr="003A4819">
        <w:rPr>
          <w:rFonts w:hint="eastAsia"/>
          <w:sz w:val="24"/>
        </w:rPr>
        <w:t>再将该时域信号</w:t>
      </w:r>
      <w:r w:rsidR="001251D1" w:rsidRPr="003A4819">
        <w:rPr>
          <w:rFonts w:hint="eastAsia"/>
          <w:sz w:val="24"/>
        </w:rPr>
        <w:t>通过加的</w:t>
      </w:r>
      <w:proofErr w:type="gramStart"/>
      <w:r w:rsidR="001251D1" w:rsidRPr="003A4819">
        <w:rPr>
          <w:rFonts w:hint="eastAsia"/>
          <w:sz w:val="24"/>
        </w:rPr>
        <w:t>窗</w:t>
      </w:r>
      <w:r w:rsidR="00185D0D" w:rsidRPr="003A4819">
        <w:rPr>
          <w:rFonts w:hint="eastAsia"/>
          <w:sz w:val="24"/>
        </w:rPr>
        <w:t>分为</w:t>
      </w:r>
      <w:proofErr w:type="gramEnd"/>
      <w:r w:rsidR="00185D0D" w:rsidRPr="003A4819">
        <w:rPr>
          <w:rFonts w:hint="eastAsia"/>
          <w:sz w:val="24"/>
        </w:rPr>
        <w:t>一段</w:t>
      </w:r>
      <w:proofErr w:type="gramStart"/>
      <w:r w:rsidR="00185D0D" w:rsidRPr="003A4819">
        <w:rPr>
          <w:rFonts w:hint="eastAsia"/>
          <w:sz w:val="24"/>
        </w:rPr>
        <w:t>一段</w:t>
      </w:r>
      <w:proofErr w:type="gramEnd"/>
      <w:r w:rsidR="00637158" w:rsidRPr="003A4819">
        <w:rPr>
          <w:rFonts w:hint="eastAsia"/>
          <w:sz w:val="24"/>
        </w:rPr>
        <w:t>的</w:t>
      </w:r>
      <w:r w:rsidR="007A0830" w:rsidRPr="003A4819">
        <w:rPr>
          <w:rFonts w:hint="eastAsia"/>
          <w:sz w:val="24"/>
        </w:rPr>
        <w:t>子</w:t>
      </w:r>
      <w:r w:rsidR="00637158" w:rsidRPr="003A4819">
        <w:rPr>
          <w:rFonts w:hint="eastAsia"/>
          <w:sz w:val="24"/>
        </w:rPr>
        <w:t>部分，</w:t>
      </w:r>
      <w:r w:rsidR="0084712F" w:rsidRPr="003A4819">
        <w:rPr>
          <w:rFonts w:hint="eastAsia"/>
          <w:sz w:val="24"/>
        </w:rPr>
        <w:t>针对</w:t>
      </w:r>
      <w:r w:rsidR="0053011B" w:rsidRPr="003A4819">
        <w:rPr>
          <w:rFonts w:hint="eastAsia"/>
          <w:sz w:val="24"/>
        </w:rPr>
        <w:t>这些</w:t>
      </w:r>
      <w:proofErr w:type="gramStart"/>
      <w:r w:rsidR="0053011B" w:rsidRPr="003A4819">
        <w:rPr>
          <w:rFonts w:hint="eastAsia"/>
          <w:sz w:val="24"/>
        </w:rPr>
        <w:t>分好段的</w:t>
      </w:r>
      <w:proofErr w:type="gramEnd"/>
      <w:r w:rsidR="0053011B" w:rsidRPr="003A4819">
        <w:rPr>
          <w:rFonts w:hint="eastAsia"/>
          <w:sz w:val="24"/>
        </w:rPr>
        <w:t>时域信号再进行傅里叶变换，</w:t>
      </w:r>
      <w:r w:rsidR="0078090E" w:rsidRPr="003A4819">
        <w:rPr>
          <w:rFonts w:hint="eastAsia"/>
          <w:sz w:val="24"/>
        </w:rPr>
        <w:t>通过这种方法就可以明确频率成分随时间变换的情况。</w:t>
      </w:r>
      <w:r w:rsidR="00F824C6" w:rsidRPr="003A4819">
        <w:rPr>
          <w:rFonts w:hint="eastAsia"/>
          <w:sz w:val="24"/>
        </w:rPr>
        <w:t>但是</w:t>
      </w:r>
      <w:r w:rsidR="007174B2">
        <w:rPr>
          <w:rFonts w:hint="eastAsia"/>
          <w:sz w:val="24"/>
        </w:rPr>
        <w:t>对于窗口函数而言，一旦其选定之后，</w:t>
      </w:r>
      <w:r w:rsidR="00D700C1">
        <w:rPr>
          <w:rFonts w:hint="eastAsia"/>
          <w:sz w:val="24"/>
        </w:rPr>
        <w:t>窗口的形状便被固定</w:t>
      </w:r>
      <w:r w:rsidR="0070501B">
        <w:rPr>
          <w:rFonts w:hint="eastAsia"/>
          <w:sz w:val="24"/>
        </w:rPr>
        <w:t>，</w:t>
      </w:r>
      <w:r w:rsidR="002C5BB5">
        <w:rPr>
          <w:rFonts w:hint="eastAsia"/>
          <w:sz w:val="24"/>
        </w:rPr>
        <w:t>切断了窗口框的宽度与频率之间的联系；此外</w:t>
      </w:r>
      <w:r w:rsidR="0013236C" w:rsidRPr="003A4819">
        <w:rPr>
          <w:rFonts w:hint="eastAsia"/>
          <w:sz w:val="24"/>
        </w:rPr>
        <w:t>施加的小窗在太宽或者是太窄的情况下都会</w:t>
      </w:r>
      <w:r w:rsidR="00D26AF3" w:rsidRPr="003A4819">
        <w:rPr>
          <w:rFonts w:hint="eastAsia"/>
          <w:sz w:val="24"/>
        </w:rPr>
        <w:t>出现不同的问题</w:t>
      </w:r>
      <w:r w:rsidR="0058602A" w:rsidRPr="003A4819">
        <w:rPr>
          <w:rFonts w:hint="eastAsia"/>
          <w:sz w:val="24"/>
        </w:rPr>
        <w:t>，例如</w:t>
      </w:r>
      <w:r w:rsidR="001435DC" w:rsidRPr="003A4819">
        <w:rPr>
          <w:rFonts w:hint="eastAsia"/>
          <w:sz w:val="24"/>
        </w:rPr>
        <w:t>当所加窗的框太窄时，</w:t>
      </w:r>
      <w:r w:rsidR="003E4988" w:rsidRPr="003A4819">
        <w:rPr>
          <w:rFonts w:hint="eastAsia"/>
          <w:sz w:val="24"/>
        </w:rPr>
        <w:t>自然而然便</w:t>
      </w:r>
      <w:r w:rsidR="001435DC" w:rsidRPr="003A4819">
        <w:rPr>
          <w:rFonts w:hint="eastAsia"/>
          <w:sz w:val="24"/>
        </w:rPr>
        <w:t>会导致</w:t>
      </w:r>
      <w:r w:rsidR="003E4988" w:rsidRPr="003A4819">
        <w:rPr>
          <w:rFonts w:hint="eastAsia"/>
          <w:sz w:val="24"/>
        </w:rPr>
        <w:t>信号过少，</w:t>
      </w:r>
      <w:r w:rsidR="003D252C" w:rsidRPr="003A4819">
        <w:rPr>
          <w:rFonts w:hint="eastAsia"/>
          <w:sz w:val="24"/>
        </w:rPr>
        <w:t>致使得到的频域信号频率分辨率差</w:t>
      </w:r>
      <w:r w:rsidR="00471465" w:rsidRPr="003A4819">
        <w:rPr>
          <w:rFonts w:hint="eastAsia"/>
          <w:sz w:val="24"/>
        </w:rPr>
        <w:t>；而当所加窗的框太宽的时候</w:t>
      </w:r>
      <w:r w:rsidR="008E1C58" w:rsidRPr="003A4819">
        <w:rPr>
          <w:rFonts w:hint="eastAsia"/>
          <w:sz w:val="24"/>
        </w:rPr>
        <w:t>便会导致时域信号的时间分辨率很低</w:t>
      </w:r>
      <w:r w:rsidR="008D1A49" w:rsidRPr="003A4819">
        <w:rPr>
          <w:rFonts w:hint="eastAsia"/>
          <w:sz w:val="24"/>
        </w:rPr>
        <w:t>。</w:t>
      </w:r>
    </w:p>
    <w:p w14:paraId="3DC64AC6" w14:textId="0BBDEEA7" w:rsidR="00737C3A" w:rsidRPr="003A4819" w:rsidRDefault="00757108" w:rsidP="008C5698">
      <w:pPr>
        <w:rPr>
          <w:sz w:val="24"/>
        </w:rPr>
      </w:pPr>
      <w:r w:rsidRPr="003A4819">
        <w:rPr>
          <w:sz w:val="24"/>
        </w:rPr>
        <w:tab/>
      </w:r>
      <w:r w:rsidRPr="003A4819">
        <w:rPr>
          <w:rFonts w:hint="eastAsia"/>
          <w:sz w:val="24"/>
        </w:rPr>
        <w:t>而小波变换</w:t>
      </w:r>
      <w:r w:rsidR="00085F7C">
        <w:rPr>
          <w:rFonts w:hint="eastAsia"/>
          <w:sz w:val="24"/>
        </w:rPr>
        <w:t>则是克服了傅里叶变换和短时傅里叶变换的缺点，</w:t>
      </w:r>
      <w:r w:rsidR="007644DC">
        <w:rPr>
          <w:rFonts w:hint="eastAsia"/>
          <w:sz w:val="24"/>
        </w:rPr>
        <w:t>将傅里叶变换中的无限长的三角函数</w:t>
      </w:r>
    </w:p>
    <w:p w14:paraId="6536BC07" w14:textId="7FD85273" w:rsidR="00737C3A" w:rsidRDefault="00737C3A" w:rsidP="00F823FD"/>
    <w:p w14:paraId="28DFF3EC" w14:textId="329D7F2D" w:rsidR="00737C3A" w:rsidRDefault="00737C3A" w:rsidP="00F823FD"/>
    <w:p w14:paraId="5F249E0A" w14:textId="1ACFC46B" w:rsidR="00737C3A" w:rsidRDefault="00737C3A" w:rsidP="00F823FD"/>
    <w:p w14:paraId="2FAF0E18" w14:textId="69BC84A9" w:rsidR="00737C3A" w:rsidRDefault="00737C3A" w:rsidP="00F823FD"/>
    <w:p w14:paraId="003A2E5A" w14:textId="5310D5D6" w:rsidR="00737C3A" w:rsidRDefault="00737C3A" w:rsidP="00F823FD"/>
    <w:p w14:paraId="47E853DA" w14:textId="36E5A3A5" w:rsidR="00737C3A" w:rsidRDefault="00737C3A" w:rsidP="00F823FD"/>
    <w:p w14:paraId="22C3B56E" w14:textId="4913F130" w:rsidR="00737C3A" w:rsidRDefault="00737C3A" w:rsidP="00F823FD"/>
    <w:p w14:paraId="1D188912" w14:textId="514F27B8" w:rsidR="00737C3A" w:rsidRDefault="00737C3A" w:rsidP="00867AAE">
      <w:pPr>
        <w:pStyle w:val="22"/>
      </w:pPr>
    </w:p>
    <w:p w14:paraId="64B38FD0" w14:textId="77777777" w:rsidR="00737C3A" w:rsidRDefault="00737C3A" w:rsidP="00867AAE">
      <w:pPr>
        <w:pStyle w:val="22"/>
      </w:pPr>
    </w:p>
    <w:p w14:paraId="6A43CAE7" w14:textId="45CBFF72" w:rsidR="00916FB5" w:rsidRPr="003A22F4" w:rsidRDefault="00916FB5" w:rsidP="00916FB5"/>
    <w:p w14:paraId="51E06A26" w14:textId="57A113D3" w:rsidR="003A22F4" w:rsidRDefault="003A22F4" w:rsidP="00867AAE">
      <w:pPr>
        <w:pStyle w:val="22"/>
      </w:pPr>
      <w:bookmarkStart w:id="46" w:name="_Toc40113246"/>
      <w:r w:rsidRPr="00B46023">
        <w:t>第</w:t>
      </w:r>
      <w:r>
        <w:rPr>
          <w:rFonts w:ascii="Times New Roman" w:hAnsi="Times New Roman" w:cs="Times New Roman" w:hint="eastAsia"/>
        </w:rPr>
        <w:t>3</w:t>
      </w:r>
      <w:r w:rsidRPr="00410239">
        <w:rPr>
          <w:rFonts w:ascii="Times New Roman" w:hAnsi="Times New Roman" w:cs="Times New Roman"/>
        </w:rPr>
        <w:t>.</w:t>
      </w:r>
      <w:r>
        <w:rPr>
          <w:rFonts w:ascii="Times New Roman" w:hAnsi="Times New Roman" w:cs="Times New Roman" w:hint="eastAsia"/>
        </w:rPr>
        <w:t>4</w:t>
      </w:r>
      <w:r w:rsidRPr="00B46023">
        <w:t>节</w:t>
      </w:r>
      <w:r w:rsidRPr="00B46023">
        <w:t xml:space="preserve">  </w:t>
      </w:r>
      <w:r w:rsidR="008F0EB6">
        <w:rPr>
          <w:rFonts w:hint="eastAsia"/>
        </w:rPr>
        <w:t>离散小波变换</w:t>
      </w:r>
      <w:bookmarkEnd w:id="46"/>
    </w:p>
    <w:p w14:paraId="598269C1" w14:textId="7B2004B9" w:rsidR="00737C3A" w:rsidRDefault="00737C3A" w:rsidP="00867AAE">
      <w:pPr>
        <w:pStyle w:val="22"/>
      </w:pPr>
    </w:p>
    <w:p w14:paraId="166237D4" w14:textId="7A19869D" w:rsidR="00737C3A" w:rsidRDefault="00737C3A" w:rsidP="00867AAE">
      <w:pPr>
        <w:pStyle w:val="22"/>
      </w:pPr>
    </w:p>
    <w:p w14:paraId="404E311E" w14:textId="392DB2A4" w:rsidR="00737C3A" w:rsidRDefault="00737C3A" w:rsidP="00867AAE">
      <w:pPr>
        <w:pStyle w:val="22"/>
      </w:pPr>
    </w:p>
    <w:p w14:paraId="292B0B35" w14:textId="05EA37CB" w:rsidR="00737C3A" w:rsidRDefault="00737C3A" w:rsidP="00867AAE">
      <w:pPr>
        <w:pStyle w:val="22"/>
      </w:pPr>
    </w:p>
    <w:p w14:paraId="056B18A7" w14:textId="2179B275" w:rsidR="00737C3A" w:rsidRDefault="00737C3A" w:rsidP="00867AAE">
      <w:pPr>
        <w:pStyle w:val="22"/>
      </w:pPr>
    </w:p>
    <w:p w14:paraId="54BFFB7C" w14:textId="6E07BBB2" w:rsidR="00737C3A" w:rsidRDefault="00737C3A" w:rsidP="00867AAE">
      <w:pPr>
        <w:pStyle w:val="22"/>
      </w:pPr>
    </w:p>
    <w:p w14:paraId="39B88085" w14:textId="394630DC" w:rsidR="00737C3A" w:rsidRDefault="00737C3A" w:rsidP="00867AAE">
      <w:pPr>
        <w:pStyle w:val="22"/>
      </w:pPr>
    </w:p>
    <w:p w14:paraId="54CD2F67" w14:textId="09401ABC" w:rsidR="00737C3A" w:rsidRDefault="00737C3A" w:rsidP="00867AAE">
      <w:pPr>
        <w:pStyle w:val="22"/>
      </w:pPr>
    </w:p>
    <w:p w14:paraId="7B4E567D" w14:textId="6C94211C" w:rsidR="00737C3A" w:rsidRDefault="00737C3A" w:rsidP="00867AAE">
      <w:pPr>
        <w:pStyle w:val="22"/>
      </w:pPr>
    </w:p>
    <w:p w14:paraId="09C7257D" w14:textId="6B213799" w:rsidR="00737C3A" w:rsidRDefault="00737C3A" w:rsidP="00867AAE">
      <w:pPr>
        <w:pStyle w:val="22"/>
      </w:pPr>
    </w:p>
    <w:p w14:paraId="745EDFA4" w14:textId="677AE09F" w:rsidR="00737C3A" w:rsidRDefault="00737C3A" w:rsidP="00867AAE">
      <w:pPr>
        <w:pStyle w:val="22"/>
      </w:pPr>
    </w:p>
    <w:p w14:paraId="5C042BFE" w14:textId="77777777" w:rsidR="00737C3A" w:rsidRDefault="00737C3A" w:rsidP="00867AAE">
      <w:pPr>
        <w:pStyle w:val="22"/>
      </w:pPr>
    </w:p>
    <w:p w14:paraId="6BAB2E65" w14:textId="785560B5" w:rsidR="003A22F4" w:rsidRDefault="003A22F4" w:rsidP="00867AAE">
      <w:pPr>
        <w:pStyle w:val="22"/>
      </w:pPr>
      <w:bookmarkStart w:id="47" w:name="_Toc40113247"/>
      <w:r w:rsidRPr="00B46023">
        <w:t>第</w:t>
      </w:r>
      <w:r>
        <w:rPr>
          <w:rFonts w:ascii="Times New Roman" w:hAnsi="Times New Roman" w:cs="Times New Roman" w:hint="eastAsia"/>
        </w:rPr>
        <w:t>3</w:t>
      </w:r>
      <w:r w:rsidRPr="00410239">
        <w:rPr>
          <w:rFonts w:ascii="Times New Roman" w:hAnsi="Times New Roman" w:cs="Times New Roman"/>
        </w:rPr>
        <w:t>.</w:t>
      </w:r>
      <w:r>
        <w:rPr>
          <w:rFonts w:ascii="Times New Roman" w:hAnsi="Times New Roman" w:cs="Times New Roman" w:hint="eastAsia"/>
        </w:rPr>
        <w:t>5</w:t>
      </w:r>
      <w:r w:rsidRPr="00B46023">
        <w:t>节</w:t>
      </w:r>
      <w:r w:rsidRPr="00B46023">
        <w:t xml:space="preserve">  </w:t>
      </w:r>
      <w:r w:rsidR="00654BAD">
        <w:rPr>
          <w:rFonts w:hint="eastAsia"/>
        </w:rPr>
        <w:t>结果与分析</w:t>
      </w:r>
      <w:bookmarkEnd w:id="47"/>
    </w:p>
    <w:p w14:paraId="3E139819" w14:textId="10BECF33" w:rsidR="00916FB5" w:rsidRPr="003A22F4" w:rsidRDefault="00916FB5" w:rsidP="00916FB5"/>
    <w:p w14:paraId="031FA262" w14:textId="6FA54EAF" w:rsidR="00916FB5" w:rsidRDefault="00916FB5" w:rsidP="00916FB5"/>
    <w:p w14:paraId="33C87B8D" w14:textId="2D3890E3" w:rsidR="00916FB5" w:rsidRDefault="00916FB5" w:rsidP="00916FB5"/>
    <w:p w14:paraId="6E1B24EF" w14:textId="2264E82D" w:rsidR="00916FB5" w:rsidRDefault="00916FB5" w:rsidP="00916FB5"/>
    <w:p w14:paraId="142BC9DC" w14:textId="77777777" w:rsidR="00916FB5" w:rsidRPr="00916FB5" w:rsidRDefault="00916FB5" w:rsidP="00916FB5"/>
    <w:p w14:paraId="06580BEF" w14:textId="4C53367A" w:rsidR="00737C3A" w:rsidRDefault="006E259F" w:rsidP="00737C3A">
      <w:pPr>
        <w:pStyle w:val="12"/>
      </w:pPr>
      <w:bookmarkStart w:id="48" w:name="_Toc40113248"/>
      <w:r w:rsidRPr="00BE48E2">
        <w:t>第</w:t>
      </w:r>
      <w:r w:rsidRPr="00867AAE">
        <w:rPr>
          <w:rFonts w:ascii="Times New Roman" w:hAnsi="Times New Roman" w:cs="Times New Roman"/>
        </w:rPr>
        <w:t>4</w:t>
      </w:r>
      <w:r w:rsidRPr="00BE48E2">
        <w:t>章</w:t>
      </w:r>
      <w:r w:rsidRPr="00BE48E2">
        <w:t xml:space="preserve">  </w:t>
      </w:r>
      <w:r>
        <w:rPr>
          <w:rFonts w:hint="eastAsia"/>
        </w:rPr>
        <w:t>基于</w:t>
      </w:r>
      <w:r w:rsidR="00D45D59">
        <w:rPr>
          <w:rFonts w:hint="eastAsia"/>
        </w:rPr>
        <w:t>多种</w:t>
      </w:r>
      <w:r w:rsidR="006A342F">
        <w:rPr>
          <w:rFonts w:hint="eastAsia"/>
        </w:rPr>
        <w:t>机器学习算法的癫痫脑电信号分类</w:t>
      </w:r>
      <w:bookmarkEnd w:id="48"/>
    </w:p>
    <w:p w14:paraId="4B03E316" w14:textId="2F5DB931" w:rsidR="00371403" w:rsidRDefault="00371403" w:rsidP="00867AAE">
      <w:pPr>
        <w:pStyle w:val="22"/>
      </w:pPr>
      <w:bookmarkStart w:id="49" w:name="_Toc40113249"/>
      <w:bookmarkStart w:id="50" w:name="_Hlk39932458"/>
      <w:r w:rsidRPr="00867AAE">
        <w:t>第</w:t>
      </w:r>
      <w:r w:rsidRPr="004A6957">
        <w:rPr>
          <w:rFonts w:ascii="Times New Roman" w:hAnsi="Times New Roman" w:cs="Times New Roman"/>
        </w:rPr>
        <w:t>4.1</w:t>
      </w:r>
      <w:r w:rsidRPr="00867AAE">
        <w:t>节</w:t>
      </w:r>
      <w:r w:rsidRPr="00867AAE">
        <w:t xml:space="preserve">  </w:t>
      </w:r>
      <w:r w:rsidR="000F2054" w:rsidRPr="00867AAE">
        <w:rPr>
          <w:rFonts w:hint="eastAsia"/>
        </w:rPr>
        <w:t>支持向量机</w:t>
      </w:r>
      <w:bookmarkEnd w:id="49"/>
    </w:p>
    <w:p w14:paraId="39966298" w14:textId="47FCA8AA" w:rsidR="00737C3A" w:rsidRDefault="00737C3A" w:rsidP="00867AAE">
      <w:pPr>
        <w:pStyle w:val="22"/>
      </w:pPr>
    </w:p>
    <w:p w14:paraId="42DF4DE3" w14:textId="73A7387B" w:rsidR="00737C3A" w:rsidRDefault="00737C3A" w:rsidP="00867AAE">
      <w:pPr>
        <w:pStyle w:val="22"/>
      </w:pPr>
    </w:p>
    <w:p w14:paraId="712EB114" w14:textId="68D52AE6" w:rsidR="00737C3A" w:rsidRDefault="00737C3A" w:rsidP="00867AAE">
      <w:pPr>
        <w:pStyle w:val="22"/>
      </w:pPr>
    </w:p>
    <w:p w14:paraId="54DB9C89" w14:textId="543B3D4F" w:rsidR="00737C3A" w:rsidRDefault="00737C3A" w:rsidP="00867AAE">
      <w:pPr>
        <w:pStyle w:val="22"/>
      </w:pPr>
    </w:p>
    <w:p w14:paraId="7FABEA2B" w14:textId="3767D850" w:rsidR="00737C3A" w:rsidRDefault="00737C3A" w:rsidP="00867AAE">
      <w:pPr>
        <w:pStyle w:val="22"/>
      </w:pPr>
    </w:p>
    <w:p w14:paraId="25E23DC8" w14:textId="4327DCCD" w:rsidR="00737C3A" w:rsidRDefault="00737C3A" w:rsidP="00867AAE">
      <w:pPr>
        <w:pStyle w:val="22"/>
      </w:pPr>
    </w:p>
    <w:p w14:paraId="6B4E7671" w14:textId="430A2DBE" w:rsidR="00737C3A" w:rsidRDefault="00737C3A" w:rsidP="00867AAE">
      <w:pPr>
        <w:pStyle w:val="22"/>
      </w:pPr>
    </w:p>
    <w:p w14:paraId="7889B227" w14:textId="57594FB0" w:rsidR="00737C3A" w:rsidRDefault="00737C3A" w:rsidP="00867AAE">
      <w:pPr>
        <w:pStyle w:val="22"/>
      </w:pPr>
    </w:p>
    <w:p w14:paraId="185307E7" w14:textId="3EB5BCE4" w:rsidR="00737C3A" w:rsidRDefault="00737C3A" w:rsidP="00867AAE">
      <w:pPr>
        <w:pStyle w:val="22"/>
      </w:pPr>
    </w:p>
    <w:p w14:paraId="025219D6" w14:textId="77777777" w:rsidR="00737C3A" w:rsidRPr="00867AAE" w:rsidRDefault="00737C3A" w:rsidP="00867AAE">
      <w:pPr>
        <w:pStyle w:val="22"/>
      </w:pPr>
    </w:p>
    <w:p w14:paraId="6F2B98C8" w14:textId="0192E0FD" w:rsidR="00371403" w:rsidRDefault="00371403" w:rsidP="00867AAE">
      <w:pPr>
        <w:pStyle w:val="22"/>
      </w:pPr>
      <w:bookmarkStart w:id="51" w:name="_Toc40113250"/>
      <w:bookmarkEnd w:id="50"/>
      <w:r w:rsidRPr="00867AAE">
        <w:t>第</w:t>
      </w:r>
      <w:r w:rsidRPr="00867AAE">
        <w:rPr>
          <w:rFonts w:ascii="Times New Roman" w:hAnsi="Times New Roman" w:cs="Times New Roman"/>
        </w:rPr>
        <w:t>4.</w:t>
      </w:r>
      <w:r w:rsidR="004D1ACA" w:rsidRPr="00867AAE">
        <w:rPr>
          <w:rFonts w:ascii="Times New Roman" w:hAnsi="Times New Roman" w:cs="Times New Roman"/>
        </w:rPr>
        <w:t>2</w:t>
      </w:r>
      <w:r w:rsidRPr="00867AAE">
        <w:t>节</w:t>
      </w:r>
      <w:r w:rsidRPr="00867AAE">
        <w:t xml:space="preserve">  </w:t>
      </w:r>
      <w:r w:rsidR="00077F4F" w:rsidRPr="00867AAE">
        <w:rPr>
          <w:rFonts w:ascii="Times New Roman" w:hAnsi="Times New Roman" w:cs="Times New Roman"/>
        </w:rPr>
        <w:t>K</w:t>
      </w:r>
      <w:r w:rsidR="00777055" w:rsidRPr="00867AAE">
        <w:t>最</w:t>
      </w:r>
      <w:r w:rsidR="00777055" w:rsidRPr="00867AAE">
        <w:rPr>
          <w:rFonts w:hint="eastAsia"/>
        </w:rPr>
        <w:t>近邻算法</w:t>
      </w:r>
      <w:bookmarkEnd w:id="51"/>
    </w:p>
    <w:p w14:paraId="7ACDFD75" w14:textId="4B817082" w:rsidR="00737C3A" w:rsidRDefault="00737C3A" w:rsidP="00867AAE">
      <w:pPr>
        <w:pStyle w:val="22"/>
      </w:pPr>
    </w:p>
    <w:p w14:paraId="3FC60C1C" w14:textId="78090FFD" w:rsidR="00737C3A" w:rsidRDefault="00737C3A" w:rsidP="00867AAE">
      <w:pPr>
        <w:pStyle w:val="22"/>
      </w:pPr>
    </w:p>
    <w:p w14:paraId="0EB75D44" w14:textId="7046BF76" w:rsidR="00737C3A" w:rsidRDefault="00737C3A" w:rsidP="00867AAE">
      <w:pPr>
        <w:pStyle w:val="22"/>
      </w:pPr>
    </w:p>
    <w:p w14:paraId="652BFD50" w14:textId="45F7B191" w:rsidR="00737C3A" w:rsidRDefault="00737C3A" w:rsidP="00867AAE">
      <w:pPr>
        <w:pStyle w:val="22"/>
      </w:pPr>
    </w:p>
    <w:p w14:paraId="4A63E496" w14:textId="69549BA4" w:rsidR="00737C3A" w:rsidRDefault="00737C3A" w:rsidP="00867AAE">
      <w:pPr>
        <w:pStyle w:val="22"/>
      </w:pPr>
    </w:p>
    <w:p w14:paraId="6DE3C568" w14:textId="42CFD9C3" w:rsidR="00737C3A" w:rsidRDefault="00737C3A" w:rsidP="00867AAE">
      <w:pPr>
        <w:pStyle w:val="22"/>
      </w:pPr>
    </w:p>
    <w:p w14:paraId="3AE1F71D" w14:textId="3D693BC5" w:rsidR="00737C3A" w:rsidRDefault="00737C3A" w:rsidP="00867AAE">
      <w:pPr>
        <w:pStyle w:val="22"/>
      </w:pPr>
    </w:p>
    <w:p w14:paraId="0926C3C5" w14:textId="009406D8" w:rsidR="00737C3A" w:rsidRDefault="00737C3A" w:rsidP="00867AAE">
      <w:pPr>
        <w:pStyle w:val="22"/>
      </w:pPr>
    </w:p>
    <w:p w14:paraId="49D73335" w14:textId="4ED71512" w:rsidR="00737C3A" w:rsidRDefault="00737C3A" w:rsidP="00867AAE">
      <w:pPr>
        <w:pStyle w:val="22"/>
      </w:pPr>
    </w:p>
    <w:p w14:paraId="2C5025E3" w14:textId="00559239" w:rsidR="00737C3A" w:rsidRDefault="00737C3A" w:rsidP="00867AAE">
      <w:pPr>
        <w:pStyle w:val="22"/>
      </w:pPr>
    </w:p>
    <w:p w14:paraId="6DD740FD" w14:textId="240D304D" w:rsidR="00737C3A" w:rsidRDefault="00737C3A" w:rsidP="00867AAE">
      <w:pPr>
        <w:pStyle w:val="22"/>
      </w:pPr>
    </w:p>
    <w:p w14:paraId="2902AD9A" w14:textId="77777777" w:rsidR="00737C3A" w:rsidRPr="00867AAE" w:rsidRDefault="00737C3A" w:rsidP="00867AAE">
      <w:pPr>
        <w:pStyle w:val="22"/>
      </w:pPr>
    </w:p>
    <w:p w14:paraId="2662DF24" w14:textId="454E3EC3" w:rsidR="00371403" w:rsidRDefault="00371403" w:rsidP="00867AAE">
      <w:pPr>
        <w:pStyle w:val="22"/>
      </w:pPr>
      <w:bookmarkStart w:id="52" w:name="_Toc40113251"/>
      <w:r w:rsidRPr="00867AAE">
        <w:t>第</w:t>
      </w:r>
      <w:r w:rsidRPr="00867AAE">
        <w:rPr>
          <w:rFonts w:ascii="Times New Roman" w:hAnsi="Times New Roman" w:cs="Times New Roman"/>
        </w:rPr>
        <w:t>4.</w:t>
      </w:r>
      <w:r w:rsidR="004D1ACA" w:rsidRPr="00867AAE">
        <w:rPr>
          <w:rFonts w:ascii="Times New Roman" w:hAnsi="Times New Roman" w:cs="Times New Roman"/>
        </w:rPr>
        <w:t>3</w:t>
      </w:r>
      <w:r w:rsidRPr="00867AAE">
        <w:t>节</w:t>
      </w:r>
      <w:r w:rsidRPr="00867AAE">
        <w:t xml:space="preserve">  </w:t>
      </w:r>
      <w:r w:rsidR="009752F5" w:rsidRPr="00867AAE">
        <w:rPr>
          <w:rFonts w:hint="eastAsia"/>
        </w:rPr>
        <w:t>决策树</w:t>
      </w:r>
      <w:bookmarkEnd w:id="52"/>
    </w:p>
    <w:p w14:paraId="65CA8D36" w14:textId="269850AC" w:rsidR="00737C3A" w:rsidRDefault="00737C3A" w:rsidP="00867AAE">
      <w:pPr>
        <w:pStyle w:val="22"/>
      </w:pPr>
    </w:p>
    <w:p w14:paraId="3C5B9A38" w14:textId="213837FA" w:rsidR="00737C3A" w:rsidRDefault="00737C3A" w:rsidP="00867AAE">
      <w:pPr>
        <w:pStyle w:val="22"/>
      </w:pPr>
    </w:p>
    <w:p w14:paraId="04C83F4D" w14:textId="11311969" w:rsidR="00737C3A" w:rsidRDefault="00737C3A" w:rsidP="00867AAE">
      <w:pPr>
        <w:pStyle w:val="22"/>
      </w:pPr>
    </w:p>
    <w:p w14:paraId="23A8799C" w14:textId="114E0C73" w:rsidR="00737C3A" w:rsidRDefault="00737C3A" w:rsidP="00867AAE">
      <w:pPr>
        <w:pStyle w:val="22"/>
      </w:pPr>
    </w:p>
    <w:p w14:paraId="7A4042C8" w14:textId="0E4EFCE7" w:rsidR="00737C3A" w:rsidRDefault="00737C3A" w:rsidP="00867AAE">
      <w:pPr>
        <w:pStyle w:val="22"/>
      </w:pPr>
    </w:p>
    <w:p w14:paraId="0748E258" w14:textId="121FF4D5" w:rsidR="00737C3A" w:rsidRDefault="00737C3A" w:rsidP="00867AAE">
      <w:pPr>
        <w:pStyle w:val="22"/>
      </w:pPr>
    </w:p>
    <w:p w14:paraId="6F003EF5" w14:textId="77777777" w:rsidR="00737C3A" w:rsidRDefault="00737C3A" w:rsidP="00867AAE">
      <w:pPr>
        <w:pStyle w:val="22"/>
      </w:pPr>
    </w:p>
    <w:p w14:paraId="6C6EDD52" w14:textId="77777777" w:rsidR="00737C3A" w:rsidRPr="00867AAE" w:rsidRDefault="00737C3A" w:rsidP="00867AAE">
      <w:pPr>
        <w:pStyle w:val="22"/>
      </w:pPr>
    </w:p>
    <w:p w14:paraId="66A3BF24" w14:textId="32E8C030" w:rsidR="00916FB5" w:rsidRPr="00371403" w:rsidRDefault="00916FB5" w:rsidP="00916FB5"/>
    <w:p w14:paraId="2621D1CC" w14:textId="7A7A4936" w:rsidR="00916FB5" w:rsidRDefault="00916FB5" w:rsidP="00916FB5"/>
    <w:p w14:paraId="6ACD7FD1" w14:textId="46FCD5B3" w:rsidR="008D000A" w:rsidRPr="00867AAE" w:rsidRDefault="008D000A" w:rsidP="00867AAE">
      <w:pPr>
        <w:pStyle w:val="12"/>
      </w:pPr>
      <w:bookmarkStart w:id="53" w:name="_Toc40113252"/>
      <w:r w:rsidRPr="00867AAE">
        <w:t>第</w:t>
      </w:r>
      <w:r w:rsidRPr="00867AAE">
        <w:rPr>
          <w:rFonts w:ascii="Times New Roman" w:hAnsi="Times New Roman" w:cs="Times New Roman"/>
        </w:rPr>
        <w:t>5</w:t>
      </w:r>
      <w:r w:rsidRPr="00867AAE">
        <w:t>章</w:t>
      </w:r>
      <w:r w:rsidRPr="00867AAE">
        <w:t xml:space="preserve">  </w:t>
      </w:r>
      <w:r w:rsidR="001D015A" w:rsidRPr="00867AAE">
        <w:rPr>
          <w:rFonts w:hint="eastAsia"/>
        </w:rPr>
        <w:t>集成学习</w:t>
      </w:r>
      <w:bookmarkEnd w:id="53"/>
    </w:p>
    <w:p w14:paraId="59787C36" w14:textId="777C23F4" w:rsidR="00F96F93" w:rsidRDefault="00F96F93" w:rsidP="00867AAE">
      <w:pPr>
        <w:pStyle w:val="22"/>
      </w:pPr>
      <w:bookmarkStart w:id="54" w:name="_Toc40113253"/>
      <w:r w:rsidRPr="00B46023">
        <w:t>第</w:t>
      </w:r>
      <w:r w:rsidR="00605FEA">
        <w:rPr>
          <w:rFonts w:ascii="Times New Roman" w:hAnsi="Times New Roman" w:cs="Times New Roman" w:hint="eastAsia"/>
        </w:rPr>
        <w:t>5</w:t>
      </w:r>
      <w:r w:rsidRPr="00410239">
        <w:rPr>
          <w:rFonts w:ascii="Times New Roman" w:hAnsi="Times New Roman" w:cs="Times New Roman"/>
        </w:rPr>
        <w:t>.</w:t>
      </w:r>
      <w:r>
        <w:rPr>
          <w:rFonts w:ascii="Times New Roman" w:hAnsi="Times New Roman" w:cs="Times New Roman" w:hint="eastAsia"/>
        </w:rPr>
        <w:t>1</w:t>
      </w:r>
      <w:r w:rsidRPr="00B46023">
        <w:t>节</w:t>
      </w:r>
      <w:r w:rsidRPr="00B46023">
        <w:t xml:space="preserve">  </w:t>
      </w:r>
      <w:r>
        <w:rPr>
          <w:rFonts w:hint="eastAsia"/>
        </w:rPr>
        <w:t>支持</w:t>
      </w:r>
      <w:r w:rsidR="00C06EE1">
        <w:rPr>
          <w:rFonts w:hint="eastAsia"/>
        </w:rPr>
        <w:t>集成学习理论介绍</w:t>
      </w:r>
      <w:bookmarkEnd w:id="54"/>
    </w:p>
    <w:p w14:paraId="707C37A8" w14:textId="68701726" w:rsidR="00737C3A" w:rsidRDefault="00737C3A" w:rsidP="00867AAE">
      <w:pPr>
        <w:pStyle w:val="22"/>
      </w:pPr>
    </w:p>
    <w:p w14:paraId="2F34F508" w14:textId="65A1CBC1" w:rsidR="00737C3A" w:rsidRDefault="00737C3A" w:rsidP="00867AAE">
      <w:pPr>
        <w:pStyle w:val="22"/>
      </w:pPr>
    </w:p>
    <w:p w14:paraId="0B128541" w14:textId="17B5B52E" w:rsidR="00737C3A" w:rsidRDefault="00737C3A" w:rsidP="00867AAE">
      <w:pPr>
        <w:pStyle w:val="22"/>
      </w:pPr>
    </w:p>
    <w:p w14:paraId="30F46361" w14:textId="33BB151D" w:rsidR="00737C3A" w:rsidRDefault="00737C3A" w:rsidP="00867AAE">
      <w:pPr>
        <w:pStyle w:val="22"/>
      </w:pPr>
    </w:p>
    <w:p w14:paraId="2B25D912" w14:textId="6DD52BE2" w:rsidR="00737C3A" w:rsidRDefault="00737C3A" w:rsidP="00867AAE">
      <w:pPr>
        <w:pStyle w:val="22"/>
      </w:pPr>
    </w:p>
    <w:p w14:paraId="2601701E" w14:textId="5732E454" w:rsidR="00737C3A" w:rsidRDefault="00737C3A" w:rsidP="00867AAE">
      <w:pPr>
        <w:pStyle w:val="22"/>
      </w:pPr>
    </w:p>
    <w:p w14:paraId="566E3CB6" w14:textId="7654B4B1" w:rsidR="00737C3A" w:rsidRDefault="00737C3A" w:rsidP="00867AAE">
      <w:pPr>
        <w:pStyle w:val="22"/>
      </w:pPr>
    </w:p>
    <w:p w14:paraId="2AA4EA81" w14:textId="45340203" w:rsidR="00737C3A" w:rsidRDefault="00737C3A" w:rsidP="00867AAE">
      <w:pPr>
        <w:pStyle w:val="22"/>
      </w:pPr>
    </w:p>
    <w:p w14:paraId="773DF937" w14:textId="77777777" w:rsidR="00737C3A" w:rsidRDefault="00737C3A" w:rsidP="00867AAE">
      <w:pPr>
        <w:pStyle w:val="22"/>
      </w:pPr>
    </w:p>
    <w:p w14:paraId="5B361DC3" w14:textId="226CD904" w:rsidR="00F96F93" w:rsidRDefault="00F96F93" w:rsidP="00867AAE">
      <w:pPr>
        <w:pStyle w:val="22"/>
        <w:rPr>
          <w:rFonts w:ascii="Times New Roman" w:hAnsi="Times New Roman" w:cs="Times New Roman"/>
        </w:rPr>
      </w:pPr>
      <w:bookmarkStart w:id="55" w:name="_Toc40113254"/>
      <w:r w:rsidRPr="00B46023">
        <w:t>第</w:t>
      </w:r>
      <w:r w:rsidR="00605FEA">
        <w:rPr>
          <w:rFonts w:ascii="Times New Roman" w:hAnsi="Times New Roman" w:cs="Times New Roman" w:hint="eastAsia"/>
        </w:rPr>
        <w:t>5</w:t>
      </w:r>
      <w:r w:rsidRPr="00410239">
        <w:rPr>
          <w:rFonts w:ascii="Times New Roman" w:hAnsi="Times New Roman" w:cs="Times New Roman"/>
        </w:rPr>
        <w:t>.</w:t>
      </w:r>
      <w:r w:rsidR="00FF69C9">
        <w:rPr>
          <w:rFonts w:ascii="Times New Roman" w:hAnsi="Times New Roman" w:cs="Times New Roman" w:hint="eastAsia"/>
        </w:rPr>
        <w:t>2</w:t>
      </w:r>
      <w:r w:rsidRPr="00B46023">
        <w:t>节</w:t>
      </w:r>
      <w:r w:rsidRPr="00B46023">
        <w:t xml:space="preserve">  </w:t>
      </w:r>
      <w:bookmarkStart w:id="56" w:name="_Hlk39932503"/>
      <w:r w:rsidR="00BF1998">
        <w:rPr>
          <w:rFonts w:hint="eastAsia"/>
        </w:rPr>
        <w:t>集成学习</w:t>
      </w:r>
      <w:r w:rsidR="00BF1998" w:rsidRPr="00BF1998">
        <w:rPr>
          <w:rFonts w:ascii="Times New Roman" w:hAnsi="Times New Roman" w:cs="Times New Roman"/>
        </w:rPr>
        <w:t>1</w:t>
      </w:r>
      <w:bookmarkEnd w:id="55"/>
      <w:bookmarkEnd w:id="56"/>
    </w:p>
    <w:p w14:paraId="44CE2E5E" w14:textId="7B5BD6E8" w:rsidR="00737C3A" w:rsidRDefault="00737C3A" w:rsidP="00867AAE">
      <w:pPr>
        <w:pStyle w:val="22"/>
        <w:rPr>
          <w:rFonts w:ascii="Times New Roman" w:hAnsi="Times New Roman" w:cs="Times New Roman"/>
        </w:rPr>
      </w:pPr>
    </w:p>
    <w:p w14:paraId="0D506B43" w14:textId="1AEC859A" w:rsidR="00737C3A" w:rsidRDefault="00737C3A" w:rsidP="00867AAE">
      <w:pPr>
        <w:pStyle w:val="22"/>
        <w:rPr>
          <w:rFonts w:ascii="Times New Roman" w:hAnsi="Times New Roman" w:cs="Times New Roman"/>
        </w:rPr>
      </w:pPr>
    </w:p>
    <w:p w14:paraId="7ECE1BDD" w14:textId="1C027F0A" w:rsidR="00737C3A" w:rsidRDefault="00737C3A" w:rsidP="00867AAE">
      <w:pPr>
        <w:pStyle w:val="22"/>
        <w:rPr>
          <w:rFonts w:ascii="Times New Roman" w:hAnsi="Times New Roman" w:cs="Times New Roman"/>
        </w:rPr>
      </w:pPr>
    </w:p>
    <w:p w14:paraId="26D065D8" w14:textId="593294BA" w:rsidR="00737C3A" w:rsidRDefault="00737C3A" w:rsidP="00867AAE">
      <w:pPr>
        <w:pStyle w:val="22"/>
        <w:rPr>
          <w:rFonts w:ascii="Times New Roman" w:hAnsi="Times New Roman" w:cs="Times New Roman"/>
        </w:rPr>
      </w:pPr>
    </w:p>
    <w:p w14:paraId="04808B0D" w14:textId="7075BB8D" w:rsidR="00737C3A" w:rsidRDefault="00737C3A" w:rsidP="00867AAE">
      <w:pPr>
        <w:pStyle w:val="22"/>
        <w:rPr>
          <w:rFonts w:ascii="Times New Roman" w:hAnsi="Times New Roman" w:cs="Times New Roman"/>
        </w:rPr>
      </w:pPr>
    </w:p>
    <w:p w14:paraId="6FA90D93" w14:textId="301C17C9" w:rsidR="00737C3A" w:rsidRDefault="00737C3A" w:rsidP="00867AAE">
      <w:pPr>
        <w:pStyle w:val="22"/>
        <w:rPr>
          <w:rFonts w:ascii="Times New Roman" w:hAnsi="Times New Roman" w:cs="Times New Roman"/>
        </w:rPr>
      </w:pPr>
    </w:p>
    <w:p w14:paraId="40C954C2" w14:textId="79878154" w:rsidR="00737C3A" w:rsidRDefault="00737C3A" w:rsidP="00867AAE">
      <w:pPr>
        <w:pStyle w:val="22"/>
        <w:rPr>
          <w:rFonts w:ascii="Times New Roman" w:hAnsi="Times New Roman" w:cs="Times New Roman"/>
        </w:rPr>
      </w:pPr>
    </w:p>
    <w:p w14:paraId="5E7961BC" w14:textId="68577791" w:rsidR="00737C3A" w:rsidRDefault="00737C3A" w:rsidP="00867AAE">
      <w:pPr>
        <w:pStyle w:val="22"/>
        <w:rPr>
          <w:rFonts w:ascii="Times New Roman" w:hAnsi="Times New Roman" w:cs="Times New Roman"/>
        </w:rPr>
      </w:pPr>
    </w:p>
    <w:p w14:paraId="7E92F74C" w14:textId="1243A4B9" w:rsidR="00737C3A" w:rsidRDefault="00737C3A" w:rsidP="00867AAE">
      <w:pPr>
        <w:pStyle w:val="22"/>
        <w:rPr>
          <w:rFonts w:ascii="Times New Roman" w:hAnsi="Times New Roman" w:cs="Times New Roman"/>
        </w:rPr>
      </w:pPr>
    </w:p>
    <w:p w14:paraId="4812F84A" w14:textId="69EEE04E" w:rsidR="00737C3A" w:rsidRDefault="00737C3A" w:rsidP="00867AAE">
      <w:pPr>
        <w:pStyle w:val="22"/>
        <w:rPr>
          <w:rFonts w:ascii="Times New Roman" w:hAnsi="Times New Roman" w:cs="Times New Roman"/>
        </w:rPr>
      </w:pPr>
    </w:p>
    <w:p w14:paraId="0C200D3F" w14:textId="28599560" w:rsidR="00737C3A" w:rsidRDefault="00737C3A" w:rsidP="00867AAE">
      <w:pPr>
        <w:pStyle w:val="22"/>
        <w:rPr>
          <w:rFonts w:ascii="Times New Roman" w:hAnsi="Times New Roman" w:cs="Times New Roman"/>
        </w:rPr>
      </w:pPr>
    </w:p>
    <w:p w14:paraId="0FC45121" w14:textId="35FA662F" w:rsidR="00737C3A" w:rsidRDefault="00737C3A" w:rsidP="00867AAE">
      <w:pPr>
        <w:pStyle w:val="22"/>
        <w:rPr>
          <w:rFonts w:ascii="Times New Roman" w:hAnsi="Times New Roman" w:cs="Times New Roman"/>
        </w:rPr>
      </w:pPr>
    </w:p>
    <w:p w14:paraId="622EFBFA" w14:textId="2CCEB2B5" w:rsidR="00737C3A" w:rsidRDefault="00737C3A" w:rsidP="00867AAE">
      <w:pPr>
        <w:pStyle w:val="22"/>
        <w:rPr>
          <w:rFonts w:ascii="Times New Roman" w:hAnsi="Times New Roman" w:cs="Times New Roman"/>
        </w:rPr>
      </w:pPr>
    </w:p>
    <w:p w14:paraId="10AA9163" w14:textId="77777777" w:rsidR="00737C3A" w:rsidRDefault="00737C3A" w:rsidP="00867AAE">
      <w:pPr>
        <w:pStyle w:val="22"/>
      </w:pPr>
    </w:p>
    <w:p w14:paraId="4620A6D8" w14:textId="2B8BB286" w:rsidR="00F96F93" w:rsidRDefault="00F96F93" w:rsidP="00867AAE">
      <w:pPr>
        <w:pStyle w:val="22"/>
      </w:pPr>
      <w:bookmarkStart w:id="57" w:name="_Toc40113255"/>
      <w:r w:rsidRPr="00B46023">
        <w:t>第</w:t>
      </w:r>
      <w:r w:rsidR="00605FEA">
        <w:rPr>
          <w:rFonts w:ascii="Times New Roman" w:hAnsi="Times New Roman" w:cs="Times New Roman" w:hint="eastAsia"/>
        </w:rPr>
        <w:t>5</w:t>
      </w:r>
      <w:r w:rsidRPr="00410239">
        <w:rPr>
          <w:rFonts w:ascii="Times New Roman" w:hAnsi="Times New Roman" w:cs="Times New Roman"/>
        </w:rPr>
        <w:t>.</w:t>
      </w:r>
      <w:r w:rsidR="00FF69C9">
        <w:rPr>
          <w:rFonts w:ascii="Times New Roman" w:hAnsi="Times New Roman" w:cs="Times New Roman" w:hint="eastAsia"/>
        </w:rPr>
        <w:t>3</w:t>
      </w:r>
      <w:r w:rsidRPr="00B46023">
        <w:t>节</w:t>
      </w:r>
      <w:r w:rsidRPr="00B46023">
        <w:t xml:space="preserve">  </w:t>
      </w:r>
      <w:r w:rsidR="00BF1998">
        <w:rPr>
          <w:rFonts w:hint="eastAsia"/>
        </w:rPr>
        <w:t>集成学习</w:t>
      </w:r>
      <w:r w:rsidR="00BF1998">
        <w:rPr>
          <w:rFonts w:ascii="Times New Roman" w:hAnsi="Times New Roman" w:cs="Times New Roman" w:hint="eastAsia"/>
        </w:rPr>
        <w:t>2</w:t>
      </w:r>
      <w:bookmarkEnd w:id="57"/>
    </w:p>
    <w:p w14:paraId="40578F1C" w14:textId="7A19EDA0" w:rsidR="00916FB5" w:rsidRPr="00F96F93" w:rsidRDefault="00916FB5" w:rsidP="00916FB5"/>
    <w:p w14:paraId="4FBE05C4" w14:textId="77777777" w:rsidR="00916FB5" w:rsidRPr="00916FB5" w:rsidRDefault="00916FB5" w:rsidP="00916FB5"/>
    <w:p w14:paraId="5157A473" w14:textId="2A4CBE26" w:rsidR="00134373" w:rsidRPr="006E259F" w:rsidRDefault="00134373" w:rsidP="0096765C">
      <w:pPr>
        <w:spacing w:beforeLines="100" w:before="312" w:line="440" w:lineRule="atLeast"/>
        <w:jc w:val="center"/>
        <w:rPr>
          <w:b/>
          <w:bCs/>
          <w:sz w:val="30"/>
          <w:szCs w:val="30"/>
        </w:rPr>
      </w:pPr>
    </w:p>
    <w:p w14:paraId="5D2780A2" w14:textId="4F7EB5F8" w:rsidR="00134373" w:rsidRDefault="00134373" w:rsidP="0096765C">
      <w:pPr>
        <w:spacing w:beforeLines="100" w:before="312" w:line="440" w:lineRule="atLeast"/>
        <w:jc w:val="center"/>
        <w:rPr>
          <w:b/>
          <w:bCs/>
          <w:sz w:val="30"/>
          <w:szCs w:val="30"/>
        </w:rPr>
      </w:pPr>
    </w:p>
    <w:p w14:paraId="4B17D33E" w14:textId="6C0FDDCB" w:rsidR="00134373" w:rsidRDefault="00134373" w:rsidP="0096765C">
      <w:pPr>
        <w:spacing w:beforeLines="100" w:before="312" w:line="440" w:lineRule="atLeast"/>
        <w:jc w:val="center"/>
        <w:rPr>
          <w:b/>
          <w:bCs/>
          <w:sz w:val="30"/>
          <w:szCs w:val="30"/>
        </w:rPr>
      </w:pPr>
    </w:p>
    <w:p w14:paraId="37BCA0A5" w14:textId="5A6BA2FF" w:rsidR="00134373" w:rsidRDefault="00134373" w:rsidP="0096765C">
      <w:pPr>
        <w:spacing w:beforeLines="100" w:before="312" w:line="440" w:lineRule="atLeast"/>
        <w:jc w:val="center"/>
        <w:rPr>
          <w:b/>
          <w:bCs/>
          <w:sz w:val="30"/>
          <w:szCs w:val="30"/>
        </w:rPr>
      </w:pPr>
    </w:p>
    <w:p w14:paraId="6E58EE4B" w14:textId="64BAB565" w:rsidR="00134373" w:rsidRDefault="00134373" w:rsidP="0096765C">
      <w:pPr>
        <w:spacing w:beforeLines="100" w:before="312" w:line="440" w:lineRule="atLeast"/>
        <w:jc w:val="center"/>
        <w:rPr>
          <w:b/>
          <w:bCs/>
          <w:sz w:val="30"/>
          <w:szCs w:val="30"/>
        </w:rPr>
      </w:pPr>
    </w:p>
    <w:p w14:paraId="69CDD129" w14:textId="77777777" w:rsidR="00134373" w:rsidRDefault="00134373" w:rsidP="0096765C">
      <w:pPr>
        <w:spacing w:beforeLines="100" w:before="312" w:line="440" w:lineRule="atLeast"/>
        <w:jc w:val="center"/>
        <w:rPr>
          <w:b/>
          <w:bCs/>
          <w:sz w:val="30"/>
          <w:szCs w:val="30"/>
        </w:rPr>
      </w:pPr>
    </w:p>
    <w:p w14:paraId="717D4DBF" w14:textId="77777777" w:rsidR="005F7F15" w:rsidRPr="00CB4436" w:rsidRDefault="005F7F15" w:rsidP="00867AAE">
      <w:pPr>
        <w:pStyle w:val="12"/>
      </w:pPr>
      <w:bookmarkStart w:id="58" w:name="_Toc40113256"/>
      <w:r w:rsidRPr="00CB4436">
        <w:t>结</w:t>
      </w:r>
      <w:r w:rsidR="00C553F9" w:rsidRPr="00CB4436">
        <w:t xml:space="preserve"> </w:t>
      </w:r>
      <w:r w:rsidR="005177B4" w:rsidRPr="00CB4436">
        <w:t xml:space="preserve"> </w:t>
      </w:r>
      <w:r w:rsidRPr="00CB4436">
        <w:t>论</w:t>
      </w:r>
      <w:bookmarkEnd w:id="58"/>
    </w:p>
    <w:p w14:paraId="6F1C973D" w14:textId="77777777" w:rsidR="005F7F15" w:rsidRPr="00B46023" w:rsidRDefault="005F7F15" w:rsidP="0096765C">
      <w:pPr>
        <w:spacing w:beforeLines="100" w:before="312" w:line="440" w:lineRule="atLeast"/>
        <w:ind w:firstLineChars="200" w:firstLine="480"/>
        <w:rPr>
          <w:sz w:val="24"/>
        </w:rPr>
      </w:pPr>
      <w:r w:rsidRPr="00B46023">
        <w:rPr>
          <w:sz w:val="24"/>
        </w:rPr>
        <w:t>本</w:t>
      </w:r>
      <w:r w:rsidR="005739D6" w:rsidRPr="00B46023">
        <w:rPr>
          <w:sz w:val="24"/>
        </w:rPr>
        <w:t>课题</w:t>
      </w:r>
      <w:r w:rsidR="00887266" w:rsidRPr="00B46023">
        <w:rPr>
          <w:sz w:val="24"/>
        </w:rPr>
        <w:t>采用</w:t>
      </w:r>
      <w:r w:rsidR="003B488D" w:rsidRPr="00B46023">
        <w:rPr>
          <w:sz w:val="24"/>
        </w:rPr>
        <w:t>XXXXXXXXXXXXXXXXXXXXXXXXXX</w:t>
      </w:r>
      <w:r w:rsidRPr="00B46023">
        <w:rPr>
          <w:sz w:val="24"/>
        </w:rPr>
        <w:t>得</w:t>
      </w:r>
      <w:r w:rsidR="00AF2C19" w:rsidRPr="00B46023">
        <w:rPr>
          <w:sz w:val="24"/>
        </w:rPr>
        <w:t>到以</w:t>
      </w:r>
      <w:r w:rsidRPr="00B46023">
        <w:rPr>
          <w:sz w:val="24"/>
        </w:rPr>
        <w:t>下结论：</w:t>
      </w:r>
    </w:p>
    <w:p w14:paraId="36E2ECEE" w14:textId="77777777" w:rsidR="005F7F15" w:rsidRPr="00B46023" w:rsidRDefault="005F7F15">
      <w:pPr>
        <w:spacing w:line="440" w:lineRule="atLeast"/>
        <w:ind w:firstLineChars="200" w:firstLine="480"/>
        <w:rPr>
          <w:sz w:val="24"/>
        </w:rPr>
      </w:pPr>
      <w:r w:rsidRPr="00B46023">
        <w:rPr>
          <w:sz w:val="24"/>
        </w:rPr>
        <w:t>1</w:t>
      </w:r>
      <w:r w:rsidRPr="00B46023">
        <w:rPr>
          <w:sz w:val="24"/>
        </w:rPr>
        <w:t>、</w:t>
      </w:r>
      <w:r w:rsidR="00A555DF" w:rsidRPr="00B46023">
        <w:rPr>
          <w:sz w:val="24"/>
        </w:rPr>
        <w:t>XXXXXXXXXXXXXXXXXXXXXX</w:t>
      </w:r>
    </w:p>
    <w:p w14:paraId="3AA84459" w14:textId="77777777" w:rsidR="005F7F15" w:rsidRPr="00B46023" w:rsidRDefault="005F7F15">
      <w:pPr>
        <w:spacing w:line="440" w:lineRule="atLeast"/>
        <w:ind w:firstLineChars="200" w:firstLine="480"/>
        <w:jc w:val="left"/>
        <w:rPr>
          <w:sz w:val="24"/>
        </w:rPr>
      </w:pPr>
      <w:r w:rsidRPr="00B46023">
        <w:rPr>
          <w:sz w:val="24"/>
        </w:rPr>
        <w:t>2</w:t>
      </w:r>
      <w:r w:rsidR="00A555DF" w:rsidRPr="00B46023">
        <w:rPr>
          <w:sz w:val="24"/>
        </w:rPr>
        <w:t>、</w:t>
      </w:r>
      <w:r w:rsidR="00A555DF" w:rsidRPr="00B46023">
        <w:rPr>
          <w:sz w:val="24"/>
        </w:rPr>
        <w:t>XXXXXXXXXXXXXXXXXXXXXXXXXXXXXXXXXXXX</w:t>
      </w:r>
      <w:r w:rsidR="003B488D" w:rsidRPr="00B46023">
        <w:rPr>
          <w:sz w:val="24"/>
        </w:rPr>
        <w:t>XXXXXXXXXX</w:t>
      </w:r>
      <w:r w:rsidR="003B488D" w:rsidRPr="00B46023">
        <w:rPr>
          <w:sz w:val="24"/>
        </w:rPr>
        <w:t>（宋体，小四，固定值</w:t>
      </w:r>
      <w:r w:rsidR="003B488D" w:rsidRPr="00B46023">
        <w:rPr>
          <w:sz w:val="24"/>
        </w:rPr>
        <w:t>22</w:t>
      </w:r>
      <w:r w:rsidR="003B488D" w:rsidRPr="00B46023">
        <w:rPr>
          <w:sz w:val="24"/>
        </w:rPr>
        <w:t>磅，首行缩进</w:t>
      </w:r>
      <w:r w:rsidR="003B488D" w:rsidRPr="00B46023">
        <w:rPr>
          <w:sz w:val="24"/>
        </w:rPr>
        <w:t>2</w:t>
      </w:r>
      <w:r w:rsidR="003B488D" w:rsidRPr="00B46023">
        <w:rPr>
          <w:sz w:val="24"/>
        </w:rPr>
        <w:t>字符）</w:t>
      </w:r>
    </w:p>
    <w:p w14:paraId="151C506E" w14:textId="745E38F6" w:rsidR="00A33DE2" w:rsidRPr="00A33DE2" w:rsidRDefault="005F7F15" w:rsidP="00A33DE2">
      <w:pPr>
        <w:pStyle w:val="12"/>
      </w:pPr>
      <w:r w:rsidRPr="00B46023">
        <w:rPr>
          <w:sz w:val="24"/>
        </w:rPr>
        <w:br w:type="page"/>
      </w:r>
      <w:bookmarkStart w:id="59" w:name="_Toc40113257"/>
      <w:r w:rsidRPr="003A4F45">
        <w:lastRenderedPageBreak/>
        <w:t>参考文献</w:t>
      </w:r>
      <w:bookmarkEnd w:id="59"/>
    </w:p>
    <w:p w14:paraId="2F2DCDCD" w14:textId="5256D039" w:rsidR="00A33DE2" w:rsidRPr="00BC6D7E" w:rsidRDefault="00A33DE2" w:rsidP="00BC6D7E">
      <w:pPr>
        <w:pStyle w:val="af8"/>
        <w:numPr>
          <w:ilvl w:val="0"/>
          <w:numId w:val="17"/>
        </w:numPr>
        <w:spacing w:beforeLines="100" w:before="312" w:line="440" w:lineRule="atLeast"/>
        <w:ind w:firstLineChars="0"/>
        <w:rPr>
          <w:sz w:val="24"/>
        </w:rPr>
      </w:pPr>
      <w:bookmarkStart w:id="60" w:name="_Ref40023608"/>
      <w:proofErr w:type="gramStart"/>
      <w:r w:rsidRPr="00BC6D7E">
        <w:rPr>
          <w:rFonts w:hint="eastAsia"/>
          <w:sz w:val="24"/>
        </w:rPr>
        <w:t>唐颖莹</w:t>
      </w:r>
      <w:proofErr w:type="gramEnd"/>
      <w:r w:rsidRPr="00BC6D7E">
        <w:rPr>
          <w:rFonts w:hint="eastAsia"/>
          <w:sz w:val="24"/>
        </w:rPr>
        <w:t>,</w:t>
      </w:r>
      <w:r w:rsidRPr="00BC6D7E">
        <w:rPr>
          <w:rFonts w:hint="eastAsia"/>
          <w:sz w:val="24"/>
        </w:rPr>
        <w:t>陆璐</w:t>
      </w:r>
      <w:r w:rsidRPr="00BC6D7E">
        <w:rPr>
          <w:rFonts w:hint="eastAsia"/>
          <w:sz w:val="24"/>
        </w:rPr>
        <w:t>,</w:t>
      </w:r>
      <w:r w:rsidRPr="00BC6D7E">
        <w:rPr>
          <w:rFonts w:hint="eastAsia"/>
          <w:sz w:val="24"/>
        </w:rPr>
        <w:t>周东</w:t>
      </w:r>
      <w:r w:rsidRPr="00BC6D7E">
        <w:rPr>
          <w:rFonts w:hint="eastAsia"/>
          <w:sz w:val="24"/>
        </w:rPr>
        <w:t>.</w:t>
      </w:r>
      <w:r w:rsidRPr="00BC6D7E">
        <w:rPr>
          <w:rFonts w:hint="eastAsia"/>
          <w:sz w:val="24"/>
        </w:rPr>
        <w:t>中国癫痫诊断治疗现状</w:t>
      </w:r>
      <w:r w:rsidRPr="00BC6D7E">
        <w:rPr>
          <w:rFonts w:hint="eastAsia"/>
          <w:sz w:val="24"/>
        </w:rPr>
        <w:t>[J].</w:t>
      </w:r>
      <w:r w:rsidRPr="00BC6D7E">
        <w:rPr>
          <w:rFonts w:hint="eastAsia"/>
          <w:sz w:val="24"/>
        </w:rPr>
        <w:t>癫痫杂志</w:t>
      </w:r>
      <w:r w:rsidRPr="00BC6D7E">
        <w:rPr>
          <w:rFonts w:hint="eastAsia"/>
          <w:sz w:val="24"/>
        </w:rPr>
        <w:t>,2019,5(03):161-164.</w:t>
      </w:r>
      <w:bookmarkEnd w:id="60"/>
    </w:p>
    <w:p w14:paraId="3B42900E" w14:textId="77777777" w:rsidR="00D12385" w:rsidRPr="00B46023" w:rsidRDefault="00D12385" w:rsidP="00E466EE">
      <w:pPr>
        <w:spacing w:line="440" w:lineRule="atLeast"/>
        <w:ind w:firstLineChars="200" w:firstLine="480"/>
        <w:rPr>
          <w:sz w:val="24"/>
        </w:rPr>
      </w:pPr>
      <w:r w:rsidRPr="00B46023">
        <w:rPr>
          <w:sz w:val="24"/>
        </w:rPr>
        <w:t xml:space="preserve">[2] </w:t>
      </w:r>
      <w:r w:rsidRPr="00B46023">
        <w:rPr>
          <w:sz w:val="24"/>
        </w:rPr>
        <w:t>刘光知</w:t>
      </w:r>
      <w:r w:rsidR="00F0370E" w:rsidRPr="00B46023">
        <w:rPr>
          <w:sz w:val="24"/>
        </w:rPr>
        <w:t>．</w:t>
      </w:r>
      <w:r w:rsidRPr="00B46023">
        <w:rPr>
          <w:sz w:val="24"/>
        </w:rPr>
        <w:t>螺杆元件排列组合的混炼效果研究</w:t>
      </w:r>
      <w:r w:rsidRPr="00B46023">
        <w:rPr>
          <w:sz w:val="24"/>
        </w:rPr>
        <w:t>[J]</w:t>
      </w:r>
      <w:r w:rsidR="00F0370E" w:rsidRPr="00B46023">
        <w:rPr>
          <w:sz w:val="24"/>
        </w:rPr>
        <w:t>．</w:t>
      </w:r>
      <w:r w:rsidRPr="00B46023">
        <w:rPr>
          <w:sz w:val="24"/>
        </w:rPr>
        <w:t>中国塑料，</w:t>
      </w:r>
      <w:r w:rsidRPr="00B46023">
        <w:rPr>
          <w:sz w:val="24"/>
        </w:rPr>
        <w:t>1993</w:t>
      </w:r>
      <w:r w:rsidRPr="00B46023">
        <w:rPr>
          <w:sz w:val="24"/>
        </w:rPr>
        <w:t>，</w:t>
      </w:r>
      <w:r w:rsidRPr="00B46023">
        <w:rPr>
          <w:sz w:val="24"/>
        </w:rPr>
        <w:t>7(3)</w:t>
      </w:r>
      <w:r w:rsidRPr="00B46023">
        <w:rPr>
          <w:sz w:val="24"/>
        </w:rPr>
        <w:t>：</w:t>
      </w:r>
      <w:r w:rsidR="00DF7B68" w:rsidRPr="00B46023">
        <w:rPr>
          <w:sz w:val="24"/>
        </w:rPr>
        <w:t>58</w:t>
      </w:r>
      <w:r w:rsidR="00626C1D" w:rsidRPr="00B46023">
        <w:rPr>
          <w:sz w:val="24"/>
        </w:rPr>
        <w:t>．</w:t>
      </w:r>
    </w:p>
    <w:p w14:paraId="039D367E" w14:textId="77777777" w:rsidR="00D12385" w:rsidRPr="00B46023" w:rsidRDefault="00D12385" w:rsidP="00E466EE">
      <w:pPr>
        <w:spacing w:line="440" w:lineRule="atLeast"/>
        <w:ind w:firstLineChars="200" w:firstLine="480"/>
        <w:rPr>
          <w:sz w:val="24"/>
        </w:rPr>
      </w:pPr>
      <w:r w:rsidRPr="00B46023">
        <w:rPr>
          <w:sz w:val="24"/>
        </w:rPr>
        <w:t xml:space="preserve">[3] </w:t>
      </w:r>
      <w:proofErr w:type="gramStart"/>
      <w:r w:rsidRPr="00B46023">
        <w:rPr>
          <w:sz w:val="24"/>
        </w:rPr>
        <w:t>耿孝正</w:t>
      </w:r>
      <w:proofErr w:type="gramEnd"/>
      <w:r w:rsidRPr="00B46023">
        <w:rPr>
          <w:sz w:val="24"/>
        </w:rPr>
        <w:t>，张沛</w:t>
      </w:r>
      <w:r w:rsidR="00626C1D" w:rsidRPr="00B46023">
        <w:rPr>
          <w:sz w:val="24"/>
        </w:rPr>
        <w:t>．</w:t>
      </w:r>
      <w:r w:rsidRPr="00B46023">
        <w:rPr>
          <w:sz w:val="24"/>
        </w:rPr>
        <w:t>塑料混合及设备</w:t>
      </w:r>
      <w:r w:rsidRPr="00B46023">
        <w:rPr>
          <w:sz w:val="24"/>
        </w:rPr>
        <w:t>[M]</w:t>
      </w:r>
      <w:r w:rsidR="00626C1D" w:rsidRPr="00B46023">
        <w:rPr>
          <w:sz w:val="24"/>
        </w:rPr>
        <w:t>．</w:t>
      </w:r>
      <w:r w:rsidRPr="00B46023">
        <w:rPr>
          <w:sz w:val="24"/>
        </w:rPr>
        <w:t>北京：中国轻工业出版，</w:t>
      </w:r>
      <w:r w:rsidR="00626C1D" w:rsidRPr="00B46023">
        <w:rPr>
          <w:sz w:val="24"/>
        </w:rPr>
        <w:t>1992</w:t>
      </w:r>
      <w:r w:rsidR="00AE47AF" w:rsidRPr="00B46023">
        <w:rPr>
          <w:sz w:val="24"/>
        </w:rPr>
        <w:t>：</w:t>
      </w:r>
      <w:r w:rsidR="00AE47AF" w:rsidRPr="00B46023">
        <w:rPr>
          <w:sz w:val="24"/>
        </w:rPr>
        <w:t>1</w:t>
      </w:r>
      <w:r w:rsidR="00626C1D" w:rsidRPr="00B46023">
        <w:rPr>
          <w:sz w:val="24"/>
        </w:rPr>
        <w:t>．</w:t>
      </w:r>
    </w:p>
    <w:p w14:paraId="4140253D" w14:textId="77777777" w:rsidR="00D12385" w:rsidRPr="00B46023" w:rsidRDefault="00D12385" w:rsidP="00E466EE">
      <w:pPr>
        <w:spacing w:line="440" w:lineRule="atLeast"/>
        <w:ind w:firstLineChars="200" w:firstLine="480"/>
        <w:rPr>
          <w:sz w:val="24"/>
        </w:rPr>
      </w:pPr>
      <w:r w:rsidRPr="00B46023">
        <w:rPr>
          <w:sz w:val="24"/>
        </w:rPr>
        <w:t>[4]</w:t>
      </w:r>
      <w:r w:rsidR="009B26B6" w:rsidRPr="00B46023">
        <w:rPr>
          <w:sz w:val="24"/>
        </w:rPr>
        <w:t xml:space="preserve"> </w:t>
      </w:r>
      <w:r w:rsidRPr="00B46023">
        <w:rPr>
          <w:sz w:val="24"/>
        </w:rPr>
        <w:t>李鹏，耿孝正，马秀清</w:t>
      </w:r>
      <w:r w:rsidR="00626C1D" w:rsidRPr="00B46023">
        <w:rPr>
          <w:sz w:val="24"/>
        </w:rPr>
        <w:t>．</w:t>
      </w:r>
      <w:r w:rsidRPr="00B46023">
        <w:rPr>
          <w:sz w:val="24"/>
        </w:rPr>
        <w:t>啮合同向双螺杆挤出过程组合流道</w:t>
      </w:r>
      <w:r w:rsidR="00AE47AF" w:rsidRPr="00B46023">
        <w:rPr>
          <w:sz w:val="24"/>
        </w:rPr>
        <w:t>（</w:t>
      </w:r>
      <w:r w:rsidRPr="00B46023">
        <w:rPr>
          <w:sz w:val="24"/>
        </w:rPr>
        <w:t>捏合块</w:t>
      </w:r>
      <w:r w:rsidR="00AE47AF" w:rsidRPr="00B46023">
        <w:rPr>
          <w:sz w:val="24"/>
        </w:rPr>
        <w:t>+</w:t>
      </w:r>
      <w:r w:rsidRPr="00B46023">
        <w:rPr>
          <w:sz w:val="24"/>
        </w:rPr>
        <w:t>螺纹元件</w:t>
      </w:r>
      <w:r w:rsidR="00AE47AF" w:rsidRPr="00B46023">
        <w:rPr>
          <w:sz w:val="24"/>
        </w:rPr>
        <w:t>）</w:t>
      </w:r>
      <w:r w:rsidRPr="00B46023">
        <w:rPr>
          <w:sz w:val="24"/>
        </w:rPr>
        <w:t>三维流场分析</w:t>
      </w:r>
      <w:r w:rsidRPr="00B46023">
        <w:rPr>
          <w:sz w:val="24"/>
        </w:rPr>
        <w:t>[J]</w:t>
      </w:r>
      <w:r w:rsidR="00626C1D" w:rsidRPr="00B46023">
        <w:rPr>
          <w:sz w:val="24"/>
        </w:rPr>
        <w:t>．</w:t>
      </w:r>
      <w:r w:rsidRPr="00B46023">
        <w:rPr>
          <w:sz w:val="24"/>
        </w:rPr>
        <w:t>中国塑料，</w:t>
      </w:r>
      <w:r w:rsidRPr="00B46023">
        <w:rPr>
          <w:sz w:val="24"/>
        </w:rPr>
        <w:t>2001</w:t>
      </w:r>
      <w:r w:rsidRPr="00B46023">
        <w:rPr>
          <w:sz w:val="24"/>
        </w:rPr>
        <w:t>，</w:t>
      </w:r>
      <w:r w:rsidRPr="00B46023">
        <w:rPr>
          <w:sz w:val="24"/>
        </w:rPr>
        <w:t>15(7)</w:t>
      </w:r>
      <w:r w:rsidRPr="00B46023">
        <w:rPr>
          <w:sz w:val="24"/>
        </w:rPr>
        <w:t>：</w:t>
      </w:r>
      <w:r w:rsidRPr="00B46023">
        <w:rPr>
          <w:sz w:val="24"/>
        </w:rPr>
        <w:t>1</w:t>
      </w:r>
      <w:r w:rsidR="00626C1D" w:rsidRPr="00B46023">
        <w:rPr>
          <w:sz w:val="24"/>
        </w:rPr>
        <w:t>．</w:t>
      </w:r>
    </w:p>
    <w:p w14:paraId="54E1681B" w14:textId="77777777" w:rsidR="00D12385" w:rsidRPr="00B46023" w:rsidRDefault="00F0370E" w:rsidP="00E466EE">
      <w:pPr>
        <w:spacing w:line="440" w:lineRule="atLeast"/>
        <w:ind w:firstLineChars="200" w:firstLine="480"/>
        <w:rPr>
          <w:sz w:val="24"/>
        </w:rPr>
      </w:pPr>
      <w:r w:rsidRPr="00B46023">
        <w:rPr>
          <w:sz w:val="24"/>
        </w:rPr>
        <w:t>[5]</w:t>
      </w:r>
      <w:r w:rsidR="009B26B6" w:rsidRPr="00B46023">
        <w:rPr>
          <w:sz w:val="24"/>
        </w:rPr>
        <w:t xml:space="preserve"> </w:t>
      </w:r>
      <w:r w:rsidRPr="00B46023">
        <w:rPr>
          <w:sz w:val="24"/>
        </w:rPr>
        <w:t>Li</w:t>
      </w:r>
      <w:r w:rsidR="00D12385" w:rsidRPr="00B46023">
        <w:rPr>
          <w:sz w:val="24"/>
        </w:rPr>
        <w:t xml:space="preserve"> </w:t>
      </w:r>
      <w:proofErr w:type="spellStart"/>
      <w:r w:rsidR="00D12385" w:rsidRPr="00B46023">
        <w:rPr>
          <w:sz w:val="24"/>
        </w:rPr>
        <w:t>Shaofan</w:t>
      </w:r>
      <w:proofErr w:type="spellEnd"/>
      <w:r w:rsidR="00D12385" w:rsidRPr="00B46023">
        <w:rPr>
          <w:sz w:val="24"/>
        </w:rPr>
        <w:t>，</w:t>
      </w:r>
      <w:r w:rsidRPr="00B46023">
        <w:rPr>
          <w:sz w:val="24"/>
        </w:rPr>
        <w:t>Liu</w:t>
      </w:r>
      <w:r w:rsidR="00D12385" w:rsidRPr="00B46023">
        <w:rPr>
          <w:sz w:val="24"/>
        </w:rPr>
        <w:t xml:space="preserve"> WK</w:t>
      </w:r>
      <w:r w:rsidR="00D12385" w:rsidRPr="00B46023">
        <w:rPr>
          <w:sz w:val="24"/>
        </w:rPr>
        <w:t>．</w:t>
      </w:r>
      <w:r w:rsidR="00D12385" w:rsidRPr="00B46023">
        <w:rPr>
          <w:sz w:val="24"/>
        </w:rPr>
        <w:t>Mesh free and particle me</w:t>
      </w:r>
      <w:r w:rsidRPr="00B46023">
        <w:rPr>
          <w:sz w:val="24"/>
        </w:rPr>
        <w:t>thods and their applications[J]</w:t>
      </w:r>
      <w:r w:rsidRPr="00B46023">
        <w:rPr>
          <w:sz w:val="24"/>
        </w:rPr>
        <w:t>．</w:t>
      </w:r>
      <w:proofErr w:type="spellStart"/>
      <w:r w:rsidR="00D12385" w:rsidRPr="00B46023">
        <w:rPr>
          <w:sz w:val="24"/>
        </w:rPr>
        <w:t>ApplMech</w:t>
      </w:r>
      <w:proofErr w:type="spellEnd"/>
      <w:r w:rsidR="00D12385" w:rsidRPr="00B46023">
        <w:rPr>
          <w:sz w:val="24"/>
        </w:rPr>
        <w:t xml:space="preserve"> Rev</w:t>
      </w:r>
      <w:r w:rsidR="00D12385" w:rsidRPr="00B46023">
        <w:rPr>
          <w:sz w:val="24"/>
        </w:rPr>
        <w:t>，</w:t>
      </w:r>
      <w:r w:rsidR="00D12385" w:rsidRPr="00B46023">
        <w:rPr>
          <w:sz w:val="24"/>
        </w:rPr>
        <w:t>2002</w:t>
      </w:r>
      <w:r w:rsidR="00D12385" w:rsidRPr="00B46023">
        <w:rPr>
          <w:sz w:val="24"/>
        </w:rPr>
        <w:t>，</w:t>
      </w:r>
      <w:r w:rsidR="00D12385" w:rsidRPr="00B46023">
        <w:rPr>
          <w:sz w:val="24"/>
        </w:rPr>
        <w:t>55</w:t>
      </w:r>
      <w:r w:rsidR="00AE47AF" w:rsidRPr="00B46023">
        <w:rPr>
          <w:sz w:val="24"/>
        </w:rPr>
        <w:t>(3)</w:t>
      </w:r>
      <w:r w:rsidR="00AE47AF" w:rsidRPr="00B46023">
        <w:rPr>
          <w:rFonts w:hAnsi="宋体"/>
          <w:sz w:val="24"/>
        </w:rPr>
        <w:t>：</w:t>
      </w:r>
      <w:r w:rsidR="00D12385" w:rsidRPr="00B46023">
        <w:rPr>
          <w:sz w:val="24"/>
        </w:rPr>
        <w:t>1</w:t>
      </w:r>
      <w:r w:rsidR="009B26B6" w:rsidRPr="00B46023">
        <w:rPr>
          <w:sz w:val="24"/>
        </w:rPr>
        <w:t>-</w:t>
      </w:r>
      <w:r w:rsidR="00D12385" w:rsidRPr="00B46023">
        <w:rPr>
          <w:sz w:val="24"/>
        </w:rPr>
        <w:t>34</w:t>
      </w:r>
      <w:r w:rsidR="00D12385" w:rsidRPr="00B46023">
        <w:rPr>
          <w:sz w:val="24"/>
        </w:rPr>
        <w:t>．</w:t>
      </w:r>
    </w:p>
    <w:p w14:paraId="6663B091" w14:textId="77777777" w:rsidR="00D12385" w:rsidRPr="00B46023" w:rsidRDefault="00D12385" w:rsidP="00E466EE">
      <w:pPr>
        <w:spacing w:line="440" w:lineRule="atLeast"/>
        <w:ind w:firstLineChars="200" w:firstLine="480"/>
        <w:rPr>
          <w:sz w:val="24"/>
        </w:rPr>
      </w:pPr>
      <w:r w:rsidRPr="00B46023">
        <w:rPr>
          <w:sz w:val="24"/>
        </w:rPr>
        <w:t xml:space="preserve">[6] </w:t>
      </w:r>
      <w:r w:rsidRPr="00B46023">
        <w:rPr>
          <w:sz w:val="24"/>
        </w:rPr>
        <w:t>张平亮</w:t>
      </w:r>
      <w:r w:rsidR="009B26B6" w:rsidRPr="00B46023">
        <w:rPr>
          <w:sz w:val="24"/>
        </w:rPr>
        <w:t>．</w:t>
      </w:r>
      <w:r w:rsidRPr="00B46023">
        <w:rPr>
          <w:sz w:val="24"/>
        </w:rPr>
        <w:t>双螺杆挤出机的进展及其应用</w:t>
      </w:r>
      <w:r w:rsidR="009B26B6" w:rsidRPr="00B46023">
        <w:rPr>
          <w:sz w:val="24"/>
        </w:rPr>
        <w:t>[J]</w:t>
      </w:r>
      <w:r w:rsidR="009B26B6" w:rsidRPr="00B46023">
        <w:rPr>
          <w:sz w:val="24"/>
        </w:rPr>
        <w:t>．</w:t>
      </w:r>
      <w:r w:rsidRPr="00B46023">
        <w:rPr>
          <w:sz w:val="24"/>
        </w:rPr>
        <w:t>工程塑料应用，</w:t>
      </w:r>
      <w:r w:rsidRPr="00B46023">
        <w:rPr>
          <w:sz w:val="24"/>
        </w:rPr>
        <w:t>2005</w:t>
      </w:r>
      <w:r w:rsidRPr="00B46023">
        <w:rPr>
          <w:sz w:val="24"/>
        </w:rPr>
        <w:t>，</w:t>
      </w:r>
      <w:r w:rsidRPr="00B46023">
        <w:rPr>
          <w:sz w:val="24"/>
        </w:rPr>
        <w:t>33(5)</w:t>
      </w:r>
      <w:r w:rsidRPr="00B46023">
        <w:rPr>
          <w:sz w:val="24"/>
        </w:rPr>
        <w:t>：</w:t>
      </w:r>
      <w:r w:rsidR="00626C1D" w:rsidRPr="00B46023">
        <w:rPr>
          <w:sz w:val="24"/>
        </w:rPr>
        <w:t>2-3</w:t>
      </w:r>
      <w:r w:rsidR="00626C1D" w:rsidRPr="00B46023">
        <w:rPr>
          <w:sz w:val="24"/>
        </w:rPr>
        <w:t>．</w:t>
      </w:r>
    </w:p>
    <w:p w14:paraId="1979A5EF" w14:textId="77777777" w:rsidR="00D12385" w:rsidRPr="00B46023" w:rsidRDefault="00D12385" w:rsidP="00E466EE">
      <w:pPr>
        <w:spacing w:line="440" w:lineRule="atLeast"/>
        <w:ind w:firstLineChars="200" w:firstLine="480"/>
        <w:rPr>
          <w:sz w:val="24"/>
        </w:rPr>
      </w:pPr>
      <w:r w:rsidRPr="00B46023">
        <w:rPr>
          <w:sz w:val="24"/>
        </w:rPr>
        <w:t xml:space="preserve">[7] </w:t>
      </w:r>
      <w:r w:rsidRPr="00B46023">
        <w:rPr>
          <w:sz w:val="24"/>
        </w:rPr>
        <w:t>李鹏，耿孝正</w:t>
      </w:r>
      <w:r w:rsidR="009B26B6" w:rsidRPr="00B46023">
        <w:rPr>
          <w:sz w:val="24"/>
        </w:rPr>
        <w:t>．</w:t>
      </w:r>
      <w:r w:rsidRPr="00B46023">
        <w:rPr>
          <w:sz w:val="24"/>
        </w:rPr>
        <w:t>同向啮合双螺杆挤出机捏合块流道三维流场分析</w:t>
      </w:r>
      <w:r w:rsidR="009B26B6" w:rsidRPr="00B46023">
        <w:rPr>
          <w:sz w:val="24"/>
        </w:rPr>
        <w:t>[J]</w:t>
      </w:r>
      <w:r w:rsidR="009B26B6" w:rsidRPr="00B46023">
        <w:rPr>
          <w:sz w:val="24"/>
        </w:rPr>
        <w:t>．</w:t>
      </w:r>
      <w:r w:rsidRPr="00B46023">
        <w:rPr>
          <w:sz w:val="24"/>
        </w:rPr>
        <w:t>中国塑料，</w:t>
      </w:r>
      <w:r w:rsidRPr="00B46023">
        <w:rPr>
          <w:sz w:val="24"/>
        </w:rPr>
        <w:t>2000</w:t>
      </w:r>
      <w:r w:rsidRPr="00B46023">
        <w:rPr>
          <w:sz w:val="24"/>
        </w:rPr>
        <w:t>，</w:t>
      </w:r>
      <w:r w:rsidRPr="00B46023">
        <w:rPr>
          <w:sz w:val="24"/>
        </w:rPr>
        <w:t>14(3)</w:t>
      </w:r>
      <w:r w:rsidRPr="00B46023">
        <w:rPr>
          <w:sz w:val="24"/>
        </w:rPr>
        <w:t>：</w:t>
      </w:r>
      <w:r w:rsidR="00774621" w:rsidRPr="00B46023">
        <w:rPr>
          <w:sz w:val="24"/>
        </w:rPr>
        <w:t>75</w:t>
      </w:r>
      <w:r w:rsidRPr="00B46023">
        <w:rPr>
          <w:sz w:val="24"/>
        </w:rPr>
        <w:t>．</w:t>
      </w:r>
    </w:p>
    <w:p w14:paraId="6ADF93F1" w14:textId="77777777" w:rsidR="00D12385" w:rsidRPr="00B46023" w:rsidRDefault="00D12385" w:rsidP="00E466EE">
      <w:pPr>
        <w:spacing w:line="440" w:lineRule="atLeast"/>
        <w:ind w:firstLineChars="200" w:firstLine="480"/>
        <w:rPr>
          <w:sz w:val="24"/>
        </w:rPr>
      </w:pPr>
      <w:r w:rsidRPr="00B46023">
        <w:rPr>
          <w:sz w:val="24"/>
        </w:rPr>
        <w:t xml:space="preserve">[8] </w:t>
      </w:r>
      <w:r w:rsidRPr="00B46023">
        <w:rPr>
          <w:sz w:val="24"/>
        </w:rPr>
        <w:t>王文飞．啮合同向双螺杆挤出机捏合块组合的研究</w:t>
      </w:r>
      <w:r w:rsidRPr="00B46023">
        <w:rPr>
          <w:sz w:val="24"/>
        </w:rPr>
        <w:t>[D]</w:t>
      </w:r>
      <w:r w:rsidRPr="00B46023">
        <w:rPr>
          <w:sz w:val="24"/>
        </w:rPr>
        <w:t>．北京：北京化工大学，</w:t>
      </w:r>
      <w:r w:rsidRPr="00B46023">
        <w:rPr>
          <w:sz w:val="24"/>
        </w:rPr>
        <w:t>2011</w:t>
      </w:r>
      <w:r w:rsidRPr="00B46023">
        <w:rPr>
          <w:sz w:val="24"/>
        </w:rPr>
        <w:t>．</w:t>
      </w:r>
    </w:p>
    <w:p w14:paraId="1E3B87C1" w14:textId="77777777" w:rsidR="00D12385" w:rsidRPr="00B46023" w:rsidRDefault="00D12385" w:rsidP="00E466EE">
      <w:pPr>
        <w:spacing w:line="440" w:lineRule="atLeast"/>
        <w:ind w:firstLineChars="200" w:firstLine="480"/>
        <w:rPr>
          <w:sz w:val="24"/>
        </w:rPr>
      </w:pPr>
      <w:r w:rsidRPr="00B46023">
        <w:rPr>
          <w:sz w:val="24"/>
        </w:rPr>
        <w:t xml:space="preserve">[9] </w:t>
      </w:r>
      <w:r w:rsidRPr="00B46023">
        <w:rPr>
          <w:sz w:val="24"/>
        </w:rPr>
        <w:t>邱国庆</w:t>
      </w:r>
      <w:r w:rsidR="009B26B6" w:rsidRPr="00B46023">
        <w:rPr>
          <w:sz w:val="24"/>
        </w:rPr>
        <w:t>．</w:t>
      </w:r>
      <w:r w:rsidRPr="00B46023">
        <w:rPr>
          <w:sz w:val="24"/>
        </w:rPr>
        <w:t>同向旋转双螺杆挤出机螺旋状</w:t>
      </w:r>
      <w:proofErr w:type="gramStart"/>
      <w:r w:rsidRPr="00B46023">
        <w:rPr>
          <w:sz w:val="24"/>
        </w:rPr>
        <w:t>捏合盘</w:t>
      </w:r>
      <w:proofErr w:type="gramEnd"/>
      <w:r w:rsidRPr="00B46023">
        <w:rPr>
          <w:sz w:val="24"/>
        </w:rPr>
        <w:t>元件混炼机理研究</w:t>
      </w:r>
      <w:r w:rsidR="009B26B6" w:rsidRPr="00B46023">
        <w:rPr>
          <w:sz w:val="24"/>
        </w:rPr>
        <w:t>[D]</w:t>
      </w:r>
      <w:r w:rsidR="009B26B6" w:rsidRPr="00B46023">
        <w:rPr>
          <w:sz w:val="24"/>
        </w:rPr>
        <w:t>．</w:t>
      </w:r>
      <w:r w:rsidRPr="00B46023">
        <w:rPr>
          <w:sz w:val="24"/>
        </w:rPr>
        <w:t>北京：北京化工大学，</w:t>
      </w:r>
      <w:r w:rsidRPr="00B46023">
        <w:rPr>
          <w:sz w:val="24"/>
        </w:rPr>
        <w:t>2010</w:t>
      </w:r>
      <w:r w:rsidRPr="00B46023">
        <w:rPr>
          <w:sz w:val="24"/>
        </w:rPr>
        <w:t>．</w:t>
      </w:r>
    </w:p>
    <w:p w14:paraId="6CD3ACAF" w14:textId="77777777" w:rsidR="00D12385" w:rsidRPr="00B46023" w:rsidRDefault="00D12385" w:rsidP="00E466EE">
      <w:pPr>
        <w:spacing w:line="440" w:lineRule="atLeast"/>
        <w:ind w:firstLineChars="200" w:firstLine="480"/>
        <w:rPr>
          <w:sz w:val="24"/>
        </w:rPr>
      </w:pPr>
      <w:r w:rsidRPr="00B46023">
        <w:rPr>
          <w:sz w:val="24"/>
        </w:rPr>
        <w:t>[10] Yang</w:t>
      </w:r>
      <w:r w:rsidR="00241496" w:rsidRPr="00B46023">
        <w:rPr>
          <w:sz w:val="24"/>
        </w:rPr>
        <w:t>．</w:t>
      </w:r>
      <w:r w:rsidRPr="00B46023">
        <w:rPr>
          <w:sz w:val="24"/>
        </w:rPr>
        <w:t>H</w:t>
      </w:r>
      <w:r w:rsidR="00241496" w:rsidRPr="00B46023">
        <w:rPr>
          <w:sz w:val="24"/>
        </w:rPr>
        <w:t>．</w:t>
      </w:r>
      <w:r w:rsidRPr="00B46023">
        <w:rPr>
          <w:sz w:val="24"/>
        </w:rPr>
        <w:t>H</w:t>
      </w:r>
      <w:r w:rsidRPr="00B46023">
        <w:rPr>
          <w:sz w:val="24"/>
        </w:rPr>
        <w:t>，</w:t>
      </w:r>
      <w:r w:rsidRPr="00B46023">
        <w:rPr>
          <w:sz w:val="24"/>
        </w:rPr>
        <w:t>Manas-</w:t>
      </w:r>
      <w:proofErr w:type="spellStart"/>
      <w:r w:rsidRPr="00B46023">
        <w:rPr>
          <w:sz w:val="24"/>
        </w:rPr>
        <w:t>Zloczower</w:t>
      </w:r>
      <w:proofErr w:type="spellEnd"/>
      <w:r w:rsidR="00241496" w:rsidRPr="00B46023">
        <w:rPr>
          <w:sz w:val="24"/>
        </w:rPr>
        <w:t>．</w:t>
      </w:r>
      <w:r w:rsidR="00241496" w:rsidRPr="00B46023">
        <w:rPr>
          <w:sz w:val="24"/>
        </w:rPr>
        <w:t>I</w:t>
      </w:r>
      <w:r w:rsidRPr="00B46023">
        <w:rPr>
          <w:sz w:val="24"/>
        </w:rPr>
        <w:t>．</w:t>
      </w:r>
      <w:r w:rsidRPr="00B46023">
        <w:rPr>
          <w:sz w:val="24"/>
        </w:rPr>
        <w:t>Flow field analysis of the kneading disc region in a co-rotating twin screw extruder[J]</w:t>
      </w:r>
      <w:r w:rsidRPr="00B46023">
        <w:rPr>
          <w:sz w:val="24"/>
        </w:rPr>
        <w:t>．</w:t>
      </w:r>
      <w:r w:rsidRPr="00B46023">
        <w:rPr>
          <w:sz w:val="24"/>
        </w:rPr>
        <w:t>Polymer Engineering &amp; Science</w:t>
      </w:r>
      <w:r w:rsidRPr="00B46023">
        <w:rPr>
          <w:sz w:val="24"/>
        </w:rPr>
        <w:t>，</w:t>
      </w:r>
      <w:r w:rsidRPr="00B46023">
        <w:rPr>
          <w:sz w:val="24"/>
        </w:rPr>
        <w:t>1992</w:t>
      </w:r>
      <w:r w:rsidRPr="00B46023">
        <w:rPr>
          <w:sz w:val="24"/>
        </w:rPr>
        <w:t>，</w:t>
      </w:r>
      <w:r w:rsidRPr="00B46023">
        <w:rPr>
          <w:sz w:val="24"/>
        </w:rPr>
        <w:t>32(19)</w:t>
      </w:r>
      <w:r w:rsidRPr="00B46023">
        <w:rPr>
          <w:sz w:val="24"/>
        </w:rPr>
        <w:t>：</w:t>
      </w:r>
      <w:r w:rsidRPr="00B46023">
        <w:rPr>
          <w:sz w:val="24"/>
        </w:rPr>
        <w:t>1411-1417</w:t>
      </w:r>
      <w:r w:rsidRPr="00B46023">
        <w:rPr>
          <w:sz w:val="24"/>
        </w:rPr>
        <w:t>．</w:t>
      </w:r>
    </w:p>
    <w:p w14:paraId="0F94B0E9" w14:textId="77777777" w:rsidR="00D12385" w:rsidRPr="00B46023" w:rsidRDefault="00D12385" w:rsidP="00E466EE">
      <w:pPr>
        <w:spacing w:line="440" w:lineRule="atLeast"/>
        <w:ind w:firstLineChars="200" w:firstLine="480"/>
        <w:rPr>
          <w:sz w:val="24"/>
        </w:rPr>
      </w:pPr>
      <w:r w:rsidRPr="00B46023">
        <w:rPr>
          <w:sz w:val="24"/>
        </w:rPr>
        <w:t>[11]</w:t>
      </w:r>
      <w:r w:rsidR="00774621" w:rsidRPr="00B46023">
        <w:rPr>
          <w:sz w:val="24"/>
        </w:rPr>
        <w:t xml:space="preserve"> </w:t>
      </w:r>
      <w:proofErr w:type="spellStart"/>
      <w:r w:rsidRPr="00B46023">
        <w:rPr>
          <w:sz w:val="24"/>
        </w:rPr>
        <w:t>Shaffiq</w:t>
      </w:r>
      <w:proofErr w:type="spellEnd"/>
      <w:r w:rsidRPr="00B46023">
        <w:rPr>
          <w:sz w:val="24"/>
        </w:rPr>
        <w:t xml:space="preserve"> A</w:t>
      </w:r>
      <w:r w:rsidR="009C1BC1" w:rsidRPr="00B46023">
        <w:rPr>
          <w:sz w:val="24"/>
        </w:rPr>
        <w:t>．</w:t>
      </w:r>
      <w:r w:rsidRPr="00B46023">
        <w:rPr>
          <w:sz w:val="24"/>
        </w:rPr>
        <w:t>Jaffer</w:t>
      </w:r>
      <w:r w:rsidRPr="00B46023">
        <w:rPr>
          <w:sz w:val="24"/>
        </w:rPr>
        <w:t>，</w:t>
      </w:r>
      <w:r w:rsidR="00774621" w:rsidRPr="00B46023">
        <w:rPr>
          <w:sz w:val="24"/>
        </w:rPr>
        <w:t>V</w:t>
      </w:r>
      <w:r w:rsidRPr="00B46023">
        <w:rPr>
          <w:sz w:val="24"/>
        </w:rPr>
        <w:t>ictor L</w:t>
      </w:r>
      <w:r w:rsidR="009C1BC1" w:rsidRPr="00B46023">
        <w:rPr>
          <w:sz w:val="24"/>
        </w:rPr>
        <w:t>．</w:t>
      </w:r>
      <w:r w:rsidRPr="00B46023">
        <w:rPr>
          <w:sz w:val="24"/>
        </w:rPr>
        <w:t>Bravo</w:t>
      </w:r>
      <w:r w:rsidRPr="00B46023">
        <w:rPr>
          <w:sz w:val="24"/>
        </w:rPr>
        <w:t>，</w:t>
      </w:r>
      <w:r w:rsidRPr="00B46023">
        <w:rPr>
          <w:sz w:val="24"/>
        </w:rPr>
        <w:t>Philip E</w:t>
      </w:r>
      <w:r w:rsidR="009C1BC1" w:rsidRPr="00B46023">
        <w:rPr>
          <w:sz w:val="24"/>
        </w:rPr>
        <w:t>．</w:t>
      </w:r>
      <w:r w:rsidR="009B26B6" w:rsidRPr="00B46023">
        <w:rPr>
          <w:sz w:val="24"/>
        </w:rPr>
        <w:t>Wood</w:t>
      </w:r>
      <w:r w:rsidRPr="00B46023">
        <w:rPr>
          <w:sz w:val="24"/>
        </w:rPr>
        <w:t>，</w:t>
      </w:r>
      <w:r w:rsidRPr="00B46023">
        <w:rPr>
          <w:sz w:val="24"/>
        </w:rPr>
        <w:t>Andrew N</w:t>
      </w:r>
      <w:r w:rsidR="009C1BC1" w:rsidRPr="00B46023">
        <w:rPr>
          <w:sz w:val="24"/>
        </w:rPr>
        <w:t>．</w:t>
      </w:r>
      <w:proofErr w:type="spellStart"/>
      <w:r w:rsidRPr="00B46023">
        <w:rPr>
          <w:sz w:val="24"/>
        </w:rPr>
        <w:t>Hfwmak</w:t>
      </w:r>
      <w:proofErr w:type="spellEnd"/>
      <w:r w:rsidRPr="00B46023">
        <w:rPr>
          <w:sz w:val="24"/>
        </w:rPr>
        <w:t>．</w:t>
      </w:r>
      <w:r w:rsidR="00774621" w:rsidRPr="00B46023">
        <w:rPr>
          <w:sz w:val="24"/>
        </w:rPr>
        <w:t>Experimental validation of numerical s</w:t>
      </w:r>
      <w:r w:rsidRPr="00B46023">
        <w:rPr>
          <w:sz w:val="24"/>
        </w:rPr>
        <w:t xml:space="preserve">imulations of </w:t>
      </w:r>
      <w:r w:rsidR="00774621" w:rsidRPr="00B46023">
        <w:rPr>
          <w:sz w:val="24"/>
        </w:rPr>
        <w:t>the kneading disc section in a twin screw e</w:t>
      </w:r>
      <w:r w:rsidRPr="00B46023">
        <w:rPr>
          <w:sz w:val="24"/>
        </w:rPr>
        <w:t>xtruder[J]</w:t>
      </w:r>
      <w:r w:rsidRPr="00B46023">
        <w:rPr>
          <w:sz w:val="24"/>
        </w:rPr>
        <w:t>．</w:t>
      </w:r>
      <w:r w:rsidR="009B26B6" w:rsidRPr="00B46023">
        <w:rPr>
          <w:sz w:val="24"/>
        </w:rPr>
        <w:t>Polymer Engineering &amp; Science</w:t>
      </w:r>
      <w:r w:rsidR="009B26B6" w:rsidRPr="00B46023">
        <w:rPr>
          <w:sz w:val="24"/>
        </w:rPr>
        <w:t>，</w:t>
      </w:r>
      <w:r w:rsidRPr="00B46023">
        <w:rPr>
          <w:sz w:val="24"/>
        </w:rPr>
        <w:t>2000</w:t>
      </w:r>
      <w:r w:rsidR="009B26B6" w:rsidRPr="00B46023">
        <w:rPr>
          <w:sz w:val="24"/>
        </w:rPr>
        <w:t>，</w:t>
      </w:r>
      <w:r w:rsidR="009B26B6" w:rsidRPr="00B46023">
        <w:rPr>
          <w:sz w:val="24"/>
        </w:rPr>
        <w:t>40 (4)</w:t>
      </w:r>
      <w:r w:rsidR="009B26B6" w:rsidRPr="00B46023">
        <w:rPr>
          <w:sz w:val="24"/>
        </w:rPr>
        <w:t>：</w:t>
      </w:r>
      <w:r w:rsidRPr="00B46023">
        <w:rPr>
          <w:sz w:val="24"/>
        </w:rPr>
        <w:t>892-901</w:t>
      </w:r>
      <w:r w:rsidRPr="00B46023">
        <w:rPr>
          <w:sz w:val="24"/>
        </w:rPr>
        <w:t>．</w:t>
      </w:r>
    </w:p>
    <w:p w14:paraId="56538D85" w14:textId="77777777" w:rsidR="00D12385" w:rsidRPr="00B46023" w:rsidRDefault="00D12385" w:rsidP="00E466EE">
      <w:pPr>
        <w:spacing w:line="440" w:lineRule="atLeast"/>
        <w:ind w:firstLineChars="200" w:firstLine="480"/>
        <w:rPr>
          <w:sz w:val="24"/>
        </w:rPr>
      </w:pPr>
      <w:r w:rsidRPr="00B46023">
        <w:rPr>
          <w:sz w:val="24"/>
        </w:rPr>
        <w:t>[12] White</w:t>
      </w:r>
      <w:r w:rsidRPr="00B46023">
        <w:rPr>
          <w:sz w:val="24"/>
        </w:rPr>
        <w:t>．</w:t>
      </w:r>
      <w:r w:rsidRPr="00B46023">
        <w:rPr>
          <w:sz w:val="24"/>
        </w:rPr>
        <w:t>J</w:t>
      </w:r>
      <w:r w:rsidRPr="00B46023">
        <w:rPr>
          <w:sz w:val="24"/>
        </w:rPr>
        <w:t>．</w:t>
      </w:r>
      <w:r w:rsidRPr="00B46023">
        <w:rPr>
          <w:sz w:val="24"/>
        </w:rPr>
        <w:t>L</w:t>
      </w:r>
      <w:r w:rsidRPr="00B46023">
        <w:rPr>
          <w:sz w:val="24"/>
        </w:rPr>
        <w:t>，</w:t>
      </w:r>
      <w:r w:rsidRPr="00B46023">
        <w:rPr>
          <w:sz w:val="24"/>
        </w:rPr>
        <w:t xml:space="preserve">Chen </w:t>
      </w:r>
      <w:proofErr w:type="spellStart"/>
      <w:r w:rsidRPr="00B46023">
        <w:rPr>
          <w:sz w:val="24"/>
        </w:rPr>
        <w:t>Ziyun</w:t>
      </w:r>
      <w:proofErr w:type="spellEnd"/>
      <w:r w:rsidRPr="00B46023">
        <w:rPr>
          <w:sz w:val="24"/>
        </w:rPr>
        <w:t>．</w:t>
      </w:r>
      <w:r w:rsidRPr="00B46023">
        <w:rPr>
          <w:sz w:val="24"/>
        </w:rPr>
        <w:t>Simulation of non-isothermal flow in modular co-rotating twin screw extruder[J]</w:t>
      </w:r>
      <w:r w:rsidRPr="00B46023">
        <w:rPr>
          <w:sz w:val="24"/>
        </w:rPr>
        <w:t>．</w:t>
      </w:r>
      <w:r w:rsidRPr="00B46023">
        <w:rPr>
          <w:sz w:val="24"/>
        </w:rPr>
        <w:t>Polymer Engineering &amp; Science</w:t>
      </w:r>
      <w:r w:rsidRPr="00B46023">
        <w:rPr>
          <w:sz w:val="24"/>
        </w:rPr>
        <w:t>，</w:t>
      </w:r>
      <w:r w:rsidR="00774621" w:rsidRPr="00B46023">
        <w:rPr>
          <w:sz w:val="24"/>
        </w:rPr>
        <w:t>1</w:t>
      </w:r>
      <w:r w:rsidRPr="00B46023">
        <w:rPr>
          <w:sz w:val="24"/>
        </w:rPr>
        <w:t>994</w:t>
      </w:r>
      <w:r w:rsidRPr="00B46023">
        <w:rPr>
          <w:sz w:val="24"/>
        </w:rPr>
        <w:t>，</w:t>
      </w:r>
      <w:r w:rsidRPr="00B46023">
        <w:rPr>
          <w:sz w:val="24"/>
        </w:rPr>
        <w:t>34(3)</w:t>
      </w:r>
      <w:r w:rsidRPr="00B46023">
        <w:rPr>
          <w:sz w:val="24"/>
        </w:rPr>
        <w:t>：</w:t>
      </w:r>
      <w:r w:rsidRPr="00B46023">
        <w:rPr>
          <w:sz w:val="24"/>
        </w:rPr>
        <w:t>229-237</w:t>
      </w:r>
      <w:r w:rsidRPr="00B46023">
        <w:rPr>
          <w:sz w:val="24"/>
        </w:rPr>
        <w:t>．</w:t>
      </w:r>
    </w:p>
    <w:p w14:paraId="5E690DF7" w14:textId="77777777" w:rsidR="00D12385" w:rsidRPr="00B46023" w:rsidRDefault="00D12385" w:rsidP="00E466EE">
      <w:pPr>
        <w:spacing w:line="440" w:lineRule="atLeast"/>
        <w:ind w:firstLineChars="200" w:firstLine="480"/>
        <w:rPr>
          <w:sz w:val="24"/>
        </w:rPr>
      </w:pPr>
      <w:r w:rsidRPr="00B46023">
        <w:rPr>
          <w:sz w:val="24"/>
        </w:rPr>
        <w:t>[1</w:t>
      </w:r>
      <w:r w:rsidR="00654F1F" w:rsidRPr="00B46023">
        <w:rPr>
          <w:sz w:val="24"/>
        </w:rPr>
        <w:t>3]</w:t>
      </w:r>
      <w:r w:rsidR="00774621" w:rsidRPr="00B46023">
        <w:rPr>
          <w:sz w:val="24"/>
        </w:rPr>
        <w:t xml:space="preserve"> </w:t>
      </w:r>
      <w:r w:rsidR="00654F1F" w:rsidRPr="00B46023">
        <w:rPr>
          <w:sz w:val="24"/>
        </w:rPr>
        <w:t>D</w:t>
      </w:r>
      <w:r w:rsidR="009C1BC1" w:rsidRPr="00B46023">
        <w:rPr>
          <w:sz w:val="24"/>
        </w:rPr>
        <w:t>．</w:t>
      </w:r>
      <w:r w:rsidRPr="00B46023">
        <w:rPr>
          <w:sz w:val="24"/>
        </w:rPr>
        <w:t>J</w:t>
      </w:r>
      <w:r w:rsidR="009C1BC1" w:rsidRPr="00B46023">
        <w:rPr>
          <w:sz w:val="24"/>
        </w:rPr>
        <w:t>．</w:t>
      </w:r>
      <w:r w:rsidR="00654F1F" w:rsidRPr="00B46023">
        <w:rPr>
          <w:sz w:val="24"/>
        </w:rPr>
        <w:t>Van Der Wal</w:t>
      </w:r>
      <w:r w:rsidR="00654F1F" w:rsidRPr="00B46023">
        <w:rPr>
          <w:sz w:val="24"/>
        </w:rPr>
        <w:t>，</w:t>
      </w:r>
      <w:r w:rsidRPr="00B46023">
        <w:rPr>
          <w:sz w:val="24"/>
        </w:rPr>
        <w:t>D</w:t>
      </w:r>
      <w:r w:rsidR="009C1BC1" w:rsidRPr="00B46023">
        <w:rPr>
          <w:sz w:val="24"/>
        </w:rPr>
        <w:t>．</w:t>
      </w:r>
      <w:proofErr w:type="spellStart"/>
      <w:r w:rsidRPr="00B46023">
        <w:rPr>
          <w:sz w:val="24"/>
        </w:rPr>
        <w:t>Goffart</w:t>
      </w:r>
      <w:proofErr w:type="spellEnd"/>
      <w:r w:rsidR="00774621" w:rsidRPr="00B46023">
        <w:rPr>
          <w:sz w:val="24"/>
        </w:rPr>
        <w:t>，</w:t>
      </w:r>
      <w:r w:rsidRPr="00B46023">
        <w:rPr>
          <w:sz w:val="24"/>
        </w:rPr>
        <w:t>E</w:t>
      </w:r>
      <w:r w:rsidR="009C1BC1" w:rsidRPr="00B46023">
        <w:rPr>
          <w:sz w:val="24"/>
        </w:rPr>
        <w:t>．</w:t>
      </w:r>
      <w:r w:rsidRPr="00B46023">
        <w:rPr>
          <w:sz w:val="24"/>
        </w:rPr>
        <w:t>M</w:t>
      </w:r>
      <w:r w:rsidR="009C1BC1" w:rsidRPr="00B46023">
        <w:rPr>
          <w:sz w:val="24"/>
        </w:rPr>
        <w:t>．</w:t>
      </w:r>
      <w:r w:rsidR="00654F1F" w:rsidRPr="00B46023">
        <w:rPr>
          <w:sz w:val="24"/>
        </w:rPr>
        <w:t>Klomp</w:t>
      </w:r>
      <w:r w:rsidR="00654F1F" w:rsidRPr="00B46023">
        <w:rPr>
          <w:sz w:val="24"/>
        </w:rPr>
        <w:t>，</w:t>
      </w:r>
      <w:r w:rsidRPr="00B46023">
        <w:rPr>
          <w:sz w:val="24"/>
        </w:rPr>
        <w:t>H</w:t>
      </w:r>
      <w:r w:rsidR="009C1BC1" w:rsidRPr="00B46023">
        <w:rPr>
          <w:sz w:val="24"/>
        </w:rPr>
        <w:t>．</w:t>
      </w:r>
      <w:r w:rsidRPr="00B46023">
        <w:rPr>
          <w:sz w:val="24"/>
        </w:rPr>
        <w:t>W</w:t>
      </w:r>
      <w:r w:rsidR="009C1BC1" w:rsidRPr="00B46023">
        <w:rPr>
          <w:sz w:val="24"/>
        </w:rPr>
        <w:t>．</w:t>
      </w:r>
      <w:proofErr w:type="spellStart"/>
      <w:r w:rsidRPr="00B46023">
        <w:rPr>
          <w:sz w:val="24"/>
        </w:rPr>
        <w:t>Hoogstraten</w:t>
      </w:r>
      <w:proofErr w:type="spellEnd"/>
      <w:r w:rsidRPr="00B46023">
        <w:rPr>
          <w:sz w:val="24"/>
        </w:rPr>
        <w:t>, L</w:t>
      </w:r>
      <w:r w:rsidR="009C1BC1" w:rsidRPr="00B46023">
        <w:rPr>
          <w:sz w:val="24"/>
        </w:rPr>
        <w:t>．</w:t>
      </w:r>
      <w:r w:rsidRPr="00B46023">
        <w:rPr>
          <w:sz w:val="24"/>
        </w:rPr>
        <w:t>P</w:t>
      </w:r>
      <w:r w:rsidR="009C1BC1" w:rsidRPr="00B46023">
        <w:rPr>
          <w:sz w:val="24"/>
        </w:rPr>
        <w:t>．</w:t>
      </w:r>
      <w:r w:rsidRPr="00B46023">
        <w:rPr>
          <w:sz w:val="24"/>
        </w:rPr>
        <w:t>B</w:t>
      </w:r>
      <w:r w:rsidR="009C1BC1" w:rsidRPr="00B46023">
        <w:rPr>
          <w:sz w:val="24"/>
        </w:rPr>
        <w:t>．</w:t>
      </w:r>
      <w:r w:rsidRPr="00B46023">
        <w:rPr>
          <w:sz w:val="24"/>
        </w:rPr>
        <w:t>M</w:t>
      </w:r>
      <w:r w:rsidR="009C1BC1" w:rsidRPr="00B46023">
        <w:rPr>
          <w:sz w:val="24"/>
        </w:rPr>
        <w:t>．</w:t>
      </w:r>
      <w:r w:rsidRPr="00B46023">
        <w:rPr>
          <w:sz w:val="24"/>
        </w:rPr>
        <w:t>Janssen</w:t>
      </w:r>
      <w:r w:rsidRPr="00B46023">
        <w:rPr>
          <w:sz w:val="24"/>
        </w:rPr>
        <w:t>．</w:t>
      </w:r>
      <w:r w:rsidRPr="00B46023">
        <w:rPr>
          <w:sz w:val="24"/>
        </w:rPr>
        <w:t>Three-dimens</w:t>
      </w:r>
      <w:r w:rsidR="00654F1F" w:rsidRPr="00B46023">
        <w:rPr>
          <w:sz w:val="24"/>
        </w:rPr>
        <w:t>ional flow modeling of a self-wi</w:t>
      </w:r>
      <w:r w:rsidRPr="00B46023">
        <w:rPr>
          <w:sz w:val="24"/>
        </w:rPr>
        <w:t xml:space="preserve">ping </w:t>
      </w:r>
      <w:r w:rsidR="00654F1F" w:rsidRPr="00B46023">
        <w:rPr>
          <w:sz w:val="24"/>
        </w:rPr>
        <w:t>co-rotating twin screw extruder</w:t>
      </w:r>
      <w:r w:rsidR="00654F1F" w:rsidRPr="00B46023">
        <w:rPr>
          <w:sz w:val="24"/>
        </w:rPr>
        <w:t>．</w:t>
      </w:r>
      <w:r w:rsidR="00774621" w:rsidRPr="00B46023">
        <w:rPr>
          <w:sz w:val="24"/>
        </w:rPr>
        <w:t>P</w:t>
      </w:r>
      <w:r w:rsidR="00654F1F" w:rsidRPr="00B46023">
        <w:rPr>
          <w:sz w:val="24"/>
        </w:rPr>
        <w:t>art II</w:t>
      </w:r>
      <w:r w:rsidR="00654F1F" w:rsidRPr="00B46023">
        <w:rPr>
          <w:sz w:val="24"/>
        </w:rPr>
        <w:t>：</w:t>
      </w:r>
      <w:r w:rsidR="00243BA0" w:rsidRPr="00B46023">
        <w:rPr>
          <w:sz w:val="24"/>
        </w:rPr>
        <w:t xml:space="preserve"> the kneading s</w:t>
      </w:r>
      <w:r w:rsidRPr="00B46023">
        <w:rPr>
          <w:sz w:val="24"/>
        </w:rPr>
        <w:t>ection[J]</w:t>
      </w:r>
      <w:r w:rsidR="00654F1F" w:rsidRPr="00B46023">
        <w:rPr>
          <w:sz w:val="24"/>
        </w:rPr>
        <w:t>．</w:t>
      </w:r>
      <w:r w:rsidRPr="00B46023">
        <w:rPr>
          <w:sz w:val="24"/>
        </w:rPr>
        <w:t>Polymer Engineering &amp; Science</w:t>
      </w:r>
      <w:r w:rsidRPr="00B46023">
        <w:rPr>
          <w:sz w:val="24"/>
        </w:rPr>
        <w:t>，</w:t>
      </w:r>
      <w:r w:rsidRPr="00B46023">
        <w:rPr>
          <w:sz w:val="24"/>
        </w:rPr>
        <w:t>1996</w:t>
      </w:r>
      <w:r w:rsidRPr="00B46023">
        <w:rPr>
          <w:sz w:val="24"/>
        </w:rPr>
        <w:t>，</w:t>
      </w:r>
      <w:r w:rsidRPr="00B46023">
        <w:rPr>
          <w:sz w:val="24"/>
        </w:rPr>
        <w:t>36(7)</w:t>
      </w:r>
      <w:r w:rsidRPr="00B46023">
        <w:rPr>
          <w:sz w:val="24"/>
        </w:rPr>
        <w:t>：</w:t>
      </w:r>
      <w:r w:rsidRPr="00B46023">
        <w:rPr>
          <w:sz w:val="24"/>
        </w:rPr>
        <w:t>912-924</w:t>
      </w:r>
      <w:r w:rsidRPr="00B46023">
        <w:rPr>
          <w:sz w:val="24"/>
        </w:rPr>
        <w:t>．</w:t>
      </w:r>
    </w:p>
    <w:p w14:paraId="7F49B716" w14:textId="77777777" w:rsidR="00D12385" w:rsidRPr="00B46023" w:rsidRDefault="00D12385" w:rsidP="00E466EE">
      <w:pPr>
        <w:spacing w:line="440" w:lineRule="atLeast"/>
        <w:ind w:firstLineChars="200" w:firstLine="480"/>
        <w:rPr>
          <w:sz w:val="24"/>
        </w:rPr>
      </w:pPr>
      <w:r w:rsidRPr="00B46023">
        <w:rPr>
          <w:sz w:val="24"/>
        </w:rPr>
        <w:t xml:space="preserve">[14] </w:t>
      </w:r>
      <w:proofErr w:type="spellStart"/>
      <w:r w:rsidR="00654F1F" w:rsidRPr="00B46023">
        <w:rPr>
          <w:sz w:val="24"/>
        </w:rPr>
        <w:t>Yasuya</w:t>
      </w:r>
      <w:proofErr w:type="spellEnd"/>
      <w:r w:rsidR="00654F1F" w:rsidRPr="00B46023">
        <w:rPr>
          <w:sz w:val="24"/>
        </w:rPr>
        <w:t xml:space="preserve"> Nakayama</w:t>
      </w:r>
      <w:r w:rsidR="00654F1F" w:rsidRPr="00B46023">
        <w:rPr>
          <w:sz w:val="24"/>
        </w:rPr>
        <w:t>，</w:t>
      </w:r>
      <w:proofErr w:type="spellStart"/>
      <w:r w:rsidR="00654F1F" w:rsidRPr="00B46023">
        <w:rPr>
          <w:sz w:val="24"/>
        </w:rPr>
        <w:t>EijiTakeda</w:t>
      </w:r>
      <w:proofErr w:type="spellEnd"/>
      <w:r w:rsidR="00654F1F" w:rsidRPr="00B46023">
        <w:rPr>
          <w:sz w:val="24"/>
        </w:rPr>
        <w:t>，</w:t>
      </w:r>
      <w:proofErr w:type="spellStart"/>
      <w:r w:rsidR="00654F1F" w:rsidRPr="00B46023">
        <w:rPr>
          <w:sz w:val="24"/>
        </w:rPr>
        <w:t>TakashiShigeishi</w:t>
      </w:r>
      <w:proofErr w:type="spellEnd"/>
      <w:r w:rsidR="00654F1F" w:rsidRPr="00B46023">
        <w:rPr>
          <w:sz w:val="24"/>
        </w:rPr>
        <w:t>，</w:t>
      </w:r>
      <w:proofErr w:type="spellStart"/>
      <w:r w:rsidR="00654F1F" w:rsidRPr="00B46023">
        <w:rPr>
          <w:sz w:val="24"/>
        </w:rPr>
        <w:t>HidekiTomiyama</w:t>
      </w:r>
      <w:proofErr w:type="spellEnd"/>
      <w:r w:rsidR="00654F1F" w:rsidRPr="00B46023">
        <w:rPr>
          <w:sz w:val="24"/>
        </w:rPr>
        <w:t>，</w:t>
      </w:r>
      <w:proofErr w:type="spellStart"/>
      <w:r w:rsidRPr="00B46023">
        <w:rPr>
          <w:sz w:val="24"/>
        </w:rPr>
        <w:t>Toshihisa</w:t>
      </w:r>
      <w:proofErr w:type="spellEnd"/>
      <w:r w:rsidRPr="00B46023">
        <w:rPr>
          <w:sz w:val="24"/>
        </w:rPr>
        <w:t xml:space="preserve"> </w:t>
      </w:r>
      <w:proofErr w:type="spellStart"/>
      <w:r w:rsidRPr="00B46023">
        <w:rPr>
          <w:sz w:val="24"/>
        </w:rPr>
        <w:lastRenderedPageBreak/>
        <w:t>Kajiwara</w:t>
      </w:r>
      <w:proofErr w:type="spellEnd"/>
      <w:r w:rsidRPr="00B46023">
        <w:rPr>
          <w:sz w:val="24"/>
        </w:rPr>
        <w:t>．</w:t>
      </w:r>
      <w:r w:rsidRPr="00B46023">
        <w:rPr>
          <w:sz w:val="24"/>
        </w:rPr>
        <w:t>Melt-mixing by novel pitched-tip kneading disks in a co-rotating twin-screw extruder[J]</w:t>
      </w:r>
      <w:r w:rsidRPr="00B46023">
        <w:rPr>
          <w:sz w:val="24"/>
        </w:rPr>
        <w:t>．</w:t>
      </w:r>
      <w:r w:rsidR="00654F1F" w:rsidRPr="00B46023">
        <w:rPr>
          <w:sz w:val="24"/>
        </w:rPr>
        <w:t>Chemical Engineering Science</w:t>
      </w:r>
      <w:r w:rsidR="00654F1F" w:rsidRPr="00B46023">
        <w:rPr>
          <w:sz w:val="24"/>
        </w:rPr>
        <w:t>，</w:t>
      </w:r>
      <w:r w:rsidR="00654F1F" w:rsidRPr="00B46023">
        <w:rPr>
          <w:sz w:val="24"/>
        </w:rPr>
        <w:t>2011</w:t>
      </w:r>
      <w:r w:rsidR="00654F1F" w:rsidRPr="00B46023">
        <w:rPr>
          <w:sz w:val="24"/>
        </w:rPr>
        <w:t>，</w:t>
      </w:r>
      <w:r w:rsidR="00654F1F" w:rsidRPr="00B46023">
        <w:rPr>
          <w:sz w:val="24"/>
        </w:rPr>
        <w:t>66 (1)</w:t>
      </w:r>
      <w:r w:rsidR="00654F1F" w:rsidRPr="00B46023">
        <w:rPr>
          <w:sz w:val="24"/>
        </w:rPr>
        <w:t>：</w:t>
      </w:r>
      <w:r w:rsidRPr="00B46023">
        <w:rPr>
          <w:sz w:val="24"/>
        </w:rPr>
        <w:t>103-110</w:t>
      </w:r>
      <w:r w:rsidRPr="00B46023">
        <w:rPr>
          <w:sz w:val="24"/>
        </w:rPr>
        <w:t>．</w:t>
      </w:r>
    </w:p>
    <w:p w14:paraId="4A01B895" w14:textId="77777777" w:rsidR="00D12385" w:rsidRPr="00B46023" w:rsidRDefault="00D12385" w:rsidP="00E466EE">
      <w:pPr>
        <w:spacing w:line="440" w:lineRule="atLeast"/>
        <w:ind w:firstLineChars="200" w:firstLine="480"/>
        <w:rPr>
          <w:sz w:val="24"/>
        </w:rPr>
      </w:pPr>
      <w:r w:rsidRPr="00B46023">
        <w:rPr>
          <w:sz w:val="24"/>
        </w:rPr>
        <w:t>[15] Takeshi Ishikawa</w:t>
      </w:r>
      <w:r w:rsidRPr="00B46023">
        <w:rPr>
          <w:sz w:val="24"/>
        </w:rPr>
        <w:t>，</w:t>
      </w:r>
      <w:r w:rsidRPr="00B46023">
        <w:rPr>
          <w:sz w:val="24"/>
        </w:rPr>
        <w:t>Shin</w:t>
      </w:r>
      <w:r w:rsidR="00654F1F" w:rsidRPr="00B46023">
        <w:rPr>
          <w:sz w:val="24"/>
        </w:rPr>
        <w:t>-</w:t>
      </w:r>
      <w:proofErr w:type="spellStart"/>
      <w:r w:rsidRPr="00B46023">
        <w:rPr>
          <w:sz w:val="24"/>
        </w:rPr>
        <w:t>Ichi</w:t>
      </w:r>
      <w:proofErr w:type="spellEnd"/>
      <w:r w:rsidRPr="00B46023">
        <w:rPr>
          <w:sz w:val="24"/>
        </w:rPr>
        <w:t xml:space="preserve"> </w:t>
      </w:r>
      <w:proofErr w:type="spellStart"/>
      <w:r w:rsidRPr="00B46023">
        <w:rPr>
          <w:sz w:val="24"/>
        </w:rPr>
        <w:t>Kihara</w:t>
      </w:r>
      <w:proofErr w:type="spellEnd"/>
      <w:r w:rsidRPr="00B46023">
        <w:rPr>
          <w:sz w:val="24"/>
        </w:rPr>
        <w:t>，</w:t>
      </w:r>
      <w:proofErr w:type="spellStart"/>
      <w:r w:rsidRPr="00B46023">
        <w:rPr>
          <w:sz w:val="24"/>
        </w:rPr>
        <w:t>Kazumori</w:t>
      </w:r>
      <w:proofErr w:type="spellEnd"/>
      <w:r w:rsidRPr="00B46023">
        <w:rPr>
          <w:sz w:val="24"/>
        </w:rPr>
        <w:t xml:space="preserve"> </w:t>
      </w:r>
      <w:proofErr w:type="spellStart"/>
      <w:r w:rsidRPr="00B46023">
        <w:rPr>
          <w:sz w:val="24"/>
        </w:rPr>
        <w:t>Funatsu</w:t>
      </w:r>
      <w:proofErr w:type="spellEnd"/>
      <w:r w:rsidRPr="00B46023">
        <w:rPr>
          <w:sz w:val="24"/>
        </w:rPr>
        <w:t>．</w:t>
      </w:r>
      <w:r w:rsidRPr="00B46023">
        <w:rPr>
          <w:sz w:val="24"/>
        </w:rPr>
        <w:t xml:space="preserve">3-D numerical simulations of </w:t>
      </w:r>
      <w:proofErr w:type="spellStart"/>
      <w:r w:rsidRPr="00B46023">
        <w:rPr>
          <w:sz w:val="24"/>
        </w:rPr>
        <w:t>nonisothermal</w:t>
      </w:r>
      <w:proofErr w:type="spellEnd"/>
      <w:r w:rsidRPr="00B46023">
        <w:rPr>
          <w:sz w:val="24"/>
        </w:rPr>
        <w:t xml:space="preserve"> flow in co-rotating twin screw extruders[J]</w:t>
      </w:r>
      <w:r w:rsidRPr="00B46023">
        <w:rPr>
          <w:sz w:val="24"/>
        </w:rPr>
        <w:t>．</w:t>
      </w:r>
      <w:r w:rsidRPr="00B46023">
        <w:rPr>
          <w:sz w:val="24"/>
        </w:rPr>
        <w:t>Polymer Engineering</w:t>
      </w:r>
      <w:r w:rsidRPr="00B46023">
        <w:rPr>
          <w:sz w:val="24"/>
        </w:rPr>
        <w:t>＆</w:t>
      </w:r>
      <w:r w:rsidRPr="00B46023">
        <w:rPr>
          <w:sz w:val="24"/>
        </w:rPr>
        <w:t>Science</w:t>
      </w:r>
      <w:r w:rsidRPr="00B46023">
        <w:rPr>
          <w:sz w:val="24"/>
        </w:rPr>
        <w:t>．</w:t>
      </w:r>
      <w:r w:rsidRPr="00B46023">
        <w:rPr>
          <w:sz w:val="24"/>
        </w:rPr>
        <w:t>2000</w:t>
      </w:r>
      <w:r w:rsidRPr="00B46023">
        <w:rPr>
          <w:sz w:val="24"/>
        </w:rPr>
        <w:t>，</w:t>
      </w:r>
      <w:r w:rsidRPr="00B46023">
        <w:rPr>
          <w:sz w:val="24"/>
        </w:rPr>
        <w:t>40(2)</w:t>
      </w:r>
      <w:r w:rsidRPr="00B46023">
        <w:rPr>
          <w:sz w:val="24"/>
        </w:rPr>
        <w:t>：</w:t>
      </w:r>
      <w:r w:rsidRPr="00B46023">
        <w:rPr>
          <w:sz w:val="24"/>
        </w:rPr>
        <w:t>357-364</w:t>
      </w:r>
      <w:r w:rsidRPr="00B46023">
        <w:rPr>
          <w:sz w:val="24"/>
        </w:rPr>
        <w:t>．</w:t>
      </w:r>
    </w:p>
    <w:p w14:paraId="3F13140E" w14:textId="77777777" w:rsidR="00D12385" w:rsidRPr="00B46023" w:rsidRDefault="00D12385" w:rsidP="00E466EE">
      <w:pPr>
        <w:spacing w:line="440" w:lineRule="atLeast"/>
        <w:ind w:firstLineChars="200" w:firstLine="480"/>
        <w:rPr>
          <w:sz w:val="24"/>
        </w:rPr>
      </w:pPr>
      <w:r w:rsidRPr="00B46023">
        <w:rPr>
          <w:sz w:val="24"/>
        </w:rPr>
        <w:t>[16] V</w:t>
      </w:r>
      <w:r w:rsidRPr="00B46023">
        <w:rPr>
          <w:sz w:val="24"/>
        </w:rPr>
        <w:t>．</w:t>
      </w:r>
      <w:r w:rsidRPr="00B46023">
        <w:rPr>
          <w:sz w:val="24"/>
        </w:rPr>
        <w:t>L</w:t>
      </w:r>
      <w:r w:rsidRPr="00B46023">
        <w:rPr>
          <w:sz w:val="24"/>
        </w:rPr>
        <w:t>．</w:t>
      </w:r>
      <w:r w:rsidRPr="00B46023">
        <w:rPr>
          <w:sz w:val="24"/>
        </w:rPr>
        <w:t>Bravo</w:t>
      </w:r>
      <w:r w:rsidRPr="00B46023">
        <w:rPr>
          <w:sz w:val="24"/>
        </w:rPr>
        <w:t>，</w:t>
      </w:r>
      <w:r w:rsidRPr="00B46023">
        <w:rPr>
          <w:sz w:val="24"/>
        </w:rPr>
        <w:t>A</w:t>
      </w:r>
      <w:r w:rsidRPr="00B46023">
        <w:rPr>
          <w:sz w:val="24"/>
        </w:rPr>
        <w:t>．</w:t>
      </w:r>
      <w:r w:rsidRPr="00B46023">
        <w:rPr>
          <w:sz w:val="24"/>
        </w:rPr>
        <w:t>N</w:t>
      </w:r>
      <w:r w:rsidRPr="00B46023">
        <w:rPr>
          <w:sz w:val="24"/>
        </w:rPr>
        <w:t>．</w:t>
      </w:r>
      <w:proofErr w:type="spellStart"/>
      <w:r w:rsidRPr="00B46023">
        <w:rPr>
          <w:sz w:val="24"/>
        </w:rPr>
        <w:t>Hrymak</w:t>
      </w:r>
      <w:proofErr w:type="spellEnd"/>
      <w:r w:rsidRPr="00B46023">
        <w:rPr>
          <w:sz w:val="24"/>
        </w:rPr>
        <w:t>．</w:t>
      </w:r>
      <w:r w:rsidRPr="00B46023">
        <w:rPr>
          <w:sz w:val="24"/>
        </w:rPr>
        <w:t>Numerical simulation of pressure and velocity profiles in kneading elements of a co-rotating twin screw extruder[J]</w:t>
      </w:r>
      <w:r w:rsidRPr="00B46023">
        <w:rPr>
          <w:sz w:val="24"/>
        </w:rPr>
        <w:t>．</w:t>
      </w:r>
      <w:r w:rsidRPr="00B46023">
        <w:rPr>
          <w:sz w:val="24"/>
        </w:rPr>
        <w:t>Polymer Engineering &amp; Science</w:t>
      </w:r>
      <w:r w:rsidRPr="00B46023">
        <w:rPr>
          <w:sz w:val="24"/>
        </w:rPr>
        <w:t>，</w:t>
      </w:r>
      <w:r w:rsidRPr="00B46023">
        <w:rPr>
          <w:sz w:val="24"/>
        </w:rPr>
        <w:t>2000</w:t>
      </w:r>
      <w:r w:rsidRPr="00B46023">
        <w:rPr>
          <w:sz w:val="24"/>
        </w:rPr>
        <w:t>．</w:t>
      </w:r>
      <w:r w:rsidRPr="00B46023">
        <w:rPr>
          <w:sz w:val="24"/>
        </w:rPr>
        <w:t>40(2)</w:t>
      </w:r>
      <w:r w:rsidR="00654F1F" w:rsidRPr="00B46023">
        <w:rPr>
          <w:sz w:val="24"/>
        </w:rPr>
        <w:t>：</w:t>
      </w:r>
      <w:r w:rsidRPr="00B46023">
        <w:rPr>
          <w:sz w:val="24"/>
        </w:rPr>
        <w:t>539</w:t>
      </w:r>
      <w:r w:rsidRPr="00B46023">
        <w:rPr>
          <w:sz w:val="24"/>
        </w:rPr>
        <w:t>．</w:t>
      </w:r>
    </w:p>
    <w:p w14:paraId="59F53473" w14:textId="77777777" w:rsidR="00D12385" w:rsidRPr="00B46023" w:rsidRDefault="00D12385" w:rsidP="00E466EE">
      <w:pPr>
        <w:spacing w:line="440" w:lineRule="atLeast"/>
        <w:ind w:firstLineChars="200" w:firstLine="480"/>
        <w:rPr>
          <w:sz w:val="24"/>
        </w:rPr>
      </w:pPr>
      <w:r w:rsidRPr="00B46023">
        <w:rPr>
          <w:sz w:val="24"/>
        </w:rPr>
        <w:t>[17] Yoshinaga</w:t>
      </w:r>
      <w:r w:rsidRPr="00B46023">
        <w:rPr>
          <w:sz w:val="24"/>
        </w:rPr>
        <w:t>，</w:t>
      </w:r>
      <w:r w:rsidRPr="00B46023">
        <w:rPr>
          <w:sz w:val="24"/>
        </w:rPr>
        <w:t>Makoto</w:t>
      </w:r>
      <w:r w:rsidRPr="00B46023">
        <w:rPr>
          <w:sz w:val="24"/>
        </w:rPr>
        <w:t>，</w:t>
      </w:r>
      <w:proofErr w:type="spellStart"/>
      <w:r w:rsidRPr="00B46023">
        <w:rPr>
          <w:sz w:val="24"/>
        </w:rPr>
        <w:t>Katsuki</w:t>
      </w:r>
      <w:proofErr w:type="spellEnd"/>
      <w:r w:rsidRPr="00B46023">
        <w:rPr>
          <w:sz w:val="24"/>
        </w:rPr>
        <w:t>，</w:t>
      </w:r>
      <w:r w:rsidRPr="00B46023">
        <w:rPr>
          <w:sz w:val="24"/>
        </w:rPr>
        <w:t>Shingo</w:t>
      </w:r>
      <w:r w:rsidRPr="00B46023">
        <w:rPr>
          <w:sz w:val="24"/>
        </w:rPr>
        <w:t>，</w:t>
      </w:r>
      <w:r w:rsidRPr="00B46023">
        <w:rPr>
          <w:sz w:val="24"/>
        </w:rPr>
        <w:t>Miyazaki</w:t>
      </w:r>
      <w:r w:rsidRPr="00B46023">
        <w:rPr>
          <w:sz w:val="24"/>
        </w:rPr>
        <w:t>，</w:t>
      </w:r>
      <w:proofErr w:type="spellStart"/>
      <w:r w:rsidRPr="00B46023">
        <w:rPr>
          <w:sz w:val="24"/>
        </w:rPr>
        <w:t>Masam</w:t>
      </w:r>
      <w:proofErr w:type="spellEnd"/>
      <w:r w:rsidRPr="00B46023">
        <w:rPr>
          <w:sz w:val="24"/>
        </w:rPr>
        <w:t>．</w:t>
      </w:r>
      <w:r w:rsidRPr="00B46023">
        <w:rPr>
          <w:sz w:val="24"/>
        </w:rPr>
        <w:t>Mixing mechanism of three-tip kneading block in twin screw extruders[J]</w:t>
      </w:r>
      <w:r w:rsidRPr="00B46023">
        <w:rPr>
          <w:sz w:val="24"/>
        </w:rPr>
        <w:t>．</w:t>
      </w:r>
      <w:r w:rsidRPr="00B46023">
        <w:rPr>
          <w:sz w:val="24"/>
        </w:rPr>
        <w:t>Polymer Engineering &amp; Science</w:t>
      </w:r>
      <w:r w:rsidRPr="00B46023">
        <w:rPr>
          <w:sz w:val="24"/>
        </w:rPr>
        <w:t>，</w:t>
      </w:r>
      <w:r w:rsidRPr="00B46023">
        <w:rPr>
          <w:sz w:val="24"/>
        </w:rPr>
        <w:t>2000</w:t>
      </w:r>
      <w:r w:rsidRPr="00B46023">
        <w:rPr>
          <w:sz w:val="24"/>
        </w:rPr>
        <w:t>，</w:t>
      </w:r>
      <w:r w:rsidRPr="00B46023">
        <w:rPr>
          <w:sz w:val="24"/>
        </w:rPr>
        <w:t>40(1)</w:t>
      </w:r>
      <w:r w:rsidRPr="00B46023">
        <w:rPr>
          <w:sz w:val="24"/>
        </w:rPr>
        <w:t>：</w:t>
      </w:r>
      <w:r w:rsidRPr="00B46023">
        <w:rPr>
          <w:sz w:val="24"/>
        </w:rPr>
        <w:t>168-178</w:t>
      </w:r>
      <w:r w:rsidRPr="00B46023">
        <w:rPr>
          <w:sz w:val="24"/>
        </w:rPr>
        <w:t>．</w:t>
      </w:r>
    </w:p>
    <w:p w14:paraId="2EEA180A" w14:textId="77777777" w:rsidR="00D12385" w:rsidRPr="00B46023" w:rsidRDefault="00D12385" w:rsidP="00E466EE">
      <w:pPr>
        <w:spacing w:line="440" w:lineRule="atLeast"/>
        <w:ind w:firstLineChars="200" w:firstLine="480"/>
        <w:rPr>
          <w:sz w:val="24"/>
        </w:rPr>
      </w:pPr>
      <w:r w:rsidRPr="00B46023">
        <w:rPr>
          <w:sz w:val="24"/>
        </w:rPr>
        <w:t xml:space="preserve">[18] </w:t>
      </w:r>
      <w:r w:rsidRPr="00B46023">
        <w:rPr>
          <w:sz w:val="24"/>
        </w:rPr>
        <w:t>李鹏，耿孝正．啮合同向双螺杆挤出机捏合块流道流场分析</w:t>
      </w:r>
      <w:r w:rsidRPr="00B46023">
        <w:rPr>
          <w:sz w:val="24"/>
        </w:rPr>
        <w:t>[D]</w:t>
      </w:r>
      <w:r w:rsidR="00654F1F" w:rsidRPr="00B46023">
        <w:rPr>
          <w:sz w:val="24"/>
        </w:rPr>
        <w:t>．</w:t>
      </w:r>
      <w:r w:rsidRPr="00B46023">
        <w:rPr>
          <w:sz w:val="24"/>
        </w:rPr>
        <w:t>北京：北京化工大学，</w:t>
      </w:r>
      <w:r w:rsidRPr="00B46023">
        <w:rPr>
          <w:sz w:val="24"/>
        </w:rPr>
        <w:t>2000</w:t>
      </w:r>
      <w:r w:rsidRPr="00B46023">
        <w:rPr>
          <w:sz w:val="24"/>
        </w:rPr>
        <w:t>．</w:t>
      </w:r>
    </w:p>
    <w:p w14:paraId="65A8FF90" w14:textId="77777777" w:rsidR="00D12385" w:rsidRPr="00B46023" w:rsidRDefault="00D12385" w:rsidP="00E466EE">
      <w:pPr>
        <w:spacing w:line="440" w:lineRule="atLeast"/>
        <w:ind w:firstLineChars="200" w:firstLine="480"/>
        <w:rPr>
          <w:sz w:val="24"/>
        </w:rPr>
      </w:pPr>
      <w:r w:rsidRPr="00B46023">
        <w:rPr>
          <w:sz w:val="24"/>
        </w:rPr>
        <w:t xml:space="preserve">[19] </w:t>
      </w:r>
      <w:r w:rsidRPr="00B46023">
        <w:rPr>
          <w:sz w:val="24"/>
        </w:rPr>
        <w:t>刘青峰，马秀清．同向双螺杆挤出过程不同螺杆构型的混合性能分析</w:t>
      </w:r>
      <w:r w:rsidRPr="00B46023">
        <w:rPr>
          <w:sz w:val="24"/>
        </w:rPr>
        <w:t>[J]</w:t>
      </w:r>
      <w:r w:rsidRPr="00B46023">
        <w:rPr>
          <w:sz w:val="24"/>
        </w:rPr>
        <w:t>．橡胶技术与装备，</w:t>
      </w:r>
      <w:r w:rsidRPr="00B46023">
        <w:rPr>
          <w:sz w:val="24"/>
        </w:rPr>
        <w:t>2006</w:t>
      </w:r>
      <w:r w:rsidRPr="00B46023">
        <w:rPr>
          <w:sz w:val="24"/>
        </w:rPr>
        <w:t>，</w:t>
      </w:r>
      <w:r w:rsidRPr="00B46023">
        <w:rPr>
          <w:sz w:val="24"/>
        </w:rPr>
        <w:t>32</w:t>
      </w:r>
      <w:r w:rsidR="009C1BC1" w:rsidRPr="00B46023">
        <w:rPr>
          <w:sz w:val="24"/>
        </w:rPr>
        <w:t>(9)</w:t>
      </w:r>
      <w:r w:rsidR="009C1BC1" w:rsidRPr="00B46023">
        <w:rPr>
          <w:sz w:val="24"/>
        </w:rPr>
        <w:t>：</w:t>
      </w:r>
      <w:r w:rsidRPr="00B46023">
        <w:rPr>
          <w:sz w:val="24"/>
        </w:rPr>
        <w:t>1-6</w:t>
      </w:r>
      <w:r w:rsidRPr="00B46023">
        <w:rPr>
          <w:sz w:val="24"/>
        </w:rPr>
        <w:t>．</w:t>
      </w:r>
    </w:p>
    <w:p w14:paraId="1F611F8A" w14:textId="77777777" w:rsidR="00D12385" w:rsidRPr="00B46023" w:rsidRDefault="00D12385" w:rsidP="00E466EE">
      <w:pPr>
        <w:spacing w:line="440" w:lineRule="atLeast"/>
        <w:ind w:firstLineChars="200" w:firstLine="480"/>
        <w:rPr>
          <w:sz w:val="24"/>
        </w:rPr>
      </w:pPr>
      <w:r w:rsidRPr="00B46023">
        <w:rPr>
          <w:sz w:val="24"/>
        </w:rPr>
        <w:t>[20] Xian-Ming Zhang</w:t>
      </w:r>
      <w:r w:rsidRPr="00B46023">
        <w:rPr>
          <w:sz w:val="24"/>
        </w:rPr>
        <w:t>，</w:t>
      </w:r>
      <w:r w:rsidRPr="00B46023">
        <w:rPr>
          <w:sz w:val="24"/>
        </w:rPr>
        <w:t>Lian-Fang Feng</w:t>
      </w:r>
      <w:r w:rsidRPr="00B46023">
        <w:rPr>
          <w:sz w:val="24"/>
        </w:rPr>
        <w:t>，</w:t>
      </w:r>
      <w:r w:rsidRPr="00B46023">
        <w:rPr>
          <w:sz w:val="24"/>
        </w:rPr>
        <w:t>Wen-Xing Chen</w:t>
      </w:r>
      <w:r w:rsidRPr="00B46023">
        <w:rPr>
          <w:sz w:val="24"/>
        </w:rPr>
        <w:t>，</w:t>
      </w:r>
      <w:r w:rsidRPr="00B46023">
        <w:rPr>
          <w:sz w:val="24"/>
        </w:rPr>
        <w:t>Guo-Hua Hu</w:t>
      </w:r>
      <w:r w:rsidRPr="00B46023">
        <w:rPr>
          <w:sz w:val="24"/>
        </w:rPr>
        <w:t>．</w:t>
      </w:r>
      <w:r w:rsidRPr="00B46023">
        <w:rPr>
          <w:sz w:val="24"/>
        </w:rPr>
        <w:t>Numerical simulation and experimental validation of mixing performance of kneading discs in a twin screw extruder[J]</w:t>
      </w:r>
      <w:r w:rsidRPr="00B46023">
        <w:rPr>
          <w:sz w:val="24"/>
        </w:rPr>
        <w:t>．</w:t>
      </w:r>
      <w:r w:rsidRPr="00B46023">
        <w:rPr>
          <w:sz w:val="24"/>
        </w:rPr>
        <w:t>Polymer Engineering &amp; Science</w:t>
      </w:r>
      <w:r w:rsidRPr="00B46023">
        <w:rPr>
          <w:sz w:val="24"/>
        </w:rPr>
        <w:t>，</w:t>
      </w:r>
      <w:r w:rsidRPr="00B46023">
        <w:rPr>
          <w:sz w:val="24"/>
        </w:rPr>
        <w:t>2009</w:t>
      </w:r>
      <w:r w:rsidRPr="00B46023">
        <w:rPr>
          <w:sz w:val="24"/>
        </w:rPr>
        <w:t>，</w:t>
      </w:r>
      <w:r w:rsidR="00654F1F" w:rsidRPr="00B46023">
        <w:rPr>
          <w:sz w:val="24"/>
        </w:rPr>
        <w:t>49(9)</w:t>
      </w:r>
      <w:r w:rsidRPr="00B46023">
        <w:rPr>
          <w:sz w:val="24"/>
        </w:rPr>
        <w:t>：</w:t>
      </w:r>
      <w:r w:rsidRPr="00B46023">
        <w:rPr>
          <w:sz w:val="24"/>
        </w:rPr>
        <w:t>1772-1783</w:t>
      </w:r>
      <w:r w:rsidRPr="00B46023">
        <w:rPr>
          <w:sz w:val="24"/>
        </w:rPr>
        <w:t>．</w:t>
      </w:r>
    </w:p>
    <w:p w14:paraId="6C03BE02" w14:textId="77777777" w:rsidR="00D12385" w:rsidRPr="00B46023" w:rsidRDefault="00D12385" w:rsidP="00E466EE">
      <w:pPr>
        <w:spacing w:line="440" w:lineRule="atLeast"/>
        <w:ind w:firstLineChars="200" w:firstLine="480"/>
        <w:rPr>
          <w:sz w:val="24"/>
        </w:rPr>
      </w:pPr>
      <w:r w:rsidRPr="00B46023">
        <w:rPr>
          <w:sz w:val="24"/>
        </w:rPr>
        <w:t xml:space="preserve">[21] </w:t>
      </w:r>
      <w:r w:rsidRPr="00B46023">
        <w:rPr>
          <w:sz w:val="24"/>
        </w:rPr>
        <w:t>尹燕玲，耿孝正，马秀清．啮合同向</w:t>
      </w:r>
      <w:r w:rsidR="00654F1F" w:rsidRPr="00B46023">
        <w:rPr>
          <w:sz w:val="24"/>
        </w:rPr>
        <w:t>双</w:t>
      </w:r>
      <w:r w:rsidRPr="00B46023">
        <w:rPr>
          <w:sz w:val="24"/>
        </w:rPr>
        <w:t>螺杆挤出过程新型混合元件</w:t>
      </w:r>
      <w:r w:rsidRPr="00B46023">
        <w:rPr>
          <w:sz w:val="24"/>
        </w:rPr>
        <w:t>——</w:t>
      </w:r>
      <w:r w:rsidRPr="00B46023">
        <w:rPr>
          <w:sz w:val="24"/>
        </w:rPr>
        <w:t>六棱柱元件实验研究</w:t>
      </w:r>
      <w:r w:rsidRPr="00B46023">
        <w:rPr>
          <w:sz w:val="24"/>
        </w:rPr>
        <w:t>[J]</w:t>
      </w:r>
      <w:r w:rsidRPr="00B46023">
        <w:rPr>
          <w:sz w:val="24"/>
        </w:rPr>
        <w:t>．中国塑料，</w:t>
      </w:r>
      <w:r w:rsidRPr="00B46023">
        <w:rPr>
          <w:sz w:val="24"/>
        </w:rPr>
        <w:t>2002</w:t>
      </w:r>
      <w:r w:rsidRPr="00B46023">
        <w:rPr>
          <w:sz w:val="24"/>
        </w:rPr>
        <w:t>，</w:t>
      </w:r>
      <w:r w:rsidRPr="00B46023">
        <w:rPr>
          <w:sz w:val="24"/>
        </w:rPr>
        <w:t>16(6)</w:t>
      </w:r>
      <w:r w:rsidRPr="00B46023">
        <w:rPr>
          <w:sz w:val="24"/>
        </w:rPr>
        <w:t>：</w:t>
      </w:r>
      <w:r w:rsidRPr="00B46023">
        <w:rPr>
          <w:sz w:val="24"/>
        </w:rPr>
        <w:t>76-80</w:t>
      </w:r>
      <w:r w:rsidRPr="00B46023">
        <w:rPr>
          <w:sz w:val="24"/>
        </w:rPr>
        <w:t>．</w:t>
      </w:r>
    </w:p>
    <w:p w14:paraId="669D3A80" w14:textId="77777777" w:rsidR="00D12385" w:rsidRPr="00B46023" w:rsidRDefault="003B488D" w:rsidP="00E466EE">
      <w:pPr>
        <w:spacing w:line="440" w:lineRule="atLeast"/>
        <w:ind w:firstLineChars="200" w:firstLine="480"/>
        <w:rPr>
          <w:sz w:val="24"/>
        </w:rPr>
      </w:pPr>
      <w:r w:rsidRPr="00B46023">
        <w:rPr>
          <w:sz w:val="24"/>
        </w:rPr>
        <w:t>（宋体，小四，固定值</w:t>
      </w:r>
      <w:r w:rsidRPr="00B46023">
        <w:rPr>
          <w:sz w:val="24"/>
        </w:rPr>
        <w:t>22</w:t>
      </w:r>
      <w:r w:rsidRPr="00B46023">
        <w:rPr>
          <w:sz w:val="24"/>
        </w:rPr>
        <w:t>磅，首行缩进</w:t>
      </w:r>
      <w:r w:rsidRPr="00B46023">
        <w:rPr>
          <w:sz w:val="24"/>
        </w:rPr>
        <w:t>2</w:t>
      </w:r>
      <w:r w:rsidRPr="00B46023">
        <w:rPr>
          <w:sz w:val="24"/>
        </w:rPr>
        <w:t>字符，至少</w:t>
      </w:r>
      <w:r w:rsidRPr="00B46023">
        <w:rPr>
          <w:sz w:val="24"/>
        </w:rPr>
        <w:t>15</w:t>
      </w:r>
      <w:r w:rsidRPr="00B46023">
        <w:rPr>
          <w:sz w:val="24"/>
        </w:rPr>
        <w:t>篇中文文献，</w:t>
      </w:r>
      <w:r w:rsidRPr="00B46023">
        <w:rPr>
          <w:sz w:val="24"/>
        </w:rPr>
        <w:t>5</w:t>
      </w:r>
      <w:r w:rsidRPr="00B46023">
        <w:rPr>
          <w:sz w:val="24"/>
        </w:rPr>
        <w:t>篇外文文献）</w:t>
      </w:r>
    </w:p>
    <w:p w14:paraId="38DA305E" w14:textId="77777777" w:rsidR="005F7F15" w:rsidRPr="00B46023" w:rsidRDefault="005F7F15" w:rsidP="00867AAE">
      <w:pPr>
        <w:pStyle w:val="12"/>
        <w:rPr>
          <w:sz w:val="24"/>
        </w:rPr>
      </w:pPr>
      <w:r w:rsidRPr="00B46023">
        <w:rPr>
          <w:sz w:val="24"/>
        </w:rPr>
        <w:br w:type="page"/>
      </w:r>
      <w:bookmarkStart w:id="61" w:name="_Toc40113258"/>
      <w:r w:rsidRPr="00B46023">
        <w:lastRenderedPageBreak/>
        <w:t>致</w:t>
      </w:r>
      <w:r w:rsidR="00C553F9" w:rsidRPr="00B46023">
        <w:t xml:space="preserve"> </w:t>
      </w:r>
      <w:r w:rsidR="005177B4" w:rsidRPr="00B46023">
        <w:t xml:space="preserve"> </w:t>
      </w:r>
      <w:r w:rsidRPr="00B46023">
        <w:t>谢</w:t>
      </w:r>
      <w:bookmarkEnd w:id="61"/>
    </w:p>
    <w:p w14:paraId="257E6742" w14:textId="6DD16CB6" w:rsidR="005F7F15" w:rsidRPr="00B46023" w:rsidRDefault="003B488D" w:rsidP="002C4EF2">
      <w:pPr>
        <w:tabs>
          <w:tab w:val="left" w:pos="741"/>
        </w:tabs>
        <w:spacing w:line="440" w:lineRule="atLeast"/>
        <w:ind w:firstLineChars="200" w:firstLine="480"/>
        <w:rPr>
          <w:sz w:val="24"/>
        </w:rPr>
      </w:pPr>
      <w:r w:rsidRPr="00B46023">
        <w:rPr>
          <w:sz w:val="24"/>
        </w:rPr>
        <w:t>XXXXXXXXXXXXXXXXXXXXXXXXXXXXXXXXXXXXXXXXXXXXXXXXXXXXXXXXXXXXXXXXXxXXXXXXXXXX</w:t>
      </w:r>
    </w:p>
    <w:p w14:paraId="7D4C1209" w14:textId="77777777" w:rsidR="003B488D" w:rsidRPr="00B46023" w:rsidRDefault="003B488D" w:rsidP="002C4EF2">
      <w:pPr>
        <w:tabs>
          <w:tab w:val="left" w:pos="741"/>
        </w:tabs>
        <w:spacing w:line="440" w:lineRule="atLeast"/>
        <w:ind w:firstLineChars="200" w:firstLine="480"/>
        <w:rPr>
          <w:sz w:val="24"/>
        </w:rPr>
      </w:pPr>
      <w:r w:rsidRPr="00B46023">
        <w:rPr>
          <w:sz w:val="24"/>
        </w:rPr>
        <w:t>XXXXXXXXXXXXXXXXXXXXXXXXXXXXXXXXXXXXXXXXXXXXXXXXXXXXXXXXXXX</w:t>
      </w:r>
    </w:p>
    <w:p w14:paraId="6A5CD2E9" w14:textId="77777777" w:rsidR="003B488D" w:rsidRPr="00B46023" w:rsidRDefault="003B488D" w:rsidP="002C4EF2">
      <w:pPr>
        <w:tabs>
          <w:tab w:val="left" w:pos="741"/>
        </w:tabs>
        <w:spacing w:line="440" w:lineRule="atLeast"/>
        <w:ind w:firstLineChars="200" w:firstLine="480"/>
        <w:rPr>
          <w:sz w:val="24"/>
        </w:rPr>
      </w:pPr>
      <w:r w:rsidRPr="00B46023">
        <w:rPr>
          <w:sz w:val="24"/>
        </w:rPr>
        <w:t>（宋体，小四，固定值</w:t>
      </w:r>
      <w:r w:rsidRPr="00B46023">
        <w:rPr>
          <w:sz w:val="24"/>
        </w:rPr>
        <w:t>22</w:t>
      </w:r>
      <w:r w:rsidRPr="00B46023">
        <w:rPr>
          <w:sz w:val="24"/>
        </w:rPr>
        <w:t>磅，首行缩进</w:t>
      </w:r>
      <w:r w:rsidRPr="00B46023">
        <w:rPr>
          <w:sz w:val="24"/>
        </w:rPr>
        <w:t>2</w:t>
      </w:r>
      <w:r w:rsidRPr="00B46023">
        <w:rPr>
          <w:sz w:val="24"/>
        </w:rPr>
        <w:t>字符）</w:t>
      </w:r>
    </w:p>
    <w:sectPr w:rsidR="003B488D" w:rsidRPr="00B46023" w:rsidSect="00E76C58">
      <w:footerReference w:type="default" r:id="rId28"/>
      <w:pgSz w:w="11906" w:h="16838"/>
      <w:pgMar w:top="1984" w:right="1531" w:bottom="1474" w:left="1531" w:header="1361" w:footer="1134" w:gutter="0"/>
      <w:pgBorders>
        <w:top w:val="none" w:sz="0" w:space="1" w:color="auto"/>
        <w:left w:val="none" w:sz="0" w:space="4" w:color="auto"/>
        <w:bottom w:val="none" w:sz="0" w:space="1" w:color="auto"/>
        <w:right w:val="none" w:sz="0" w:space="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6E59D" w14:textId="77777777" w:rsidR="00D456CE" w:rsidRDefault="00D456CE">
      <w:r>
        <w:separator/>
      </w:r>
    </w:p>
  </w:endnote>
  <w:endnote w:type="continuationSeparator" w:id="0">
    <w:p w14:paraId="4CA7E890" w14:textId="77777777" w:rsidR="00D456CE" w:rsidRDefault="00D4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1C52D" w14:textId="77777777" w:rsidR="00747C30" w:rsidRDefault="00747C30">
    <w:pPr>
      <w:pStyle w:val="a6"/>
      <w:jc w:val="center"/>
    </w:pPr>
    <w:r>
      <w:fldChar w:fldCharType="begin"/>
    </w:r>
    <w:r>
      <w:instrText xml:space="preserve"> PAGE   \* MERGEFORMAT </w:instrText>
    </w:r>
    <w:r>
      <w:fldChar w:fldCharType="separate"/>
    </w:r>
    <w:r w:rsidRPr="00E70E59">
      <w:rPr>
        <w:noProof/>
        <w:lang w:val="zh-CN"/>
      </w:rPr>
      <w:t>iv</w:t>
    </w:r>
    <w:r>
      <w:fldChar w:fldCharType="end"/>
    </w:r>
  </w:p>
  <w:p w14:paraId="36E623B8" w14:textId="77777777" w:rsidR="00747C30" w:rsidRPr="00452250" w:rsidRDefault="00747C30" w:rsidP="00452250">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2456622"/>
      <w:docPartObj>
        <w:docPartGallery w:val="Page Numbers (Bottom of Page)"/>
        <w:docPartUnique/>
      </w:docPartObj>
    </w:sdtPr>
    <w:sdtEndPr/>
    <w:sdtContent>
      <w:p w14:paraId="595B9219" w14:textId="1C765B5E" w:rsidR="00747C30" w:rsidRDefault="00747C30">
        <w:pPr>
          <w:pStyle w:val="a6"/>
          <w:jc w:val="center"/>
        </w:pPr>
        <w:r>
          <w:fldChar w:fldCharType="begin"/>
        </w:r>
        <w:r>
          <w:instrText>PAGE   \* MERGEFORMAT</w:instrText>
        </w:r>
        <w:r>
          <w:fldChar w:fldCharType="separate"/>
        </w:r>
        <w:r>
          <w:rPr>
            <w:lang w:val="zh-CN" w:eastAsia="zh-CN"/>
          </w:rPr>
          <w:t>2</w:t>
        </w:r>
        <w:r>
          <w:fldChar w:fldCharType="end"/>
        </w:r>
      </w:p>
    </w:sdtContent>
  </w:sdt>
  <w:p w14:paraId="7AA6AABC" w14:textId="77777777" w:rsidR="00747C30" w:rsidRPr="00452250" w:rsidRDefault="00747C30" w:rsidP="0045225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9343445"/>
      <w:docPartObj>
        <w:docPartGallery w:val="Page Numbers (Bottom of Page)"/>
        <w:docPartUnique/>
      </w:docPartObj>
    </w:sdtPr>
    <w:sdtEndPr/>
    <w:sdtContent>
      <w:p w14:paraId="07CC4AF3" w14:textId="77777777" w:rsidR="00747C30" w:rsidRDefault="00747C30">
        <w:pPr>
          <w:pStyle w:val="a6"/>
          <w:jc w:val="center"/>
        </w:pPr>
        <w:r>
          <w:fldChar w:fldCharType="begin"/>
        </w:r>
        <w:r>
          <w:instrText>PAGE   \* MERGEFORMAT</w:instrText>
        </w:r>
        <w:r>
          <w:fldChar w:fldCharType="separate"/>
        </w:r>
        <w:r>
          <w:rPr>
            <w:lang w:val="zh-CN" w:eastAsia="zh-CN"/>
          </w:rPr>
          <w:t>2</w:t>
        </w:r>
        <w:r>
          <w:fldChar w:fldCharType="end"/>
        </w:r>
      </w:p>
    </w:sdtContent>
  </w:sdt>
  <w:p w14:paraId="436402AD" w14:textId="77777777" w:rsidR="00747C30" w:rsidRPr="00452250" w:rsidRDefault="00747C30" w:rsidP="004522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D4AD3" w14:textId="77777777" w:rsidR="00D456CE" w:rsidRDefault="00D456CE">
      <w:r>
        <w:separator/>
      </w:r>
    </w:p>
  </w:footnote>
  <w:footnote w:type="continuationSeparator" w:id="0">
    <w:p w14:paraId="2D925917" w14:textId="77777777" w:rsidR="00D456CE" w:rsidRDefault="00D45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lowerLetter"/>
      <w:suff w:val="space"/>
      <w:lvlText w:val="(%1)"/>
      <w:lvlJc w:val="left"/>
    </w:lvl>
  </w:abstractNum>
  <w:abstractNum w:abstractNumId="1" w15:restartNumberingAfterBreak="0">
    <w:nsid w:val="00000006"/>
    <w:multiLevelType w:val="singleLevel"/>
    <w:tmpl w:val="00000006"/>
    <w:lvl w:ilvl="0">
      <w:start w:val="1"/>
      <w:numFmt w:val="decimal"/>
      <w:suff w:val="nothing"/>
      <w:lvlText w:val="（%1）"/>
      <w:lvlJc w:val="left"/>
    </w:lvl>
  </w:abstractNum>
  <w:abstractNum w:abstractNumId="2" w15:restartNumberingAfterBreak="0">
    <w:nsid w:val="0000000D"/>
    <w:multiLevelType w:val="singleLevel"/>
    <w:tmpl w:val="0000000D"/>
    <w:lvl w:ilvl="0">
      <w:start w:val="1"/>
      <w:numFmt w:val="decimal"/>
      <w:suff w:val="nothing"/>
      <w:lvlText w:val="（%1）"/>
      <w:lvlJc w:val="left"/>
    </w:lvl>
  </w:abstractNum>
  <w:abstractNum w:abstractNumId="3" w15:restartNumberingAfterBreak="0">
    <w:nsid w:val="0000000E"/>
    <w:multiLevelType w:val="singleLevel"/>
    <w:tmpl w:val="0000000E"/>
    <w:lvl w:ilvl="0">
      <w:start w:val="1"/>
      <w:numFmt w:val="lowerLetter"/>
      <w:suff w:val="nothing"/>
      <w:lvlText w:val="(%1)"/>
      <w:lvlJc w:val="left"/>
    </w:lvl>
  </w:abstractNum>
  <w:abstractNum w:abstractNumId="4" w15:restartNumberingAfterBreak="0">
    <w:nsid w:val="0000000F"/>
    <w:multiLevelType w:val="singleLevel"/>
    <w:tmpl w:val="0000000F"/>
    <w:lvl w:ilvl="0">
      <w:start w:val="1"/>
      <w:numFmt w:val="lowerLetter"/>
      <w:suff w:val="nothing"/>
      <w:lvlText w:val="(%1)"/>
      <w:lvlJc w:val="left"/>
    </w:lvl>
  </w:abstractNum>
  <w:abstractNum w:abstractNumId="5" w15:restartNumberingAfterBreak="0">
    <w:nsid w:val="00000010"/>
    <w:multiLevelType w:val="singleLevel"/>
    <w:tmpl w:val="00000010"/>
    <w:lvl w:ilvl="0">
      <w:start w:val="1"/>
      <w:numFmt w:val="lowerLetter"/>
      <w:suff w:val="nothing"/>
      <w:lvlText w:val="(%1)"/>
      <w:lvlJc w:val="left"/>
    </w:lvl>
  </w:abstractNum>
  <w:abstractNum w:abstractNumId="6" w15:restartNumberingAfterBreak="0">
    <w:nsid w:val="088F770E"/>
    <w:multiLevelType w:val="hybridMultilevel"/>
    <w:tmpl w:val="B21A1B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0A5E74EC"/>
    <w:multiLevelType w:val="hybridMultilevel"/>
    <w:tmpl w:val="62548538"/>
    <w:lvl w:ilvl="0" w:tplc="BE24E712">
      <w:start w:val="1"/>
      <w:numFmt w:val="lowerLetter"/>
      <w:lvlText w:val="（%1）"/>
      <w:lvlJc w:val="left"/>
      <w:pPr>
        <w:ind w:left="3450" w:hanging="720"/>
      </w:pPr>
      <w:rPr>
        <w:rFonts w:hint="default"/>
      </w:rPr>
    </w:lvl>
    <w:lvl w:ilvl="1" w:tplc="04090019" w:tentative="1">
      <w:start w:val="1"/>
      <w:numFmt w:val="lowerLetter"/>
      <w:lvlText w:val="%2)"/>
      <w:lvlJc w:val="left"/>
      <w:pPr>
        <w:ind w:left="3570" w:hanging="420"/>
      </w:pPr>
    </w:lvl>
    <w:lvl w:ilvl="2" w:tplc="0409001B" w:tentative="1">
      <w:start w:val="1"/>
      <w:numFmt w:val="lowerRoman"/>
      <w:lvlText w:val="%3."/>
      <w:lvlJc w:val="right"/>
      <w:pPr>
        <w:ind w:left="3990" w:hanging="420"/>
      </w:pPr>
    </w:lvl>
    <w:lvl w:ilvl="3" w:tplc="0409000F" w:tentative="1">
      <w:start w:val="1"/>
      <w:numFmt w:val="decimal"/>
      <w:lvlText w:val="%4."/>
      <w:lvlJc w:val="left"/>
      <w:pPr>
        <w:ind w:left="4410" w:hanging="420"/>
      </w:pPr>
    </w:lvl>
    <w:lvl w:ilvl="4" w:tplc="04090019" w:tentative="1">
      <w:start w:val="1"/>
      <w:numFmt w:val="lowerLetter"/>
      <w:lvlText w:val="%5)"/>
      <w:lvlJc w:val="left"/>
      <w:pPr>
        <w:ind w:left="4830" w:hanging="420"/>
      </w:pPr>
    </w:lvl>
    <w:lvl w:ilvl="5" w:tplc="0409001B" w:tentative="1">
      <w:start w:val="1"/>
      <w:numFmt w:val="lowerRoman"/>
      <w:lvlText w:val="%6."/>
      <w:lvlJc w:val="right"/>
      <w:pPr>
        <w:ind w:left="5250" w:hanging="420"/>
      </w:pPr>
    </w:lvl>
    <w:lvl w:ilvl="6" w:tplc="0409000F" w:tentative="1">
      <w:start w:val="1"/>
      <w:numFmt w:val="decimal"/>
      <w:lvlText w:val="%7."/>
      <w:lvlJc w:val="left"/>
      <w:pPr>
        <w:ind w:left="5670" w:hanging="420"/>
      </w:pPr>
    </w:lvl>
    <w:lvl w:ilvl="7" w:tplc="04090019" w:tentative="1">
      <w:start w:val="1"/>
      <w:numFmt w:val="lowerLetter"/>
      <w:lvlText w:val="%8)"/>
      <w:lvlJc w:val="left"/>
      <w:pPr>
        <w:ind w:left="6090" w:hanging="420"/>
      </w:pPr>
    </w:lvl>
    <w:lvl w:ilvl="8" w:tplc="0409001B" w:tentative="1">
      <w:start w:val="1"/>
      <w:numFmt w:val="lowerRoman"/>
      <w:lvlText w:val="%9."/>
      <w:lvlJc w:val="right"/>
      <w:pPr>
        <w:ind w:left="6510" w:hanging="420"/>
      </w:pPr>
    </w:lvl>
  </w:abstractNum>
  <w:abstractNum w:abstractNumId="8" w15:restartNumberingAfterBreak="0">
    <w:nsid w:val="0D3E41BA"/>
    <w:multiLevelType w:val="multilevel"/>
    <w:tmpl w:val="82A463F2"/>
    <w:lvl w:ilvl="0">
      <w:start w:val="1"/>
      <w:numFmt w:val="decimal"/>
      <w:lvlText w:val="%1."/>
      <w:lvlJc w:val="left"/>
      <w:pPr>
        <w:ind w:left="720" w:hanging="720"/>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 w15:restartNumberingAfterBreak="0">
    <w:nsid w:val="1F0B139A"/>
    <w:multiLevelType w:val="hybridMultilevel"/>
    <w:tmpl w:val="EC3EC08C"/>
    <w:lvl w:ilvl="0" w:tplc="14FC53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6F54D7F"/>
    <w:multiLevelType w:val="singleLevel"/>
    <w:tmpl w:val="00000000"/>
    <w:lvl w:ilvl="0">
      <w:start w:val="1"/>
      <w:numFmt w:val="decimal"/>
      <w:suff w:val="nothing"/>
      <w:lvlText w:val="（%1）"/>
      <w:lvlJc w:val="left"/>
    </w:lvl>
  </w:abstractNum>
  <w:abstractNum w:abstractNumId="11" w15:restartNumberingAfterBreak="0">
    <w:nsid w:val="293E5DC0"/>
    <w:multiLevelType w:val="hybridMultilevel"/>
    <w:tmpl w:val="382EC3EC"/>
    <w:lvl w:ilvl="0" w:tplc="9E20AD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A3E594C"/>
    <w:multiLevelType w:val="hybridMultilevel"/>
    <w:tmpl w:val="4396626E"/>
    <w:lvl w:ilvl="0" w:tplc="14FC53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F673A03"/>
    <w:multiLevelType w:val="hybridMultilevel"/>
    <w:tmpl w:val="6DEEA898"/>
    <w:lvl w:ilvl="0" w:tplc="EC481D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03359BC"/>
    <w:multiLevelType w:val="hybridMultilevel"/>
    <w:tmpl w:val="76D8CE5C"/>
    <w:lvl w:ilvl="0" w:tplc="F086C3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BEB68E9"/>
    <w:multiLevelType w:val="hybridMultilevel"/>
    <w:tmpl w:val="211C7B02"/>
    <w:lvl w:ilvl="0" w:tplc="14FC53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F0C34CD"/>
    <w:multiLevelType w:val="hybridMultilevel"/>
    <w:tmpl w:val="CE588024"/>
    <w:lvl w:ilvl="0" w:tplc="FE5CA8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9653B4A"/>
    <w:multiLevelType w:val="hybridMultilevel"/>
    <w:tmpl w:val="31561AA4"/>
    <w:lvl w:ilvl="0" w:tplc="2530E9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FB10E1"/>
    <w:multiLevelType w:val="hybridMultilevel"/>
    <w:tmpl w:val="E7AC5916"/>
    <w:lvl w:ilvl="0" w:tplc="99C6E5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56E4DF6"/>
    <w:multiLevelType w:val="multilevel"/>
    <w:tmpl w:val="29260B0E"/>
    <w:lvl w:ilvl="0">
      <w:start w:val="1"/>
      <w:numFmt w:val="decimal"/>
      <w:lvlText w:val="%1."/>
      <w:lvlJc w:val="left"/>
      <w:pPr>
        <w:ind w:left="720" w:hanging="720"/>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0" w15:restartNumberingAfterBreak="0">
    <w:nsid w:val="7B62231A"/>
    <w:multiLevelType w:val="hybridMultilevel"/>
    <w:tmpl w:val="8FB0EFEE"/>
    <w:lvl w:ilvl="0" w:tplc="EC481D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
  </w:num>
  <w:num w:numId="4">
    <w:abstractNumId w:val="0"/>
  </w:num>
  <w:num w:numId="5">
    <w:abstractNumId w:val="4"/>
  </w:num>
  <w:num w:numId="6">
    <w:abstractNumId w:val="3"/>
  </w:num>
  <w:num w:numId="7">
    <w:abstractNumId w:val="5"/>
  </w:num>
  <w:num w:numId="8">
    <w:abstractNumId w:val="7"/>
  </w:num>
  <w:num w:numId="9">
    <w:abstractNumId w:val="18"/>
  </w:num>
  <w:num w:numId="10">
    <w:abstractNumId w:val="16"/>
  </w:num>
  <w:num w:numId="11">
    <w:abstractNumId w:val="11"/>
  </w:num>
  <w:num w:numId="12">
    <w:abstractNumId w:val="15"/>
  </w:num>
  <w:num w:numId="13">
    <w:abstractNumId w:val="9"/>
  </w:num>
  <w:num w:numId="14">
    <w:abstractNumId w:val="12"/>
  </w:num>
  <w:num w:numId="15">
    <w:abstractNumId w:val="14"/>
  </w:num>
  <w:num w:numId="16">
    <w:abstractNumId w:val="20"/>
  </w:num>
  <w:num w:numId="17">
    <w:abstractNumId w:val="13"/>
  </w:num>
  <w:num w:numId="18">
    <w:abstractNumId w:val="6"/>
  </w:num>
  <w:num w:numId="19">
    <w:abstractNumId w:val="19"/>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11B"/>
    <w:rsid w:val="0000067C"/>
    <w:rsid w:val="00001288"/>
    <w:rsid w:val="00002431"/>
    <w:rsid w:val="00003FEB"/>
    <w:rsid w:val="00004F0C"/>
    <w:rsid w:val="00005F90"/>
    <w:rsid w:val="000066F2"/>
    <w:rsid w:val="00006926"/>
    <w:rsid w:val="0000759E"/>
    <w:rsid w:val="00007CAF"/>
    <w:rsid w:val="00010084"/>
    <w:rsid w:val="00010DED"/>
    <w:rsid w:val="00012028"/>
    <w:rsid w:val="00013D4A"/>
    <w:rsid w:val="00014442"/>
    <w:rsid w:val="00020409"/>
    <w:rsid w:val="00020DD5"/>
    <w:rsid w:val="0003056D"/>
    <w:rsid w:val="00031C79"/>
    <w:rsid w:val="00032305"/>
    <w:rsid w:val="00032596"/>
    <w:rsid w:val="0003482A"/>
    <w:rsid w:val="00034F31"/>
    <w:rsid w:val="00035030"/>
    <w:rsid w:val="00036CE2"/>
    <w:rsid w:val="00040677"/>
    <w:rsid w:val="00041F4B"/>
    <w:rsid w:val="0004212A"/>
    <w:rsid w:val="00045ADB"/>
    <w:rsid w:val="0004696D"/>
    <w:rsid w:val="000471C5"/>
    <w:rsid w:val="00047DC4"/>
    <w:rsid w:val="0005002A"/>
    <w:rsid w:val="000503C2"/>
    <w:rsid w:val="0005116C"/>
    <w:rsid w:val="00051F0A"/>
    <w:rsid w:val="00051FAB"/>
    <w:rsid w:val="00053E25"/>
    <w:rsid w:val="00053E33"/>
    <w:rsid w:val="00054F13"/>
    <w:rsid w:val="00055C59"/>
    <w:rsid w:val="00055E40"/>
    <w:rsid w:val="000568E9"/>
    <w:rsid w:val="000576C0"/>
    <w:rsid w:val="00060448"/>
    <w:rsid w:val="0006053A"/>
    <w:rsid w:val="00060D5D"/>
    <w:rsid w:val="000617ED"/>
    <w:rsid w:val="00062C2A"/>
    <w:rsid w:val="00062D1F"/>
    <w:rsid w:val="000638F7"/>
    <w:rsid w:val="00063E72"/>
    <w:rsid w:val="000642BE"/>
    <w:rsid w:val="00065873"/>
    <w:rsid w:val="00071250"/>
    <w:rsid w:val="000722D2"/>
    <w:rsid w:val="000725D5"/>
    <w:rsid w:val="00074077"/>
    <w:rsid w:val="00074176"/>
    <w:rsid w:val="000756C8"/>
    <w:rsid w:val="0007746B"/>
    <w:rsid w:val="00077949"/>
    <w:rsid w:val="00077F4F"/>
    <w:rsid w:val="00080F3A"/>
    <w:rsid w:val="000811BB"/>
    <w:rsid w:val="00081829"/>
    <w:rsid w:val="00083044"/>
    <w:rsid w:val="00083177"/>
    <w:rsid w:val="0008419C"/>
    <w:rsid w:val="00085F7C"/>
    <w:rsid w:val="00086CDD"/>
    <w:rsid w:val="000870F2"/>
    <w:rsid w:val="00087113"/>
    <w:rsid w:val="00087AAE"/>
    <w:rsid w:val="00090971"/>
    <w:rsid w:val="00090FD7"/>
    <w:rsid w:val="000910D9"/>
    <w:rsid w:val="000922BB"/>
    <w:rsid w:val="0009381E"/>
    <w:rsid w:val="00095681"/>
    <w:rsid w:val="00095721"/>
    <w:rsid w:val="00096997"/>
    <w:rsid w:val="00097FDB"/>
    <w:rsid w:val="000A025D"/>
    <w:rsid w:val="000A0309"/>
    <w:rsid w:val="000A14AC"/>
    <w:rsid w:val="000A1DF2"/>
    <w:rsid w:val="000A1F65"/>
    <w:rsid w:val="000A381E"/>
    <w:rsid w:val="000A4022"/>
    <w:rsid w:val="000B275A"/>
    <w:rsid w:val="000B2FD3"/>
    <w:rsid w:val="000B3505"/>
    <w:rsid w:val="000B4A7E"/>
    <w:rsid w:val="000B5CDC"/>
    <w:rsid w:val="000C18A8"/>
    <w:rsid w:val="000C636E"/>
    <w:rsid w:val="000C74B2"/>
    <w:rsid w:val="000C7AF7"/>
    <w:rsid w:val="000C7E3D"/>
    <w:rsid w:val="000D06A5"/>
    <w:rsid w:val="000D0C47"/>
    <w:rsid w:val="000D3548"/>
    <w:rsid w:val="000D64D0"/>
    <w:rsid w:val="000E0476"/>
    <w:rsid w:val="000E12BA"/>
    <w:rsid w:val="000E18CE"/>
    <w:rsid w:val="000E22CA"/>
    <w:rsid w:val="000E3B1F"/>
    <w:rsid w:val="000E3E10"/>
    <w:rsid w:val="000E4798"/>
    <w:rsid w:val="000E5169"/>
    <w:rsid w:val="000E70D6"/>
    <w:rsid w:val="000F2054"/>
    <w:rsid w:val="000F292C"/>
    <w:rsid w:val="000F34F0"/>
    <w:rsid w:val="000F439D"/>
    <w:rsid w:val="000F4511"/>
    <w:rsid w:val="000F4A7D"/>
    <w:rsid w:val="000F5D4D"/>
    <w:rsid w:val="00100ED6"/>
    <w:rsid w:val="00103F9B"/>
    <w:rsid w:val="00104439"/>
    <w:rsid w:val="00105BB0"/>
    <w:rsid w:val="00106287"/>
    <w:rsid w:val="0010679E"/>
    <w:rsid w:val="001073D3"/>
    <w:rsid w:val="001101B4"/>
    <w:rsid w:val="001122DB"/>
    <w:rsid w:val="001138F3"/>
    <w:rsid w:val="00117E44"/>
    <w:rsid w:val="00120E63"/>
    <w:rsid w:val="00121032"/>
    <w:rsid w:val="001227DC"/>
    <w:rsid w:val="00123D17"/>
    <w:rsid w:val="001251D1"/>
    <w:rsid w:val="00125535"/>
    <w:rsid w:val="00125951"/>
    <w:rsid w:val="001262FA"/>
    <w:rsid w:val="001274F8"/>
    <w:rsid w:val="00130407"/>
    <w:rsid w:val="00130E9C"/>
    <w:rsid w:val="00131338"/>
    <w:rsid w:val="0013236C"/>
    <w:rsid w:val="001338D0"/>
    <w:rsid w:val="00134373"/>
    <w:rsid w:val="00134AD6"/>
    <w:rsid w:val="00134B20"/>
    <w:rsid w:val="00134DB3"/>
    <w:rsid w:val="00134ED2"/>
    <w:rsid w:val="00135D9B"/>
    <w:rsid w:val="00140A22"/>
    <w:rsid w:val="0014103B"/>
    <w:rsid w:val="001416B5"/>
    <w:rsid w:val="001431FA"/>
    <w:rsid w:val="001435DC"/>
    <w:rsid w:val="0014421C"/>
    <w:rsid w:val="00144FD8"/>
    <w:rsid w:val="00145524"/>
    <w:rsid w:val="00146790"/>
    <w:rsid w:val="001479D7"/>
    <w:rsid w:val="00147B8B"/>
    <w:rsid w:val="0015015D"/>
    <w:rsid w:val="00151339"/>
    <w:rsid w:val="00151D48"/>
    <w:rsid w:val="00151FE6"/>
    <w:rsid w:val="00154155"/>
    <w:rsid w:val="00157BD3"/>
    <w:rsid w:val="00163987"/>
    <w:rsid w:val="00165F2F"/>
    <w:rsid w:val="001666E9"/>
    <w:rsid w:val="001702AC"/>
    <w:rsid w:val="0017126D"/>
    <w:rsid w:val="001715A0"/>
    <w:rsid w:val="0017192D"/>
    <w:rsid w:val="001723A5"/>
    <w:rsid w:val="001727AD"/>
    <w:rsid w:val="001729B0"/>
    <w:rsid w:val="00172A27"/>
    <w:rsid w:val="001739FA"/>
    <w:rsid w:val="00174164"/>
    <w:rsid w:val="00176EDD"/>
    <w:rsid w:val="00177D69"/>
    <w:rsid w:val="00177EF2"/>
    <w:rsid w:val="00180952"/>
    <w:rsid w:val="00181C31"/>
    <w:rsid w:val="00182A32"/>
    <w:rsid w:val="00182AE1"/>
    <w:rsid w:val="00185D0D"/>
    <w:rsid w:val="00190146"/>
    <w:rsid w:val="001910B8"/>
    <w:rsid w:val="00194618"/>
    <w:rsid w:val="00195008"/>
    <w:rsid w:val="00195B1B"/>
    <w:rsid w:val="00196BB3"/>
    <w:rsid w:val="00196C2A"/>
    <w:rsid w:val="0019702B"/>
    <w:rsid w:val="001A3830"/>
    <w:rsid w:val="001A5D46"/>
    <w:rsid w:val="001A5E31"/>
    <w:rsid w:val="001B3FD5"/>
    <w:rsid w:val="001B4BB4"/>
    <w:rsid w:val="001B5708"/>
    <w:rsid w:val="001B63F5"/>
    <w:rsid w:val="001B7871"/>
    <w:rsid w:val="001C053F"/>
    <w:rsid w:val="001C2088"/>
    <w:rsid w:val="001C244B"/>
    <w:rsid w:val="001C4D46"/>
    <w:rsid w:val="001C535B"/>
    <w:rsid w:val="001C7520"/>
    <w:rsid w:val="001D015A"/>
    <w:rsid w:val="001D17FC"/>
    <w:rsid w:val="001D2807"/>
    <w:rsid w:val="001D2A92"/>
    <w:rsid w:val="001D4878"/>
    <w:rsid w:val="001D50B9"/>
    <w:rsid w:val="001D52CB"/>
    <w:rsid w:val="001D5470"/>
    <w:rsid w:val="001D6BE7"/>
    <w:rsid w:val="001D6F54"/>
    <w:rsid w:val="001E00FF"/>
    <w:rsid w:val="001E05C6"/>
    <w:rsid w:val="001E1495"/>
    <w:rsid w:val="001E1C00"/>
    <w:rsid w:val="001E3445"/>
    <w:rsid w:val="001E4F5C"/>
    <w:rsid w:val="001E6018"/>
    <w:rsid w:val="001E6865"/>
    <w:rsid w:val="001F0C6B"/>
    <w:rsid w:val="001F1167"/>
    <w:rsid w:val="001F2117"/>
    <w:rsid w:val="001F3FBA"/>
    <w:rsid w:val="002001FF"/>
    <w:rsid w:val="00200694"/>
    <w:rsid w:val="00200FF1"/>
    <w:rsid w:val="002011C7"/>
    <w:rsid w:val="00201AA0"/>
    <w:rsid w:val="00203425"/>
    <w:rsid w:val="002050DD"/>
    <w:rsid w:val="002112F4"/>
    <w:rsid w:val="0021345E"/>
    <w:rsid w:val="0021380B"/>
    <w:rsid w:val="0021473A"/>
    <w:rsid w:val="00215468"/>
    <w:rsid w:val="002166BD"/>
    <w:rsid w:val="00217028"/>
    <w:rsid w:val="00220185"/>
    <w:rsid w:val="00220864"/>
    <w:rsid w:val="00221326"/>
    <w:rsid w:val="00221E3B"/>
    <w:rsid w:val="00221F53"/>
    <w:rsid w:val="00222179"/>
    <w:rsid w:val="00222C61"/>
    <w:rsid w:val="00223659"/>
    <w:rsid w:val="00224409"/>
    <w:rsid w:val="00225359"/>
    <w:rsid w:val="0022574D"/>
    <w:rsid w:val="00226675"/>
    <w:rsid w:val="00226D4D"/>
    <w:rsid w:val="00227043"/>
    <w:rsid w:val="002276A8"/>
    <w:rsid w:val="00230405"/>
    <w:rsid w:val="002306E1"/>
    <w:rsid w:val="00230AB9"/>
    <w:rsid w:val="00230B6D"/>
    <w:rsid w:val="0023150B"/>
    <w:rsid w:val="00231B5E"/>
    <w:rsid w:val="00232E0A"/>
    <w:rsid w:val="002331B1"/>
    <w:rsid w:val="00234E09"/>
    <w:rsid w:val="00235065"/>
    <w:rsid w:val="0023515B"/>
    <w:rsid w:val="00240387"/>
    <w:rsid w:val="00241496"/>
    <w:rsid w:val="00241FD6"/>
    <w:rsid w:val="0024278B"/>
    <w:rsid w:val="00242E07"/>
    <w:rsid w:val="00243BA0"/>
    <w:rsid w:val="0024433B"/>
    <w:rsid w:val="002452F7"/>
    <w:rsid w:val="0024600B"/>
    <w:rsid w:val="00246A84"/>
    <w:rsid w:val="00246C66"/>
    <w:rsid w:val="00246EA8"/>
    <w:rsid w:val="002512B3"/>
    <w:rsid w:val="002521E5"/>
    <w:rsid w:val="00252239"/>
    <w:rsid w:val="0025253A"/>
    <w:rsid w:val="00252947"/>
    <w:rsid w:val="002549C7"/>
    <w:rsid w:val="00255F71"/>
    <w:rsid w:val="00256A02"/>
    <w:rsid w:val="0025764C"/>
    <w:rsid w:val="00257C2B"/>
    <w:rsid w:val="00260066"/>
    <w:rsid w:val="002616DB"/>
    <w:rsid w:val="00265B25"/>
    <w:rsid w:val="00267C8D"/>
    <w:rsid w:val="002704D2"/>
    <w:rsid w:val="002726D3"/>
    <w:rsid w:val="0027287B"/>
    <w:rsid w:val="00272A01"/>
    <w:rsid w:val="00272F82"/>
    <w:rsid w:val="00273E27"/>
    <w:rsid w:val="002748F8"/>
    <w:rsid w:val="00274B93"/>
    <w:rsid w:val="00276518"/>
    <w:rsid w:val="0027793B"/>
    <w:rsid w:val="00277A63"/>
    <w:rsid w:val="00280165"/>
    <w:rsid w:val="00280F6B"/>
    <w:rsid w:val="00283863"/>
    <w:rsid w:val="002839D3"/>
    <w:rsid w:val="00283BEC"/>
    <w:rsid w:val="00283F4E"/>
    <w:rsid w:val="00286913"/>
    <w:rsid w:val="00290128"/>
    <w:rsid w:val="00290339"/>
    <w:rsid w:val="00291474"/>
    <w:rsid w:val="00294BE7"/>
    <w:rsid w:val="002953CE"/>
    <w:rsid w:val="0029655E"/>
    <w:rsid w:val="0029750C"/>
    <w:rsid w:val="002A1603"/>
    <w:rsid w:val="002A2EE7"/>
    <w:rsid w:val="002A3889"/>
    <w:rsid w:val="002A57C0"/>
    <w:rsid w:val="002A65D2"/>
    <w:rsid w:val="002A68EB"/>
    <w:rsid w:val="002A739F"/>
    <w:rsid w:val="002A7CF3"/>
    <w:rsid w:val="002A7FB6"/>
    <w:rsid w:val="002B6480"/>
    <w:rsid w:val="002B6C18"/>
    <w:rsid w:val="002C14ED"/>
    <w:rsid w:val="002C1518"/>
    <w:rsid w:val="002C1802"/>
    <w:rsid w:val="002C487C"/>
    <w:rsid w:val="002C4A51"/>
    <w:rsid w:val="002C4EF2"/>
    <w:rsid w:val="002C5BB5"/>
    <w:rsid w:val="002C68A2"/>
    <w:rsid w:val="002C74A3"/>
    <w:rsid w:val="002D143E"/>
    <w:rsid w:val="002D1AF0"/>
    <w:rsid w:val="002D44FF"/>
    <w:rsid w:val="002D60C6"/>
    <w:rsid w:val="002E5D79"/>
    <w:rsid w:val="002F06E3"/>
    <w:rsid w:val="002F2ECE"/>
    <w:rsid w:val="002F31DC"/>
    <w:rsid w:val="002F3C86"/>
    <w:rsid w:val="002F5307"/>
    <w:rsid w:val="002F6CA8"/>
    <w:rsid w:val="002F7051"/>
    <w:rsid w:val="002F7B2D"/>
    <w:rsid w:val="002F7FA7"/>
    <w:rsid w:val="0030059E"/>
    <w:rsid w:val="003022FE"/>
    <w:rsid w:val="00302A3B"/>
    <w:rsid w:val="00303938"/>
    <w:rsid w:val="00304792"/>
    <w:rsid w:val="00306C80"/>
    <w:rsid w:val="00307051"/>
    <w:rsid w:val="00307FD5"/>
    <w:rsid w:val="003102F7"/>
    <w:rsid w:val="00314A7C"/>
    <w:rsid w:val="003151A9"/>
    <w:rsid w:val="00316A74"/>
    <w:rsid w:val="00317FE7"/>
    <w:rsid w:val="00320BB5"/>
    <w:rsid w:val="00320BCF"/>
    <w:rsid w:val="00321B07"/>
    <w:rsid w:val="00322675"/>
    <w:rsid w:val="003256B7"/>
    <w:rsid w:val="00327612"/>
    <w:rsid w:val="00327C04"/>
    <w:rsid w:val="003304A5"/>
    <w:rsid w:val="003309DC"/>
    <w:rsid w:val="003310CB"/>
    <w:rsid w:val="003317F7"/>
    <w:rsid w:val="00333E4F"/>
    <w:rsid w:val="00334C3D"/>
    <w:rsid w:val="00337BB6"/>
    <w:rsid w:val="00341CBF"/>
    <w:rsid w:val="00341ED7"/>
    <w:rsid w:val="003427A4"/>
    <w:rsid w:val="0034379D"/>
    <w:rsid w:val="00343B58"/>
    <w:rsid w:val="00344528"/>
    <w:rsid w:val="00344A5D"/>
    <w:rsid w:val="00347438"/>
    <w:rsid w:val="00347D33"/>
    <w:rsid w:val="00351050"/>
    <w:rsid w:val="00351A90"/>
    <w:rsid w:val="0035418A"/>
    <w:rsid w:val="003551BF"/>
    <w:rsid w:val="003552FD"/>
    <w:rsid w:val="00360070"/>
    <w:rsid w:val="00360572"/>
    <w:rsid w:val="003611BE"/>
    <w:rsid w:val="00362203"/>
    <w:rsid w:val="00362A97"/>
    <w:rsid w:val="00362AC9"/>
    <w:rsid w:val="003631B6"/>
    <w:rsid w:val="003635CE"/>
    <w:rsid w:val="0036449B"/>
    <w:rsid w:val="00364A8D"/>
    <w:rsid w:val="00366C1A"/>
    <w:rsid w:val="00366EC8"/>
    <w:rsid w:val="00367422"/>
    <w:rsid w:val="00367AD4"/>
    <w:rsid w:val="003701B2"/>
    <w:rsid w:val="00371403"/>
    <w:rsid w:val="00371F62"/>
    <w:rsid w:val="00372065"/>
    <w:rsid w:val="0037249C"/>
    <w:rsid w:val="0037293E"/>
    <w:rsid w:val="00372F3A"/>
    <w:rsid w:val="00374E08"/>
    <w:rsid w:val="00375847"/>
    <w:rsid w:val="0037626B"/>
    <w:rsid w:val="00376AA9"/>
    <w:rsid w:val="00376CCC"/>
    <w:rsid w:val="00377E5B"/>
    <w:rsid w:val="003809FA"/>
    <w:rsid w:val="003810F3"/>
    <w:rsid w:val="003815AC"/>
    <w:rsid w:val="00382891"/>
    <w:rsid w:val="00382E9C"/>
    <w:rsid w:val="00386BF9"/>
    <w:rsid w:val="00392EAA"/>
    <w:rsid w:val="00393BCC"/>
    <w:rsid w:val="00394FEE"/>
    <w:rsid w:val="00396099"/>
    <w:rsid w:val="0039654D"/>
    <w:rsid w:val="003969E2"/>
    <w:rsid w:val="00396D1B"/>
    <w:rsid w:val="0039721C"/>
    <w:rsid w:val="003A22F4"/>
    <w:rsid w:val="003A340B"/>
    <w:rsid w:val="003A360A"/>
    <w:rsid w:val="003A4819"/>
    <w:rsid w:val="003A4F45"/>
    <w:rsid w:val="003A7DBB"/>
    <w:rsid w:val="003B2FC9"/>
    <w:rsid w:val="003B488D"/>
    <w:rsid w:val="003B499F"/>
    <w:rsid w:val="003B4D3B"/>
    <w:rsid w:val="003B630D"/>
    <w:rsid w:val="003B7337"/>
    <w:rsid w:val="003C041A"/>
    <w:rsid w:val="003C2FC3"/>
    <w:rsid w:val="003C3B45"/>
    <w:rsid w:val="003C3B91"/>
    <w:rsid w:val="003C4269"/>
    <w:rsid w:val="003C49D6"/>
    <w:rsid w:val="003C62A8"/>
    <w:rsid w:val="003C6631"/>
    <w:rsid w:val="003C68B0"/>
    <w:rsid w:val="003C70AC"/>
    <w:rsid w:val="003C72B3"/>
    <w:rsid w:val="003D252C"/>
    <w:rsid w:val="003D27E3"/>
    <w:rsid w:val="003D3A4B"/>
    <w:rsid w:val="003D3F2D"/>
    <w:rsid w:val="003D46D1"/>
    <w:rsid w:val="003D4703"/>
    <w:rsid w:val="003D5606"/>
    <w:rsid w:val="003D56F3"/>
    <w:rsid w:val="003D5AEB"/>
    <w:rsid w:val="003D731D"/>
    <w:rsid w:val="003D73F7"/>
    <w:rsid w:val="003D7B3E"/>
    <w:rsid w:val="003E2781"/>
    <w:rsid w:val="003E39AE"/>
    <w:rsid w:val="003E4881"/>
    <w:rsid w:val="003E4988"/>
    <w:rsid w:val="003E6520"/>
    <w:rsid w:val="003F130C"/>
    <w:rsid w:val="003F1FFB"/>
    <w:rsid w:val="003F36AE"/>
    <w:rsid w:val="003F49A2"/>
    <w:rsid w:val="003F5892"/>
    <w:rsid w:val="003F5E35"/>
    <w:rsid w:val="003F6810"/>
    <w:rsid w:val="003F72A6"/>
    <w:rsid w:val="003F7510"/>
    <w:rsid w:val="003F7D2B"/>
    <w:rsid w:val="00400A70"/>
    <w:rsid w:val="00401CB4"/>
    <w:rsid w:val="00402DB1"/>
    <w:rsid w:val="00404ACD"/>
    <w:rsid w:val="00405ADD"/>
    <w:rsid w:val="004062BD"/>
    <w:rsid w:val="00410239"/>
    <w:rsid w:val="00413002"/>
    <w:rsid w:val="0041442B"/>
    <w:rsid w:val="0041505F"/>
    <w:rsid w:val="00415278"/>
    <w:rsid w:val="004152A3"/>
    <w:rsid w:val="004165FA"/>
    <w:rsid w:val="0041685C"/>
    <w:rsid w:val="004174C6"/>
    <w:rsid w:val="00421684"/>
    <w:rsid w:val="004232E0"/>
    <w:rsid w:val="0042682C"/>
    <w:rsid w:val="00427715"/>
    <w:rsid w:val="00427BEE"/>
    <w:rsid w:val="004306AE"/>
    <w:rsid w:val="004338B1"/>
    <w:rsid w:val="00433D78"/>
    <w:rsid w:val="00434F9F"/>
    <w:rsid w:val="00435930"/>
    <w:rsid w:val="00436150"/>
    <w:rsid w:val="0043773F"/>
    <w:rsid w:val="0044047D"/>
    <w:rsid w:val="004429C6"/>
    <w:rsid w:val="004439C6"/>
    <w:rsid w:val="00444768"/>
    <w:rsid w:val="00444826"/>
    <w:rsid w:val="004448CA"/>
    <w:rsid w:val="004451D6"/>
    <w:rsid w:val="00445306"/>
    <w:rsid w:val="00445390"/>
    <w:rsid w:val="00445D2A"/>
    <w:rsid w:val="00447A89"/>
    <w:rsid w:val="0045057C"/>
    <w:rsid w:val="004505E9"/>
    <w:rsid w:val="00451F86"/>
    <w:rsid w:val="00452250"/>
    <w:rsid w:val="00453539"/>
    <w:rsid w:val="00453689"/>
    <w:rsid w:val="00453E22"/>
    <w:rsid w:val="004554CA"/>
    <w:rsid w:val="0045750C"/>
    <w:rsid w:val="0046048E"/>
    <w:rsid w:val="00460700"/>
    <w:rsid w:val="00461DC3"/>
    <w:rsid w:val="00462D8E"/>
    <w:rsid w:val="00462E17"/>
    <w:rsid w:val="00463281"/>
    <w:rsid w:val="00463B3C"/>
    <w:rsid w:val="004670E0"/>
    <w:rsid w:val="00471465"/>
    <w:rsid w:val="00471CD3"/>
    <w:rsid w:val="004741D4"/>
    <w:rsid w:val="00474977"/>
    <w:rsid w:val="00476FCD"/>
    <w:rsid w:val="00477AC0"/>
    <w:rsid w:val="00477B4F"/>
    <w:rsid w:val="00480444"/>
    <w:rsid w:val="0048325E"/>
    <w:rsid w:val="004845BE"/>
    <w:rsid w:val="00484815"/>
    <w:rsid w:val="00485C5F"/>
    <w:rsid w:val="00487D0A"/>
    <w:rsid w:val="0049163C"/>
    <w:rsid w:val="004965DD"/>
    <w:rsid w:val="00497568"/>
    <w:rsid w:val="004A21D9"/>
    <w:rsid w:val="004A46A8"/>
    <w:rsid w:val="004A6957"/>
    <w:rsid w:val="004B0595"/>
    <w:rsid w:val="004B143C"/>
    <w:rsid w:val="004B25AA"/>
    <w:rsid w:val="004B2881"/>
    <w:rsid w:val="004B401B"/>
    <w:rsid w:val="004B4547"/>
    <w:rsid w:val="004B5443"/>
    <w:rsid w:val="004B5753"/>
    <w:rsid w:val="004B5F19"/>
    <w:rsid w:val="004B5FBC"/>
    <w:rsid w:val="004B64D0"/>
    <w:rsid w:val="004C2211"/>
    <w:rsid w:val="004C226B"/>
    <w:rsid w:val="004C25ED"/>
    <w:rsid w:val="004C2BFF"/>
    <w:rsid w:val="004C5326"/>
    <w:rsid w:val="004C547A"/>
    <w:rsid w:val="004C7178"/>
    <w:rsid w:val="004C7DF1"/>
    <w:rsid w:val="004D1367"/>
    <w:rsid w:val="004D1ACA"/>
    <w:rsid w:val="004D1F67"/>
    <w:rsid w:val="004D20DA"/>
    <w:rsid w:val="004D52F8"/>
    <w:rsid w:val="004D56D6"/>
    <w:rsid w:val="004D58C3"/>
    <w:rsid w:val="004D7C10"/>
    <w:rsid w:val="004D7C75"/>
    <w:rsid w:val="004E18AB"/>
    <w:rsid w:val="004E27FB"/>
    <w:rsid w:val="004E2854"/>
    <w:rsid w:val="004E404E"/>
    <w:rsid w:val="004E4AC8"/>
    <w:rsid w:val="004E4B87"/>
    <w:rsid w:val="004E5693"/>
    <w:rsid w:val="004E7406"/>
    <w:rsid w:val="004F02A7"/>
    <w:rsid w:val="004F141B"/>
    <w:rsid w:val="004F1E24"/>
    <w:rsid w:val="004F29ED"/>
    <w:rsid w:val="004F73C2"/>
    <w:rsid w:val="004F7B7C"/>
    <w:rsid w:val="00500596"/>
    <w:rsid w:val="00500AF7"/>
    <w:rsid w:val="0050281E"/>
    <w:rsid w:val="00502D27"/>
    <w:rsid w:val="00503566"/>
    <w:rsid w:val="00503E09"/>
    <w:rsid w:val="00504053"/>
    <w:rsid w:val="005056F6"/>
    <w:rsid w:val="00507C8B"/>
    <w:rsid w:val="00510D47"/>
    <w:rsid w:val="00512D9B"/>
    <w:rsid w:val="005143AA"/>
    <w:rsid w:val="00514CE0"/>
    <w:rsid w:val="00514E29"/>
    <w:rsid w:val="005155B4"/>
    <w:rsid w:val="0051634E"/>
    <w:rsid w:val="00516A11"/>
    <w:rsid w:val="005177B4"/>
    <w:rsid w:val="00520370"/>
    <w:rsid w:val="005219BD"/>
    <w:rsid w:val="005226C7"/>
    <w:rsid w:val="00522CCD"/>
    <w:rsid w:val="00522E19"/>
    <w:rsid w:val="00524031"/>
    <w:rsid w:val="00524B10"/>
    <w:rsid w:val="00524EBC"/>
    <w:rsid w:val="00525020"/>
    <w:rsid w:val="00526889"/>
    <w:rsid w:val="00527F66"/>
    <w:rsid w:val="0053000C"/>
    <w:rsid w:val="0053011B"/>
    <w:rsid w:val="00531143"/>
    <w:rsid w:val="00531A08"/>
    <w:rsid w:val="00534258"/>
    <w:rsid w:val="00536BAF"/>
    <w:rsid w:val="00537ABF"/>
    <w:rsid w:val="005403C3"/>
    <w:rsid w:val="00540CDD"/>
    <w:rsid w:val="005410A9"/>
    <w:rsid w:val="005418E2"/>
    <w:rsid w:val="00543118"/>
    <w:rsid w:val="00543522"/>
    <w:rsid w:val="00543600"/>
    <w:rsid w:val="00543784"/>
    <w:rsid w:val="005443C0"/>
    <w:rsid w:val="00546A6E"/>
    <w:rsid w:val="00552811"/>
    <w:rsid w:val="00552DA3"/>
    <w:rsid w:val="00552F01"/>
    <w:rsid w:val="00554766"/>
    <w:rsid w:val="005547DC"/>
    <w:rsid w:val="005559DC"/>
    <w:rsid w:val="00556C19"/>
    <w:rsid w:val="00556E25"/>
    <w:rsid w:val="00557115"/>
    <w:rsid w:val="00560E8F"/>
    <w:rsid w:val="00560FBE"/>
    <w:rsid w:val="005617CC"/>
    <w:rsid w:val="00562098"/>
    <w:rsid w:val="00562F49"/>
    <w:rsid w:val="00563AD5"/>
    <w:rsid w:val="00564BE9"/>
    <w:rsid w:val="00564F92"/>
    <w:rsid w:val="00565A26"/>
    <w:rsid w:val="00565EF3"/>
    <w:rsid w:val="00570D1B"/>
    <w:rsid w:val="00570DA0"/>
    <w:rsid w:val="00571366"/>
    <w:rsid w:val="00573900"/>
    <w:rsid w:val="005739D6"/>
    <w:rsid w:val="00576612"/>
    <w:rsid w:val="00577A48"/>
    <w:rsid w:val="005805D5"/>
    <w:rsid w:val="0058088A"/>
    <w:rsid w:val="00583AFF"/>
    <w:rsid w:val="00583FA3"/>
    <w:rsid w:val="00585D5D"/>
    <w:rsid w:val="0058602A"/>
    <w:rsid w:val="00587D2E"/>
    <w:rsid w:val="00590C45"/>
    <w:rsid w:val="00590CFB"/>
    <w:rsid w:val="005916CD"/>
    <w:rsid w:val="00591C00"/>
    <w:rsid w:val="0059317D"/>
    <w:rsid w:val="005931E7"/>
    <w:rsid w:val="005933DF"/>
    <w:rsid w:val="00594058"/>
    <w:rsid w:val="0059415F"/>
    <w:rsid w:val="00595393"/>
    <w:rsid w:val="0059594A"/>
    <w:rsid w:val="0059627C"/>
    <w:rsid w:val="00596DBA"/>
    <w:rsid w:val="005A03EE"/>
    <w:rsid w:val="005A0859"/>
    <w:rsid w:val="005A3A5D"/>
    <w:rsid w:val="005A40C2"/>
    <w:rsid w:val="005A40EA"/>
    <w:rsid w:val="005A5829"/>
    <w:rsid w:val="005B175E"/>
    <w:rsid w:val="005B30D5"/>
    <w:rsid w:val="005B5212"/>
    <w:rsid w:val="005B54EA"/>
    <w:rsid w:val="005B60E3"/>
    <w:rsid w:val="005B6551"/>
    <w:rsid w:val="005B7F6D"/>
    <w:rsid w:val="005C2851"/>
    <w:rsid w:val="005C2DCC"/>
    <w:rsid w:val="005C384F"/>
    <w:rsid w:val="005C3E91"/>
    <w:rsid w:val="005C44F3"/>
    <w:rsid w:val="005C5982"/>
    <w:rsid w:val="005C6C1A"/>
    <w:rsid w:val="005D1D88"/>
    <w:rsid w:val="005D406E"/>
    <w:rsid w:val="005D63DF"/>
    <w:rsid w:val="005E11F7"/>
    <w:rsid w:val="005E1276"/>
    <w:rsid w:val="005E12BD"/>
    <w:rsid w:val="005E1B28"/>
    <w:rsid w:val="005E1F00"/>
    <w:rsid w:val="005E2BFF"/>
    <w:rsid w:val="005E64AB"/>
    <w:rsid w:val="005E67C1"/>
    <w:rsid w:val="005E6AC0"/>
    <w:rsid w:val="005E749F"/>
    <w:rsid w:val="005F022D"/>
    <w:rsid w:val="005F0DAA"/>
    <w:rsid w:val="005F2D17"/>
    <w:rsid w:val="005F3713"/>
    <w:rsid w:val="005F4D64"/>
    <w:rsid w:val="005F4F14"/>
    <w:rsid w:val="005F5DEE"/>
    <w:rsid w:val="005F6D28"/>
    <w:rsid w:val="005F7F15"/>
    <w:rsid w:val="00601FEA"/>
    <w:rsid w:val="0060249F"/>
    <w:rsid w:val="00605FEA"/>
    <w:rsid w:val="00607679"/>
    <w:rsid w:val="00610CBA"/>
    <w:rsid w:val="0061498B"/>
    <w:rsid w:val="0061602F"/>
    <w:rsid w:val="00616591"/>
    <w:rsid w:val="00616633"/>
    <w:rsid w:val="00616CB9"/>
    <w:rsid w:val="00621F2E"/>
    <w:rsid w:val="00623C87"/>
    <w:rsid w:val="006242FA"/>
    <w:rsid w:val="0062486C"/>
    <w:rsid w:val="00625EFE"/>
    <w:rsid w:val="00626C1D"/>
    <w:rsid w:val="006276AA"/>
    <w:rsid w:val="006310B8"/>
    <w:rsid w:val="0063350A"/>
    <w:rsid w:val="00634699"/>
    <w:rsid w:val="00634882"/>
    <w:rsid w:val="00637158"/>
    <w:rsid w:val="00637A1C"/>
    <w:rsid w:val="00640E51"/>
    <w:rsid w:val="00641306"/>
    <w:rsid w:val="0064647C"/>
    <w:rsid w:val="0064682F"/>
    <w:rsid w:val="00650CE1"/>
    <w:rsid w:val="00652924"/>
    <w:rsid w:val="00652A89"/>
    <w:rsid w:val="00654BAD"/>
    <w:rsid w:val="00654EF5"/>
    <w:rsid w:val="00654F1F"/>
    <w:rsid w:val="00655286"/>
    <w:rsid w:val="006552F4"/>
    <w:rsid w:val="0065577C"/>
    <w:rsid w:val="006568AC"/>
    <w:rsid w:val="00657869"/>
    <w:rsid w:val="00657C9A"/>
    <w:rsid w:val="006607E1"/>
    <w:rsid w:val="00662827"/>
    <w:rsid w:val="006630D1"/>
    <w:rsid w:val="00664A05"/>
    <w:rsid w:val="00665DE0"/>
    <w:rsid w:val="0066780D"/>
    <w:rsid w:val="00667CAB"/>
    <w:rsid w:val="00667F6D"/>
    <w:rsid w:val="006714F8"/>
    <w:rsid w:val="0067408D"/>
    <w:rsid w:val="006741EA"/>
    <w:rsid w:val="00674433"/>
    <w:rsid w:val="006757FA"/>
    <w:rsid w:val="006777B0"/>
    <w:rsid w:val="00680A4F"/>
    <w:rsid w:val="006811BD"/>
    <w:rsid w:val="006824A8"/>
    <w:rsid w:val="00682874"/>
    <w:rsid w:val="0068340E"/>
    <w:rsid w:val="00683A28"/>
    <w:rsid w:val="00685672"/>
    <w:rsid w:val="00685B4F"/>
    <w:rsid w:val="00685B96"/>
    <w:rsid w:val="00685E21"/>
    <w:rsid w:val="00685F25"/>
    <w:rsid w:val="006874DB"/>
    <w:rsid w:val="00687A5C"/>
    <w:rsid w:val="00690397"/>
    <w:rsid w:val="0069043F"/>
    <w:rsid w:val="0069145A"/>
    <w:rsid w:val="006916FB"/>
    <w:rsid w:val="00692303"/>
    <w:rsid w:val="00695CFF"/>
    <w:rsid w:val="00696EC9"/>
    <w:rsid w:val="006970F2"/>
    <w:rsid w:val="00697427"/>
    <w:rsid w:val="006A0ABD"/>
    <w:rsid w:val="006A1A31"/>
    <w:rsid w:val="006A338F"/>
    <w:rsid w:val="006A342F"/>
    <w:rsid w:val="006A3B3F"/>
    <w:rsid w:val="006A3E48"/>
    <w:rsid w:val="006B1053"/>
    <w:rsid w:val="006B1187"/>
    <w:rsid w:val="006B162D"/>
    <w:rsid w:val="006B2AE4"/>
    <w:rsid w:val="006B2BC7"/>
    <w:rsid w:val="006B2E0F"/>
    <w:rsid w:val="006B485F"/>
    <w:rsid w:val="006B582D"/>
    <w:rsid w:val="006B61D1"/>
    <w:rsid w:val="006B6278"/>
    <w:rsid w:val="006B67AC"/>
    <w:rsid w:val="006C111A"/>
    <w:rsid w:val="006C1168"/>
    <w:rsid w:val="006C1D9E"/>
    <w:rsid w:val="006C251A"/>
    <w:rsid w:val="006C2841"/>
    <w:rsid w:val="006C35EA"/>
    <w:rsid w:val="006C3DB0"/>
    <w:rsid w:val="006C5328"/>
    <w:rsid w:val="006D1B3C"/>
    <w:rsid w:val="006D6831"/>
    <w:rsid w:val="006D75B6"/>
    <w:rsid w:val="006E09BA"/>
    <w:rsid w:val="006E09C9"/>
    <w:rsid w:val="006E0CD6"/>
    <w:rsid w:val="006E1017"/>
    <w:rsid w:val="006E136B"/>
    <w:rsid w:val="006E1A5B"/>
    <w:rsid w:val="006E207F"/>
    <w:rsid w:val="006E259F"/>
    <w:rsid w:val="006E2DA2"/>
    <w:rsid w:val="006E32B2"/>
    <w:rsid w:val="006E4B3A"/>
    <w:rsid w:val="006E5968"/>
    <w:rsid w:val="006F0B7B"/>
    <w:rsid w:val="006F11B4"/>
    <w:rsid w:val="006F7271"/>
    <w:rsid w:val="006F7EC0"/>
    <w:rsid w:val="00700AB4"/>
    <w:rsid w:val="00700AF6"/>
    <w:rsid w:val="00700E0D"/>
    <w:rsid w:val="00701C6B"/>
    <w:rsid w:val="00701CCD"/>
    <w:rsid w:val="00702B0C"/>
    <w:rsid w:val="00702DDA"/>
    <w:rsid w:val="00703AD4"/>
    <w:rsid w:val="00703D2E"/>
    <w:rsid w:val="00704197"/>
    <w:rsid w:val="0070501B"/>
    <w:rsid w:val="007052EE"/>
    <w:rsid w:val="007071BC"/>
    <w:rsid w:val="00707565"/>
    <w:rsid w:val="0070798A"/>
    <w:rsid w:val="00710206"/>
    <w:rsid w:val="007102C9"/>
    <w:rsid w:val="007124C1"/>
    <w:rsid w:val="00712DDD"/>
    <w:rsid w:val="007146DD"/>
    <w:rsid w:val="007172EC"/>
    <w:rsid w:val="007174B2"/>
    <w:rsid w:val="00717B6B"/>
    <w:rsid w:val="007200E3"/>
    <w:rsid w:val="00720B13"/>
    <w:rsid w:val="00724D07"/>
    <w:rsid w:val="007310CC"/>
    <w:rsid w:val="0073221C"/>
    <w:rsid w:val="00732A91"/>
    <w:rsid w:val="00732E9A"/>
    <w:rsid w:val="007341BF"/>
    <w:rsid w:val="0073432B"/>
    <w:rsid w:val="0073499B"/>
    <w:rsid w:val="00735010"/>
    <w:rsid w:val="007353ED"/>
    <w:rsid w:val="0073598F"/>
    <w:rsid w:val="00736A53"/>
    <w:rsid w:val="00736DC4"/>
    <w:rsid w:val="00737C3A"/>
    <w:rsid w:val="00737F80"/>
    <w:rsid w:val="00740A85"/>
    <w:rsid w:val="00741925"/>
    <w:rsid w:val="0074427C"/>
    <w:rsid w:val="0074481F"/>
    <w:rsid w:val="007475D6"/>
    <w:rsid w:val="0074771E"/>
    <w:rsid w:val="00747C30"/>
    <w:rsid w:val="007510EB"/>
    <w:rsid w:val="00751DD8"/>
    <w:rsid w:val="00752A3D"/>
    <w:rsid w:val="00753C76"/>
    <w:rsid w:val="00753E53"/>
    <w:rsid w:val="00754550"/>
    <w:rsid w:val="00754D83"/>
    <w:rsid w:val="00755195"/>
    <w:rsid w:val="007563C6"/>
    <w:rsid w:val="007567C7"/>
    <w:rsid w:val="00757108"/>
    <w:rsid w:val="00757441"/>
    <w:rsid w:val="00757F86"/>
    <w:rsid w:val="00760B67"/>
    <w:rsid w:val="00761764"/>
    <w:rsid w:val="00761ABF"/>
    <w:rsid w:val="00763DBF"/>
    <w:rsid w:val="007644DC"/>
    <w:rsid w:val="00764EA6"/>
    <w:rsid w:val="00767278"/>
    <w:rsid w:val="007677DB"/>
    <w:rsid w:val="007679EB"/>
    <w:rsid w:val="0077046C"/>
    <w:rsid w:val="007718AA"/>
    <w:rsid w:val="00771E27"/>
    <w:rsid w:val="00774621"/>
    <w:rsid w:val="007764AC"/>
    <w:rsid w:val="007764D4"/>
    <w:rsid w:val="00776848"/>
    <w:rsid w:val="00777055"/>
    <w:rsid w:val="007771E6"/>
    <w:rsid w:val="0078090E"/>
    <w:rsid w:val="00781310"/>
    <w:rsid w:val="007818BE"/>
    <w:rsid w:val="00781DF3"/>
    <w:rsid w:val="0078298C"/>
    <w:rsid w:val="0078667A"/>
    <w:rsid w:val="00792667"/>
    <w:rsid w:val="00794860"/>
    <w:rsid w:val="007954F6"/>
    <w:rsid w:val="007965F6"/>
    <w:rsid w:val="0079669D"/>
    <w:rsid w:val="007A0830"/>
    <w:rsid w:val="007A1214"/>
    <w:rsid w:val="007A1953"/>
    <w:rsid w:val="007A30B3"/>
    <w:rsid w:val="007A31E6"/>
    <w:rsid w:val="007A4FDE"/>
    <w:rsid w:val="007A541D"/>
    <w:rsid w:val="007A5866"/>
    <w:rsid w:val="007A6D1E"/>
    <w:rsid w:val="007A77A8"/>
    <w:rsid w:val="007B0000"/>
    <w:rsid w:val="007B19D8"/>
    <w:rsid w:val="007B2E05"/>
    <w:rsid w:val="007B4553"/>
    <w:rsid w:val="007B4696"/>
    <w:rsid w:val="007C0849"/>
    <w:rsid w:val="007C0ED9"/>
    <w:rsid w:val="007C1460"/>
    <w:rsid w:val="007C15FF"/>
    <w:rsid w:val="007C28CB"/>
    <w:rsid w:val="007C325F"/>
    <w:rsid w:val="007C35BF"/>
    <w:rsid w:val="007C3901"/>
    <w:rsid w:val="007C6379"/>
    <w:rsid w:val="007C677F"/>
    <w:rsid w:val="007D0AF0"/>
    <w:rsid w:val="007D0C8F"/>
    <w:rsid w:val="007D3047"/>
    <w:rsid w:val="007D38CD"/>
    <w:rsid w:val="007D3E0D"/>
    <w:rsid w:val="007D6416"/>
    <w:rsid w:val="007D6C06"/>
    <w:rsid w:val="007D7760"/>
    <w:rsid w:val="007D77D8"/>
    <w:rsid w:val="007D7C26"/>
    <w:rsid w:val="007E0210"/>
    <w:rsid w:val="007E19B7"/>
    <w:rsid w:val="007E31B6"/>
    <w:rsid w:val="007E330F"/>
    <w:rsid w:val="007E33F3"/>
    <w:rsid w:val="007E3591"/>
    <w:rsid w:val="007E3E87"/>
    <w:rsid w:val="007E3ECA"/>
    <w:rsid w:val="007E40A8"/>
    <w:rsid w:val="007E5958"/>
    <w:rsid w:val="007E5A5B"/>
    <w:rsid w:val="007E5E8B"/>
    <w:rsid w:val="007E619D"/>
    <w:rsid w:val="007E6F34"/>
    <w:rsid w:val="007E7409"/>
    <w:rsid w:val="007F08DB"/>
    <w:rsid w:val="007F17C1"/>
    <w:rsid w:val="007F48B8"/>
    <w:rsid w:val="007F4B04"/>
    <w:rsid w:val="007F6144"/>
    <w:rsid w:val="007F6760"/>
    <w:rsid w:val="007F7FF8"/>
    <w:rsid w:val="0080231C"/>
    <w:rsid w:val="00802341"/>
    <w:rsid w:val="00803A69"/>
    <w:rsid w:val="00805159"/>
    <w:rsid w:val="0080572E"/>
    <w:rsid w:val="00807547"/>
    <w:rsid w:val="00813367"/>
    <w:rsid w:val="00814601"/>
    <w:rsid w:val="0081536E"/>
    <w:rsid w:val="00815D59"/>
    <w:rsid w:val="00815E48"/>
    <w:rsid w:val="00816282"/>
    <w:rsid w:val="00816FAC"/>
    <w:rsid w:val="0082067C"/>
    <w:rsid w:val="00820864"/>
    <w:rsid w:val="00820DD6"/>
    <w:rsid w:val="0082143C"/>
    <w:rsid w:val="008215D7"/>
    <w:rsid w:val="00821717"/>
    <w:rsid w:val="0082310F"/>
    <w:rsid w:val="008248F8"/>
    <w:rsid w:val="00825614"/>
    <w:rsid w:val="0082593D"/>
    <w:rsid w:val="00827B22"/>
    <w:rsid w:val="00831267"/>
    <w:rsid w:val="0083358C"/>
    <w:rsid w:val="00834245"/>
    <w:rsid w:val="0083432F"/>
    <w:rsid w:val="00834B9C"/>
    <w:rsid w:val="0083614F"/>
    <w:rsid w:val="0083785A"/>
    <w:rsid w:val="008418D5"/>
    <w:rsid w:val="00841EE8"/>
    <w:rsid w:val="0084269A"/>
    <w:rsid w:val="008444AC"/>
    <w:rsid w:val="00844A13"/>
    <w:rsid w:val="00845D37"/>
    <w:rsid w:val="00846EE9"/>
    <w:rsid w:val="0084712F"/>
    <w:rsid w:val="0084780B"/>
    <w:rsid w:val="00850086"/>
    <w:rsid w:val="0085125D"/>
    <w:rsid w:val="00851970"/>
    <w:rsid w:val="00851AD3"/>
    <w:rsid w:val="00852717"/>
    <w:rsid w:val="00853CEA"/>
    <w:rsid w:val="0085437B"/>
    <w:rsid w:val="0085460B"/>
    <w:rsid w:val="008562AF"/>
    <w:rsid w:val="00857334"/>
    <w:rsid w:val="00860A48"/>
    <w:rsid w:val="00860A99"/>
    <w:rsid w:val="00860C09"/>
    <w:rsid w:val="00861BEA"/>
    <w:rsid w:val="00862F95"/>
    <w:rsid w:val="00864E6C"/>
    <w:rsid w:val="0086624B"/>
    <w:rsid w:val="00867AAE"/>
    <w:rsid w:val="008757B9"/>
    <w:rsid w:val="008762F5"/>
    <w:rsid w:val="0087749D"/>
    <w:rsid w:val="0087771B"/>
    <w:rsid w:val="00880A61"/>
    <w:rsid w:val="0088248C"/>
    <w:rsid w:val="00883230"/>
    <w:rsid w:val="00885F18"/>
    <w:rsid w:val="0088669E"/>
    <w:rsid w:val="00887266"/>
    <w:rsid w:val="00887379"/>
    <w:rsid w:val="00887C2A"/>
    <w:rsid w:val="00890BE5"/>
    <w:rsid w:val="008917DC"/>
    <w:rsid w:val="00892518"/>
    <w:rsid w:val="008944F7"/>
    <w:rsid w:val="00894F09"/>
    <w:rsid w:val="00897820"/>
    <w:rsid w:val="008A18C9"/>
    <w:rsid w:val="008A306B"/>
    <w:rsid w:val="008A5319"/>
    <w:rsid w:val="008A55FB"/>
    <w:rsid w:val="008A6868"/>
    <w:rsid w:val="008A7A25"/>
    <w:rsid w:val="008B07DF"/>
    <w:rsid w:val="008B0E16"/>
    <w:rsid w:val="008B652C"/>
    <w:rsid w:val="008B76EC"/>
    <w:rsid w:val="008C0433"/>
    <w:rsid w:val="008C0908"/>
    <w:rsid w:val="008C0A96"/>
    <w:rsid w:val="008C2082"/>
    <w:rsid w:val="008C2191"/>
    <w:rsid w:val="008C2676"/>
    <w:rsid w:val="008C2B73"/>
    <w:rsid w:val="008C348A"/>
    <w:rsid w:val="008C3F3E"/>
    <w:rsid w:val="008C5698"/>
    <w:rsid w:val="008D000A"/>
    <w:rsid w:val="008D0FCC"/>
    <w:rsid w:val="008D1A49"/>
    <w:rsid w:val="008D2636"/>
    <w:rsid w:val="008D6EFF"/>
    <w:rsid w:val="008D75F5"/>
    <w:rsid w:val="008E1C58"/>
    <w:rsid w:val="008E4A1A"/>
    <w:rsid w:val="008E4D87"/>
    <w:rsid w:val="008E5CC5"/>
    <w:rsid w:val="008E657C"/>
    <w:rsid w:val="008F008C"/>
    <w:rsid w:val="008F0488"/>
    <w:rsid w:val="008F05EF"/>
    <w:rsid w:val="008F0EB6"/>
    <w:rsid w:val="008F256F"/>
    <w:rsid w:val="008F2B25"/>
    <w:rsid w:val="008F3E3B"/>
    <w:rsid w:val="008F6194"/>
    <w:rsid w:val="008F7240"/>
    <w:rsid w:val="00900734"/>
    <w:rsid w:val="00900C29"/>
    <w:rsid w:val="00900C4E"/>
    <w:rsid w:val="00901574"/>
    <w:rsid w:val="00901E92"/>
    <w:rsid w:val="009038E3"/>
    <w:rsid w:val="009043C3"/>
    <w:rsid w:val="009051ED"/>
    <w:rsid w:val="00906FF5"/>
    <w:rsid w:val="009070AD"/>
    <w:rsid w:val="00907269"/>
    <w:rsid w:val="00907F93"/>
    <w:rsid w:val="009101FC"/>
    <w:rsid w:val="00910817"/>
    <w:rsid w:val="00913BA8"/>
    <w:rsid w:val="009149FD"/>
    <w:rsid w:val="009151A3"/>
    <w:rsid w:val="009152AC"/>
    <w:rsid w:val="00915B48"/>
    <w:rsid w:val="00916DE1"/>
    <w:rsid w:val="00916FB5"/>
    <w:rsid w:val="00917641"/>
    <w:rsid w:val="00917941"/>
    <w:rsid w:val="00917DE7"/>
    <w:rsid w:val="00920A54"/>
    <w:rsid w:val="009216AB"/>
    <w:rsid w:val="00921D28"/>
    <w:rsid w:val="00922BC4"/>
    <w:rsid w:val="00927643"/>
    <w:rsid w:val="00927F5A"/>
    <w:rsid w:val="00930322"/>
    <w:rsid w:val="00931797"/>
    <w:rsid w:val="00934B28"/>
    <w:rsid w:val="009350E6"/>
    <w:rsid w:val="009358EE"/>
    <w:rsid w:val="0093598B"/>
    <w:rsid w:val="00935DDE"/>
    <w:rsid w:val="00935E9E"/>
    <w:rsid w:val="009361A4"/>
    <w:rsid w:val="00940084"/>
    <w:rsid w:val="00943809"/>
    <w:rsid w:val="0094459C"/>
    <w:rsid w:val="00944A9C"/>
    <w:rsid w:val="00944C4A"/>
    <w:rsid w:val="00945614"/>
    <w:rsid w:val="0094581E"/>
    <w:rsid w:val="00946592"/>
    <w:rsid w:val="00946716"/>
    <w:rsid w:val="00946C27"/>
    <w:rsid w:val="009479B3"/>
    <w:rsid w:val="009479BE"/>
    <w:rsid w:val="00950F57"/>
    <w:rsid w:val="0095303B"/>
    <w:rsid w:val="00953A3B"/>
    <w:rsid w:val="00955505"/>
    <w:rsid w:val="009556C3"/>
    <w:rsid w:val="00955827"/>
    <w:rsid w:val="00955861"/>
    <w:rsid w:val="009562A0"/>
    <w:rsid w:val="00956490"/>
    <w:rsid w:val="0096058E"/>
    <w:rsid w:val="00961606"/>
    <w:rsid w:val="00962959"/>
    <w:rsid w:val="009645E2"/>
    <w:rsid w:val="009655E4"/>
    <w:rsid w:val="0096614F"/>
    <w:rsid w:val="0096765C"/>
    <w:rsid w:val="00967701"/>
    <w:rsid w:val="0097013B"/>
    <w:rsid w:val="0097278D"/>
    <w:rsid w:val="0097289F"/>
    <w:rsid w:val="00972CE5"/>
    <w:rsid w:val="009733DD"/>
    <w:rsid w:val="00974596"/>
    <w:rsid w:val="0097492D"/>
    <w:rsid w:val="009752F5"/>
    <w:rsid w:val="00975BB7"/>
    <w:rsid w:val="0097622F"/>
    <w:rsid w:val="009763BA"/>
    <w:rsid w:val="00980384"/>
    <w:rsid w:val="009805D9"/>
    <w:rsid w:val="00981242"/>
    <w:rsid w:val="00981633"/>
    <w:rsid w:val="00981F82"/>
    <w:rsid w:val="00982C4E"/>
    <w:rsid w:val="009913FA"/>
    <w:rsid w:val="00991ED7"/>
    <w:rsid w:val="00992295"/>
    <w:rsid w:val="00993EAD"/>
    <w:rsid w:val="009A0ECE"/>
    <w:rsid w:val="009A1D7F"/>
    <w:rsid w:val="009A32E9"/>
    <w:rsid w:val="009A3C83"/>
    <w:rsid w:val="009A6BE4"/>
    <w:rsid w:val="009A77D4"/>
    <w:rsid w:val="009A7D1D"/>
    <w:rsid w:val="009B003C"/>
    <w:rsid w:val="009B1195"/>
    <w:rsid w:val="009B1295"/>
    <w:rsid w:val="009B26B6"/>
    <w:rsid w:val="009B2C78"/>
    <w:rsid w:val="009B41C2"/>
    <w:rsid w:val="009B5236"/>
    <w:rsid w:val="009B5DA6"/>
    <w:rsid w:val="009B6977"/>
    <w:rsid w:val="009C069F"/>
    <w:rsid w:val="009C119A"/>
    <w:rsid w:val="009C137C"/>
    <w:rsid w:val="009C1BC1"/>
    <w:rsid w:val="009C1CE4"/>
    <w:rsid w:val="009C2D5D"/>
    <w:rsid w:val="009C3BFC"/>
    <w:rsid w:val="009C432B"/>
    <w:rsid w:val="009C563B"/>
    <w:rsid w:val="009C565B"/>
    <w:rsid w:val="009C62E0"/>
    <w:rsid w:val="009D0ADA"/>
    <w:rsid w:val="009D230B"/>
    <w:rsid w:val="009D427C"/>
    <w:rsid w:val="009D4319"/>
    <w:rsid w:val="009D6370"/>
    <w:rsid w:val="009D6C5F"/>
    <w:rsid w:val="009E0911"/>
    <w:rsid w:val="009E15E7"/>
    <w:rsid w:val="009E3C1F"/>
    <w:rsid w:val="009E6502"/>
    <w:rsid w:val="009E6B81"/>
    <w:rsid w:val="009E6D93"/>
    <w:rsid w:val="009E6EF0"/>
    <w:rsid w:val="009F1065"/>
    <w:rsid w:val="009F5758"/>
    <w:rsid w:val="009F59A7"/>
    <w:rsid w:val="009F63E5"/>
    <w:rsid w:val="00A00771"/>
    <w:rsid w:val="00A01243"/>
    <w:rsid w:val="00A01E21"/>
    <w:rsid w:val="00A02293"/>
    <w:rsid w:val="00A030AB"/>
    <w:rsid w:val="00A03255"/>
    <w:rsid w:val="00A04897"/>
    <w:rsid w:val="00A0489E"/>
    <w:rsid w:val="00A04E2C"/>
    <w:rsid w:val="00A051BF"/>
    <w:rsid w:val="00A11780"/>
    <w:rsid w:val="00A13B75"/>
    <w:rsid w:val="00A146CB"/>
    <w:rsid w:val="00A15AFD"/>
    <w:rsid w:val="00A24276"/>
    <w:rsid w:val="00A243B5"/>
    <w:rsid w:val="00A243D7"/>
    <w:rsid w:val="00A30E81"/>
    <w:rsid w:val="00A31555"/>
    <w:rsid w:val="00A324F2"/>
    <w:rsid w:val="00A3255B"/>
    <w:rsid w:val="00A327DE"/>
    <w:rsid w:val="00A33961"/>
    <w:rsid w:val="00A33DA6"/>
    <w:rsid w:val="00A33DE2"/>
    <w:rsid w:val="00A34644"/>
    <w:rsid w:val="00A36B48"/>
    <w:rsid w:val="00A371E6"/>
    <w:rsid w:val="00A406C6"/>
    <w:rsid w:val="00A41324"/>
    <w:rsid w:val="00A42C62"/>
    <w:rsid w:val="00A43F11"/>
    <w:rsid w:val="00A4443C"/>
    <w:rsid w:val="00A47EB4"/>
    <w:rsid w:val="00A5028D"/>
    <w:rsid w:val="00A508BB"/>
    <w:rsid w:val="00A515D9"/>
    <w:rsid w:val="00A5223E"/>
    <w:rsid w:val="00A52319"/>
    <w:rsid w:val="00A52870"/>
    <w:rsid w:val="00A555DF"/>
    <w:rsid w:val="00A55A3F"/>
    <w:rsid w:val="00A60C3F"/>
    <w:rsid w:val="00A60F35"/>
    <w:rsid w:val="00A6142B"/>
    <w:rsid w:val="00A62015"/>
    <w:rsid w:val="00A62A7C"/>
    <w:rsid w:val="00A63DF6"/>
    <w:rsid w:val="00A64133"/>
    <w:rsid w:val="00A64809"/>
    <w:rsid w:val="00A64C4C"/>
    <w:rsid w:val="00A660EB"/>
    <w:rsid w:val="00A66386"/>
    <w:rsid w:val="00A66A94"/>
    <w:rsid w:val="00A70042"/>
    <w:rsid w:val="00A702F1"/>
    <w:rsid w:val="00A70995"/>
    <w:rsid w:val="00A719FC"/>
    <w:rsid w:val="00A71CBD"/>
    <w:rsid w:val="00A77F37"/>
    <w:rsid w:val="00A800D3"/>
    <w:rsid w:val="00A8013E"/>
    <w:rsid w:val="00A81BEC"/>
    <w:rsid w:val="00A81BF5"/>
    <w:rsid w:val="00A821A5"/>
    <w:rsid w:val="00A83B7B"/>
    <w:rsid w:val="00A84FF1"/>
    <w:rsid w:val="00A853D7"/>
    <w:rsid w:val="00A8554B"/>
    <w:rsid w:val="00A86ACC"/>
    <w:rsid w:val="00A91B13"/>
    <w:rsid w:val="00A91DF3"/>
    <w:rsid w:val="00A91E8C"/>
    <w:rsid w:val="00A91F32"/>
    <w:rsid w:val="00A932C7"/>
    <w:rsid w:val="00A9330D"/>
    <w:rsid w:val="00A96159"/>
    <w:rsid w:val="00A96F6D"/>
    <w:rsid w:val="00A973D0"/>
    <w:rsid w:val="00AA0502"/>
    <w:rsid w:val="00AA144A"/>
    <w:rsid w:val="00AA28C1"/>
    <w:rsid w:val="00AA2A4D"/>
    <w:rsid w:val="00AA2FC5"/>
    <w:rsid w:val="00AA592E"/>
    <w:rsid w:val="00AB0B6E"/>
    <w:rsid w:val="00AB184E"/>
    <w:rsid w:val="00AB3964"/>
    <w:rsid w:val="00AB48B9"/>
    <w:rsid w:val="00AB56E3"/>
    <w:rsid w:val="00AB7E24"/>
    <w:rsid w:val="00AC0FA1"/>
    <w:rsid w:val="00AC4263"/>
    <w:rsid w:val="00AC4A1A"/>
    <w:rsid w:val="00AC51FA"/>
    <w:rsid w:val="00AC560A"/>
    <w:rsid w:val="00AC6BB3"/>
    <w:rsid w:val="00AD4183"/>
    <w:rsid w:val="00AD5A48"/>
    <w:rsid w:val="00AD6001"/>
    <w:rsid w:val="00AD77B4"/>
    <w:rsid w:val="00AE2F6F"/>
    <w:rsid w:val="00AE4704"/>
    <w:rsid w:val="00AE47AF"/>
    <w:rsid w:val="00AE634D"/>
    <w:rsid w:val="00AE6423"/>
    <w:rsid w:val="00AE6BCC"/>
    <w:rsid w:val="00AE6BD9"/>
    <w:rsid w:val="00AE719D"/>
    <w:rsid w:val="00AE7CFA"/>
    <w:rsid w:val="00AF2C19"/>
    <w:rsid w:val="00AF4B0F"/>
    <w:rsid w:val="00AF50FA"/>
    <w:rsid w:val="00AF5E8C"/>
    <w:rsid w:val="00B0105F"/>
    <w:rsid w:val="00B024B6"/>
    <w:rsid w:val="00B024D6"/>
    <w:rsid w:val="00B04551"/>
    <w:rsid w:val="00B05935"/>
    <w:rsid w:val="00B0630E"/>
    <w:rsid w:val="00B072EF"/>
    <w:rsid w:val="00B11A76"/>
    <w:rsid w:val="00B15605"/>
    <w:rsid w:val="00B15CE5"/>
    <w:rsid w:val="00B17E2F"/>
    <w:rsid w:val="00B204F2"/>
    <w:rsid w:val="00B20A0C"/>
    <w:rsid w:val="00B20ADE"/>
    <w:rsid w:val="00B20C10"/>
    <w:rsid w:val="00B20EE1"/>
    <w:rsid w:val="00B22D25"/>
    <w:rsid w:val="00B22DC2"/>
    <w:rsid w:val="00B2310D"/>
    <w:rsid w:val="00B23E26"/>
    <w:rsid w:val="00B25932"/>
    <w:rsid w:val="00B25E5F"/>
    <w:rsid w:val="00B26A76"/>
    <w:rsid w:val="00B2707D"/>
    <w:rsid w:val="00B271C9"/>
    <w:rsid w:val="00B273DF"/>
    <w:rsid w:val="00B276EF"/>
    <w:rsid w:val="00B3091C"/>
    <w:rsid w:val="00B30F32"/>
    <w:rsid w:val="00B315AC"/>
    <w:rsid w:val="00B31AD0"/>
    <w:rsid w:val="00B33549"/>
    <w:rsid w:val="00B35198"/>
    <w:rsid w:val="00B357FC"/>
    <w:rsid w:val="00B3637C"/>
    <w:rsid w:val="00B4035B"/>
    <w:rsid w:val="00B4105D"/>
    <w:rsid w:val="00B416AB"/>
    <w:rsid w:val="00B41ACF"/>
    <w:rsid w:val="00B4281D"/>
    <w:rsid w:val="00B441E1"/>
    <w:rsid w:val="00B4424A"/>
    <w:rsid w:val="00B444B4"/>
    <w:rsid w:val="00B44B18"/>
    <w:rsid w:val="00B44EBD"/>
    <w:rsid w:val="00B4514C"/>
    <w:rsid w:val="00B4538B"/>
    <w:rsid w:val="00B46023"/>
    <w:rsid w:val="00B4691E"/>
    <w:rsid w:val="00B469BC"/>
    <w:rsid w:val="00B4704D"/>
    <w:rsid w:val="00B4763E"/>
    <w:rsid w:val="00B5135E"/>
    <w:rsid w:val="00B516CC"/>
    <w:rsid w:val="00B5332B"/>
    <w:rsid w:val="00B5351A"/>
    <w:rsid w:val="00B5519F"/>
    <w:rsid w:val="00B56DA3"/>
    <w:rsid w:val="00B5783D"/>
    <w:rsid w:val="00B64885"/>
    <w:rsid w:val="00B64A63"/>
    <w:rsid w:val="00B652BD"/>
    <w:rsid w:val="00B653CE"/>
    <w:rsid w:val="00B65988"/>
    <w:rsid w:val="00B679A0"/>
    <w:rsid w:val="00B67B9F"/>
    <w:rsid w:val="00B71B72"/>
    <w:rsid w:val="00B71BF4"/>
    <w:rsid w:val="00B73E38"/>
    <w:rsid w:val="00B74650"/>
    <w:rsid w:val="00B751EB"/>
    <w:rsid w:val="00B77784"/>
    <w:rsid w:val="00B778D5"/>
    <w:rsid w:val="00B77971"/>
    <w:rsid w:val="00B82CAF"/>
    <w:rsid w:val="00B83763"/>
    <w:rsid w:val="00B8389D"/>
    <w:rsid w:val="00B850EA"/>
    <w:rsid w:val="00B852A0"/>
    <w:rsid w:val="00B872CE"/>
    <w:rsid w:val="00B87E38"/>
    <w:rsid w:val="00B87EDE"/>
    <w:rsid w:val="00B91079"/>
    <w:rsid w:val="00B94C9A"/>
    <w:rsid w:val="00B94DD6"/>
    <w:rsid w:val="00B96F0A"/>
    <w:rsid w:val="00B973EB"/>
    <w:rsid w:val="00BA0D34"/>
    <w:rsid w:val="00BA1736"/>
    <w:rsid w:val="00BA2BFB"/>
    <w:rsid w:val="00BA31BE"/>
    <w:rsid w:val="00BB0728"/>
    <w:rsid w:val="00BB21E3"/>
    <w:rsid w:val="00BB32F2"/>
    <w:rsid w:val="00BB3476"/>
    <w:rsid w:val="00BB41C7"/>
    <w:rsid w:val="00BB4281"/>
    <w:rsid w:val="00BB4828"/>
    <w:rsid w:val="00BB51EB"/>
    <w:rsid w:val="00BC0094"/>
    <w:rsid w:val="00BC03D5"/>
    <w:rsid w:val="00BC048A"/>
    <w:rsid w:val="00BC0844"/>
    <w:rsid w:val="00BC0A78"/>
    <w:rsid w:val="00BC4D5E"/>
    <w:rsid w:val="00BC5550"/>
    <w:rsid w:val="00BC650E"/>
    <w:rsid w:val="00BC68F0"/>
    <w:rsid w:val="00BC6CF3"/>
    <w:rsid w:val="00BC6D7E"/>
    <w:rsid w:val="00BC759E"/>
    <w:rsid w:val="00BD12B5"/>
    <w:rsid w:val="00BD1851"/>
    <w:rsid w:val="00BD23CF"/>
    <w:rsid w:val="00BD24DA"/>
    <w:rsid w:val="00BD37FC"/>
    <w:rsid w:val="00BD4172"/>
    <w:rsid w:val="00BD4666"/>
    <w:rsid w:val="00BD49D6"/>
    <w:rsid w:val="00BD4AC2"/>
    <w:rsid w:val="00BD6D87"/>
    <w:rsid w:val="00BD7EC5"/>
    <w:rsid w:val="00BD7F82"/>
    <w:rsid w:val="00BE0527"/>
    <w:rsid w:val="00BE0F2C"/>
    <w:rsid w:val="00BE1F0E"/>
    <w:rsid w:val="00BE48E2"/>
    <w:rsid w:val="00BE4DC1"/>
    <w:rsid w:val="00BE5169"/>
    <w:rsid w:val="00BE5546"/>
    <w:rsid w:val="00BE57DA"/>
    <w:rsid w:val="00BE5BD6"/>
    <w:rsid w:val="00BE5CA2"/>
    <w:rsid w:val="00BE61D1"/>
    <w:rsid w:val="00BE66CA"/>
    <w:rsid w:val="00BF1998"/>
    <w:rsid w:val="00BF21C2"/>
    <w:rsid w:val="00BF247B"/>
    <w:rsid w:val="00BF7A7A"/>
    <w:rsid w:val="00C00264"/>
    <w:rsid w:val="00C00902"/>
    <w:rsid w:val="00C02306"/>
    <w:rsid w:val="00C02CF0"/>
    <w:rsid w:val="00C05981"/>
    <w:rsid w:val="00C06EE1"/>
    <w:rsid w:val="00C11C91"/>
    <w:rsid w:val="00C11D93"/>
    <w:rsid w:val="00C12779"/>
    <w:rsid w:val="00C13F19"/>
    <w:rsid w:val="00C1421A"/>
    <w:rsid w:val="00C14F68"/>
    <w:rsid w:val="00C15A98"/>
    <w:rsid w:val="00C16746"/>
    <w:rsid w:val="00C16CE3"/>
    <w:rsid w:val="00C17BB7"/>
    <w:rsid w:val="00C17BC2"/>
    <w:rsid w:val="00C17E18"/>
    <w:rsid w:val="00C17F4B"/>
    <w:rsid w:val="00C20618"/>
    <w:rsid w:val="00C206D1"/>
    <w:rsid w:val="00C20ADC"/>
    <w:rsid w:val="00C20C4B"/>
    <w:rsid w:val="00C20C8C"/>
    <w:rsid w:val="00C21246"/>
    <w:rsid w:val="00C212A8"/>
    <w:rsid w:val="00C212B0"/>
    <w:rsid w:val="00C21566"/>
    <w:rsid w:val="00C221C5"/>
    <w:rsid w:val="00C22AC6"/>
    <w:rsid w:val="00C235C6"/>
    <w:rsid w:val="00C23DF1"/>
    <w:rsid w:val="00C2416D"/>
    <w:rsid w:val="00C27797"/>
    <w:rsid w:val="00C30B28"/>
    <w:rsid w:val="00C31E70"/>
    <w:rsid w:val="00C40B19"/>
    <w:rsid w:val="00C43ACA"/>
    <w:rsid w:val="00C44166"/>
    <w:rsid w:val="00C445E7"/>
    <w:rsid w:val="00C447BD"/>
    <w:rsid w:val="00C45D9B"/>
    <w:rsid w:val="00C45ECF"/>
    <w:rsid w:val="00C46662"/>
    <w:rsid w:val="00C46B05"/>
    <w:rsid w:val="00C47884"/>
    <w:rsid w:val="00C47AA6"/>
    <w:rsid w:val="00C506E7"/>
    <w:rsid w:val="00C50BD1"/>
    <w:rsid w:val="00C51129"/>
    <w:rsid w:val="00C51FAB"/>
    <w:rsid w:val="00C52016"/>
    <w:rsid w:val="00C53019"/>
    <w:rsid w:val="00C53198"/>
    <w:rsid w:val="00C55153"/>
    <w:rsid w:val="00C553F9"/>
    <w:rsid w:val="00C6147E"/>
    <w:rsid w:val="00C630C0"/>
    <w:rsid w:val="00C63C50"/>
    <w:rsid w:val="00C657A3"/>
    <w:rsid w:val="00C67361"/>
    <w:rsid w:val="00C702F9"/>
    <w:rsid w:val="00C70CFE"/>
    <w:rsid w:val="00C73092"/>
    <w:rsid w:val="00C734DE"/>
    <w:rsid w:val="00C73900"/>
    <w:rsid w:val="00C7405D"/>
    <w:rsid w:val="00C75BDA"/>
    <w:rsid w:val="00C766D6"/>
    <w:rsid w:val="00C769C7"/>
    <w:rsid w:val="00C76A3D"/>
    <w:rsid w:val="00C77243"/>
    <w:rsid w:val="00C8140D"/>
    <w:rsid w:val="00C814C8"/>
    <w:rsid w:val="00C82430"/>
    <w:rsid w:val="00C8294C"/>
    <w:rsid w:val="00C835BD"/>
    <w:rsid w:val="00C85554"/>
    <w:rsid w:val="00C86852"/>
    <w:rsid w:val="00C87329"/>
    <w:rsid w:val="00C879DD"/>
    <w:rsid w:val="00C901FC"/>
    <w:rsid w:val="00C9116F"/>
    <w:rsid w:val="00C92003"/>
    <w:rsid w:val="00C93B69"/>
    <w:rsid w:val="00C93EFA"/>
    <w:rsid w:val="00C93F6F"/>
    <w:rsid w:val="00C945D4"/>
    <w:rsid w:val="00C9589E"/>
    <w:rsid w:val="00C95EF4"/>
    <w:rsid w:val="00C96BD6"/>
    <w:rsid w:val="00CA2065"/>
    <w:rsid w:val="00CA3172"/>
    <w:rsid w:val="00CA5742"/>
    <w:rsid w:val="00CA6D19"/>
    <w:rsid w:val="00CA76C9"/>
    <w:rsid w:val="00CA7A79"/>
    <w:rsid w:val="00CB0DB1"/>
    <w:rsid w:val="00CB216C"/>
    <w:rsid w:val="00CB357B"/>
    <w:rsid w:val="00CB3B20"/>
    <w:rsid w:val="00CB4436"/>
    <w:rsid w:val="00CB4A7F"/>
    <w:rsid w:val="00CB4DCA"/>
    <w:rsid w:val="00CB526D"/>
    <w:rsid w:val="00CB52E7"/>
    <w:rsid w:val="00CB6C14"/>
    <w:rsid w:val="00CB7BE8"/>
    <w:rsid w:val="00CC089D"/>
    <w:rsid w:val="00CC31E9"/>
    <w:rsid w:val="00CC33D2"/>
    <w:rsid w:val="00CC4C8E"/>
    <w:rsid w:val="00CC619D"/>
    <w:rsid w:val="00CC6292"/>
    <w:rsid w:val="00CC6AB0"/>
    <w:rsid w:val="00CC7EC8"/>
    <w:rsid w:val="00CD197D"/>
    <w:rsid w:val="00CD2C79"/>
    <w:rsid w:val="00CD3AA1"/>
    <w:rsid w:val="00CD477B"/>
    <w:rsid w:val="00CD47AC"/>
    <w:rsid w:val="00CD7FF0"/>
    <w:rsid w:val="00CE09D0"/>
    <w:rsid w:val="00CE09DB"/>
    <w:rsid w:val="00CE38D4"/>
    <w:rsid w:val="00CE4D8E"/>
    <w:rsid w:val="00CE52D7"/>
    <w:rsid w:val="00CE5C08"/>
    <w:rsid w:val="00CE64E8"/>
    <w:rsid w:val="00CE67BD"/>
    <w:rsid w:val="00CE6B7A"/>
    <w:rsid w:val="00CF08E8"/>
    <w:rsid w:val="00CF0D43"/>
    <w:rsid w:val="00CF2915"/>
    <w:rsid w:val="00CF3ECC"/>
    <w:rsid w:val="00CF4384"/>
    <w:rsid w:val="00CF443E"/>
    <w:rsid w:val="00CF4BF0"/>
    <w:rsid w:val="00CF4E93"/>
    <w:rsid w:val="00CF508D"/>
    <w:rsid w:val="00CF6CDB"/>
    <w:rsid w:val="00CF714C"/>
    <w:rsid w:val="00D01C38"/>
    <w:rsid w:val="00D02F64"/>
    <w:rsid w:val="00D04BF3"/>
    <w:rsid w:val="00D058B5"/>
    <w:rsid w:val="00D06502"/>
    <w:rsid w:val="00D070A1"/>
    <w:rsid w:val="00D07704"/>
    <w:rsid w:val="00D10405"/>
    <w:rsid w:val="00D10BEF"/>
    <w:rsid w:val="00D11E05"/>
    <w:rsid w:val="00D12385"/>
    <w:rsid w:val="00D12CCD"/>
    <w:rsid w:val="00D14460"/>
    <w:rsid w:val="00D14655"/>
    <w:rsid w:val="00D14910"/>
    <w:rsid w:val="00D14FDE"/>
    <w:rsid w:val="00D15475"/>
    <w:rsid w:val="00D16194"/>
    <w:rsid w:val="00D1650C"/>
    <w:rsid w:val="00D1733D"/>
    <w:rsid w:val="00D20A0F"/>
    <w:rsid w:val="00D21C4A"/>
    <w:rsid w:val="00D254D6"/>
    <w:rsid w:val="00D25E61"/>
    <w:rsid w:val="00D26540"/>
    <w:rsid w:val="00D26AF3"/>
    <w:rsid w:val="00D26D6D"/>
    <w:rsid w:val="00D26EB9"/>
    <w:rsid w:val="00D30037"/>
    <w:rsid w:val="00D31712"/>
    <w:rsid w:val="00D3188B"/>
    <w:rsid w:val="00D31A30"/>
    <w:rsid w:val="00D338E8"/>
    <w:rsid w:val="00D34853"/>
    <w:rsid w:val="00D35827"/>
    <w:rsid w:val="00D456CE"/>
    <w:rsid w:val="00D45D59"/>
    <w:rsid w:val="00D47D2E"/>
    <w:rsid w:val="00D50D54"/>
    <w:rsid w:val="00D529DF"/>
    <w:rsid w:val="00D52EE5"/>
    <w:rsid w:val="00D53C45"/>
    <w:rsid w:val="00D5443B"/>
    <w:rsid w:val="00D547C4"/>
    <w:rsid w:val="00D57D33"/>
    <w:rsid w:val="00D61624"/>
    <w:rsid w:val="00D6258E"/>
    <w:rsid w:val="00D6309C"/>
    <w:rsid w:val="00D64512"/>
    <w:rsid w:val="00D65DDD"/>
    <w:rsid w:val="00D700C1"/>
    <w:rsid w:val="00D70106"/>
    <w:rsid w:val="00D734F4"/>
    <w:rsid w:val="00D73918"/>
    <w:rsid w:val="00D7396B"/>
    <w:rsid w:val="00D73C04"/>
    <w:rsid w:val="00D75D8B"/>
    <w:rsid w:val="00D7779B"/>
    <w:rsid w:val="00D77890"/>
    <w:rsid w:val="00D80EB4"/>
    <w:rsid w:val="00D81867"/>
    <w:rsid w:val="00D81C64"/>
    <w:rsid w:val="00D81CCF"/>
    <w:rsid w:val="00D8327B"/>
    <w:rsid w:val="00D83F23"/>
    <w:rsid w:val="00D8426F"/>
    <w:rsid w:val="00D86A56"/>
    <w:rsid w:val="00D87A4F"/>
    <w:rsid w:val="00D87EC5"/>
    <w:rsid w:val="00D90552"/>
    <w:rsid w:val="00D91873"/>
    <w:rsid w:val="00D91DBE"/>
    <w:rsid w:val="00D92C0D"/>
    <w:rsid w:val="00D9325E"/>
    <w:rsid w:val="00D9457F"/>
    <w:rsid w:val="00D947C2"/>
    <w:rsid w:val="00D94EBD"/>
    <w:rsid w:val="00D95D0D"/>
    <w:rsid w:val="00D9657C"/>
    <w:rsid w:val="00D96EA8"/>
    <w:rsid w:val="00D975CA"/>
    <w:rsid w:val="00D97B2A"/>
    <w:rsid w:val="00DA04A6"/>
    <w:rsid w:val="00DA1743"/>
    <w:rsid w:val="00DA1BA3"/>
    <w:rsid w:val="00DA4880"/>
    <w:rsid w:val="00DA52BE"/>
    <w:rsid w:val="00DA54D0"/>
    <w:rsid w:val="00DA640C"/>
    <w:rsid w:val="00DA6F14"/>
    <w:rsid w:val="00DA74C7"/>
    <w:rsid w:val="00DB0209"/>
    <w:rsid w:val="00DB0F0F"/>
    <w:rsid w:val="00DB2DCC"/>
    <w:rsid w:val="00DB2FF7"/>
    <w:rsid w:val="00DB39C4"/>
    <w:rsid w:val="00DB4CF0"/>
    <w:rsid w:val="00DB563E"/>
    <w:rsid w:val="00DB6126"/>
    <w:rsid w:val="00DC05D3"/>
    <w:rsid w:val="00DC088D"/>
    <w:rsid w:val="00DC0EF6"/>
    <w:rsid w:val="00DC229C"/>
    <w:rsid w:val="00DC266E"/>
    <w:rsid w:val="00DC3609"/>
    <w:rsid w:val="00DC41E0"/>
    <w:rsid w:val="00DC4BAB"/>
    <w:rsid w:val="00DC66AA"/>
    <w:rsid w:val="00DC7819"/>
    <w:rsid w:val="00DD0127"/>
    <w:rsid w:val="00DD080C"/>
    <w:rsid w:val="00DD28C0"/>
    <w:rsid w:val="00DD428B"/>
    <w:rsid w:val="00DD6E58"/>
    <w:rsid w:val="00DD7ED5"/>
    <w:rsid w:val="00DE0038"/>
    <w:rsid w:val="00DE137E"/>
    <w:rsid w:val="00DE183E"/>
    <w:rsid w:val="00DE2AC9"/>
    <w:rsid w:val="00DE2DB4"/>
    <w:rsid w:val="00DE327E"/>
    <w:rsid w:val="00DE352E"/>
    <w:rsid w:val="00DE52D1"/>
    <w:rsid w:val="00DE60CC"/>
    <w:rsid w:val="00DE7CA4"/>
    <w:rsid w:val="00DF08A1"/>
    <w:rsid w:val="00DF1698"/>
    <w:rsid w:val="00DF2D4C"/>
    <w:rsid w:val="00DF757C"/>
    <w:rsid w:val="00DF7B68"/>
    <w:rsid w:val="00E0004A"/>
    <w:rsid w:val="00E0247E"/>
    <w:rsid w:val="00E03DD0"/>
    <w:rsid w:val="00E043F6"/>
    <w:rsid w:val="00E04715"/>
    <w:rsid w:val="00E072D8"/>
    <w:rsid w:val="00E105AA"/>
    <w:rsid w:val="00E121E4"/>
    <w:rsid w:val="00E13160"/>
    <w:rsid w:val="00E1443A"/>
    <w:rsid w:val="00E1794E"/>
    <w:rsid w:val="00E17FE5"/>
    <w:rsid w:val="00E22080"/>
    <w:rsid w:val="00E22A13"/>
    <w:rsid w:val="00E270DF"/>
    <w:rsid w:val="00E274A6"/>
    <w:rsid w:val="00E301CA"/>
    <w:rsid w:val="00E313E6"/>
    <w:rsid w:val="00E314B7"/>
    <w:rsid w:val="00E34996"/>
    <w:rsid w:val="00E34B2B"/>
    <w:rsid w:val="00E3502D"/>
    <w:rsid w:val="00E352F1"/>
    <w:rsid w:val="00E36671"/>
    <w:rsid w:val="00E3743E"/>
    <w:rsid w:val="00E411AB"/>
    <w:rsid w:val="00E434B1"/>
    <w:rsid w:val="00E466EE"/>
    <w:rsid w:val="00E47432"/>
    <w:rsid w:val="00E47839"/>
    <w:rsid w:val="00E507D6"/>
    <w:rsid w:val="00E50F98"/>
    <w:rsid w:val="00E5195D"/>
    <w:rsid w:val="00E522CE"/>
    <w:rsid w:val="00E53DEE"/>
    <w:rsid w:val="00E548FC"/>
    <w:rsid w:val="00E54E49"/>
    <w:rsid w:val="00E54F03"/>
    <w:rsid w:val="00E605C1"/>
    <w:rsid w:val="00E608B5"/>
    <w:rsid w:val="00E6165A"/>
    <w:rsid w:val="00E6187F"/>
    <w:rsid w:val="00E62477"/>
    <w:rsid w:val="00E65080"/>
    <w:rsid w:val="00E6607A"/>
    <w:rsid w:val="00E70E59"/>
    <w:rsid w:val="00E71144"/>
    <w:rsid w:val="00E76425"/>
    <w:rsid w:val="00E76C58"/>
    <w:rsid w:val="00E76D58"/>
    <w:rsid w:val="00E774EB"/>
    <w:rsid w:val="00E809E0"/>
    <w:rsid w:val="00E83175"/>
    <w:rsid w:val="00E838BB"/>
    <w:rsid w:val="00E84E95"/>
    <w:rsid w:val="00E86806"/>
    <w:rsid w:val="00E907D3"/>
    <w:rsid w:val="00E93641"/>
    <w:rsid w:val="00E94C0F"/>
    <w:rsid w:val="00E94C31"/>
    <w:rsid w:val="00E97F41"/>
    <w:rsid w:val="00EA07B9"/>
    <w:rsid w:val="00EA2012"/>
    <w:rsid w:val="00EA2EA9"/>
    <w:rsid w:val="00EA4C3F"/>
    <w:rsid w:val="00EA54CE"/>
    <w:rsid w:val="00EA5A00"/>
    <w:rsid w:val="00EA60FF"/>
    <w:rsid w:val="00EA66D8"/>
    <w:rsid w:val="00EB4B84"/>
    <w:rsid w:val="00EB4C2C"/>
    <w:rsid w:val="00EC203A"/>
    <w:rsid w:val="00EC23EF"/>
    <w:rsid w:val="00EC3738"/>
    <w:rsid w:val="00EC41F2"/>
    <w:rsid w:val="00EC44CF"/>
    <w:rsid w:val="00EC460A"/>
    <w:rsid w:val="00EC5319"/>
    <w:rsid w:val="00EC548C"/>
    <w:rsid w:val="00EC6D08"/>
    <w:rsid w:val="00ED2DF4"/>
    <w:rsid w:val="00ED2EC9"/>
    <w:rsid w:val="00ED3A52"/>
    <w:rsid w:val="00ED3FB3"/>
    <w:rsid w:val="00ED56D8"/>
    <w:rsid w:val="00ED62E0"/>
    <w:rsid w:val="00EE032E"/>
    <w:rsid w:val="00EE1B92"/>
    <w:rsid w:val="00EE2ADB"/>
    <w:rsid w:val="00EE2AFA"/>
    <w:rsid w:val="00EE2CB3"/>
    <w:rsid w:val="00EE3198"/>
    <w:rsid w:val="00EE4914"/>
    <w:rsid w:val="00EE5EA4"/>
    <w:rsid w:val="00EE5ED8"/>
    <w:rsid w:val="00EE6F2F"/>
    <w:rsid w:val="00EF00BF"/>
    <w:rsid w:val="00EF00DA"/>
    <w:rsid w:val="00EF0D27"/>
    <w:rsid w:val="00EF1263"/>
    <w:rsid w:val="00EF129D"/>
    <w:rsid w:val="00EF1E01"/>
    <w:rsid w:val="00EF205D"/>
    <w:rsid w:val="00EF3A5D"/>
    <w:rsid w:val="00EF4438"/>
    <w:rsid w:val="00EF5439"/>
    <w:rsid w:val="00EF58CF"/>
    <w:rsid w:val="00EF6373"/>
    <w:rsid w:val="00EF6FF7"/>
    <w:rsid w:val="00EF71BC"/>
    <w:rsid w:val="00F033DA"/>
    <w:rsid w:val="00F0370E"/>
    <w:rsid w:val="00F04A8B"/>
    <w:rsid w:val="00F050FD"/>
    <w:rsid w:val="00F0598B"/>
    <w:rsid w:val="00F1219B"/>
    <w:rsid w:val="00F12F0D"/>
    <w:rsid w:val="00F14000"/>
    <w:rsid w:val="00F143C8"/>
    <w:rsid w:val="00F162AA"/>
    <w:rsid w:val="00F200BD"/>
    <w:rsid w:val="00F222C4"/>
    <w:rsid w:val="00F23A01"/>
    <w:rsid w:val="00F24495"/>
    <w:rsid w:val="00F258E1"/>
    <w:rsid w:val="00F26D41"/>
    <w:rsid w:val="00F271A1"/>
    <w:rsid w:val="00F2782F"/>
    <w:rsid w:val="00F30080"/>
    <w:rsid w:val="00F316E0"/>
    <w:rsid w:val="00F34263"/>
    <w:rsid w:val="00F34C78"/>
    <w:rsid w:val="00F376D9"/>
    <w:rsid w:val="00F378E8"/>
    <w:rsid w:val="00F40667"/>
    <w:rsid w:val="00F41EAA"/>
    <w:rsid w:val="00F4241B"/>
    <w:rsid w:val="00F424B3"/>
    <w:rsid w:val="00F428D1"/>
    <w:rsid w:val="00F42C01"/>
    <w:rsid w:val="00F42F17"/>
    <w:rsid w:val="00F4346C"/>
    <w:rsid w:val="00F43B90"/>
    <w:rsid w:val="00F440D9"/>
    <w:rsid w:val="00F44738"/>
    <w:rsid w:val="00F4543E"/>
    <w:rsid w:val="00F46CD8"/>
    <w:rsid w:val="00F47BF3"/>
    <w:rsid w:val="00F518C5"/>
    <w:rsid w:val="00F51988"/>
    <w:rsid w:val="00F52207"/>
    <w:rsid w:val="00F53DBF"/>
    <w:rsid w:val="00F5413B"/>
    <w:rsid w:val="00F56652"/>
    <w:rsid w:val="00F56BFF"/>
    <w:rsid w:val="00F5757F"/>
    <w:rsid w:val="00F6035E"/>
    <w:rsid w:val="00F60790"/>
    <w:rsid w:val="00F60A31"/>
    <w:rsid w:val="00F610D9"/>
    <w:rsid w:val="00F61258"/>
    <w:rsid w:val="00F65D09"/>
    <w:rsid w:val="00F65FE5"/>
    <w:rsid w:val="00F66D0E"/>
    <w:rsid w:val="00F66D8A"/>
    <w:rsid w:val="00F70610"/>
    <w:rsid w:val="00F70847"/>
    <w:rsid w:val="00F7114F"/>
    <w:rsid w:val="00F721A3"/>
    <w:rsid w:val="00F72AE9"/>
    <w:rsid w:val="00F73176"/>
    <w:rsid w:val="00F743D8"/>
    <w:rsid w:val="00F753D3"/>
    <w:rsid w:val="00F80EB3"/>
    <w:rsid w:val="00F81DE7"/>
    <w:rsid w:val="00F823FD"/>
    <w:rsid w:val="00F824C6"/>
    <w:rsid w:val="00F85361"/>
    <w:rsid w:val="00F86A57"/>
    <w:rsid w:val="00F90D65"/>
    <w:rsid w:val="00F914BB"/>
    <w:rsid w:val="00F92DA7"/>
    <w:rsid w:val="00F92F7B"/>
    <w:rsid w:val="00F93E3C"/>
    <w:rsid w:val="00F952A1"/>
    <w:rsid w:val="00F95A08"/>
    <w:rsid w:val="00F95DC6"/>
    <w:rsid w:val="00F96DB1"/>
    <w:rsid w:val="00F96F93"/>
    <w:rsid w:val="00F97C22"/>
    <w:rsid w:val="00FA0F63"/>
    <w:rsid w:val="00FA1546"/>
    <w:rsid w:val="00FA260F"/>
    <w:rsid w:val="00FA3609"/>
    <w:rsid w:val="00FA389E"/>
    <w:rsid w:val="00FA3944"/>
    <w:rsid w:val="00FA437E"/>
    <w:rsid w:val="00FA46F9"/>
    <w:rsid w:val="00FA5198"/>
    <w:rsid w:val="00FA6051"/>
    <w:rsid w:val="00FA64B8"/>
    <w:rsid w:val="00FB05FB"/>
    <w:rsid w:val="00FB06F6"/>
    <w:rsid w:val="00FB1DAF"/>
    <w:rsid w:val="00FB2031"/>
    <w:rsid w:val="00FB3999"/>
    <w:rsid w:val="00FB39B5"/>
    <w:rsid w:val="00FB40DF"/>
    <w:rsid w:val="00FB538B"/>
    <w:rsid w:val="00FB5451"/>
    <w:rsid w:val="00FB70C7"/>
    <w:rsid w:val="00FC0451"/>
    <w:rsid w:val="00FC0ECE"/>
    <w:rsid w:val="00FC36E6"/>
    <w:rsid w:val="00FC3ACF"/>
    <w:rsid w:val="00FC530F"/>
    <w:rsid w:val="00FD0F87"/>
    <w:rsid w:val="00FD1AC5"/>
    <w:rsid w:val="00FD2CD9"/>
    <w:rsid w:val="00FD325B"/>
    <w:rsid w:val="00FD3FFE"/>
    <w:rsid w:val="00FD4025"/>
    <w:rsid w:val="00FD4AB7"/>
    <w:rsid w:val="00FD508F"/>
    <w:rsid w:val="00FD5574"/>
    <w:rsid w:val="00FD63FE"/>
    <w:rsid w:val="00FD74E2"/>
    <w:rsid w:val="00FD7D79"/>
    <w:rsid w:val="00FE0988"/>
    <w:rsid w:val="00FE15A4"/>
    <w:rsid w:val="00FE19B4"/>
    <w:rsid w:val="00FE334B"/>
    <w:rsid w:val="00FE4DCE"/>
    <w:rsid w:val="00FE5FA0"/>
    <w:rsid w:val="00FE621B"/>
    <w:rsid w:val="00FE6608"/>
    <w:rsid w:val="00FE72EF"/>
    <w:rsid w:val="00FE7657"/>
    <w:rsid w:val="00FF49FB"/>
    <w:rsid w:val="00FF4DF7"/>
    <w:rsid w:val="00FF527C"/>
    <w:rsid w:val="00FF63B9"/>
    <w:rsid w:val="00FF69C9"/>
    <w:rsid w:val="00FF6CFB"/>
    <w:rsid w:val="00FF77A6"/>
    <w:rsid w:val="00FF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E9BE2BE"/>
  <w15:chartTrackingRefBased/>
  <w15:docId w15:val="{58281C37-ABF9-45D9-81F3-E9A7C5EB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5606"/>
    <w:pPr>
      <w:widowControl w:val="0"/>
      <w:jc w:val="both"/>
    </w:pPr>
    <w:rPr>
      <w:kern w:val="2"/>
      <w:sz w:val="21"/>
      <w:szCs w:val="24"/>
    </w:rPr>
  </w:style>
  <w:style w:type="paragraph" w:styleId="1">
    <w:name w:val="heading 1"/>
    <w:basedOn w:val="a"/>
    <w:next w:val="a"/>
    <w:link w:val="10"/>
    <w:uiPriority w:val="9"/>
    <w:rsid w:val="00E507D6"/>
    <w:pPr>
      <w:keepNext/>
      <w:keepLines/>
      <w:spacing w:before="340" w:after="330" w:line="578" w:lineRule="auto"/>
      <w:outlineLvl w:val="0"/>
    </w:pPr>
    <w:rPr>
      <w:b/>
      <w:bCs/>
      <w:kern w:val="44"/>
      <w:sz w:val="30"/>
      <w:szCs w:val="44"/>
    </w:rPr>
  </w:style>
  <w:style w:type="paragraph" w:styleId="2">
    <w:name w:val="heading 2"/>
    <w:basedOn w:val="a"/>
    <w:next w:val="a"/>
    <w:link w:val="20"/>
    <w:uiPriority w:val="9"/>
    <w:semiHidden/>
    <w:unhideWhenUsed/>
    <w:qFormat/>
    <w:rsid w:val="00F42F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42F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link w:val="a5"/>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31">
    <w:name w:val="Body Text Indent 3"/>
    <w:pPr>
      <w:ind w:firstLine="644"/>
    </w:pPr>
    <w:rPr>
      <w:rFonts w:eastAsia="仿宋_GB2312"/>
      <w:sz w:val="32"/>
    </w:rPr>
  </w:style>
  <w:style w:type="paragraph" w:styleId="a6">
    <w:name w:val="footer"/>
    <w:basedOn w:val="a"/>
    <w:link w:val="a7"/>
    <w:uiPriority w:val="99"/>
    <w:pPr>
      <w:tabs>
        <w:tab w:val="center" w:pos="4153"/>
        <w:tab w:val="right" w:pos="8306"/>
      </w:tabs>
      <w:snapToGrid w:val="0"/>
      <w:jc w:val="left"/>
    </w:pPr>
    <w:rPr>
      <w:sz w:val="18"/>
      <w:lang w:val="x-none" w:eastAsia="x-none"/>
    </w:rPr>
  </w:style>
  <w:style w:type="paragraph" w:customStyle="1" w:styleId="11">
    <w:name w:val="纯文本1"/>
    <w:basedOn w:val="a"/>
    <w:rPr>
      <w:rFonts w:ascii="宋体" w:hAnsi="Courier New" w:cs="Courier New"/>
      <w:szCs w:val="21"/>
    </w:rPr>
  </w:style>
  <w:style w:type="character" w:customStyle="1" w:styleId="shorttext">
    <w:name w:val="short_text"/>
    <w:rsid w:val="00955827"/>
  </w:style>
  <w:style w:type="table" w:styleId="a8">
    <w:name w:val="Table Grid"/>
    <w:basedOn w:val="a1"/>
    <w:uiPriority w:val="59"/>
    <w:rsid w:val="009D4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uiPriority w:val="99"/>
    <w:semiHidden/>
    <w:unhideWhenUsed/>
    <w:rsid w:val="00D96EA8"/>
    <w:pPr>
      <w:spacing w:after="120"/>
    </w:pPr>
    <w:rPr>
      <w:lang w:val="x-none" w:eastAsia="x-none"/>
    </w:rPr>
  </w:style>
  <w:style w:type="character" w:customStyle="1" w:styleId="aa">
    <w:name w:val="正文文本 字符"/>
    <w:link w:val="a9"/>
    <w:uiPriority w:val="99"/>
    <w:semiHidden/>
    <w:rsid w:val="00D96EA8"/>
    <w:rPr>
      <w:kern w:val="2"/>
      <w:sz w:val="21"/>
      <w:szCs w:val="24"/>
    </w:rPr>
  </w:style>
  <w:style w:type="character" w:customStyle="1" w:styleId="Char">
    <w:name w:val="关键词 Char"/>
    <w:link w:val="ab"/>
    <w:rsid w:val="00D96EA8"/>
    <w:rPr>
      <w:rFonts w:eastAsia="黑体"/>
      <w:kern w:val="2"/>
      <w:sz w:val="24"/>
      <w:lang w:val="en-US" w:eastAsia="zh-CN" w:bidi="ar-SA"/>
    </w:rPr>
  </w:style>
  <w:style w:type="character" w:customStyle="1" w:styleId="2Char">
    <w:name w:val="正文首行缩进2 Char"/>
    <w:link w:val="21"/>
    <w:rsid w:val="00D96EA8"/>
    <w:rPr>
      <w:sz w:val="24"/>
      <w:lang w:val="en-US" w:eastAsia="zh-CN" w:bidi="ar-SA"/>
    </w:rPr>
  </w:style>
  <w:style w:type="paragraph" w:customStyle="1" w:styleId="21">
    <w:name w:val="正文首行缩进2"/>
    <w:link w:val="2Char"/>
    <w:rsid w:val="00D96EA8"/>
    <w:pPr>
      <w:spacing w:line="440" w:lineRule="exact"/>
      <w:ind w:firstLine="420"/>
    </w:pPr>
    <w:rPr>
      <w:sz w:val="24"/>
    </w:rPr>
  </w:style>
  <w:style w:type="paragraph" w:customStyle="1" w:styleId="ac">
    <w:name w:val="摘要"/>
    <w:next w:val="a"/>
    <w:rsid w:val="00D96EA8"/>
    <w:pPr>
      <w:jc w:val="center"/>
      <w:outlineLvl w:val="0"/>
    </w:pPr>
    <w:rPr>
      <w:rFonts w:eastAsia="黑体"/>
      <w:sz w:val="32"/>
    </w:rPr>
  </w:style>
  <w:style w:type="paragraph" w:customStyle="1" w:styleId="ab">
    <w:name w:val="关键词"/>
    <w:next w:val="a"/>
    <w:link w:val="Char"/>
    <w:rsid w:val="00D96EA8"/>
    <w:rPr>
      <w:rFonts w:eastAsia="黑体"/>
      <w:kern w:val="2"/>
      <w:sz w:val="24"/>
    </w:rPr>
  </w:style>
  <w:style w:type="character" w:customStyle="1" w:styleId="a7">
    <w:name w:val="页脚 字符"/>
    <w:link w:val="a6"/>
    <w:uiPriority w:val="99"/>
    <w:rsid w:val="00B850EA"/>
    <w:rPr>
      <w:kern w:val="2"/>
      <w:sz w:val="18"/>
      <w:szCs w:val="24"/>
    </w:rPr>
  </w:style>
  <w:style w:type="character" w:customStyle="1" w:styleId="a5">
    <w:name w:val="页眉 字符"/>
    <w:link w:val="a4"/>
    <w:uiPriority w:val="99"/>
    <w:rsid w:val="005E67C1"/>
    <w:rPr>
      <w:kern w:val="2"/>
      <w:sz w:val="18"/>
      <w:szCs w:val="18"/>
    </w:rPr>
  </w:style>
  <w:style w:type="character" w:customStyle="1" w:styleId="hps">
    <w:name w:val="hps"/>
    <w:rsid w:val="00104439"/>
  </w:style>
  <w:style w:type="character" w:customStyle="1" w:styleId="10">
    <w:name w:val="标题 1 字符"/>
    <w:basedOn w:val="a0"/>
    <w:link w:val="1"/>
    <w:uiPriority w:val="9"/>
    <w:rsid w:val="00E507D6"/>
    <w:rPr>
      <w:b/>
      <w:bCs/>
      <w:kern w:val="44"/>
      <w:sz w:val="30"/>
      <w:szCs w:val="44"/>
    </w:rPr>
  </w:style>
  <w:style w:type="character" w:styleId="ad">
    <w:name w:val="Placeholder Text"/>
    <w:basedOn w:val="a0"/>
    <w:uiPriority w:val="99"/>
    <w:semiHidden/>
    <w:rsid w:val="003551BF"/>
    <w:rPr>
      <w:color w:val="808080"/>
    </w:rPr>
  </w:style>
  <w:style w:type="paragraph" w:styleId="ae">
    <w:name w:val="Title"/>
    <w:basedOn w:val="a"/>
    <w:next w:val="a"/>
    <w:link w:val="af"/>
    <w:uiPriority w:val="10"/>
    <w:qFormat/>
    <w:rsid w:val="00410239"/>
    <w:pPr>
      <w:spacing w:before="240" w:after="60"/>
      <w:jc w:val="center"/>
      <w:outlineLvl w:val="0"/>
    </w:pPr>
    <w:rPr>
      <w:rFonts w:asciiTheme="majorHAnsi" w:hAnsiTheme="majorHAnsi" w:cstheme="majorBidi"/>
      <w:b/>
      <w:bCs/>
      <w:sz w:val="30"/>
      <w:szCs w:val="32"/>
    </w:rPr>
  </w:style>
  <w:style w:type="character" w:customStyle="1" w:styleId="af">
    <w:name w:val="标题 字符"/>
    <w:basedOn w:val="a0"/>
    <w:link w:val="ae"/>
    <w:uiPriority w:val="10"/>
    <w:rsid w:val="00410239"/>
    <w:rPr>
      <w:rFonts w:asciiTheme="majorHAnsi" w:hAnsiTheme="majorHAnsi" w:cstheme="majorBidi"/>
      <w:b/>
      <w:bCs/>
      <w:kern w:val="2"/>
      <w:sz w:val="30"/>
      <w:szCs w:val="32"/>
    </w:rPr>
  </w:style>
  <w:style w:type="paragraph" w:styleId="TOC">
    <w:name w:val="TOC Heading"/>
    <w:basedOn w:val="1"/>
    <w:next w:val="a"/>
    <w:uiPriority w:val="39"/>
    <w:unhideWhenUsed/>
    <w:qFormat/>
    <w:rsid w:val="00B5351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73900"/>
    <w:pPr>
      <w:tabs>
        <w:tab w:val="right" w:leader="dot" w:pos="8834"/>
      </w:tabs>
      <w:jc w:val="center"/>
    </w:pPr>
    <w:rPr>
      <w:rFonts w:eastAsia="黑体"/>
      <w:b/>
      <w:sz w:val="28"/>
    </w:rPr>
  </w:style>
  <w:style w:type="character" w:styleId="af0">
    <w:name w:val="Hyperlink"/>
    <w:basedOn w:val="a0"/>
    <w:uiPriority w:val="99"/>
    <w:unhideWhenUsed/>
    <w:rsid w:val="00B5351A"/>
    <w:rPr>
      <w:color w:val="0563C1" w:themeColor="hyperlink"/>
      <w:u w:val="single"/>
    </w:rPr>
  </w:style>
  <w:style w:type="paragraph" w:styleId="TOC2">
    <w:name w:val="toc 2"/>
    <w:basedOn w:val="a"/>
    <w:next w:val="a"/>
    <w:autoRedefine/>
    <w:uiPriority w:val="39"/>
    <w:unhideWhenUsed/>
    <w:rsid w:val="00573900"/>
    <w:pPr>
      <w:widowControl/>
      <w:spacing w:after="100" w:line="259" w:lineRule="auto"/>
      <w:ind w:left="220"/>
    </w:pPr>
    <w:rPr>
      <w:rFonts w:asciiTheme="minorHAnsi" w:hAnsiTheme="minorHAnsi"/>
      <w:kern w:val="0"/>
      <w:sz w:val="28"/>
      <w:szCs w:val="22"/>
    </w:rPr>
  </w:style>
  <w:style w:type="paragraph" w:styleId="TOC3">
    <w:name w:val="toc 3"/>
    <w:basedOn w:val="a"/>
    <w:next w:val="a"/>
    <w:autoRedefine/>
    <w:uiPriority w:val="39"/>
    <w:unhideWhenUsed/>
    <w:rsid w:val="00573900"/>
    <w:pPr>
      <w:widowControl/>
      <w:spacing w:after="100" w:line="259" w:lineRule="auto"/>
      <w:ind w:left="440"/>
    </w:pPr>
    <w:rPr>
      <w:rFonts w:asciiTheme="minorHAnsi" w:hAnsiTheme="minorHAnsi"/>
      <w:kern w:val="0"/>
      <w:sz w:val="28"/>
      <w:szCs w:val="22"/>
    </w:rPr>
  </w:style>
  <w:style w:type="paragraph" w:customStyle="1" w:styleId="12">
    <w:name w:val="标题1"/>
    <w:basedOn w:val="ae"/>
    <w:link w:val="13"/>
    <w:qFormat/>
    <w:rsid w:val="00C14F68"/>
  </w:style>
  <w:style w:type="paragraph" w:customStyle="1" w:styleId="22">
    <w:name w:val="标题2"/>
    <w:basedOn w:val="12"/>
    <w:link w:val="23"/>
    <w:qFormat/>
    <w:rsid w:val="00C14F68"/>
  </w:style>
  <w:style w:type="character" w:customStyle="1" w:styleId="13">
    <w:name w:val="标题1 字符"/>
    <w:basedOn w:val="af"/>
    <w:link w:val="12"/>
    <w:rsid w:val="00C14F68"/>
    <w:rPr>
      <w:rFonts w:asciiTheme="majorHAnsi" w:hAnsiTheme="majorHAnsi" w:cstheme="majorBidi"/>
      <w:b/>
      <w:bCs/>
      <w:kern w:val="2"/>
      <w:sz w:val="30"/>
      <w:szCs w:val="32"/>
    </w:rPr>
  </w:style>
  <w:style w:type="paragraph" w:customStyle="1" w:styleId="32">
    <w:name w:val="标题3"/>
    <w:basedOn w:val="22"/>
    <w:link w:val="33"/>
    <w:qFormat/>
    <w:rsid w:val="00C14F68"/>
    <w:pPr>
      <w:spacing w:line="440" w:lineRule="atLeast"/>
      <w:jc w:val="left"/>
    </w:pPr>
    <w:rPr>
      <w:b w:val="0"/>
      <w:sz w:val="24"/>
    </w:rPr>
  </w:style>
  <w:style w:type="character" w:customStyle="1" w:styleId="23">
    <w:name w:val="标题2 字符"/>
    <w:basedOn w:val="13"/>
    <w:link w:val="22"/>
    <w:rsid w:val="00C14F68"/>
    <w:rPr>
      <w:rFonts w:asciiTheme="majorHAnsi" w:hAnsiTheme="majorHAnsi" w:cstheme="majorBidi"/>
      <w:b/>
      <w:bCs/>
      <w:kern w:val="2"/>
      <w:sz w:val="30"/>
      <w:szCs w:val="32"/>
    </w:rPr>
  </w:style>
  <w:style w:type="character" w:customStyle="1" w:styleId="20">
    <w:name w:val="标题 2 字符"/>
    <w:basedOn w:val="a0"/>
    <w:link w:val="2"/>
    <w:uiPriority w:val="9"/>
    <w:semiHidden/>
    <w:rsid w:val="00F42F17"/>
    <w:rPr>
      <w:rFonts w:asciiTheme="majorHAnsi" w:eastAsiaTheme="majorEastAsia" w:hAnsiTheme="majorHAnsi" w:cstheme="majorBidi"/>
      <w:b/>
      <w:bCs/>
      <w:kern w:val="2"/>
      <w:sz w:val="32"/>
      <w:szCs w:val="32"/>
    </w:rPr>
  </w:style>
  <w:style w:type="character" w:customStyle="1" w:styleId="33">
    <w:name w:val="标题3 字符"/>
    <w:basedOn w:val="23"/>
    <w:link w:val="32"/>
    <w:rsid w:val="00C14F68"/>
    <w:rPr>
      <w:rFonts w:asciiTheme="majorHAnsi" w:hAnsiTheme="majorHAnsi" w:cstheme="majorBidi"/>
      <w:b w:val="0"/>
      <w:bCs/>
      <w:kern w:val="2"/>
      <w:sz w:val="24"/>
      <w:szCs w:val="32"/>
    </w:rPr>
  </w:style>
  <w:style w:type="character" w:customStyle="1" w:styleId="30">
    <w:name w:val="标题 3 字符"/>
    <w:basedOn w:val="a0"/>
    <w:link w:val="3"/>
    <w:uiPriority w:val="9"/>
    <w:semiHidden/>
    <w:rsid w:val="00F42F17"/>
    <w:rPr>
      <w:b/>
      <w:bCs/>
      <w:kern w:val="2"/>
      <w:sz w:val="32"/>
      <w:szCs w:val="32"/>
    </w:rPr>
  </w:style>
  <w:style w:type="character" w:styleId="af1">
    <w:name w:val="annotation reference"/>
    <w:basedOn w:val="a0"/>
    <w:uiPriority w:val="99"/>
    <w:semiHidden/>
    <w:unhideWhenUsed/>
    <w:rsid w:val="009D0ADA"/>
    <w:rPr>
      <w:sz w:val="21"/>
      <w:szCs w:val="21"/>
    </w:rPr>
  </w:style>
  <w:style w:type="paragraph" w:styleId="af2">
    <w:name w:val="annotation text"/>
    <w:basedOn w:val="a"/>
    <w:link w:val="af3"/>
    <w:uiPriority w:val="99"/>
    <w:semiHidden/>
    <w:unhideWhenUsed/>
    <w:rsid w:val="009D0ADA"/>
    <w:pPr>
      <w:jc w:val="left"/>
    </w:pPr>
  </w:style>
  <w:style w:type="character" w:customStyle="1" w:styleId="af3">
    <w:name w:val="批注文字 字符"/>
    <w:basedOn w:val="a0"/>
    <w:link w:val="af2"/>
    <w:uiPriority w:val="99"/>
    <w:semiHidden/>
    <w:rsid w:val="009D0ADA"/>
    <w:rPr>
      <w:kern w:val="2"/>
      <w:sz w:val="21"/>
      <w:szCs w:val="24"/>
    </w:rPr>
  </w:style>
  <w:style w:type="paragraph" w:styleId="af4">
    <w:name w:val="annotation subject"/>
    <w:basedOn w:val="af2"/>
    <w:next w:val="af2"/>
    <w:link w:val="af5"/>
    <w:uiPriority w:val="99"/>
    <w:semiHidden/>
    <w:unhideWhenUsed/>
    <w:rsid w:val="009D0ADA"/>
    <w:rPr>
      <w:b/>
      <w:bCs/>
    </w:rPr>
  </w:style>
  <w:style w:type="character" w:customStyle="1" w:styleId="af5">
    <w:name w:val="批注主题 字符"/>
    <w:basedOn w:val="af3"/>
    <w:link w:val="af4"/>
    <w:uiPriority w:val="99"/>
    <w:semiHidden/>
    <w:rsid w:val="009D0ADA"/>
    <w:rPr>
      <w:b/>
      <w:bCs/>
      <w:kern w:val="2"/>
      <w:sz w:val="21"/>
      <w:szCs w:val="24"/>
    </w:rPr>
  </w:style>
  <w:style w:type="paragraph" w:styleId="af6">
    <w:name w:val="Balloon Text"/>
    <w:basedOn w:val="a"/>
    <w:link w:val="af7"/>
    <w:uiPriority w:val="99"/>
    <w:semiHidden/>
    <w:unhideWhenUsed/>
    <w:rsid w:val="009D0ADA"/>
    <w:rPr>
      <w:sz w:val="18"/>
      <w:szCs w:val="18"/>
    </w:rPr>
  </w:style>
  <w:style w:type="character" w:customStyle="1" w:styleId="af7">
    <w:name w:val="批注框文本 字符"/>
    <w:basedOn w:val="a0"/>
    <w:link w:val="af6"/>
    <w:uiPriority w:val="99"/>
    <w:semiHidden/>
    <w:rsid w:val="009D0ADA"/>
    <w:rPr>
      <w:kern w:val="2"/>
      <w:sz w:val="18"/>
      <w:szCs w:val="18"/>
    </w:rPr>
  </w:style>
  <w:style w:type="paragraph" w:styleId="af8">
    <w:name w:val="List Paragraph"/>
    <w:basedOn w:val="a"/>
    <w:uiPriority w:val="34"/>
    <w:qFormat/>
    <w:rsid w:val="009D0ADA"/>
    <w:pPr>
      <w:ind w:firstLineChars="200" w:firstLine="420"/>
    </w:pPr>
  </w:style>
  <w:style w:type="character" w:styleId="af9">
    <w:name w:val="Unresolved Mention"/>
    <w:basedOn w:val="a0"/>
    <w:uiPriority w:val="99"/>
    <w:semiHidden/>
    <w:unhideWhenUsed/>
    <w:rsid w:val="00D61624"/>
    <w:rPr>
      <w:color w:val="605E5C"/>
      <w:shd w:val="clear" w:color="auto" w:fill="E1DFDD"/>
    </w:rPr>
  </w:style>
  <w:style w:type="paragraph" w:styleId="afa">
    <w:name w:val="caption"/>
    <w:basedOn w:val="a"/>
    <w:next w:val="a"/>
    <w:uiPriority w:val="35"/>
    <w:unhideWhenUsed/>
    <w:qFormat/>
    <w:rsid w:val="0083424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37134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yperlink" Target="http://qcsdn.com/q/a/3118833.html" TargetMode="External"/><Relationship Id="rId28"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footer" Target="footer2.xm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3084A-099E-4F44-B217-09370AFEA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29</Pages>
  <Words>2435</Words>
  <Characters>13885</Characters>
  <Application>Microsoft Office Word</Application>
  <DocSecurity>0</DocSecurity>
  <PresentationFormat/>
  <Lines>115</Lines>
  <Paragraphs>32</Paragraphs>
  <Slides>0</Slides>
  <Notes>0</Notes>
  <HiddenSlides>0</HiddenSlides>
  <MMClips>0</MMClips>
  <ScaleCrop>false</ScaleCrop>
  <Manager/>
  <Company>WWW.YlmF.CoM</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dc:title>
  <dc:subject/>
  <dc:creator>lenovo</dc:creator>
  <cp:keywords/>
  <dc:description/>
  <cp:lastModifiedBy>陈 帅华</cp:lastModifiedBy>
  <cp:revision>1397</cp:revision>
  <cp:lastPrinted>2013-01-12T02:43:00Z</cp:lastPrinted>
  <dcterms:created xsi:type="dcterms:W3CDTF">2020-03-25T02:47:00Z</dcterms:created>
  <dcterms:modified xsi:type="dcterms:W3CDTF">2020-05-12T00:11:00Z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2052-8.1.0.3518</vt:lpwstr>
  </property>
</Properties>
</file>