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1AC0D5" w14:textId="77777777" w:rsidR="00C53019" w:rsidRPr="00B46023" w:rsidRDefault="003A360A" w:rsidP="00C53019">
      <w:pPr>
        <w:spacing w:beforeLines="100" w:before="312"/>
        <w:jc w:val="center"/>
        <w:rPr>
          <w:b/>
          <w:bCs/>
          <w:sz w:val="32"/>
          <w:szCs w:val="32"/>
        </w:rPr>
      </w:pPr>
      <w:bookmarkStart w:id="0" w:name="_Toc263066972"/>
      <w:r w:rsidRPr="00B46023">
        <w:rPr>
          <w:b/>
          <w:bCs/>
          <w:sz w:val="32"/>
          <w:szCs w:val="32"/>
        </w:rPr>
        <w:t>诚信</w:t>
      </w:r>
      <w:r w:rsidR="001E05C6" w:rsidRPr="00B46023">
        <w:rPr>
          <w:b/>
          <w:bCs/>
          <w:sz w:val="32"/>
          <w:szCs w:val="32"/>
        </w:rPr>
        <w:t>声明</w:t>
      </w:r>
    </w:p>
    <w:p w14:paraId="51648D02" w14:textId="77777777" w:rsidR="00C53019" w:rsidRPr="00B46023" w:rsidRDefault="00C53019" w:rsidP="00C53019">
      <w:pPr>
        <w:jc w:val="center"/>
        <w:rPr>
          <w:sz w:val="28"/>
          <w:szCs w:val="28"/>
        </w:rPr>
      </w:pPr>
    </w:p>
    <w:p w14:paraId="19827992" w14:textId="77777777" w:rsidR="00C53019" w:rsidRPr="00B46023" w:rsidRDefault="00C53019" w:rsidP="00C53019">
      <w:pPr>
        <w:spacing w:line="360" w:lineRule="auto"/>
        <w:ind w:firstLineChars="200" w:firstLine="560"/>
        <w:rPr>
          <w:sz w:val="28"/>
          <w:szCs w:val="28"/>
        </w:rPr>
      </w:pPr>
      <w:r w:rsidRPr="00B46023">
        <w:rPr>
          <w:sz w:val="28"/>
          <w:szCs w:val="28"/>
        </w:rPr>
        <w:t>本人</w:t>
      </w:r>
      <w:r w:rsidR="001E05C6" w:rsidRPr="00B46023">
        <w:rPr>
          <w:sz w:val="28"/>
          <w:szCs w:val="28"/>
        </w:rPr>
        <w:t>声明</w:t>
      </w:r>
      <w:r w:rsidRPr="00B46023">
        <w:rPr>
          <w:sz w:val="28"/>
          <w:szCs w:val="28"/>
        </w:rPr>
        <w:t>：</w:t>
      </w:r>
      <w:r w:rsidRPr="00B46023">
        <w:rPr>
          <w:sz w:val="28"/>
          <w:szCs w:val="28"/>
        </w:rPr>
        <w:t xml:space="preserve"> </w:t>
      </w:r>
    </w:p>
    <w:p w14:paraId="3D7E8279" w14:textId="77777777" w:rsidR="00C53019" w:rsidRPr="00B46023" w:rsidRDefault="00C53019" w:rsidP="00C53019">
      <w:pPr>
        <w:spacing w:line="360" w:lineRule="auto"/>
        <w:ind w:firstLineChars="200" w:firstLine="560"/>
        <w:rPr>
          <w:sz w:val="28"/>
          <w:szCs w:val="28"/>
        </w:rPr>
      </w:pPr>
      <w:r w:rsidRPr="00B46023">
        <w:rPr>
          <w:sz w:val="28"/>
          <w:szCs w:val="28"/>
        </w:rPr>
        <w:t>本人所呈交的毕业设计（论文），是本人在导师的指导下，独立进行研究工作所取得的成果。除文中已经注明引用的内容外，本论文不含任何其他个人或集体已经发表或撰写过的作品成果。对本文的研究做出重要贡献的个人和集体，均已在文中以明确方式标明。本人完全意识到本</w:t>
      </w:r>
      <w:r w:rsidR="001E05C6" w:rsidRPr="00B46023">
        <w:rPr>
          <w:sz w:val="28"/>
          <w:szCs w:val="28"/>
        </w:rPr>
        <w:t>声明</w:t>
      </w:r>
      <w:r w:rsidRPr="00B46023">
        <w:rPr>
          <w:sz w:val="28"/>
          <w:szCs w:val="28"/>
        </w:rPr>
        <w:t>的法律结果由本人承担。</w:t>
      </w:r>
    </w:p>
    <w:p w14:paraId="39602AC8" w14:textId="77777777" w:rsidR="00C53019" w:rsidRPr="00B46023" w:rsidRDefault="00C53019" w:rsidP="00C53019">
      <w:pPr>
        <w:spacing w:line="360" w:lineRule="auto"/>
        <w:ind w:firstLine="570"/>
        <w:rPr>
          <w:sz w:val="28"/>
          <w:szCs w:val="28"/>
        </w:rPr>
      </w:pPr>
    </w:p>
    <w:p w14:paraId="395617CB" w14:textId="77777777" w:rsidR="00522E19" w:rsidRPr="00B46023" w:rsidRDefault="00C53019" w:rsidP="007B4696">
      <w:pPr>
        <w:spacing w:line="360" w:lineRule="auto"/>
        <w:ind w:firstLineChars="200" w:firstLine="560"/>
        <w:rPr>
          <w:sz w:val="28"/>
          <w:szCs w:val="28"/>
        </w:rPr>
      </w:pPr>
      <w:r w:rsidRPr="00B46023">
        <w:rPr>
          <w:sz w:val="28"/>
          <w:szCs w:val="28"/>
        </w:rPr>
        <w:t>作者签名：</w:t>
      </w:r>
      <w:r w:rsidRPr="00B46023">
        <w:rPr>
          <w:sz w:val="28"/>
          <w:szCs w:val="28"/>
          <w:u w:val="single"/>
        </w:rPr>
        <w:t xml:space="preserve">             </w:t>
      </w:r>
      <w:r w:rsidRPr="00B46023">
        <w:rPr>
          <w:sz w:val="28"/>
          <w:szCs w:val="28"/>
        </w:rPr>
        <w:t xml:space="preserve">    </w:t>
      </w:r>
      <w:r w:rsidRPr="00B46023">
        <w:rPr>
          <w:sz w:val="28"/>
          <w:szCs w:val="28"/>
        </w:rPr>
        <w:t>日期：</w:t>
      </w:r>
      <w:r w:rsidRPr="00B46023">
        <w:rPr>
          <w:sz w:val="28"/>
          <w:szCs w:val="28"/>
        </w:rPr>
        <w:t xml:space="preserve"> </w:t>
      </w:r>
      <w:r w:rsidRPr="00B46023">
        <w:rPr>
          <w:sz w:val="28"/>
          <w:szCs w:val="28"/>
          <w:u w:val="single"/>
        </w:rPr>
        <w:t xml:space="preserve">                       </w:t>
      </w:r>
    </w:p>
    <w:p w14:paraId="36DB981E" w14:textId="77777777" w:rsidR="00522E19" w:rsidRPr="00B46023" w:rsidRDefault="00CB3B20" w:rsidP="00CB3B20">
      <w:pPr>
        <w:pStyle w:val="ac"/>
        <w:spacing w:beforeLines="100" w:before="312"/>
        <w:outlineLvl w:val="9"/>
      </w:pPr>
      <w:r w:rsidRPr="00B46023">
        <w:br w:type="page"/>
      </w:r>
      <w:r w:rsidR="00522E19" w:rsidRPr="00B46023">
        <w:rPr>
          <w:b/>
          <w:bCs/>
          <w:szCs w:val="32"/>
        </w:rPr>
        <w:lastRenderedPageBreak/>
        <w:t>毕业设计</w:t>
      </w:r>
      <w:r w:rsidR="00522E19" w:rsidRPr="00B46023">
        <w:rPr>
          <w:b/>
          <w:bCs/>
          <w:szCs w:val="32"/>
        </w:rPr>
        <w:t>(</w:t>
      </w:r>
      <w:r w:rsidR="00522E19" w:rsidRPr="00B46023">
        <w:rPr>
          <w:b/>
          <w:bCs/>
          <w:szCs w:val="32"/>
        </w:rPr>
        <w:t>论文</w:t>
      </w:r>
      <w:r w:rsidR="00522E19" w:rsidRPr="00B46023">
        <w:rPr>
          <w:b/>
          <w:bCs/>
          <w:szCs w:val="32"/>
        </w:rPr>
        <w:t>)</w:t>
      </w:r>
      <w:r w:rsidR="00522E19" w:rsidRPr="00B46023">
        <w:rPr>
          <w:b/>
          <w:bCs/>
          <w:szCs w:val="32"/>
        </w:rPr>
        <w:t>任务书</w:t>
      </w:r>
    </w:p>
    <w:p w14:paraId="21679AC8" w14:textId="47204783" w:rsidR="00522E19" w:rsidRPr="00B46023" w:rsidRDefault="00522E19" w:rsidP="009B003C">
      <w:pPr>
        <w:spacing w:beforeLines="50" w:before="156" w:line="440" w:lineRule="exact"/>
        <w:jc w:val="center"/>
        <w:rPr>
          <w:rFonts w:hint="eastAsia"/>
          <w:sz w:val="24"/>
          <w:u w:val="single"/>
        </w:rPr>
      </w:pPr>
      <w:r w:rsidRPr="00B46023">
        <w:rPr>
          <w:sz w:val="24"/>
        </w:rPr>
        <w:t>设计</w:t>
      </w:r>
      <w:r w:rsidRPr="00B46023">
        <w:rPr>
          <w:sz w:val="24"/>
        </w:rPr>
        <w:t>(</w:t>
      </w:r>
      <w:r w:rsidRPr="00B46023">
        <w:rPr>
          <w:sz w:val="24"/>
        </w:rPr>
        <w:t>论文</w:t>
      </w:r>
      <w:r w:rsidRPr="00B46023">
        <w:rPr>
          <w:sz w:val="24"/>
        </w:rPr>
        <w:t>)</w:t>
      </w:r>
      <w:r w:rsidRPr="00B46023">
        <w:rPr>
          <w:sz w:val="24"/>
        </w:rPr>
        <w:t>题目：</w:t>
      </w:r>
      <w:r w:rsidR="00CD7FF0">
        <w:rPr>
          <w:rFonts w:hint="eastAsia"/>
          <w:color w:val="000000"/>
          <w:sz w:val="24"/>
          <w:u w:val="single"/>
        </w:rPr>
        <w:t>基于小波变换和支持向量机的癫痫脑电信号分类</w:t>
      </w:r>
      <w:bookmarkStart w:id="1" w:name="_GoBack"/>
      <w:bookmarkEnd w:id="1"/>
    </w:p>
    <w:p w14:paraId="1EA9A301" w14:textId="481C0D2F" w:rsidR="00522E19" w:rsidRPr="00B46023" w:rsidRDefault="00522E19" w:rsidP="009B003C">
      <w:pPr>
        <w:spacing w:line="440" w:lineRule="exact"/>
        <w:jc w:val="center"/>
        <w:rPr>
          <w:color w:val="000000"/>
          <w:sz w:val="24"/>
          <w:u w:val="single"/>
        </w:rPr>
      </w:pPr>
      <w:r w:rsidRPr="00B46023">
        <w:rPr>
          <w:sz w:val="24"/>
        </w:rPr>
        <w:t>学院：</w:t>
      </w:r>
      <w:r w:rsidR="00386BF9">
        <w:rPr>
          <w:rFonts w:hint="eastAsia"/>
          <w:sz w:val="24"/>
          <w:u w:val="single"/>
        </w:rPr>
        <w:t>信息科学与技术</w:t>
      </w:r>
      <w:r w:rsidRPr="00B46023">
        <w:rPr>
          <w:sz w:val="24"/>
          <w:u w:val="single"/>
        </w:rPr>
        <w:t>学院</w:t>
      </w:r>
      <w:r w:rsidRPr="00B46023">
        <w:rPr>
          <w:sz w:val="24"/>
        </w:rPr>
        <w:t xml:space="preserve">  </w:t>
      </w:r>
      <w:r w:rsidRPr="00B46023">
        <w:rPr>
          <w:sz w:val="24"/>
        </w:rPr>
        <w:t>专业：</w:t>
      </w:r>
      <w:r w:rsidR="00E94C31">
        <w:rPr>
          <w:rFonts w:hint="eastAsia"/>
          <w:color w:val="000000"/>
          <w:sz w:val="24"/>
          <w:u w:val="single"/>
        </w:rPr>
        <w:t>自动化实验班</w:t>
      </w:r>
      <w:r w:rsidRPr="00B46023">
        <w:rPr>
          <w:sz w:val="24"/>
        </w:rPr>
        <w:t xml:space="preserve">   </w:t>
      </w:r>
      <w:r w:rsidRPr="00B46023">
        <w:rPr>
          <w:sz w:val="24"/>
        </w:rPr>
        <w:t>班级：</w:t>
      </w:r>
      <w:r w:rsidR="001D50B9">
        <w:rPr>
          <w:rFonts w:hint="eastAsia"/>
          <w:color w:val="000000"/>
          <w:sz w:val="24"/>
          <w:u w:val="single"/>
        </w:rPr>
        <w:t>自实</w:t>
      </w:r>
      <w:r w:rsidR="001D50B9">
        <w:rPr>
          <w:rFonts w:hint="eastAsia"/>
          <w:color w:val="000000"/>
          <w:sz w:val="24"/>
          <w:u w:val="single"/>
        </w:rPr>
        <w:t>1601</w:t>
      </w:r>
    </w:p>
    <w:p w14:paraId="6CDF279D" w14:textId="2D2280F8" w:rsidR="00522E19" w:rsidRPr="00B46023" w:rsidRDefault="00522E19" w:rsidP="009B003C">
      <w:pPr>
        <w:spacing w:line="440" w:lineRule="exact"/>
        <w:jc w:val="center"/>
        <w:rPr>
          <w:sz w:val="24"/>
          <w:u w:val="single"/>
        </w:rPr>
      </w:pPr>
      <w:r w:rsidRPr="00B46023">
        <w:rPr>
          <w:sz w:val="24"/>
        </w:rPr>
        <w:t>学生：</w:t>
      </w:r>
      <w:r w:rsidR="00CD7FF0">
        <w:rPr>
          <w:rFonts w:hint="eastAsia"/>
          <w:sz w:val="24"/>
          <w:u w:val="single"/>
        </w:rPr>
        <w:t>陈帅华</w:t>
      </w:r>
      <w:r w:rsidRPr="00B46023">
        <w:rPr>
          <w:sz w:val="24"/>
          <w:u w:val="single"/>
        </w:rPr>
        <w:t xml:space="preserve"> </w:t>
      </w:r>
      <w:r w:rsidRPr="00B46023">
        <w:rPr>
          <w:sz w:val="24"/>
        </w:rPr>
        <w:t xml:space="preserve">   </w:t>
      </w:r>
      <w:r w:rsidRPr="00B46023">
        <w:rPr>
          <w:sz w:val="24"/>
        </w:rPr>
        <w:t>指导教师：</w:t>
      </w:r>
      <w:r w:rsidRPr="00B46023">
        <w:rPr>
          <w:sz w:val="24"/>
          <w:u w:val="single"/>
        </w:rPr>
        <w:t xml:space="preserve"> </w:t>
      </w:r>
      <w:r w:rsidR="00CD7FF0">
        <w:rPr>
          <w:rFonts w:hint="eastAsia"/>
          <w:sz w:val="24"/>
          <w:u w:val="single"/>
        </w:rPr>
        <w:t>宿翀</w:t>
      </w:r>
      <w:r w:rsidRPr="00B46023">
        <w:rPr>
          <w:sz w:val="24"/>
          <w:u w:val="single"/>
        </w:rPr>
        <w:t xml:space="preserve">  </w:t>
      </w:r>
      <w:r w:rsidRPr="00B46023">
        <w:rPr>
          <w:sz w:val="24"/>
        </w:rPr>
        <w:t xml:space="preserve">     </w:t>
      </w:r>
      <w:r w:rsidRPr="00B46023">
        <w:rPr>
          <w:sz w:val="24"/>
        </w:rPr>
        <w:t>专业负责人：</w:t>
      </w:r>
      <w:r w:rsidRPr="00B46023">
        <w:rPr>
          <w:sz w:val="24"/>
          <w:u w:val="single"/>
        </w:rPr>
        <w:t xml:space="preserve"> </w:t>
      </w:r>
      <w:r w:rsidR="009B003C" w:rsidRPr="00B46023">
        <w:rPr>
          <w:sz w:val="24"/>
          <w:u w:val="single"/>
        </w:rPr>
        <w:t>XXX</w:t>
      </w:r>
    </w:p>
    <w:p w14:paraId="47FFB276" w14:textId="77777777" w:rsidR="00522E19" w:rsidRPr="00B46023" w:rsidRDefault="00522E19" w:rsidP="00522E19">
      <w:pPr>
        <w:numPr>
          <w:ilvl w:val="0"/>
          <w:numId w:val="15"/>
        </w:numPr>
        <w:spacing w:line="440" w:lineRule="exact"/>
        <w:rPr>
          <w:sz w:val="24"/>
        </w:rPr>
      </w:pPr>
      <w:r w:rsidRPr="00B46023">
        <w:rPr>
          <w:sz w:val="24"/>
        </w:rPr>
        <w:t>设计（论文）的主要任务及目标</w:t>
      </w:r>
    </w:p>
    <w:p w14:paraId="376E3F98" w14:textId="77777777" w:rsidR="00522E19" w:rsidRPr="00B46023" w:rsidRDefault="009B003C" w:rsidP="00522E19">
      <w:pPr>
        <w:spacing w:line="40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XXXXXXXXXXXXXXXXXXXXXXXXXXXXXXXXXXXXXXXXXXXXXXXXXXXXXXXXXXXXXXXXXXXXXXXXXXXXXXXXXXXXXXXXXXXXXXXXXXXXXXXXXXXXX(</w:t>
      </w:r>
      <w:r w:rsidRPr="00B46023">
        <w:rPr>
          <w:sz w:val="24"/>
        </w:rPr>
        <w:t>小</w:t>
      </w:r>
      <w:r w:rsidRPr="00B46023">
        <w:rPr>
          <w:sz w:val="24"/>
        </w:rPr>
        <w:t>4</w:t>
      </w:r>
      <w:r w:rsidRPr="00B46023">
        <w:rPr>
          <w:sz w:val="24"/>
        </w:rPr>
        <w:t>，宋体</w:t>
      </w:r>
      <w:r w:rsidRPr="00B46023">
        <w:rPr>
          <w:sz w:val="24"/>
        </w:rPr>
        <w:t>)</w:t>
      </w:r>
      <w:r w:rsidRPr="00B46023">
        <w:rPr>
          <w:sz w:val="24"/>
        </w:rPr>
        <w:t>。</w:t>
      </w:r>
    </w:p>
    <w:p w14:paraId="1B8A852F" w14:textId="77777777" w:rsidR="00522E19" w:rsidRPr="00B46023" w:rsidRDefault="00522E19" w:rsidP="00522E19">
      <w:pPr>
        <w:spacing w:line="440" w:lineRule="exact"/>
        <w:rPr>
          <w:sz w:val="24"/>
        </w:rPr>
      </w:pPr>
      <w:r w:rsidRPr="00B46023">
        <w:rPr>
          <w:sz w:val="24"/>
          <w:szCs w:val="21"/>
        </w:rPr>
        <w:t>2</w:t>
      </w:r>
      <w:r w:rsidRPr="00B46023">
        <w:rPr>
          <w:sz w:val="24"/>
          <w:szCs w:val="21"/>
        </w:rPr>
        <w:t>、</w:t>
      </w:r>
      <w:r w:rsidRPr="00B46023">
        <w:rPr>
          <w:rFonts w:hAnsi="宋体"/>
          <w:sz w:val="24"/>
        </w:rPr>
        <w:t>设计（论文）的主要内容</w:t>
      </w:r>
    </w:p>
    <w:p w14:paraId="2C24232F" w14:textId="77777777" w:rsidR="00522E19" w:rsidRPr="00B46023" w:rsidRDefault="00522E19" w:rsidP="00522E19">
      <w:pPr>
        <w:spacing w:line="400" w:lineRule="atLeast"/>
        <w:ind w:firstLineChars="200" w:firstLine="480"/>
        <w:rPr>
          <w:color w:val="000000"/>
          <w:sz w:val="24"/>
        </w:rPr>
      </w:pPr>
      <w:r w:rsidRPr="00B46023">
        <w:rPr>
          <w:rFonts w:hAnsi="宋体"/>
          <w:sz w:val="24"/>
        </w:rPr>
        <w:t>（</w:t>
      </w:r>
      <w:r w:rsidRPr="00B46023">
        <w:rPr>
          <w:color w:val="000000"/>
          <w:sz w:val="24"/>
        </w:rPr>
        <w:t>1</w:t>
      </w:r>
      <w:r w:rsidRPr="00B46023">
        <w:rPr>
          <w:color w:val="000000"/>
          <w:sz w:val="24"/>
        </w:rPr>
        <w:t>）</w:t>
      </w:r>
      <w:r w:rsidR="009B003C" w:rsidRPr="00B46023">
        <w:rPr>
          <w:color w:val="000000"/>
          <w:sz w:val="24"/>
        </w:rPr>
        <w:t>XXXXXXXXXXXXXXX</w:t>
      </w:r>
      <w:r w:rsidRPr="00B46023">
        <w:rPr>
          <w:color w:val="000000"/>
          <w:sz w:val="24"/>
        </w:rPr>
        <w:t>；</w:t>
      </w:r>
    </w:p>
    <w:p w14:paraId="01668404" w14:textId="77777777" w:rsidR="00522E19" w:rsidRPr="00B46023" w:rsidRDefault="00522E19" w:rsidP="00522E19">
      <w:pPr>
        <w:spacing w:line="400" w:lineRule="atLeast"/>
        <w:ind w:firstLineChars="200" w:firstLine="480"/>
        <w:rPr>
          <w:color w:val="000000"/>
          <w:sz w:val="24"/>
        </w:rPr>
      </w:pPr>
      <w:r w:rsidRPr="00B46023">
        <w:rPr>
          <w:color w:val="000000"/>
          <w:sz w:val="24"/>
        </w:rPr>
        <w:t>（</w:t>
      </w:r>
      <w:r w:rsidRPr="00B46023">
        <w:rPr>
          <w:color w:val="000000"/>
          <w:sz w:val="24"/>
        </w:rPr>
        <w:t>2</w:t>
      </w:r>
      <w:r w:rsidRPr="00B46023">
        <w:rPr>
          <w:color w:val="000000"/>
          <w:sz w:val="24"/>
        </w:rPr>
        <w:t>）</w:t>
      </w:r>
      <w:r w:rsidR="009B003C" w:rsidRPr="00B46023">
        <w:rPr>
          <w:color w:val="000000"/>
          <w:sz w:val="24"/>
        </w:rPr>
        <w:t>XXXXXXXXXXXXXXXXXX</w:t>
      </w:r>
      <w:r w:rsidRPr="00B46023">
        <w:rPr>
          <w:color w:val="000000"/>
          <w:sz w:val="24"/>
        </w:rPr>
        <w:t>；</w:t>
      </w:r>
    </w:p>
    <w:p w14:paraId="54E33AEF" w14:textId="77777777" w:rsidR="00522E19" w:rsidRPr="00B46023" w:rsidRDefault="00522E19" w:rsidP="00522E19">
      <w:pPr>
        <w:spacing w:line="400" w:lineRule="atLeast"/>
        <w:ind w:firstLineChars="200" w:firstLine="480"/>
        <w:rPr>
          <w:color w:val="000000"/>
          <w:sz w:val="24"/>
        </w:rPr>
      </w:pPr>
      <w:r w:rsidRPr="00B46023">
        <w:rPr>
          <w:color w:val="000000"/>
          <w:sz w:val="24"/>
        </w:rPr>
        <w:t>（</w:t>
      </w:r>
      <w:r w:rsidRPr="00B46023">
        <w:rPr>
          <w:color w:val="000000"/>
          <w:sz w:val="24"/>
        </w:rPr>
        <w:t>3</w:t>
      </w:r>
      <w:r w:rsidRPr="00B46023">
        <w:rPr>
          <w:color w:val="000000"/>
          <w:sz w:val="24"/>
        </w:rPr>
        <w:t>）撰写毕业论文；</w:t>
      </w:r>
    </w:p>
    <w:p w14:paraId="2C58C67B" w14:textId="77777777" w:rsidR="00522E19" w:rsidRPr="00B46023" w:rsidRDefault="00522E19" w:rsidP="00522E19">
      <w:pPr>
        <w:spacing w:line="400" w:lineRule="atLeast"/>
        <w:ind w:firstLineChars="200" w:firstLine="480"/>
        <w:rPr>
          <w:sz w:val="24"/>
        </w:rPr>
      </w:pPr>
      <w:r w:rsidRPr="00B46023">
        <w:rPr>
          <w:color w:val="000000"/>
          <w:sz w:val="24"/>
        </w:rPr>
        <w:t>（</w:t>
      </w:r>
      <w:r w:rsidRPr="00B46023">
        <w:rPr>
          <w:color w:val="000000"/>
          <w:sz w:val="24"/>
        </w:rPr>
        <w:t>4</w:t>
      </w:r>
      <w:r w:rsidRPr="00B46023">
        <w:rPr>
          <w:color w:val="000000"/>
          <w:sz w:val="24"/>
        </w:rPr>
        <w:t>）</w:t>
      </w:r>
      <w:r w:rsidRPr="00B46023">
        <w:rPr>
          <w:rFonts w:hAnsi="宋体"/>
          <w:sz w:val="24"/>
        </w:rPr>
        <w:t>翻译一篇</w:t>
      </w:r>
      <w:r w:rsidRPr="00B46023">
        <w:rPr>
          <w:color w:val="000000"/>
          <w:sz w:val="24"/>
        </w:rPr>
        <w:t>5000</w:t>
      </w:r>
      <w:r w:rsidRPr="00B46023">
        <w:rPr>
          <w:rFonts w:hAnsi="宋体"/>
          <w:sz w:val="24"/>
        </w:rPr>
        <w:t>汉字左右的外文文献。</w:t>
      </w:r>
    </w:p>
    <w:p w14:paraId="64C331F3" w14:textId="77777777" w:rsidR="00522E19" w:rsidRPr="00B46023" w:rsidRDefault="00522E19" w:rsidP="00522E19">
      <w:pPr>
        <w:spacing w:line="440" w:lineRule="exact"/>
        <w:rPr>
          <w:sz w:val="24"/>
        </w:rPr>
      </w:pPr>
      <w:r w:rsidRPr="00B46023">
        <w:rPr>
          <w:sz w:val="28"/>
          <w:szCs w:val="28"/>
        </w:rPr>
        <w:t>3</w:t>
      </w:r>
      <w:r w:rsidRPr="00B46023">
        <w:rPr>
          <w:rFonts w:hAnsi="宋体"/>
          <w:sz w:val="24"/>
        </w:rPr>
        <w:t>．设计（论文）的主要要求</w:t>
      </w:r>
    </w:p>
    <w:p w14:paraId="2F602C3E" w14:textId="77777777" w:rsidR="009B003C" w:rsidRPr="00B46023" w:rsidRDefault="009B003C" w:rsidP="009B003C">
      <w:pPr>
        <w:spacing w:line="40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XXXXXXXXXXXXXXXXXXXXXXXXXXXXXXXXXXXXXXXXXXXXXXXXXXXXXXXXXXXXXXXXXXXXXXXXXXXXXXXXXXXXXXXXXXXXXXXXXXXXXXXXXXXXX(</w:t>
      </w:r>
      <w:r w:rsidRPr="00B46023">
        <w:rPr>
          <w:sz w:val="24"/>
        </w:rPr>
        <w:t>小</w:t>
      </w:r>
      <w:r w:rsidRPr="00B46023">
        <w:rPr>
          <w:sz w:val="24"/>
        </w:rPr>
        <w:t>4</w:t>
      </w:r>
      <w:r w:rsidRPr="00B46023">
        <w:rPr>
          <w:sz w:val="24"/>
        </w:rPr>
        <w:t>，宋体</w:t>
      </w:r>
      <w:r w:rsidRPr="00B46023">
        <w:rPr>
          <w:sz w:val="24"/>
        </w:rPr>
        <w:t>)</w:t>
      </w:r>
      <w:r w:rsidRPr="00B46023">
        <w:rPr>
          <w:sz w:val="24"/>
        </w:rPr>
        <w:t>。</w:t>
      </w:r>
    </w:p>
    <w:p w14:paraId="178E0EC2" w14:textId="77777777" w:rsidR="00522E19" w:rsidRPr="00B46023" w:rsidRDefault="00522E19" w:rsidP="00522E19">
      <w:pPr>
        <w:spacing w:line="440" w:lineRule="exact"/>
        <w:ind w:firstLineChars="50" w:firstLine="140"/>
        <w:rPr>
          <w:sz w:val="24"/>
        </w:rPr>
      </w:pPr>
      <w:r w:rsidRPr="00B46023">
        <w:rPr>
          <w:sz w:val="28"/>
          <w:szCs w:val="28"/>
        </w:rPr>
        <w:t>4</w:t>
      </w:r>
      <w:r w:rsidRPr="00B46023">
        <w:rPr>
          <w:rFonts w:hAnsi="宋体"/>
          <w:sz w:val="24"/>
        </w:rPr>
        <w:t>．主要参考文献</w:t>
      </w:r>
    </w:p>
    <w:p w14:paraId="3FD8DFD9" w14:textId="77777777" w:rsidR="005C2DCC" w:rsidRPr="00B46023" w:rsidRDefault="005C2DCC" w:rsidP="005C2DCC">
      <w:pPr>
        <w:spacing w:line="40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XXXXXXXXXXXXXXXXXXXXXXXXXXXXXXXXXXXXXXXXXXXXXXXXXXXXXXXXXXXXXXXXXXXXXXXXXXXXXXXXXXXXXXXXXXXXXXXXXXXXXXXXXXXXX(</w:t>
      </w:r>
      <w:r w:rsidRPr="00B46023">
        <w:rPr>
          <w:sz w:val="24"/>
        </w:rPr>
        <w:t>小</w:t>
      </w:r>
      <w:r w:rsidRPr="00B46023">
        <w:rPr>
          <w:sz w:val="24"/>
        </w:rPr>
        <w:t>4</w:t>
      </w:r>
      <w:r w:rsidRPr="00B46023">
        <w:rPr>
          <w:sz w:val="24"/>
        </w:rPr>
        <w:t>，宋体</w:t>
      </w:r>
      <w:r w:rsidRPr="00B46023">
        <w:rPr>
          <w:sz w:val="24"/>
        </w:rPr>
        <w:t>)</w:t>
      </w:r>
      <w:r w:rsidRPr="00B46023">
        <w:rPr>
          <w:sz w:val="24"/>
        </w:rPr>
        <w:t>。</w:t>
      </w:r>
    </w:p>
    <w:p w14:paraId="7E106A96" w14:textId="77777777" w:rsidR="00522E19" w:rsidRPr="00B46023" w:rsidRDefault="00522E19" w:rsidP="00522E19">
      <w:pPr>
        <w:spacing w:line="440" w:lineRule="exact"/>
        <w:ind w:firstLineChars="50" w:firstLine="140"/>
        <w:rPr>
          <w:sz w:val="24"/>
        </w:rPr>
      </w:pPr>
      <w:r w:rsidRPr="00B46023">
        <w:rPr>
          <w:sz w:val="28"/>
          <w:szCs w:val="28"/>
        </w:rPr>
        <w:t>5</w:t>
      </w:r>
      <w:r w:rsidRPr="00B46023">
        <w:rPr>
          <w:rFonts w:hAnsi="宋体"/>
          <w:sz w:val="24"/>
        </w:rPr>
        <w:t>．进度安排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6338"/>
        <w:gridCol w:w="2021"/>
      </w:tblGrid>
      <w:tr w:rsidR="00522E19" w:rsidRPr="00B46023" w14:paraId="518AC6EC" w14:textId="77777777" w:rsidTr="0083614F">
        <w:trPr>
          <w:jc w:val="center"/>
        </w:trPr>
        <w:tc>
          <w:tcPr>
            <w:tcW w:w="476" w:type="dxa"/>
          </w:tcPr>
          <w:p w14:paraId="56D5E5C4" w14:textId="77777777" w:rsidR="00522E19" w:rsidRPr="00B46023" w:rsidRDefault="00522E19" w:rsidP="0083614F">
            <w:pPr>
              <w:rPr>
                <w:sz w:val="24"/>
              </w:rPr>
            </w:pPr>
          </w:p>
        </w:tc>
        <w:tc>
          <w:tcPr>
            <w:tcW w:w="6379" w:type="dxa"/>
          </w:tcPr>
          <w:p w14:paraId="66DC71FC" w14:textId="77777777" w:rsidR="00522E19" w:rsidRPr="00B46023" w:rsidRDefault="00522E19" w:rsidP="0083614F">
            <w:pPr>
              <w:jc w:val="center"/>
              <w:rPr>
                <w:sz w:val="24"/>
              </w:rPr>
            </w:pPr>
            <w:r w:rsidRPr="00B46023">
              <w:rPr>
                <w:sz w:val="24"/>
              </w:rPr>
              <w:t>设计（论文）各阶段名称</w:t>
            </w:r>
          </w:p>
        </w:tc>
        <w:tc>
          <w:tcPr>
            <w:tcW w:w="2033" w:type="dxa"/>
          </w:tcPr>
          <w:p w14:paraId="320DABF6" w14:textId="77777777" w:rsidR="00522E19" w:rsidRPr="00B46023" w:rsidRDefault="00522E19" w:rsidP="0083614F">
            <w:pPr>
              <w:jc w:val="center"/>
              <w:rPr>
                <w:sz w:val="24"/>
              </w:rPr>
            </w:pPr>
            <w:r w:rsidRPr="00B46023">
              <w:rPr>
                <w:sz w:val="24"/>
              </w:rPr>
              <w:t>起止日期</w:t>
            </w:r>
          </w:p>
        </w:tc>
      </w:tr>
      <w:tr w:rsidR="00522E19" w:rsidRPr="00B46023" w14:paraId="1FD0E3B2" w14:textId="77777777" w:rsidTr="0083614F">
        <w:trPr>
          <w:jc w:val="center"/>
        </w:trPr>
        <w:tc>
          <w:tcPr>
            <w:tcW w:w="476" w:type="dxa"/>
          </w:tcPr>
          <w:p w14:paraId="53FE1B4F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1</w:t>
            </w:r>
          </w:p>
        </w:tc>
        <w:tc>
          <w:tcPr>
            <w:tcW w:w="6379" w:type="dxa"/>
          </w:tcPr>
          <w:p w14:paraId="566A7BCA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调研及查阅文献、翻译外文资料、撰写文献综述、开题报告</w:t>
            </w:r>
          </w:p>
        </w:tc>
        <w:tc>
          <w:tcPr>
            <w:tcW w:w="2033" w:type="dxa"/>
          </w:tcPr>
          <w:p w14:paraId="4E1BE945" w14:textId="77777777" w:rsidR="00522E19" w:rsidRPr="00B46023" w:rsidRDefault="002B6480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 xml:space="preserve"> </w:t>
            </w:r>
            <w:r w:rsidR="00E70E59">
              <w:rPr>
                <w:rFonts w:hint="eastAsia"/>
                <w:sz w:val="24"/>
              </w:rPr>
              <w:t>年月日</w:t>
            </w:r>
            <w:r w:rsidR="00E70E59">
              <w:rPr>
                <w:rFonts w:hint="eastAsia"/>
                <w:sz w:val="24"/>
              </w:rPr>
              <w:t>-</w:t>
            </w:r>
            <w:r w:rsidR="00E70E59">
              <w:rPr>
                <w:sz w:val="24"/>
              </w:rPr>
              <w:t>-</w:t>
            </w:r>
            <w:r w:rsidR="00E70E59">
              <w:rPr>
                <w:rFonts w:hint="eastAsia"/>
                <w:sz w:val="24"/>
              </w:rPr>
              <w:t>月日</w:t>
            </w:r>
          </w:p>
        </w:tc>
      </w:tr>
      <w:tr w:rsidR="00522E19" w:rsidRPr="00B46023" w14:paraId="547E1500" w14:textId="77777777" w:rsidTr="0083614F">
        <w:trPr>
          <w:jc w:val="center"/>
        </w:trPr>
        <w:tc>
          <w:tcPr>
            <w:tcW w:w="476" w:type="dxa"/>
          </w:tcPr>
          <w:p w14:paraId="2BBBDF29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2</w:t>
            </w:r>
          </w:p>
        </w:tc>
        <w:tc>
          <w:tcPr>
            <w:tcW w:w="6379" w:type="dxa"/>
          </w:tcPr>
          <w:p w14:paraId="616CE3E9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rFonts w:hAnsi="宋体"/>
                <w:sz w:val="24"/>
              </w:rPr>
              <w:t>对其中一种构型进行三维建模</w:t>
            </w:r>
            <w:r w:rsidRPr="00B46023">
              <w:rPr>
                <w:sz w:val="24"/>
                <w:szCs w:val="21"/>
              </w:rPr>
              <w:t>，初步进行流场模拟</w:t>
            </w:r>
          </w:p>
        </w:tc>
        <w:tc>
          <w:tcPr>
            <w:tcW w:w="2033" w:type="dxa"/>
          </w:tcPr>
          <w:p w14:paraId="29704E71" w14:textId="77777777" w:rsidR="00522E19" w:rsidRPr="00B46023" w:rsidRDefault="00522E19" w:rsidP="0083614F">
            <w:pPr>
              <w:rPr>
                <w:sz w:val="24"/>
              </w:rPr>
            </w:pPr>
          </w:p>
        </w:tc>
      </w:tr>
      <w:tr w:rsidR="00522E19" w:rsidRPr="00B46023" w14:paraId="1D4A3622" w14:textId="77777777" w:rsidTr="0083614F">
        <w:trPr>
          <w:jc w:val="center"/>
        </w:trPr>
        <w:tc>
          <w:tcPr>
            <w:tcW w:w="476" w:type="dxa"/>
          </w:tcPr>
          <w:p w14:paraId="03F87393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3</w:t>
            </w:r>
          </w:p>
        </w:tc>
        <w:tc>
          <w:tcPr>
            <w:tcW w:w="6379" w:type="dxa"/>
          </w:tcPr>
          <w:p w14:paraId="6D768852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流场模拟计算的完善及结果分析</w:t>
            </w:r>
          </w:p>
        </w:tc>
        <w:tc>
          <w:tcPr>
            <w:tcW w:w="2033" w:type="dxa"/>
          </w:tcPr>
          <w:p w14:paraId="77589B49" w14:textId="77777777" w:rsidR="00522E19" w:rsidRPr="00B46023" w:rsidRDefault="00522E19" w:rsidP="0083614F">
            <w:pPr>
              <w:rPr>
                <w:sz w:val="24"/>
              </w:rPr>
            </w:pPr>
          </w:p>
        </w:tc>
      </w:tr>
      <w:tr w:rsidR="00522E19" w:rsidRPr="00B46023" w14:paraId="481664B4" w14:textId="77777777" w:rsidTr="0083614F">
        <w:trPr>
          <w:jc w:val="center"/>
        </w:trPr>
        <w:tc>
          <w:tcPr>
            <w:tcW w:w="476" w:type="dxa"/>
          </w:tcPr>
          <w:p w14:paraId="430B7E82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4</w:t>
            </w:r>
          </w:p>
        </w:tc>
        <w:tc>
          <w:tcPr>
            <w:tcW w:w="6379" w:type="dxa"/>
          </w:tcPr>
          <w:p w14:paraId="2B0117FF" w14:textId="77777777" w:rsidR="00522E19" w:rsidRPr="00B46023" w:rsidRDefault="00522E19" w:rsidP="0083614F">
            <w:pPr>
              <w:rPr>
                <w:sz w:val="24"/>
              </w:rPr>
            </w:pPr>
            <w:r w:rsidRPr="00B46023">
              <w:rPr>
                <w:sz w:val="24"/>
              </w:rPr>
              <w:t>撰写毕业论文、答辩准备</w:t>
            </w:r>
          </w:p>
        </w:tc>
        <w:tc>
          <w:tcPr>
            <w:tcW w:w="2033" w:type="dxa"/>
          </w:tcPr>
          <w:p w14:paraId="64025226" w14:textId="77777777" w:rsidR="00522E19" w:rsidRPr="00B46023" w:rsidRDefault="00522E19" w:rsidP="0083614F">
            <w:pPr>
              <w:rPr>
                <w:sz w:val="24"/>
              </w:rPr>
            </w:pPr>
          </w:p>
        </w:tc>
      </w:tr>
    </w:tbl>
    <w:p w14:paraId="1E22329F" w14:textId="77777777" w:rsidR="00522E19" w:rsidRPr="00B46023" w:rsidRDefault="00522E19" w:rsidP="00943809">
      <w:pPr>
        <w:pStyle w:val="ac"/>
        <w:spacing w:beforeLines="100" w:before="312"/>
        <w:outlineLvl w:val="9"/>
      </w:pPr>
    </w:p>
    <w:p w14:paraId="20FCC073" w14:textId="77777777" w:rsidR="00196BB3" w:rsidRPr="00B46023" w:rsidRDefault="00196BB3" w:rsidP="007D0AF0">
      <w:pPr>
        <w:pStyle w:val="ac"/>
        <w:spacing w:beforeLines="100" w:before="312"/>
        <w:outlineLvl w:val="9"/>
        <w:rPr>
          <w:rFonts w:eastAsia="宋体"/>
          <w:b/>
          <w:bCs/>
        </w:rPr>
      </w:pPr>
      <w:r w:rsidRPr="00B46023">
        <w:br w:type="page"/>
      </w:r>
      <w:r w:rsidR="005C2DCC" w:rsidRPr="00B46023">
        <w:rPr>
          <w:rFonts w:eastAsia="宋体"/>
          <w:b/>
          <w:bCs/>
        </w:rPr>
        <w:lastRenderedPageBreak/>
        <w:t>XXXXXXXXXXXXXXXXXXXXXXXXXXX(</w:t>
      </w:r>
      <w:r w:rsidR="005C2DCC" w:rsidRPr="00B46023">
        <w:rPr>
          <w:rFonts w:eastAsia="宋体" w:hAnsi="宋体"/>
          <w:b/>
          <w:bCs/>
        </w:rPr>
        <w:t>宋体，</w:t>
      </w:r>
      <w:r w:rsidR="005C2DCC" w:rsidRPr="00B46023">
        <w:rPr>
          <w:rFonts w:eastAsia="宋体"/>
          <w:b/>
          <w:bCs/>
        </w:rPr>
        <w:t>3</w:t>
      </w:r>
      <w:r w:rsidR="005C2DCC" w:rsidRPr="00B46023">
        <w:rPr>
          <w:rFonts w:eastAsia="宋体" w:hAnsi="宋体"/>
          <w:b/>
          <w:bCs/>
        </w:rPr>
        <w:t>号，加粗</w:t>
      </w:r>
      <w:r w:rsidR="005C2DCC" w:rsidRPr="00B46023">
        <w:rPr>
          <w:rFonts w:eastAsia="宋体"/>
          <w:b/>
          <w:bCs/>
        </w:rPr>
        <w:t>)</w:t>
      </w:r>
    </w:p>
    <w:bookmarkEnd w:id="0"/>
    <w:p w14:paraId="1B6FC895" w14:textId="77777777" w:rsidR="00196BB3" w:rsidRPr="00B46023" w:rsidRDefault="00C53019" w:rsidP="005C2DCC">
      <w:pPr>
        <w:pStyle w:val="2"/>
        <w:spacing w:beforeLines="50" w:before="156" w:line="300" w:lineRule="auto"/>
        <w:ind w:firstLine="0"/>
        <w:jc w:val="both"/>
      </w:pPr>
      <w:r w:rsidRPr="00B46023">
        <w:rPr>
          <w:rFonts w:eastAsia="黑体" w:hAnsi="黑体"/>
          <w:b/>
        </w:rPr>
        <w:t>摘要：</w:t>
      </w:r>
      <w:r w:rsidR="005C2DCC" w:rsidRPr="00B46023">
        <w:t>XXXXXXXXXXXXXXXXXXXXXXXXXXXXXXXXXXXXXXXXXXXXXX</w:t>
      </w:r>
      <w:r w:rsidR="005C2DCC" w:rsidRPr="00B46023">
        <w:t>（宋体，小四号）</w:t>
      </w:r>
    </w:p>
    <w:p w14:paraId="2A6EB693" w14:textId="77777777" w:rsidR="00D96EA8" w:rsidRPr="00B46023" w:rsidRDefault="00196BB3" w:rsidP="00894F09">
      <w:pPr>
        <w:pStyle w:val="2"/>
        <w:spacing w:beforeLines="100" w:before="312"/>
        <w:ind w:firstLine="0"/>
        <w:rPr>
          <w:rStyle w:val="Char"/>
          <w:sz w:val="28"/>
          <w:szCs w:val="28"/>
        </w:rPr>
      </w:pPr>
      <w:r w:rsidRPr="00B46023">
        <w:rPr>
          <w:rStyle w:val="Char"/>
          <w:rFonts w:hAnsi="黑体"/>
          <w:b/>
          <w:sz w:val="28"/>
          <w:szCs w:val="28"/>
        </w:rPr>
        <w:t>关键词：</w:t>
      </w:r>
      <w:r w:rsidR="005C2DCC" w:rsidRPr="00B46023">
        <w:rPr>
          <w:rStyle w:val="Char"/>
          <w:sz w:val="28"/>
          <w:szCs w:val="28"/>
        </w:rPr>
        <w:t>XXXXXXXX</w:t>
      </w:r>
      <w:r w:rsidRPr="00B46023">
        <w:rPr>
          <w:rStyle w:val="Char"/>
          <w:rFonts w:hAnsi="宋体"/>
          <w:sz w:val="28"/>
          <w:szCs w:val="28"/>
        </w:rPr>
        <w:t>，</w:t>
      </w:r>
      <w:r w:rsidR="005C2DCC" w:rsidRPr="00B46023">
        <w:rPr>
          <w:rStyle w:val="Char"/>
          <w:sz w:val="28"/>
          <w:szCs w:val="28"/>
        </w:rPr>
        <w:t>XXXXXXX</w:t>
      </w:r>
      <w:r w:rsidRPr="00B46023">
        <w:rPr>
          <w:rStyle w:val="Char"/>
          <w:rFonts w:hAnsi="宋体"/>
          <w:sz w:val="28"/>
          <w:szCs w:val="28"/>
        </w:rPr>
        <w:t>，</w:t>
      </w:r>
      <w:r w:rsidR="005C2DCC" w:rsidRPr="00B46023">
        <w:rPr>
          <w:rStyle w:val="Char"/>
          <w:sz w:val="28"/>
          <w:szCs w:val="28"/>
        </w:rPr>
        <w:t>XXXXX</w:t>
      </w:r>
      <w:r w:rsidRPr="00B46023">
        <w:rPr>
          <w:rStyle w:val="Char"/>
          <w:rFonts w:hAnsi="宋体"/>
          <w:sz w:val="28"/>
          <w:szCs w:val="28"/>
        </w:rPr>
        <w:t>，</w:t>
      </w:r>
      <w:r w:rsidR="005C2DCC" w:rsidRPr="00B46023">
        <w:rPr>
          <w:rStyle w:val="Char"/>
          <w:sz w:val="28"/>
          <w:szCs w:val="28"/>
        </w:rPr>
        <w:t>XXXX</w:t>
      </w:r>
      <w:r w:rsidR="005C2DCC" w:rsidRPr="00B46023">
        <w:rPr>
          <w:rStyle w:val="Char"/>
          <w:rFonts w:hAnsi="宋体"/>
          <w:sz w:val="28"/>
          <w:szCs w:val="28"/>
        </w:rPr>
        <w:t>（黑体，四号）</w:t>
      </w:r>
    </w:p>
    <w:p w14:paraId="745EF2F3" w14:textId="77777777" w:rsidR="005C2DCC" w:rsidRPr="00B46023" w:rsidRDefault="005C2DCC" w:rsidP="00894F09">
      <w:pPr>
        <w:pStyle w:val="2"/>
        <w:spacing w:beforeLines="100" w:before="312"/>
        <w:ind w:firstLine="0"/>
        <w:rPr>
          <w:rStyle w:val="Char"/>
          <w:sz w:val="28"/>
          <w:szCs w:val="28"/>
        </w:rPr>
      </w:pPr>
    </w:p>
    <w:p w14:paraId="799B5467" w14:textId="77777777" w:rsidR="005C2DCC" w:rsidRPr="00B46023" w:rsidRDefault="005C2DCC" w:rsidP="00894F09">
      <w:pPr>
        <w:pStyle w:val="2"/>
        <w:spacing w:beforeLines="100" w:before="312"/>
        <w:ind w:firstLine="0"/>
        <w:rPr>
          <w:rStyle w:val="Char"/>
          <w:sz w:val="28"/>
          <w:szCs w:val="28"/>
        </w:rPr>
      </w:pPr>
      <w:r w:rsidRPr="00B46023">
        <w:rPr>
          <w:rStyle w:val="Char"/>
          <w:rFonts w:hAnsi="宋体"/>
          <w:sz w:val="28"/>
          <w:szCs w:val="28"/>
        </w:rPr>
        <w:t>注：</w:t>
      </w:r>
    </w:p>
    <w:p w14:paraId="5701E4A2" w14:textId="77777777" w:rsidR="005C2DCC" w:rsidRPr="00B46023" w:rsidRDefault="005C2DCC" w:rsidP="005C2DCC">
      <w:pPr>
        <w:pStyle w:val="2"/>
        <w:spacing w:beforeLines="50" w:before="156" w:line="300" w:lineRule="auto"/>
        <w:ind w:firstLine="0"/>
        <w:jc w:val="both"/>
        <w:rPr>
          <w:b/>
        </w:rPr>
      </w:pPr>
      <w:r w:rsidRPr="00B46023">
        <w:t>1</w:t>
      </w:r>
      <w:r w:rsidRPr="00B46023">
        <w:t>、</w:t>
      </w:r>
      <w:r w:rsidRPr="00B46023">
        <w:rPr>
          <w:rFonts w:hAnsi="黑体"/>
          <w:b/>
        </w:rPr>
        <w:t>摘要：（黑体，小四号，加粗）</w:t>
      </w:r>
    </w:p>
    <w:p w14:paraId="7EAD065F" w14:textId="77777777" w:rsidR="005C2DCC" w:rsidRPr="00B46023" w:rsidRDefault="005C2DCC" w:rsidP="005C2DCC">
      <w:pPr>
        <w:pStyle w:val="2"/>
        <w:spacing w:beforeLines="50" w:before="156" w:line="300" w:lineRule="auto"/>
        <w:ind w:firstLine="0"/>
        <w:jc w:val="both"/>
        <w:rPr>
          <w:rStyle w:val="Char"/>
          <w:b/>
          <w:sz w:val="28"/>
          <w:szCs w:val="28"/>
        </w:rPr>
      </w:pPr>
      <w:r w:rsidRPr="00B46023">
        <w:t>2</w:t>
      </w:r>
      <w:r w:rsidRPr="00B46023">
        <w:t>、</w:t>
      </w:r>
      <w:r w:rsidRPr="00B46023">
        <w:rPr>
          <w:rStyle w:val="Char"/>
          <w:rFonts w:hAnsi="黑体"/>
          <w:b/>
          <w:sz w:val="28"/>
          <w:szCs w:val="28"/>
        </w:rPr>
        <w:t>关键词：（黑体，四号，加粗）</w:t>
      </w:r>
    </w:p>
    <w:p w14:paraId="4EDA5D73" w14:textId="77777777" w:rsidR="005C2DCC" w:rsidRPr="00B46023" w:rsidRDefault="005C2DCC" w:rsidP="005C2DCC">
      <w:pPr>
        <w:pStyle w:val="2"/>
        <w:spacing w:beforeLines="50" w:before="156" w:line="300" w:lineRule="auto"/>
        <w:ind w:firstLine="0"/>
        <w:jc w:val="both"/>
      </w:pPr>
      <w:r w:rsidRPr="00B46023">
        <w:t>3</w:t>
      </w:r>
      <w:r w:rsidRPr="00B46023">
        <w:t>、</w:t>
      </w:r>
      <w:r w:rsidRPr="00B46023">
        <w:t>1.25</w:t>
      </w:r>
      <w:r w:rsidRPr="00B46023">
        <w:t>倍行距，段前</w:t>
      </w:r>
      <w:r w:rsidRPr="00B46023">
        <w:t>0.5</w:t>
      </w:r>
      <w:r w:rsidRPr="00B46023">
        <w:t>行</w:t>
      </w:r>
    </w:p>
    <w:p w14:paraId="2A3FF732" w14:textId="77777777" w:rsidR="00F42C01" w:rsidRPr="00B46023" w:rsidRDefault="00621F2E" w:rsidP="00640E51">
      <w:pPr>
        <w:pStyle w:val="2"/>
        <w:spacing w:beforeLines="50" w:before="156" w:line="300" w:lineRule="auto"/>
        <w:ind w:firstLine="0"/>
        <w:jc w:val="center"/>
        <w:rPr>
          <w:b/>
          <w:sz w:val="32"/>
          <w:szCs w:val="32"/>
        </w:rPr>
      </w:pPr>
      <w:r w:rsidRPr="00B46023">
        <w:rPr>
          <w:sz w:val="32"/>
          <w:szCs w:val="32"/>
        </w:rPr>
        <w:br w:type="page"/>
      </w:r>
      <w:r w:rsidR="00F42C01" w:rsidRPr="00B46023">
        <w:rPr>
          <w:b/>
          <w:sz w:val="32"/>
          <w:szCs w:val="32"/>
        </w:rPr>
        <w:lastRenderedPageBreak/>
        <w:t>M</w:t>
      </w:r>
      <w:r w:rsidR="00E47839" w:rsidRPr="00B46023">
        <w:rPr>
          <w:b/>
          <w:sz w:val="32"/>
          <w:szCs w:val="32"/>
        </w:rPr>
        <w:t>ixing</w:t>
      </w:r>
      <w:r w:rsidR="00F42C01" w:rsidRPr="00B46023">
        <w:rPr>
          <w:b/>
          <w:sz w:val="32"/>
          <w:szCs w:val="32"/>
        </w:rPr>
        <w:t xml:space="preserve"> P</w:t>
      </w:r>
      <w:r w:rsidR="00E47839" w:rsidRPr="00B46023">
        <w:rPr>
          <w:b/>
          <w:sz w:val="32"/>
          <w:szCs w:val="32"/>
        </w:rPr>
        <w:t>erformance of</w:t>
      </w:r>
      <w:r w:rsidR="00F42C01" w:rsidRPr="00B46023">
        <w:rPr>
          <w:b/>
          <w:sz w:val="32"/>
          <w:szCs w:val="32"/>
        </w:rPr>
        <w:t xml:space="preserve"> </w:t>
      </w:r>
      <w:r w:rsidR="0000011B" w:rsidRPr="00B46023">
        <w:rPr>
          <w:b/>
          <w:sz w:val="32"/>
          <w:szCs w:val="32"/>
        </w:rPr>
        <w:t>D</w:t>
      </w:r>
      <w:r w:rsidR="00E47839" w:rsidRPr="00B46023">
        <w:rPr>
          <w:b/>
          <w:sz w:val="32"/>
          <w:szCs w:val="32"/>
        </w:rPr>
        <w:t>ifferent</w:t>
      </w:r>
      <w:r w:rsidR="0000011B" w:rsidRPr="00B46023">
        <w:rPr>
          <w:b/>
          <w:sz w:val="32"/>
          <w:szCs w:val="32"/>
        </w:rPr>
        <w:t xml:space="preserve"> </w:t>
      </w:r>
      <w:r w:rsidR="00E47839" w:rsidRPr="00B46023">
        <w:rPr>
          <w:b/>
          <w:sz w:val="32"/>
          <w:szCs w:val="32"/>
        </w:rPr>
        <w:t>Configurations of</w:t>
      </w:r>
      <w:r w:rsidR="0000011B" w:rsidRPr="00B46023">
        <w:rPr>
          <w:b/>
          <w:sz w:val="32"/>
          <w:szCs w:val="32"/>
        </w:rPr>
        <w:t xml:space="preserve"> </w:t>
      </w:r>
      <w:r w:rsidR="00F42C01" w:rsidRPr="00B46023">
        <w:rPr>
          <w:b/>
          <w:sz w:val="32"/>
          <w:szCs w:val="32"/>
        </w:rPr>
        <w:t>N</w:t>
      </w:r>
      <w:r w:rsidR="00E47839" w:rsidRPr="00B46023">
        <w:rPr>
          <w:b/>
          <w:sz w:val="32"/>
          <w:szCs w:val="32"/>
        </w:rPr>
        <w:t>ew</w:t>
      </w:r>
      <w:r w:rsidR="00F42C01" w:rsidRPr="00B46023">
        <w:rPr>
          <w:b/>
          <w:sz w:val="32"/>
          <w:szCs w:val="32"/>
        </w:rPr>
        <w:t xml:space="preserve"> </w:t>
      </w:r>
      <w:r w:rsidR="00E47839" w:rsidRPr="00B46023">
        <w:rPr>
          <w:b/>
          <w:sz w:val="32"/>
          <w:szCs w:val="32"/>
        </w:rPr>
        <w:t>Kneading Disc in a Co-rotating Twin Screw Extruder</w:t>
      </w:r>
      <w:r w:rsidR="005C2DCC" w:rsidRPr="00B46023">
        <w:rPr>
          <w:b/>
          <w:sz w:val="32"/>
          <w:szCs w:val="32"/>
        </w:rPr>
        <w:t>（</w:t>
      </w:r>
      <w:r w:rsidR="005C2DCC" w:rsidRPr="00B46023">
        <w:rPr>
          <w:b/>
          <w:sz w:val="32"/>
          <w:szCs w:val="32"/>
        </w:rPr>
        <w:t>Times New Roman</w:t>
      </w:r>
      <w:r w:rsidR="005C2DCC" w:rsidRPr="00B46023">
        <w:rPr>
          <w:b/>
          <w:sz w:val="32"/>
          <w:szCs w:val="32"/>
        </w:rPr>
        <w:t>，三号，加粗）</w:t>
      </w:r>
    </w:p>
    <w:p w14:paraId="72FAFAA6" w14:textId="77777777" w:rsidR="00196BB3" w:rsidRPr="00B46023" w:rsidRDefault="007D0AF0" w:rsidP="002A1603">
      <w:pPr>
        <w:spacing w:beforeLines="50" w:before="156" w:line="300" w:lineRule="auto"/>
        <w:rPr>
          <w:sz w:val="24"/>
        </w:rPr>
      </w:pPr>
      <w:r w:rsidRPr="00B46023">
        <w:rPr>
          <w:b/>
          <w:sz w:val="24"/>
        </w:rPr>
        <w:t>ABSTRACT</w:t>
      </w:r>
      <w:r w:rsidRPr="00B46023">
        <w:rPr>
          <w:b/>
          <w:sz w:val="24"/>
        </w:rPr>
        <w:t>：</w:t>
      </w:r>
      <w:r w:rsidR="002A1603" w:rsidRPr="00B46023">
        <w:rPr>
          <w:sz w:val="24"/>
        </w:rPr>
        <w:t>XXXXXXXXXXXXXXXXXXXXXXXXXXXXXXX</w:t>
      </w:r>
      <w:r w:rsidR="002A1603" w:rsidRPr="00B46023">
        <w:rPr>
          <w:sz w:val="24"/>
        </w:rPr>
        <w:t>（</w:t>
      </w:r>
      <w:r w:rsidR="002A1603" w:rsidRPr="00B46023">
        <w:rPr>
          <w:sz w:val="24"/>
        </w:rPr>
        <w:t>Times New Roman</w:t>
      </w:r>
      <w:r w:rsidR="002A1603" w:rsidRPr="00B46023">
        <w:rPr>
          <w:sz w:val="24"/>
        </w:rPr>
        <w:t>，小四号）</w:t>
      </w:r>
    </w:p>
    <w:p w14:paraId="216EA911" w14:textId="77777777" w:rsidR="002A1603" w:rsidRPr="00B46023" w:rsidRDefault="00196BB3" w:rsidP="002A1603">
      <w:pPr>
        <w:spacing w:beforeLines="50" w:before="156" w:line="300" w:lineRule="auto"/>
        <w:rPr>
          <w:sz w:val="24"/>
        </w:rPr>
      </w:pPr>
      <w:r w:rsidRPr="00B46023">
        <w:rPr>
          <w:b/>
          <w:sz w:val="28"/>
          <w:szCs w:val="28"/>
        </w:rPr>
        <w:t>KEY WORDS:</w:t>
      </w:r>
      <w:r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</w:t>
      </w:r>
      <w:r w:rsidRPr="00B46023">
        <w:rPr>
          <w:sz w:val="28"/>
          <w:szCs w:val="28"/>
        </w:rPr>
        <w:t>，</w:t>
      </w:r>
      <w:r w:rsidR="002A1603" w:rsidRPr="00B46023">
        <w:rPr>
          <w:sz w:val="28"/>
          <w:szCs w:val="28"/>
        </w:rPr>
        <w:t>XXXXXXX</w:t>
      </w:r>
      <w:r w:rsidRPr="00B46023">
        <w:rPr>
          <w:sz w:val="28"/>
          <w:szCs w:val="28"/>
        </w:rPr>
        <w:t>，</w:t>
      </w:r>
      <w:r w:rsidR="002A1603" w:rsidRPr="00B46023">
        <w:rPr>
          <w:sz w:val="28"/>
          <w:szCs w:val="28"/>
        </w:rPr>
        <w:t>XXXXXX</w:t>
      </w:r>
      <w:r w:rsidR="005418E2" w:rsidRPr="00B46023">
        <w:rPr>
          <w:sz w:val="28"/>
          <w:szCs w:val="28"/>
        </w:rPr>
        <w:t>，</w:t>
      </w:r>
      <w:r w:rsidR="002A1603" w:rsidRPr="00B46023">
        <w:rPr>
          <w:sz w:val="28"/>
          <w:szCs w:val="28"/>
        </w:rPr>
        <w:t>XXXXXX</w:t>
      </w:r>
      <w:r w:rsidR="002A1603" w:rsidRPr="00B46023">
        <w:rPr>
          <w:sz w:val="24"/>
        </w:rPr>
        <w:t>（</w:t>
      </w:r>
      <w:r w:rsidR="002A1603" w:rsidRPr="00B46023">
        <w:rPr>
          <w:sz w:val="24"/>
        </w:rPr>
        <w:t>Times New Roman</w:t>
      </w:r>
      <w:r w:rsidR="002A1603" w:rsidRPr="00B46023">
        <w:rPr>
          <w:sz w:val="24"/>
        </w:rPr>
        <w:t>，四号）</w:t>
      </w:r>
    </w:p>
    <w:p w14:paraId="2D58C745" w14:textId="77777777" w:rsidR="005E67C1" w:rsidRPr="00B46023" w:rsidRDefault="005E67C1" w:rsidP="007D0AF0">
      <w:pPr>
        <w:spacing w:beforeLines="100" w:before="312"/>
        <w:rPr>
          <w:sz w:val="28"/>
        </w:rPr>
      </w:pPr>
    </w:p>
    <w:p w14:paraId="41E17097" w14:textId="77777777" w:rsidR="005C2DCC" w:rsidRPr="00B46023" w:rsidRDefault="005C2DCC" w:rsidP="005C2DCC">
      <w:pPr>
        <w:pStyle w:val="2"/>
        <w:spacing w:beforeLines="100" w:before="312"/>
        <w:ind w:firstLine="0"/>
        <w:rPr>
          <w:rStyle w:val="Char"/>
          <w:sz w:val="28"/>
          <w:szCs w:val="28"/>
        </w:rPr>
      </w:pPr>
      <w:r w:rsidRPr="00B46023">
        <w:rPr>
          <w:rStyle w:val="Char"/>
          <w:rFonts w:hAnsi="宋体"/>
          <w:sz w:val="28"/>
          <w:szCs w:val="28"/>
        </w:rPr>
        <w:t>注：</w:t>
      </w:r>
    </w:p>
    <w:p w14:paraId="00A9387C" w14:textId="77777777" w:rsidR="005C2DCC" w:rsidRPr="00B46023" w:rsidRDefault="005C2DCC" w:rsidP="005C2DCC">
      <w:pPr>
        <w:pStyle w:val="2"/>
        <w:spacing w:beforeLines="50" w:before="156" w:line="300" w:lineRule="auto"/>
        <w:ind w:firstLine="0"/>
        <w:jc w:val="both"/>
        <w:rPr>
          <w:b/>
        </w:rPr>
      </w:pPr>
      <w:r w:rsidRPr="00B46023">
        <w:t>1</w:t>
      </w:r>
      <w:r w:rsidRPr="00B46023">
        <w:t>、</w:t>
      </w:r>
      <w:r w:rsidR="002A1603" w:rsidRPr="00B46023">
        <w:rPr>
          <w:b/>
        </w:rPr>
        <w:t>ABSTRACT</w:t>
      </w:r>
      <w:r w:rsidR="002A1603" w:rsidRPr="00B46023">
        <w:rPr>
          <w:b/>
        </w:rPr>
        <w:t>：</w:t>
      </w:r>
      <w:r w:rsidRPr="00B46023">
        <w:rPr>
          <w:rFonts w:hAnsi="黑体"/>
          <w:b/>
        </w:rPr>
        <w:t>（</w:t>
      </w:r>
      <w:r w:rsidR="002A1603" w:rsidRPr="00B46023">
        <w:rPr>
          <w:b/>
          <w:sz w:val="32"/>
          <w:szCs w:val="32"/>
        </w:rPr>
        <w:t>Times New Roman</w:t>
      </w:r>
      <w:r w:rsidRPr="00B46023">
        <w:rPr>
          <w:rFonts w:hAnsi="黑体"/>
          <w:b/>
        </w:rPr>
        <w:t>，小四号，加粗）</w:t>
      </w:r>
    </w:p>
    <w:p w14:paraId="76E8A889" w14:textId="77777777" w:rsidR="005C2DCC" w:rsidRPr="00B46023" w:rsidRDefault="005C2DCC" w:rsidP="005C2DCC">
      <w:pPr>
        <w:pStyle w:val="2"/>
        <w:spacing w:beforeLines="50" w:before="156" w:line="300" w:lineRule="auto"/>
        <w:ind w:firstLine="0"/>
        <w:jc w:val="both"/>
        <w:rPr>
          <w:rStyle w:val="Char"/>
          <w:b/>
          <w:sz w:val="28"/>
          <w:szCs w:val="28"/>
        </w:rPr>
      </w:pPr>
      <w:r w:rsidRPr="00B46023">
        <w:t>2</w:t>
      </w:r>
      <w:r w:rsidRPr="00B46023">
        <w:t>、</w:t>
      </w:r>
      <w:r w:rsidR="002A1603" w:rsidRPr="00B46023">
        <w:rPr>
          <w:b/>
          <w:sz w:val="28"/>
          <w:szCs w:val="28"/>
        </w:rPr>
        <w:t>KEY WORDS:</w:t>
      </w:r>
      <w:r w:rsidRPr="00B46023">
        <w:rPr>
          <w:rStyle w:val="Char"/>
          <w:rFonts w:hAnsi="黑体"/>
          <w:b/>
          <w:sz w:val="28"/>
          <w:szCs w:val="28"/>
        </w:rPr>
        <w:t>（</w:t>
      </w:r>
      <w:r w:rsidR="002A1603" w:rsidRPr="00B46023">
        <w:rPr>
          <w:b/>
          <w:sz w:val="32"/>
          <w:szCs w:val="32"/>
        </w:rPr>
        <w:t>Times New Roman</w:t>
      </w:r>
      <w:r w:rsidRPr="00B46023">
        <w:rPr>
          <w:rStyle w:val="Char"/>
          <w:rFonts w:hAnsi="黑体"/>
          <w:b/>
          <w:sz w:val="28"/>
          <w:szCs w:val="28"/>
        </w:rPr>
        <w:t>，四号，加粗）</w:t>
      </w:r>
    </w:p>
    <w:p w14:paraId="56969884" w14:textId="77777777" w:rsidR="005C2DCC" w:rsidRPr="00B46023" w:rsidRDefault="005C2DCC" w:rsidP="005C2DCC">
      <w:pPr>
        <w:pStyle w:val="2"/>
        <w:spacing w:beforeLines="50" w:before="156" w:line="300" w:lineRule="auto"/>
        <w:ind w:firstLine="0"/>
        <w:jc w:val="both"/>
      </w:pPr>
      <w:r w:rsidRPr="00B46023">
        <w:t>3</w:t>
      </w:r>
      <w:r w:rsidRPr="00B46023">
        <w:t>、</w:t>
      </w:r>
      <w:r w:rsidRPr="00B46023">
        <w:t>1.25</w:t>
      </w:r>
      <w:r w:rsidRPr="00B46023">
        <w:t>倍行距，段前</w:t>
      </w:r>
      <w:r w:rsidRPr="00B46023">
        <w:t>0.5</w:t>
      </w:r>
      <w:r w:rsidRPr="00B46023">
        <w:t>行</w:t>
      </w:r>
    </w:p>
    <w:p w14:paraId="6A65D1FF" w14:textId="77777777" w:rsidR="002A1603" w:rsidRPr="00B46023" w:rsidRDefault="002A1603" w:rsidP="005C2DCC">
      <w:pPr>
        <w:pStyle w:val="2"/>
        <w:spacing w:beforeLines="50" w:before="156" w:line="300" w:lineRule="auto"/>
        <w:ind w:firstLine="0"/>
        <w:jc w:val="both"/>
      </w:pPr>
      <w:r w:rsidRPr="00B46023">
        <w:t>4</w:t>
      </w:r>
      <w:r w:rsidRPr="00B46023">
        <w:t>、标题实词首字母大写，关键词中实词首字母大写。</w:t>
      </w:r>
    </w:p>
    <w:p w14:paraId="5F361FDE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3A7167A2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2BA17F7B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6DA44C0D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53067BAB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3AC32D28" w14:textId="77777777" w:rsidR="002A1603" w:rsidRPr="00B46023" w:rsidRDefault="002A1603" w:rsidP="002A1603">
      <w:pPr>
        <w:spacing w:beforeLines="100" w:before="312" w:line="440" w:lineRule="atLeast"/>
        <w:jc w:val="left"/>
        <w:rPr>
          <w:kern w:val="0"/>
          <w:sz w:val="24"/>
          <w:szCs w:val="20"/>
        </w:rPr>
      </w:pPr>
    </w:p>
    <w:p w14:paraId="6CA82FCB" w14:textId="77777777" w:rsidR="005F7F15" w:rsidRPr="00B46023" w:rsidRDefault="005F7F15" w:rsidP="002A1603">
      <w:pPr>
        <w:spacing w:beforeLines="100" w:before="312" w:line="440" w:lineRule="atLeast"/>
        <w:jc w:val="center"/>
        <w:rPr>
          <w:rFonts w:eastAsia="黑体"/>
          <w:bCs/>
          <w:sz w:val="28"/>
          <w:szCs w:val="28"/>
        </w:rPr>
      </w:pPr>
      <w:r w:rsidRPr="00B46023">
        <w:rPr>
          <w:rFonts w:eastAsia="黑体" w:hAnsi="黑体"/>
          <w:bCs/>
          <w:sz w:val="28"/>
          <w:szCs w:val="28"/>
        </w:rPr>
        <w:lastRenderedPageBreak/>
        <w:t>目</w:t>
      </w:r>
      <w:r w:rsidRPr="00B46023">
        <w:rPr>
          <w:rFonts w:eastAsia="黑体"/>
          <w:bCs/>
          <w:sz w:val="28"/>
          <w:szCs w:val="28"/>
        </w:rPr>
        <w:t xml:space="preserve"> </w:t>
      </w:r>
      <w:r w:rsidR="005177B4" w:rsidRPr="00B46023">
        <w:rPr>
          <w:rFonts w:eastAsia="黑体"/>
          <w:bCs/>
          <w:sz w:val="28"/>
          <w:szCs w:val="28"/>
        </w:rPr>
        <w:t xml:space="preserve"> </w:t>
      </w:r>
      <w:r w:rsidRPr="00B46023">
        <w:rPr>
          <w:rFonts w:eastAsia="黑体" w:hAnsi="黑体"/>
          <w:bCs/>
          <w:sz w:val="28"/>
          <w:szCs w:val="28"/>
        </w:rPr>
        <w:t>录</w:t>
      </w:r>
      <w:r w:rsidR="002A1603" w:rsidRPr="00B46023">
        <w:rPr>
          <w:rFonts w:eastAsia="黑体" w:hAnsi="黑体"/>
          <w:bCs/>
          <w:sz w:val="28"/>
          <w:szCs w:val="28"/>
        </w:rPr>
        <w:t>（黑体，四号，加粗）</w:t>
      </w:r>
    </w:p>
    <w:p w14:paraId="0B3E7DE7" w14:textId="77777777" w:rsidR="005F7F15" w:rsidRPr="00B46023" w:rsidRDefault="005F7F15" w:rsidP="002A1603">
      <w:pPr>
        <w:spacing w:line="440" w:lineRule="atLeast"/>
        <w:jc w:val="distribute"/>
        <w:rPr>
          <w:rFonts w:eastAsia="黑体"/>
          <w:b/>
          <w:bCs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前言</w:t>
      </w:r>
      <w:r w:rsidRPr="00B46023">
        <w:rPr>
          <w:rFonts w:eastAsia="黑体" w:hAnsi="黑体"/>
          <w:color w:val="000000"/>
          <w:sz w:val="28"/>
          <w:szCs w:val="28"/>
        </w:rPr>
        <w:t>．．．．．．．．．．．．．．．．．．．．．．．．．．．．．．．．．．．．．．．．．．．．．．．．．．．．．．．．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1</w:t>
      </w:r>
      <w:r w:rsidRPr="00B46023">
        <w:rPr>
          <w:color w:val="000000"/>
          <w:sz w:val="28"/>
          <w:szCs w:val="28"/>
        </w:rPr>
        <w:t>）</w:t>
      </w:r>
    </w:p>
    <w:p w14:paraId="7770C3D5" w14:textId="77777777" w:rsidR="005F7F15" w:rsidRPr="00B46023" w:rsidRDefault="005F7F15" w:rsidP="002A1603">
      <w:pPr>
        <w:spacing w:line="440" w:lineRule="atLeast"/>
        <w:jc w:val="distribute"/>
        <w:rPr>
          <w:rFonts w:eastAsia="黑体"/>
          <w:b/>
          <w:bCs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第</w:t>
      </w:r>
      <w:r w:rsidRPr="00B46023">
        <w:rPr>
          <w:rFonts w:eastAsia="黑体"/>
          <w:sz w:val="28"/>
          <w:szCs w:val="28"/>
        </w:rPr>
        <w:t>1</w:t>
      </w:r>
      <w:r w:rsidRPr="00B46023">
        <w:rPr>
          <w:rFonts w:eastAsia="黑体" w:hAnsi="黑体"/>
          <w:sz w:val="28"/>
          <w:szCs w:val="28"/>
        </w:rPr>
        <w:t>章</w:t>
      </w:r>
      <w:r w:rsidRPr="00B46023">
        <w:rPr>
          <w:rFonts w:eastAsia="黑体"/>
          <w:sz w:val="28"/>
          <w:szCs w:val="28"/>
        </w:rPr>
        <w:t xml:space="preserve"> </w:t>
      </w:r>
      <w:r w:rsidRPr="00B46023">
        <w:rPr>
          <w:rFonts w:eastAsia="黑体" w:hAnsi="黑体"/>
          <w:sz w:val="28"/>
          <w:szCs w:val="28"/>
        </w:rPr>
        <w:t>概论．</w:t>
      </w:r>
      <w:r w:rsidRPr="00B46023">
        <w:rPr>
          <w:rFonts w:eastAsia="黑体" w:hAnsi="黑体"/>
          <w:color w:val="000000"/>
          <w:sz w:val="28"/>
          <w:szCs w:val="28"/>
        </w:rPr>
        <w:t>．．．．．．．．．．．．．．．．．．．．．．．．．．．．．．．．．．．．．．．．．．．．．．．．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2</w:t>
      </w:r>
      <w:r w:rsidRPr="00B46023">
        <w:rPr>
          <w:color w:val="000000"/>
          <w:sz w:val="28"/>
          <w:szCs w:val="28"/>
        </w:rPr>
        <w:t>）</w:t>
      </w:r>
    </w:p>
    <w:p w14:paraId="3C15B612" w14:textId="77777777" w:rsidR="005F7F15" w:rsidRPr="00B46023" w:rsidRDefault="005559DC" w:rsidP="002A1603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sz w:val="28"/>
          <w:szCs w:val="28"/>
        </w:rPr>
        <w:t>第</w:t>
      </w:r>
      <w:r w:rsidR="005F7F15" w:rsidRPr="00B46023">
        <w:rPr>
          <w:sz w:val="28"/>
          <w:szCs w:val="28"/>
        </w:rPr>
        <w:t>1.1</w:t>
      </w:r>
      <w:r w:rsidRPr="00B46023">
        <w:rPr>
          <w:sz w:val="28"/>
          <w:szCs w:val="28"/>
        </w:rPr>
        <w:t>节</w:t>
      </w:r>
      <w:r w:rsidR="005F7F15"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XXXXXXXXXXXXX</w:t>
      </w:r>
      <w:r w:rsidR="005F7F15" w:rsidRPr="00B46023">
        <w:rPr>
          <w:sz w:val="28"/>
          <w:szCs w:val="28"/>
        </w:rPr>
        <w:t>的发展</w:t>
      </w:r>
      <w:r w:rsidR="00BE61D1" w:rsidRPr="00B46023">
        <w:rPr>
          <w:sz w:val="28"/>
          <w:szCs w:val="28"/>
        </w:rPr>
        <w:t>概况</w:t>
      </w:r>
      <w:r w:rsidR="00FB3999" w:rsidRPr="00B46023">
        <w:rPr>
          <w:rFonts w:hAnsi="宋体"/>
          <w:sz w:val="28"/>
          <w:szCs w:val="28"/>
        </w:rPr>
        <w:t>．．</w:t>
      </w:r>
      <w:r w:rsidR="00D06502" w:rsidRPr="00B46023">
        <w:rPr>
          <w:rFonts w:hAnsi="宋体"/>
          <w:sz w:val="28"/>
          <w:szCs w:val="28"/>
        </w:rPr>
        <w:t>．</w:t>
      </w:r>
      <w:r w:rsidR="00F4543E" w:rsidRPr="00B46023">
        <w:rPr>
          <w:rFonts w:hAnsi="宋体"/>
          <w:sz w:val="28"/>
          <w:szCs w:val="28"/>
        </w:rPr>
        <w:t>．</w:t>
      </w:r>
      <w:r w:rsidR="005F7F15" w:rsidRPr="00B46023">
        <w:rPr>
          <w:rFonts w:hAnsi="宋体"/>
          <w:sz w:val="28"/>
          <w:szCs w:val="28"/>
        </w:rPr>
        <w:t>．</w:t>
      </w:r>
      <w:r w:rsidR="00BE61D1" w:rsidRPr="00B46023">
        <w:rPr>
          <w:rFonts w:hAnsi="宋体"/>
          <w:sz w:val="28"/>
          <w:szCs w:val="28"/>
        </w:rPr>
        <w:t>．．．．．．．．．．．．．．</w:t>
      </w:r>
      <w:r w:rsidR="00D65DDD" w:rsidRPr="00B46023">
        <w:rPr>
          <w:rFonts w:hAnsi="宋体"/>
          <w:sz w:val="28"/>
          <w:szCs w:val="28"/>
        </w:rPr>
        <w:t>．．．</w:t>
      </w:r>
      <w:r w:rsidR="005F7F15" w:rsidRPr="00B46023">
        <w:rPr>
          <w:rFonts w:eastAsia="黑体"/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2</w:t>
      </w:r>
      <w:r w:rsidR="005F7F15" w:rsidRPr="00B46023">
        <w:rPr>
          <w:color w:val="000000"/>
          <w:sz w:val="28"/>
          <w:szCs w:val="28"/>
        </w:rPr>
        <w:t>）</w:t>
      </w:r>
    </w:p>
    <w:p w14:paraId="27F69566" w14:textId="77777777" w:rsidR="00BE61D1" w:rsidRPr="00B46023" w:rsidRDefault="00BE61D1" w:rsidP="00BE61D1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sz w:val="28"/>
          <w:szCs w:val="28"/>
        </w:rPr>
        <w:t>第</w:t>
      </w:r>
      <w:r w:rsidRPr="00B46023">
        <w:rPr>
          <w:sz w:val="28"/>
          <w:szCs w:val="28"/>
        </w:rPr>
        <w:t>1.2</w:t>
      </w:r>
      <w:r w:rsidRPr="00B46023">
        <w:rPr>
          <w:sz w:val="28"/>
          <w:szCs w:val="28"/>
        </w:rPr>
        <w:t>节</w:t>
      </w:r>
      <w:r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XXXXXXXXXXXXXXXXXXX</w:t>
      </w:r>
      <w:r w:rsidRPr="00B46023">
        <w:rPr>
          <w:sz w:val="28"/>
          <w:szCs w:val="28"/>
        </w:rPr>
        <w:t>的发展及研究现状</w:t>
      </w:r>
      <w:r w:rsidRPr="00B46023">
        <w:rPr>
          <w:rFonts w:hAnsi="宋体"/>
          <w:sz w:val="28"/>
          <w:szCs w:val="28"/>
        </w:rPr>
        <w:t>．．．．．．．．</w:t>
      </w:r>
      <w:r w:rsidRPr="00B46023">
        <w:rPr>
          <w:rFonts w:eastAsia="黑体"/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2</w:t>
      </w:r>
      <w:r w:rsidRPr="00B46023">
        <w:rPr>
          <w:color w:val="000000"/>
          <w:sz w:val="28"/>
          <w:szCs w:val="28"/>
        </w:rPr>
        <w:t>）</w:t>
      </w:r>
    </w:p>
    <w:p w14:paraId="39CE411F" w14:textId="77777777" w:rsidR="00BE61D1" w:rsidRPr="00B46023" w:rsidRDefault="00E352F1" w:rsidP="00BE61D1">
      <w:pPr>
        <w:spacing w:line="440" w:lineRule="atLeast"/>
        <w:jc w:val="distribute"/>
        <w:rPr>
          <w:sz w:val="28"/>
          <w:szCs w:val="28"/>
        </w:rPr>
      </w:pPr>
      <w:r w:rsidRPr="00B46023">
        <w:rPr>
          <w:sz w:val="28"/>
          <w:szCs w:val="28"/>
        </w:rPr>
        <w:t>1.2</w:t>
      </w:r>
      <w:r w:rsidR="00BE61D1" w:rsidRPr="00B46023">
        <w:rPr>
          <w:sz w:val="28"/>
          <w:szCs w:val="28"/>
        </w:rPr>
        <w:t xml:space="preserve">.1 </w:t>
      </w:r>
      <w:r w:rsidR="002A1603" w:rsidRPr="00B46023">
        <w:rPr>
          <w:sz w:val="28"/>
          <w:szCs w:val="28"/>
        </w:rPr>
        <w:t>XXXXXXXXXXXXXXXXXXX</w:t>
      </w:r>
      <w:r w:rsidR="00BE61D1" w:rsidRPr="00B46023">
        <w:rPr>
          <w:sz w:val="28"/>
          <w:szCs w:val="28"/>
        </w:rPr>
        <w:t>的发展</w:t>
      </w:r>
      <w:r w:rsidR="00BE61D1" w:rsidRPr="00B46023">
        <w:rPr>
          <w:rFonts w:hAnsi="宋体"/>
          <w:sz w:val="28"/>
          <w:szCs w:val="28"/>
        </w:rPr>
        <w:t>．．．．．．．．．．</w:t>
      </w:r>
      <w:r w:rsidRPr="00B46023">
        <w:rPr>
          <w:rFonts w:hAnsi="宋体"/>
          <w:sz w:val="28"/>
          <w:szCs w:val="28"/>
        </w:rPr>
        <w:t>．．．</w:t>
      </w:r>
      <w:r w:rsidR="00BE61D1" w:rsidRPr="00B46023">
        <w:rPr>
          <w:rFonts w:hAnsi="宋体"/>
          <w:sz w:val="28"/>
          <w:szCs w:val="28"/>
        </w:rPr>
        <w:t>．．．．．．．．</w:t>
      </w:r>
      <w:r w:rsidR="00BE61D1" w:rsidRPr="00B46023">
        <w:rPr>
          <w:rFonts w:eastAsia="黑体"/>
          <w:color w:val="000000"/>
          <w:sz w:val="28"/>
          <w:szCs w:val="28"/>
        </w:rPr>
        <w:t>（</w:t>
      </w:r>
      <w:r w:rsidR="00BE61D1" w:rsidRPr="00B46023">
        <w:rPr>
          <w:color w:val="000000"/>
          <w:sz w:val="28"/>
          <w:szCs w:val="28"/>
        </w:rPr>
        <w:t>2</w:t>
      </w:r>
      <w:r w:rsidR="00BE61D1" w:rsidRPr="00B46023">
        <w:rPr>
          <w:color w:val="000000"/>
          <w:sz w:val="28"/>
          <w:szCs w:val="28"/>
        </w:rPr>
        <w:t>）</w:t>
      </w:r>
    </w:p>
    <w:p w14:paraId="38A51EA6" w14:textId="77777777" w:rsidR="005F7F15" w:rsidRPr="00B46023" w:rsidRDefault="005559DC" w:rsidP="00EC3738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sz w:val="28"/>
          <w:szCs w:val="28"/>
        </w:rPr>
        <w:t>第</w:t>
      </w:r>
      <w:r w:rsidR="00E352F1" w:rsidRPr="00B46023">
        <w:rPr>
          <w:sz w:val="28"/>
          <w:szCs w:val="28"/>
        </w:rPr>
        <w:t>1.3</w:t>
      </w:r>
      <w:r w:rsidRPr="00B46023">
        <w:rPr>
          <w:sz w:val="28"/>
          <w:szCs w:val="28"/>
        </w:rPr>
        <w:t>节</w:t>
      </w:r>
      <w:r w:rsidR="005F7F15" w:rsidRPr="00B46023">
        <w:rPr>
          <w:sz w:val="28"/>
          <w:szCs w:val="28"/>
        </w:rPr>
        <w:t xml:space="preserve"> </w:t>
      </w:r>
      <w:r w:rsidR="002A1603" w:rsidRPr="00B46023">
        <w:rPr>
          <w:sz w:val="28"/>
          <w:szCs w:val="28"/>
        </w:rPr>
        <w:t>XXXXXXXXXXXXX</w:t>
      </w:r>
      <w:r w:rsidR="00531A08" w:rsidRPr="00B46023">
        <w:rPr>
          <w:sz w:val="28"/>
          <w:szCs w:val="28"/>
        </w:rPr>
        <w:t>的</w:t>
      </w:r>
      <w:r w:rsidR="009358EE" w:rsidRPr="00B46023">
        <w:rPr>
          <w:sz w:val="28"/>
          <w:szCs w:val="28"/>
        </w:rPr>
        <w:t>输送</w:t>
      </w:r>
      <w:r w:rsidR="00E352F1" w:rsidRPr="00B46023">
        <w:rPr>
          <w:sz w:val="28"/>
          <w:szCs w:val="28"/>
        </w:rPr>
        <w:t>特性</w:t>
      </w:r>
      <w:r w:rsidR="009358EE" w:rsidRPr="00B46023">
        <w:rPr>
          <w:sz w:val="28"/>
          <w:szCs w:val="28"/>
        </w:rPr>
        <w:t>及</w:t>
      </w:r>
      <w:r w:rsidR="005F7F15" w:rsidRPr="00B46023">
        <w:rPr>
          <w:sz w:val="28"/>
          <w:szCs w:val="28"/>
        </w:rPr>
        <w:t>混合机理</w:t>
      </w:r>
      <w:r w:rsidR="00FB3999" w:rsidRPr="00B46023">
        <w:rPr>
          <w:rFonts w:hAnsi="宋体"/>
          <w:sz w:val="28"/>
          <w:szCs w:val="28"/>
        </w:rPr>
        <w:t>．．．</w:t>
      </w:r>
      <w:r w:rsidR="00E352F1" w:rsidRPr="00B46023">
        <w:rPr>
          <w:rFonts w:hAnsi="宋体"/>
          <w:sz w:val="28"/>
          <w:szCs w:val="28"/>
        </w:rPr>
        <w:t>．</w:t>
      </w:r>
      <w:r w:rsidR="009358EE" w:rsidRPr="00B46023">
        <w:rPr>
          <w:rFonts w:hAnsi="宋体"/>
          <w:sz w:val="28"/>
          <w:szCs w:val="28"/>
        </w:rPr>
        <w:t>．．</w:t>
      </w:r>
      <w:r w:rsidR="00531A08" w:rsidRPr="00B46023">
        <w:rPr>
          <w:rFonts w:hAnsi="宋体"/>
          <w:sz w:val="28"/>
          <w:szCs w:val="28"/>
        </w:rPr>
        <w:t>．．</w:t>
      </w:r>
      <w:r w:rsidR="005F7F15" w:rsidRPr="00B46023">
        <w:rPr>
          <w:rFonts w:hAnsi="宋体"/>
          <w:sz w:val="28"/>
          <w:szCs w:val="28"/>
        </w:rPr>
        <w:t>．．．．</w:t>
      </w:r>
      <w:r w:rsidR="005F7F15" w:rsidRPr="00B46023">
        <w:rPr>
          <w:rFonts w:eastAsia="黑体"/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4</w:t>
      </w:r>
      <w:r w:rsidR="005F7F15" w:rsidRPr="00B46023">
        <w:rPr>
          <w:color w:val="000000"/>
          <w:sz w:val="28"/>
          <w:szCs w:val="28"/>
        </w:rPr>
        <w:t>）</w:t>
      </w:r>
    </w:p>
    <w:p w14:paraId="31959EB9" w14:textId="77777777" w:rsidR="00B4763E" w:rsidRDefault="005F7F15" w:rsidP="005559DC">
      <w:pPr>
        <w:spacing w:line="440" w:lineRule="atLeast"/>
        <w:jc w:val="distribute"/>
        <w:rPr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第</w:t>
      </w:r>
      <w:r w:rsidRPr="00B46023">
        <w:rPr>
          <w:rFonts w:eastAsia="黑体"/>
          <w:sz w:val="28"/>
          <w:szCs w:val="28"/>
        </w:rPr>
        <w:t>2</w:t>
      </w:r>
      <w:r w:rsidRPr="00B46023">
        <w:rPr>
          <w:rFonts w:eastAsia="黑体" w:hAnsi="黑体"/>
          <w:sz w:val="28"/>
          <w:szCs w:val="28"/>
        </w:rPr>
        <w:t>章</w:t>
      </w:r>
      <w:r w:rsidR="009C1CE4" w:rsidRPr="00B46023">
        <w:rPr>
          <w:rFonts w:eastAsia="黑体"/>
          <w:sz w:val="28"/>
          <w:szCs w:val="28"/>
        </w:rPr>
        <w:t xml:space="preserve"> </w:t>
      </w:r>
      <w:r w:rsidR="00344A5D" w:rsidRPr="00B46023">
        <w:rPr>
          <w:rFonts w:eastAsia="黑体"/>
          <w:sz w:val="28"/>
          <w:szCs w:val="28"/>
        </w:rPr>
        <w:t>XXXXXXXXXXXXXX</w:t>
      </w:r>
      <w:r w:rsidR="009C1CE4" w:rsidRPr="00B46023">
        <w:rPr>
          <w:rFonts w:eastAsia="黑体" w:hAnsi="黑体"/>
          <w:sz w:val="28"/>
          <w:szCs w:val="28"/>
        </w:rPr>
        <w:t>不同构型设计．．．</w:t>
      </w:r>
      <w:r w:rsidRPr="00B46023">
        <w:rPr>
          <w:rFonts w:eastAsia="黑体" w:hAnsi="黑体"/>
          <w:sz w:val="28"/>
          <w:szCs w:val="28"/>
        </w:rPr>
        <w:t>．</w:t>
      </w:r>
      <w:r w:rsidR="009C1CE4" w:rsidRPr="00B46023">
        <w:rPr>
          <w:rFonts w:eastAsia="黑体" w:hAnsi="黑体"/>
          <w:sz w:val="28"/>
          <w:szCs w:val="28"/>
        </w:rPr>
        <w:t>．．．．．．．．．．．．</w:t>
      </w:r>
      <w:r w:rsidRPr="00B46023">
        <w:rPr>
          <w:rFonts w:eastAsia="黑体" w:hAnsi="黑体"/>
          <w:sz w:val="28"/>
          <w:szCs w:val="28"/>
        </w:rPr>
        <w:t>．．．．</w:t>
      </w:r>
      <w:r w:rsidRPr="00B46023">
        <w:rPr>
          <w:color w:val="000000"/>
          <w:sz w:val="28"/>
          <w:szCs w:val="28"/>
        </w:rPr>
        <w:t>（</w:t>
      </w:r>
      <w:r w:rsidR="005143AA" w:rsidRPr="00B46023">
        <w:rPr>
          <w:color w:val="000000"/>
          <w:sz w:val="28"/>
          <w:szCs w:val="28"/>
        </w:rPr>
        <w:t>11</w:t>
      </w:r>
      <w:r w:rsidRPr="00B46023">
        <w:rPr>
          <w:color w:val="000000"/>
          <w:sz w:val="28"/>
          <w:szCs w:val="28"/>
        </w:rPr>
        <w:t>）</w:t>
      </w:r>
      <w:r w:rsidR="005559DC" w:rsidRPr="00B46023">
        <w:rPr>
          <w:sz w:val="28"/>
          <w:szCs w:val="28"/>
        </w:rPr>
        <w:t xml:space="preserve">     </w:t>
      </w:r>
    </w:p>
    <w:p w14:paraId="53F6DF92" w14:textId="77777777" w:rsidR="005F7F15" w:rsidRPr="00B46023" w:rsidRDefault="005559DC" w:rsidP="005559DC">
      <w:pPr>
        <w:spacing w:line="440" w:lineRule="atLeast"/>
        <w:jc w:val="distribute"/>
        <w:rPr>
          <w:sz w:val="28"/>
          <w:szCs w:val="28"/>
        </w:rPr>
      </w:pPr>
      <w:r w:rsidRPr="00B46023">
        <w:rPr>
          <w:sz w:val="28"/>
          <w:szCs w:val="28"/>
        </w:rPr>
        <w:t xml:space="preserve"> </w:t>
      </w:r>
      <w:r w:rsidRPr="00B46023">
        <w:rPr>
          <w:sz w:val="28"/>
          <w:szCs w:val="28"/>
        </w:rPr>
        <w:t>第</w:t>
      </w:r>
      <w:r w:rsidR="00FB3999" w:rsidRPr="00B46023">
        <w:rPr>
          <w:sz w:val="28"/>
          <w:szCs w:val="28"/>
        </w:rPr>
        <w:t>2.1</w:t>
      </w:r>
      <w:r w:rsidRPr="00B46023">
        <w:rPr>
          <w:sz w:val="28"/>
          <w:szCs w:val="28"/>
        </w:rPr>
        <w:t>节</w:t>
      </w:r>
      <w:r w:rsidR="00D1733D" w:rsidRPr="00B46023">
        <w:rPr>
          <w:sz w:val="28"/>
          <w:szCs w:val="28"/>
        </w:rPr>
        <w:t xml:space="preserve"> </w:t>
      </w:r>
      <w:r w:rsidR="00344A5D" w:rsidRPr="00B46023">
        <w:rPr>
          <w:sz w:val="28"/>
          <w:szCs w:val="28"/>
        </w:rPr>
        <w:t>ＸＸＸＸ</w:t>
      </w:r>
      <w:r w:rsidRPr="00B46023">
        <w:rPr>
          <w:rFonts w:hAnsi="宋体"/>
          <w:sz w:val="28"/>
          <w:szCs w:val="28"/>
        </w:rPr>
        <w:t>．．．．．．．．．．．</w:t>
      </w:r>
      <w:r w:rsidR="00FB3999" w:rsidRPr="00B46023">
        <w:rPr>
          <w:rFonts w:hAnsi="宋体"/>
          <w:sz w:val="28"/>
          <w:szCs w:val="28"/>
        </w:rPr>
        <w:t>．</w:t>
      </w:r>
      <w:r w:rsidR="005F7F15" w:rsidRPr="00B46023">
        <w:rPr>
          <w:rFonts w:hAnsi="宋体"/>
          <w:sz w:val="28"/>
          <w:szCs w:val="28"/>
        </w:rPr>
        <w:t>．．</w:t>
      </w:r>
      <w:r w:rsidRPr="00B46023">
        <w:rPr>
          <w:rFonts w:hAnsi="宋体"/>
          <w:sz w:val="28"/>
          <w:szCs w:val="28"/>
        </w:rPr>
        <w:t>．</w:t>
      </w:r>
      <w:r w:rsidR="00B4763E">
        <w:rPr>
          <w:rFonts w:hAnsi="宋体"/>
          <w:sz w:val="28"/>
          <w:szCs w:val="28"/>
        </w:rPr>
        <w:t>．．．．．．．．．．．．．．．．．．</w:t>
      </w:r>
      <w:r w:rsidR="005F7F15" w:rsidRPr="00B46023">
        <w:rPr>
          <w:rFonts w:hAnsi="宋体"/>
          <w:sz w:val="28"/>
          <w:szCs w:val="28"/>
        </w:rPr>
        <w:t>．．．．．．．．．</w:t>
      </w:r>
      <w:r w:rsidR="005F7F15" w:rsidRPr="00B46023">
        <w:rPr>
          <w:sz w:val="28"/>
          <w:szCs w:val="28"/>
        </w:rPr>
        <w:t>（</w:t>
      </w:r>
      <w:r w:rsidR="005F7F15" w:rsidRPr="00B46023">
        <w:rPr>
          <w:sz w:val="28"/>
          <w:szCs w:val="28"/>
        </w:rPr>
        <w:t>1</w:t>
      </w:r>
      <w:r w:rsidR="005143AA" w:rsidRPr="00B46023">
        <w:rPr>
          <w:sz w:val="28"/>
          <w:szCs w:val="28"/>
        </w:rPr>
        <w:t>1</w:t>
      </w:r>
      <w:r w:rsidR="005F7F15" w:rsidRPr="00B46023">
        <w:rPr>
          <w:sz w:val="28"/>
          <w:szCs w:val="28"/>
        </w:rPr>
        <w:t>）</w:t>
      </w:r>
    </w:p>
    <w:p w14:paraId="40EBBF01" w14:textId="77777777" w:rsidR="005F7F15" w:rsidRPr="00B46023" w:rsidRDefault="005559DC">
      <w:pPr>
        <w:spacing w:line="440" w:lineRule="atLeast"/>
        <w:jc w:val="distribute"/>
        <w:rPr>
          <w:sz w:val="28"/>
          <w:szCs w:val="28"/>
        </w:rPr>
      </w:pPr>
      <w:r w:rsidRPr="00B46023">
        <w:rPr>
          <w:sz w:val="28"/>
          <w:szCs w:val="28"/>
        </w:rPr>
        <w:t>第</w:t>
      </w:r>
      <w:r w:rsidR="005F7F15" w:rsidRPr="00B46023">
        <w:rPr>
          <w:sz w:val="28"/>
          <w:szCs w:val="28"/>
        </w:rPr>
        <w:t>2.2</w:t>
      </w:r>
      <w:r w:rsidRPr="00B46023">
        <w:rPr>
          <w:sz w:val="28"/>
          <w:szCs w:val="28"/>
        </w:rPr>
        <w:t>节</w:t>
      </w:r>
      <w:r w:rsidR="005F7F15" w:rsidRPr="00B46023">
        <w:rPr>
          <w:sz w:val="28"/>
          <w:szCs w:val="28"/>
        </w:rPr>
        <w:t xml:space="preserve"> </w:t>
      </w:r>
      <w:r w:rsidR="00344A5D" w:rsidRPr="00B46023">
        <w:rPr>
          <w:sz w:val="28"/>
          <w:szCs w:val="28"/>
        </w:rPr>
        <w:t>ＸＸＸＸ</w:t>
      </w:r>
      <w:r w:rsidR="00FB3999" w:rsidRPr="00B46023">
        <w:rPr>
          <w:rFonts w:hAnsi="宋体"/>
          <w:sz w:val="28"/>
          <w:szCs w:val="28"/>
        </w:rPr>
        <w:t>．．</w:t>
      </w:r>
      <w:r w:rsidR="005F7F15" w:rsidRPr="00B46023">
        <w:rPr>
          <w:rFonts w:hAnsi="宋体"/>
          <w:sz w:val="28"/>
          <w:szCs w:val="28"/>
        </w:rPr>
        <w:t>．．．．．．</w:t>
      </w:r>
      <w:r w:rsidRPr="00B46023">
        <w:rPr>
          <w:rFonts w:hAnsi="宋体"/>
          <w:sz w:val="28"/>
          <w:szCs w:val="28"/>
        </w:rPr>
        <w:t>．．．．．．．</w:t>
      </w:r>
      <w:r w:rsidR="005F7F15" w:rsidRPr="00B46023">
        <w:rPr>
          <w:rFonts w:hAnsi="宋体"/>
          <w:sz w:val="28"/>
          <w:szCs w:val="28"/>
        </w:rPr>
        <w:t>．．．．．．．．．．．．．．．．．．．．．．．．．．．．</w:t>
      </w:r>
      <w:r w:rsidR="005F7F15" w:rsidRPr="00B46023">
        <w:rPr>
          <w:color w:val="000000"/>
          <w:sz w:val="28"/>
          <w:szCs w:val="28"/>
        </w:rPr>
        <w:t>（</w:t>
      </w:r>
      <w:r w:rsidR="005F7F15" w:rsidRPr="00B46023">
        <w:rPr>
          <w:color w:val="000000"/>
          <w:sz w:val="28"/>
          <w:szCs w:val="28"/>
        </w:rPr>
        <w:t>1</w:t>
      </w:r>
      <w:r w:rsidR="005143AA" w:rsidRPr="00B46023">
        <w:rPr>
          <w:color w:val="000000"/>
          <w:sz w:val="28"/>
          <w:szCs w:val="28"/>
        </w:rPr>
        <w:t>1</w:t>
      </w:r>
      <w:r w:rsidR="005F7F15" w:rsidRPr="00B46023">
        <w:rPr>
          <w:color w:val="000000"/>
          <w:sz w:val="28"/>
          <w:szCs w:val="28"/>
        </w:rPr>
        <w:t>）</w:t>
      </w:r>
    </w:p>
    <w:p w14:paraId="2F0B5079" w14:textId="77777777" w:rsidR="005F7F15" w:rsidRPr="00B46023" w:rsidRDefault="005F7F15" w:rsidP="00EC3738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结论．．．．．．．．．．．．．．</w:t>
      </w:r>
      <w:r w:rsidR="00D1733D" w:rsidRPr="00B46023">
        <w:rPr>
          <w:rFonts w:eastAsia="黑体" w:hAnsi="黑体"/>
          <w:sz w:val="28"/>
          <w:szCs w:val="28"/>
        </w:rPr>
        <w:t>．．</w:t>
      </w:r>
      <w:r w:rsidRPr="00B46023">
        <w:rPr>
          <w:rFonts w:eastAsia="黑体" w:hAnsi="黑体"/>
          <w:sz w:val="28"/>
          <w:szCs w:val="28"/>
        </w:rPr>
        <w:t>．．．．．．．．．．．．．．．．．．．．．．．．．．．．．．．．．．．．．．．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3</w:t>
      </w:r>
      <w:r w:rsidR="007D3047" w:rsidRPr="00B46023">
        <w:rPr>
          <w:color w:val="000000"/>
          <w:sz w:val="28"/>
          <w:szCs w:val="28"/>
        </w:rPr>
        <w:t>2</w:t>
      </w:r>
      <w:r w:rsidRPr="00B46023">
        <w:rPr>
          <w:color w:val="000000"/>
          <w:sz w:val="28"/>
          <w:szCs w:val="28"/>
        </w:rPr>
        <w:t>）</w:t>
      </w:r>
    </w:p>
    <w:p w14:paraId="601AF3E4" w14:textId="77777777" w:rsidR="005F7F15" w:rsidRPr="00B46023" w:rsidRDefault="005F7F15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参考文献．．．．．．．．．．．</w:t>
      </w:r>
      <w:r w:rsidR="00D1733D" w:rsidRPr="00B46023">
        <w:rPr>
          <w:rFonts w:eastAsia="黑体" w:hAnsi="黑体"/>
          <w:sz w:val="28"/>
          <w:szCs w:val="28"/>
        </w:rPr>
        <w:t>．．</w:t>
      </w:r>
      <w:r w:rsidRPr="00B46023">
        <w:rPr>
          <w:rFonts w:eastAsia="黑体" w:hAnsi="黑体"/>
          <w:sz w:val="28"/>
          <w:szCs w:val="28"/>
        </w:rPr>
        <w:t>．．．．．．．．．．．．．．．．．．．．．．．．．．．．．．．．．．．．．．</w:t>
      </w:r>
      <w:r w:rsidRPr="00B46023">
        <w:rPr>
          <w:rFonts w:hAnsi="宋体"/>
          <w:color w:val="000000"/>
          <w:sz w:val="28"/>
          <w:szCs w:val="28"/>
        </w:rPr>
        <w:t>（</w:t>
      </w:r>
      <w:r w:rsidRPr="00B46023">
        <w:rPr>
          <w:color w:val="000000"/>
          <w:sz w:val="28"/>
          <w:szCs w:val="28"/>
        </w:rPr>
        <w:t>3</w:t>
      </w:r>
      <w:r w:rsidR="007D3047" w:rsidRPr="00B46023">
        <w:rPr>
          <w:color w:val="000000"/>
          <w:sz w:val="28"/>
          <w:szCs w:val="28"/>
        </w:rPr>
        <w:t>4</w:t>
      </w:r>
      <w:r w:rsidRPr="00B46023">
        <w:rPr>
          <w:rFonts w:hAnsi="宋体"/>
          <w:color w:val="000000"/>
          <w:sz w:val="28"/>
          <w:szCs w:val="28"/>
        </w:rPr>
        <w:t>）</w:t>
      </w:r>
    </w:p>
    <w:p w14:paraId="050B6C0A" w14:textId="77777777" w:rsidR="005F7F15" w:rsidRPr="00B46023" w:rsidRDefault="005F7F15" w:rsidP="00F4241B">
      <w:pPr>
        <w:spacing w:line="440" w:lineRule="atLeast"/>
        <w:jc w:val="distribute"/>
        <w:rPr>
          <w:color w:val="000000"/>
          <w:sz w:val="28"/>
          <w:szCs w:val="28"/>
        </w:rPr>
      </w:pPr>
      <w:r w:rsidRPr="00B46023">
        <w:rPr>
          <w:rFonts w:eastAsia="黑体" w:hAnsi="黑体"/>
          <w:sz w:val="28"/>
          <w:szCs w:val="28"/>
        </w:rPr>
        <w:t>致谢．．．．．．．．．．．．．．．．</w:t>
      </w:r>
      <w:r w:rsidR="00D1733D" w:rsidRPr="00B46023">
        <w:rPr>
          <w:rFonts w:eastAsia="黑体" w:hAnsi="黑体"/>
          <w:sz w:val="28"/>
          <w:szCs w:val="28"/>
        </w:rPr>
        <w:t>．．</w:t>
      </w:r>
      <w:r w:rsidRPr="00B46023">
        <w:rPr>
          <w:rFonts w:eastAsia="黑体" w:hAnsi="黑体"/>
          <w:sz w:val="28"/>
          <w:szCs w:val="28"/>
        </w:rPr>
        <w:t>．．．．．．．．．．．．．．．．．．．．．．．．．．．．．．．．．．．．．</w:t>
      </w:r>
      <w:r w:rsidRPr="00B46023">
        <w:rPr>
          <w:color w:val="000000"/>
          <w:sz w:val="28"/>
          <w:szCs w:val="28"/>
        </w:rPr>
        <w:t>（</w:t>
      </w:r>
      <w:r w:rsidR="00552DA3" w:rsidRPr="00B46023">
        <w:rPr>
          <w:color w:val="000000"/>
          <w:sz w:val="28"/>
          <w:szCs w:val="28"/>
        </w:rPr>
        <w:t>38</w:t>
      </w:r>
      <w:r w:rsidRPr="00B46023">
        <w:rPr>
          <w:color w:val="000000"/>
          <w:sz w:val="28"/>
          <w:szCs w:val="28"/>
        </w:rPr>
        <w:t>）</w:t>
      </w:r>
    </w:p>
    <w:p w14:paraId="223C78ED" w14:textId="77777777" w:rsidR="00B652BD" w:rsidRPr="00B46023" w:rsidRDefault="00B652BD" w:rsidP="00B652BD">
      <w:pPr>
        <w:spacing w:line="440" w:lineRule="atLeast"/>
        <w:rPr>
          <w:color w:val="000000"/>
          <w:sz w:val="28"/>
          <w:szCs w:val="28"/>
        </w:rPr>
      </w:pPr>
    </w:p>
    <w:p w14:paraId="04F7E5E8" w14:textId="77777777" w:rsidR="005F7F15" w:rsidRPr="00B46023" w:rsidRDefault="002A1603" w:rsidP="00F4241B">
      <w:pPr>
        <w:spacing w:line="440" w:lineRule="atLeast"/>
        <w:rPr>
          <w:b/>
          <w:bCs/>
          <w:sz w:val="30"/>
          <w:szCs w:val="30"/>
        </w:rPr>
      </w:pPr>
      <w:r w:rsidRPr="00B46023">
        <w:rPr>
          <w:b/>
          <w:bCs/>
          <w:sz w:val="30"/>
          <w:szCs w:val="30"/>
        </w:rPr>
        <w:t>注：</w:t>
      </w:r>
    </w:p>
    <w:p w14:paraId="353BA589" w14:textId="77777777" w:rsidR="002A1603" w:rsidRPr="00B46023" w:rsidRDefault="002A1603" w:rsidP="00F4241B">
      <w:pPr>
        <w:spacing w:line="440" w:lineRule="atLeast"/>
        <w:rPr>
          <w:bCs/>
          <w:sz w:val="24"/>
        </w:rPr>
      </w:pPr>
      <w:r w:rsidRPr="00B46023">
        <w:rPr>
          <w:bCs/>
          <w:sz w:val="24"/>
        </w:rPr>
        <w:t>1</w:t>
      </w:r>
      <w:r w:rsidRPr="00B46023">
        <w:rPr>
          <w:bCs/>
          <w:sz w:val="24"/>
        </w:rPr>
        <w:t>、每章标题字体（黑体，四号，加粗）</w:t>
      </w:r>
    </w:p>
    <w:p w14:paraId="4C4A51B6" w14:textId="77777777" w:rsidR="00344A5D" w:rsidRPr="00B46023" w:rsidRDefault="002A1603" w:rsidP="00344A5D">
      <w:pPr>
        <w:spacing w:line="440" w:lineRule="atLeast"/>
        <w:rPr>
          <w:bCs/>
          <w:sz w:val="24"/>
        </w:rPr>
      </w:pPr>
      <w:r w:rsidRPr="00B46023">
        <w:rPr>
          <w:bCs/>
          <w:sz w:val="24"/>
        </w:rPr>
        <w:t>2</w:t>
      </w:r>
      <w:r w:rsidRPr="00B46023">
        <w:rPr>
          <w:bCs/>
          <w:sz w:val="24"/>
        </w:rPr>
        <w:t>、每节标题及三级小标题字体（宋体，四号）</w:t>
      </w:r>
    </w:p>
    <w:p w14:paraId="5A2D7DE5" w14:textId="77777777" w:rsidR="00344A5D" w:rsidRPr="00B46023" w:rsidRDefault="00344A5D" w:rsidP="00344A5D">
      <w:pPr>
        <w:spacing w:line="440" w:lineRule="atLeast"/>
        <w:jc w:val="left"/>
        <w:rPr>
          <w:bCs/>
          <w:sz w:val="24"/>
        </w:rPr>
      </w:pPr>
      <w:r w:rsidRPr="00B46023">
        <w:rPr>
          <w:bCs/>
          <w:sz w:val="24"/>
        </w:rPr>
        <w:t>3</w:t>
      </w:r>
      <w:r w:rsidRPr="00B46023">
        <w:rPr>
          <w:bCs/>
          <w:sz w:val="24"/>
        </w:rPr>
        <w:t>、前言在第</w:t>
      </w:r>
      <w:r w:rsidRPr="00B46023">
        <w:rPr>
          <w:bCs/>
          <w:sz w:val="24"/>
        </w:rPr>
        <w:t>1</w:t>
      </w:r>
      <w:r w:rsidRPr="00B46023">
        <w:rPr>
          <w:bCs/>
          <w:sz w:val="24"/>
        </w:rPr>
        <w:t>章前。结论、参考文献、致谢不单独成章。</w:t>
      </w:r>
    </w:p>
    <w:p w14:paraId="1E439EAC" w14:textId="77777777" w:rsidR="00452250" w:rsidRDefault="00452250" w:rsidP="009562A0">
      <w:pPr>
        <w:spacing w:beforeLines="100" w:before="312" w:afterLines="50" w:after="156" w:line="440" w:lineRule="atLeast"/>
        <w:jc w:val="center"/>
        <w:rPr>
          <w:bCs/>
          <w:sz w:val="24"/>
        </w:rPr>
        <w:sectPr w:rsidR="00452250" w:rsidSect="00452250">
          <w:footerReference w:type="default" r:id="rId8"/>
          <w:pgSz w:w="11906" w:h="16838"/>
          <w:pgMar w:top="1984" w:right="1531" w:bottom="1474" w:left="1531" w:header="1361" w:footer="1134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fmt="lowerRoman" w:start="1"/>
          <w:cols w:space="720"/>
          <w:docGrid w:type="lines" w:linePitch="312"/>
        </w:sectPr>
      </w:pPr>
    </w:p>
    <w:p w14:paraId="232AF637" w14:textId="77777777" w:rsidR="005F7F15" w:rsidRPr="00B46023" w:rsidRDefault="005F7F15" w:rsidP="009562A0">
      <w:pPr>
        <w:spacing w:beforeLines="100" w:before="312" w:afterLines="50" w:after="156" w:line="440" w:lineRule="atLeast"/>
        <w:jc w:val="center"/>
        <w:rPr>
          <w:b/>
          <w:bCs/>
          <w:sz w:val="30"/>
          <w:szCs w:val="30"/>
        </w:rPr>
      </w:pPr>
      <w:r w:rsidRPr="00B46023">
        <w:rPr>
          <w:b/>
          <w:bCs/>
          <w:sz w:val="30"/>
          <w:szCs w:val="30"/>
        </w:rPr>
        <w:lastRenderedPageBreak/>
        <w:t>前</w:t>
      </w:r>
      <w:r w:rsidRPr="00B46023">
        <w:rPr>
          <w:b/>
          <w:bCs/>
          <w:sz w:val="30"/>
          <w:szCs w:val="30"/>
        </w:rPr>
        <w:t xml:space="preserve"> </w:t>
      </w:r>
      <w:r w:rsidR="005177B4" w:rsidRPr="00B46023">
        <w:rPr>
          <w:b/>
          <w:bCs/>
          <w:sz w:val="30"/>
          <w:szCs w:val="30"/>
        </w:rPr>
        <w:t xml:space="preserve"> </w:t>
      </w:r>
      <w:r w:rsidRPr="00B46023">
        <w:rPr>
          <w:b/>
          <w:bCs/>
          <w:sz w:val="30"/>
          <w:szCs w:val="30"/>
        </w:rPr>
        <w:t>言</w:t>
      </w:r>
      <w:r w:rsidR="00EC6D08" w:rsidRPr="00B46023">
        <w:rPr>
          <w:b/>
          <w:bCs/>
          <w:sz w:val="30"/>
          <w:szCs w:val="30"/>
        </w:rPr>
        <w:t>（宋体，小三，加粗）</w:t>
      </w:r>
    </w:p>
    <w:p w14:paraId="42346BA1" w14:textId="77777777" w:rsidR="00462D8E" w:rsidRPr="00B46023" w:rsidRDefault="00EC6D08" w:rsidP="00EC6D08">
      <w:pPr>
        <w:spacing w:beforeLines="50" w:before="156" w:line="440" w:lineRule="exac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XXXXXXXXXXXXXXXXXXXXXXXXXXXXXXXXXXXXXXXXXXXXXXXXXXXXXXXXXXXXXXXXXXXXXXXXXX</w:t>
      </w:r>
    </w:p>
    <w:p w14:paraId="7011DC8C" w14:textId="77777777" w:rsidR="00EC6D08" w:rsidRPr="00B46023" w:rsidRDefault="00EC6D08" w:rsidP="00EC6D08">
      <w:pPr>
        <w:spacing w:beforeLines="50" w:before="156" w:line="440" w:lineRule="exac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XXXXXXXXXXXXXXXXXXXXXXXXXXXXXXXXXXXXXXXXXXXXXXXXXXXXXXXXXXXXXXXXXXXXXXXXXXXXXXXXXXXXXXXXXXXXXXXXXXXXXXXXXXXXXXXXXXXXXXXXXXXXXXXXXXXXXXXXXXXXXXXXXXXXXXXXXXXXXXXXXXXXXXXXXXXXXXXXXXXXXXXXXXXXXXXXXXXXXXXXXXXXXXXXXXXXX</w:t>
      </w: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</w:t>
      </w:r>
      <w:r w:rsidR="00445390" w:rsidRPr="00B46023">
        <w:rPr>
          <w:sz w:val="24"/>
        </w:rPr>
        <w:t>，首行缩进</w:t>
      </w:r>
      <w:r w:rsidR="00445390" w:rsidRPr="00B46023">
        <w:rPr>
          <w:sz w:val="24"/>
        </w:rPr>
        <w:t>2</w:t>
      </w:r>
      <w:r w:rsidR="00445390" w:rsidRPr="00B46023">
        <w:rPr>
          <w:sz w:val="24"/>
        </w:rPr>
        <w:t>字符</w:t>
      </w:r>
      <w:r w:rsidRPr="00B46023">
        <w:rPr>
          <w:sz w:val="24"/>
        </w:rPr>
        <w:t>）</w:t>
      </w:r>
    </w:p>
    <w:p w14:paraId="7846D7A0" w14:textId="77777777" w:rsidR="00EC6D08" w:rsidRPr="00B46023" w:rsidRDefault="00EC6D08" w:rsidP="00EC6D08">
      <w:pPr>
        <w:spacing w:beforeLines="50" w:before="156" w:line="440" w:lineRule="exact"/>
        <w:ind w:firstLineChars="200" w:firstLine="480"/>
        <w:rPr>
          <w:sz w:val="24"/>
        </w:rPr>
      </w:pPr>
    </w:p>
    <w:p w14:paraId="50CAFD33" w14:textId="77777777" w:rsidR="005F7F15" w:rsidRPr="00B46023" w:rsidRDefault="005F7F15" w:rsidP="009562A0">
      <w:pPr>
        <w:spacing w:beforeLines="100" w:before="312" w:line="440" w:lineRule="atLeast"/>
        <w:jc w:val="center"/>
        <w:rPr>
          <w:sz w:val="24"/>
        </w:rPr>
      </w:pPr>
      <w:r w:rsidRPr="00B46023">
        <w:rPr>
          <w:sz w:val="24"/>
        </w:rPr>
        <w:br w:type="page"/>
      </w:r>
      <w:r w:rsidRPr="00B46023">
        <w:rPr>
          <w:b/>
          <w:bCs/>
          <w:sz w:val="30"/>
          <w:szCs w:val="30"/>
        </w:rPr>
        <w:lastRenderedPageBreak/>
        <w:t>第</w:t>
      </w:r>
      <w:r w:rsidRPr="00B46023">
        <w:rPr>
          <w:b/>
          <w:bCs/>
          <w:sz w:val="30"/>
          <w:szCs w:val="30"/>
        </w:rPr>
        <w:t>1</w:t>
      </w:r>
      <w:r w:rsidRPr="00B46023">
        <w:rPr>
          <w:b/>
          <w:bCs/>
          <w:sz w:val="30"/>
          <w:szCs w:val="30"/>
        </w:rPr>
        <w:t>章</w:t>
      </w:r>
      <w:r w:rsidRPr="00B46023">
        <w:rPr>
          <w:b/>
          <w:bCs/>
          <w:sz w:val="30"/>
          <w:szCs w:val="30"/>
        </w:rPr>
        <w:t xml:space="preserve"> </w:t>
      </w:r>
      <w:r w:rsidR="005177B4" w:rsidRPr="00B46023">
        <w:rPr>
          <w:b/>
          <w:bCs/>
          <w:sz w:val="30"/>
          <w:szCs w:val="30"/>
        </w:rPr>
        <w:t xml:space="preserve"> </w:t>
      </w:r>
      <w:r w:rsidRPr="00B46023">
        <w:rPr>
          <w:b/>
          <w:bCs/>
          <w:sz w:val="30"/>
          <w:szCs w:val="30"/>
        </w:rPr>
        <w:t>概论</w:t>
      </w:r>
      <w:r w:rsidR="00EC6D08" w:rsidRPr="00B46023">
        <w:rPr>
          <w:b/>
          <w:bCs/>
          <w:sz w:val="30"/>
          <w:szCs w:val="30"/>
        </w:rPr>
        <w:t>（宋体，小三，加粗）</w:t>
      </w:r>
    </w:p>
    <w:p w14:paraId="166072E8" w14:textId="77777777" w:rsidR="005F7F15" w:rsidRPr="00B46023" w:rsidRDefault="005F7F15" w:rsidP="00B653CE">
      <w:pPr>
        <w:spacing w:beforeLines="100" w:before="312" w:afterLines="100" w:after="312" w:line="440" w:lineRule="atLeast"/>
        <w:jc w:val="center"/>
        <w:rPr>
          <w:b/>
          <w:bCs/>
          <w:sz w:val="30"/>
          <w:szCs w:val="30"/>
        </w:rPr>
      </w:pPr>
      <w:r w:rsidRPr="00B46023">
        <w:rPr>
          <w:b/>
          <w:bCs/>
          <w:sz w:val="30"/>
          <w:szCs w:val="30"/>
        </w:rPr>
        <w:t>第</w:t>
      </w:r>
      <w:r w:rsidRPr="00B46023">
        <w:rPr>
          <w:b/>
          <w:bCs/>
          <w:sz w:val="30"/>
          <w:szCs w:val="30"/>
        </w:rPr>
        <w:t>1.1</w:t>
      </w:r>
      <w:r w:rsidRPr="00B46023">
        <w:rPr>
          <w:b/>
          <w:bCs/>
          <w:sz w:val="30"/>
          <w:szCs w:val="30"/>
        </w:rPr>
        <w:t>节</w:t>
      </w:r>
      <w:r w:rsidRPr="00B46023">
        <w:rPr>
          <w:b/>
          <w:bCs/>
          <w:sz w:val="30"/>
          <w:szCs w:val="30"/>
        </w:rPr>
        <w:t xml:space="preserve">  </w:t>
      </w:r>
      <w:r w:rsidR="00EC6D08" w:rsidRPr="00B46023">
        <w:rPr>
          <w:b/>
          <w:bCs/>
          <w:sz w:val="30"/>
          <w:szCs w:val="30"/>
        </w:rPr>
        <w:t>XXXXXXXXXXXX</w:t>
      </w:r>
      <w:r w:rsidRPr="00B46023">
        <w:rPr>
          <w:b/>
          <w:bCs/>
          <w:sz w:val="30"/>
          <w:szCs w:val="30"/>
        </w:rPr>
        <w:t>的发展</w:t>
      </w:r>
      <w:r w:rsidR="00BE61D1" w:rsidRPr="00B46023">
        <w:rPr>
          <w:b/>
          <w:bCs/>
          <w:sz w:val="30"/>
          <w:szCs w:val="30"/>
        </w:rPr>
        <w:t>概况</w:t>
      </w:r>
      <w:r w:rsidR="00EC6D08" w:rsidRPr="00B46023">
        <w:rPr>
          <w:b/>
          <w:bCs/>
          <w:sz w:val="30"/>
          <w:szCs w:val="30"/>
        </w:rPr>
        <w:t>（宋体，小三，加粗）</w:t>
      </w:r>
    </w:p>
    <w:p w14:paraId="0D24FEE8" w14:textId="77777777" w:rsidR="00955827" w:rsidRPr="00B46023" w:rsidRDefault="00EC6D08" w:rsidP="00955827">
      <w:pPr>
        <w:spacing w:line="440" w:lineRule="atLeast"/>
        <w:ind w:firstLineChars="200" w:firstLine="480"/>
        <w:rPr>
          <w:sz w:val="30"/>
          <w:szCs w:val="30"/>
        </w:rPr>
      </w:pPr>
      <w:r w:rsidRPr="00B46023">
        <w:rPr>
          <w:sz w:val="24"/>
        </w:rPr>
        <w:t>XXXXXXXXXXXXXXXXXXXXXXXXXXXXXXXXXXXXXXXXXXXXXXXXXXXXXXXXXXXXXXXXXXXXXXXXXXXXXXXXXXXXXXXXXXXXXXXXXXXXXXXXXXXXXXXXXXXXXXXXXXXXXXXXXXXXXXXXXXXXXXXXXXXXXXXXXXXXXXX</w:t>
      </w:r>
      <w:r w:rsidR="00955827" w:rsidRPr="00B46023">
        <w:rPr>
          <w:sz w:val="24"/>
          <w:vertAlign w:val="superscript"/>
        </w:rPr>
        <w:t>[</w:t>
      </w:r>
      <w:r w:rsidR="00D65DDD" w:rsidRPr="00B46023">
        <w:rPr>
          <w:sz w:val="24"/>
          <w:vertAlign w:val="superscript"/>
        </w:rPr>
        <w:t>4</w:t>
      </w:r>
      <w:r w:rsidR="00955827" w:rsidRPr="00B46023">
        <w:rPr>
          <w:sz w:val="24"/>
          <w:vertAlign w:val="superscript"/>
        </w:rPr>
        <w:t>]</w:t>
      </w:r>
      <w:r w:rsidR="00955827" w:rsidRPr="00B46023">
        <w:rPr>
          <w:sz w:val="24"/>
        </w:rPr>
        <w:t>。</w:t>
      </w:r>
      <w:r w:rsidR="00445390" w:rsidRPr="00B46023">
        <w:rPr>
          <w:sz w:val="24"/>
        </w:rPr>
        <w:t>（</w:t>
      </w:r>
      <w:r w:rsidRPr="00B46023">
        <w:rPr>
          <w:sz w:val="24"/>
        </w:rPr>
        <w:t>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</w:t>
      </w:r>
      <w:r w:rsidR="00445390" w:rsidRPr="00B46023">
        <w:rPr>
          <w:sz w:val="24"/>
        </w:rPr>
        <w:t>，首行缩进</w:t>
      </w:r>
      <w:r w:rsidR="00445390" w:rsidRPr="00B46023">
        <w:rPr>
          <w:sz w:val="24"/>
        </w:rPr>
        <w:t>2</w:t>
      </w:r>
      <w:r w:rsidR="00445390" w:rsidRPr="00B46023">
        <w:rPr>
          <w:sz w:val="24"/>
        </w:rPr>
        <w:t>字符）</w:t>
      </w:r>
    </w:p>
    <w:p w14:paraId="5F53CED7" w14:textId="77777777" w:rsidR="00B653CE" w:rsidRPr="00B46023" w:rsidRDefault="00B653CE" w:rsidP="00B653CE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  <w:r w:rsidRPr="00B46023">
        <w:rPr>
          <w:b/>
          <w:bCs/>
          <w:sz w:val="30"/>
          <w:szCs w:val="30"/>
        </w:rPr>
        <w:t>第</w:t>
      </w:r>
      <w:r w:rsidR="00BE61D1" w:rsidRPr="00B46023">
        <w:rPr>
          <w:b/>
          <w:bCs/>
          <w:sz w:val="30"/>
          <w:szCs w:val="30"/>
        </w:rPr>
        <w:t>1.2</w:t>
      </w:r>
      <w:r w:rsidRPr="00B46023">
        <w:rPr>
          <w:b/>
          <w:bCs/>
          <w:sz w:val="30"/>
          <w:szCs w:val="30"/>
        </w:rPr>
        <w:t>节</w:t>
      </w:r>
      <w:r w:rsidRPr="00B46023">
        <w:rPr>
          <w:b/>
          <w:bCs/>
          <w:sz w:val="30"/>
          <w:szCs w:val="30"/>
        </w:rPr>
        <w:t xml:space="preserve">  </w:t>
      </w:r>
      <w:r w:rsidRPr="00B46023">
        <w:rPr>
          <w:b/>
          <w:bCs/>
          <w:sz w:val="30"/>
          <w:szCs w:val="30"/>
        </w:rPr>
        <w:t>啮合同向双螺杆</w:t>
      </w:r>
      <w:r w:rsidR="00BE61D1" w:rsidRPr="00B46023">
        <w:rPr>
          <w:b/>
          <w:bCs/>
          <w:sz w:val="30"/>
          <w:szCs w:val="30"/>
        </w:rPr>
        <w:t>中</w:t>
      </w:r>
      <w:r w:rsidRPr="00B46023">
        <w:rPr>
          <w:b/>
          <w:bCs/>
          <w:sz w:val="30"/>
          <w:szCs w:val="30"/>
        </w:rPr>
        <w:t>新型螺杆元件的发展及研究现状</w:t>
      </w:r>
      <w:r w:rsidR="00EC6D08" w:rsidRPr="00B46023">
        <w:rPr>
          <w:b/>
          <w:bCs/>
          <w:sz w:val="30"/>
          <w:szCs w:val="30"/>
        </w:rPr>
        <w:t>（宋体，小三，加粗）</w:t>
      </w:r>
    </w:p>
    <w:p w14:paraId="2D32EFAA" w14:textId="77777777" w:rsidR="00B653CE" w:rsidRPr="00B46023" w:rsidRDefault="00BE61D1" w:rsidP="00B653CE">
      <w:pPr>
        <w:spacing w:beforeLines="100" w:before="312" w:afterLines="50" w:after="156" w:line="440" w:lineRule="atLeast"/>
        <w:rPr>
          <w:bCs/>
          <w:sz w:val="24"/>
        </w:rPr>
      </w:pPr>
      <w:r w:rsidRPr="00B46023">
        <w:rPr>
          <w:bCs/>
          <w:sz w:val="24"/>
        </w:rPr>
        <w:t>1.2</w:t>
      </w:r>
      <w:r w:rsidR="005177B4" w:rsidRPr="00B46023">
        <w:rPr>
          <w:bCs/>
          <w:sz w:val="24"/>
        </w:rPr>
        <w:t>.1</w:t>
      </w:r>
      <w:r w:rsidR="005177B4" w:rsidRPr="00B46023">
        <w:rPr>
          <w:color w:val="000000"/>
          <w:sz w:val="24"/>
        </w:rPr>
        <w:t>、</w:t>
      </w:r>
      <w:r w:rsidR="00445390" w:rsidRPr="00B46023">
        <w:rPr>
          <w:bCs/>
          <w:sz w:val="24"/>
        </w:rPr>
        <w:t>XXXXXXXXXXXX</w:t>
      </w:r>
      <w:r w:rsidR="00B653CE" w:rsidRPr="00B46023">
        <w:rPr>
          <w:bCs/>
          <w:sz w:val="24"/>
        </w:rPr>
        <w:t>的发展</w:t>
      </w:r>
      <w:r w:rsidR="00445390" w:rsidRPr="00B46023">
        <w:rPr>
          <w:sz w:val="24"/>
        </w:rPr>
        <w:t>（宋体，小四，固定值</w:t>
      </w:r>
      <w:r w:rsidR="00445390" w:rsidRPr="00B46023">
        <w:rPr>
          <w:sz w:val="24"/>
        </w:rPr>
        <w:t>22</w:t>
      </w:r>
      <w:r w:rsidR="00445390" w:rsidRPr="00B46023">
        <w:rPr>
          <w:sz w:val="24"/>
        </w:rPr>
        <w:t>磅，不首行缩进）</w:t>
      </w:r>
    </w:p>
    <w:p w14:paraId="16211345" w14:textId="77777777" w:rsidR="00B653CE" w:rsidRPr="00B46023" w:rsidRDefault="00445390" w:rsidP="00F53DBF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XXXXXXXXXXXXXXXXXXXXXXXXXXXXXXXXXXXXXXXXXXXXXXXXXXXXXXXXXXXXXXXXXXXXXXXXXXXXXXXXXXXXXXXXXXXXXXXXXXXXXXXXXXXXXXXXXXXXXXXXXXXXXXXXXXXXXXXXXXXXXXXXXXXXXXXXXXXXXXX</w:t>
      </w:r>
      <w:r w:rsidRPr="00B46023">
        <w:rPr>
          <w:sz w:val="24"/>
          <w:vertAlign w:val="superscript"/>
        </w:rPr>
        <w:t xml:space="preserve"> </w:t>
      </w:r>
      <w:r w:rsidR="00B653CE" w:rsidRPr="00B46023">
        <w:rPr>
          <w:sz w:val="24"/>
          <w:vertAlign w:val="superscript"/>
        </w:rPr>
        <w:t>[5]</w:t>
      </w:r>
      <w:r w:rsidR="00B653CE" w:rsidRPr="00B46023">
        <w:rPr>
          <w:rFonts w:hAnsi="宋体"/>
          <w:sz w:val="24"/>
        </w:rPr>
        <w:t>。</w:t>
      </w: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磅，首行缩进</w:t>
      </w:r>
      <w:r w:rsidRPr="00B46023">
        <w:rPr>
          <w:sz w:val="24"/>
        </w:rPr>
        <w:t>2</w:t>
      </w:r>
      <w:r w:rsidRPr="00B46023">
        <w:rPr>
          <w:sz w:val="24"/>
        </w:rPr>
        <w:t>字符）</w:t>
      </w:r>
      <w:r w:rsidR="00B653CE" w:rsidRPr="00B46023">
        <w:rPr>
          <w:sz w:val="24"/>
          <w:vertAlign w:val="superscript"/>
        </w:rPr>
        <w:t xml:space="preserve"> </w:t>
      </w:r>
    </w:p>
    <w:p w14:paraId="0DECEEA0" w14:textId="77777777" w:rsidR="00445390" w:rsidRPr="00B46023" w:rsidRDefault="00BE61D1" w:rsidP="00445390">
      <w:pPr>
        <w:spacing w:beforeLines="100" w:before="312" w:afterLines="50" w:after="156" w:line="440" w:lineRule="atLeast"/>
        <w:rPr>
          <w:bCs/>
          <w:sz w:val="24"/>
        </w:rPr>
      </w:pPr>
      <w:r w:rsidRPr="00B46023">
        <w:rPr>
          <w:bCs/>
          <w:sz w:val="24"/>
        </w:rPr>
        <w:t>1.2</w:t>
      </w:r>
      <w:r w:rsidR="005177B4" w:rsidRPr="00B46023">
        <w:rPr>
          <w:bCs/>
          <w:sz w:val="24"/>
        </w:rPr>
        <w:t>.2</w:t>
      </w:r>
      <w:r w:rsidR="005177B4" w:rsidRPr="00B46023">
        <w:rPr>
          <w:color w:val="000000"/>
          <w:sz w:val="24"/>
        </w:rPr>
        <w:t>、</w:t>
      </w:r>
      <w:r w:rsidR="00445390" w:rsidRPr="00B46023">
        <w:rPr>
          <w:bCs/>
          <w:sz w:val="24"/>
        </w:rPr>
        <w:t>XXXXXXXXXXXX</w:t>
      </w:r>
      <w:r w:rsidR="00B653CE" w:rsidRPr="00B46023">
        <w:rPr>
          <w:bCs/>
          <w:sz w:val="24"/>
        </w:rPr>
        <w:t>的研究现状</w:t>
      </w:r>
      <w:r w:rsidR="00445390" w:rsidRPr="00B46023">
        <w:rPr>
          <w:sz w:val="24"/>
        </w:rPr>
        <w:t>（宋体，小四，固定值</w:t>
      </w:r>
      <w:r w:rsidR="00445390" w:rsidRPr="00B46023">
        <w:rPr>
          <w:sz w:val="24"/>
        </w:rPr>
        <w:t>22</w:t>
      </w:r>
      <w:r w:rsidR="00445390" w:rsidRPr="00B46023">
        <w:rPr>
          <w:sz w:val="24"/>
        </w:rPr>
        <w:t>磅，不首行缩进）</w:t>
      </w:r>
    </w:p>
    <w:p w14:paraId="558B1836" w14:textId="77777777" w:rsidR="00445390" w:rsidRPr="00B46023" w:rsidRDefault="00445390" w:rsidP="00445390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</w:t>
      </w:r>
      <w:r w:rsidR="00B653CE" w:rsidRPr="00B46023">
        <w:rPr>
          <w:sz w:val="24"/>
          <w:vertAlign w:val="superscript"/>
        </w:rPr>
        <w:t>[9</w:t>
      </w:r>
      <w:r w:rsidRPr="00B46023">
        <w:rPr>
          <w:sz w:val="24"/>
          <w:vertAlign w:val="superscript"/>
        </w:rPr>
        <w:t>-12</w:t>
      </w:r>
      <w:r w:rsidR="00B653CE" w:rsidRPr="00B46023">
        <w:rPr>
          <w:sz w:val="24"/>
          <w:vertAlign w:val="superscript"/>
        </w:rPr>
        <w:t>]</w:t>
      </w:r>
      <w:r w:rsidRPr="00B46023">
        <w:rPr>
          <w:sz w:val="24"/>
        </w:rPr>
        <w:t>。</w:t>
      </w:r>
      <w:r w:rsidRPr="00B46023">
        <w:rPr>
          <w:sz w:val="24"/>
        </w:rPr>
        <w:t xml:space="preserve">    </w:t>
      </w:r>
    </w:p>
    <w:p w14:paraId="542CB046" w14:textId="77777777" w:rsidR="00B653CE" w:rsidRPr="00B46023" w:rsidRDefault="00445390" w:rsidP="00445390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XXXXXXXXXXXXXXXXXXXXXXXXXXXXXXXXXXXXXXXXXXXXXXXXXXXXXXXXXX</w:t>
      </w:r>
      <w:r w:rsidRPr="00B46023">
        <w:rPr>
          <w:sz w:val="24"/>
          <w:vertAlign w:val="superscript"/>
        </w:rPr>
        <w:t xml:space="preserve"> </w:t>
      </w:r>
      <w:r w:rsidR="00B653CE" w:rsidRPr="00B46023">
        <w:rPr>
          <w:sz w:val="24"/>
          <w:vertAlign w:val="superscript"/>
        </w:rPr>
        <w:t>[</w:t>
      </w:r>
      <w:r w:rsidRPr="00B46023">
        <w:rPr>
          <w:sz w:val="24"/>
          <w:vertAlign w:val="superscript"/>
        </w:rPr>
        <w:t>12,16,18,20</w:t>
      </w:r>
      <w:r w:rsidR="00B653CE" w:rsidRPr="00B46023">
        <w:rPr>
          <w:sz w:val="24"/>
          <w:vertAlign w:val="superscript"/>
        </w:rPr>
        <w:t>]</w:t>
      </w:r>
      <w:r w:rsidRPr="00B46023">
        <w:rPr>
          <w:sz w:val="24"/>
        </w:rPr>
        <w:t>。</w:t>
      </w:r>
    </w:p>
    <w:p w14:paraId="51735368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50539EC9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32FF7557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0D4548CD" w14:textId="77777777" w:rsidR="00F53DBF" w:rsidRPr="00B46023" w:rsidRDefault="00F53DBF" w:rsidP="00445390">
      <w:pPr>
        <w:spacing w:line="440" w:lineRule="atLeast"/>
        <w:ind w:firstLineChars="200" w:firstLine="480"/>
        <w:jc w:val="left"/>
        <w:rPr>
          <w:sz w:val="24"/>
        </w:rPr>
      </w:pPr>
    </w:p>
    <w:p w14:paraId="36068ACF" w14:textId="77777777" w:rsidR="00445390" w:rsidRPr="00B46023" w:rsidRDefault="00445390" w:rsidP="00445390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论文中图片表示方式：</w:t>
      </w:r>
    </w:p>
    <w:p w14:paraId="3407F2BA" w14:textId="77777777" w:rsidR="00562F49" w:rsidRPr="00B46023" w:rsidRDefault="002011C7" w:rsidP="002011C7">
      <w:pPr>
        <w:spacing w:line="440" w:lineRule="exact"/>
        <w:ind w:firstLineChars="200" w:firstLine="480"/>
        <w:rPr>
          <w:sz w:val="24"/>
        </w:rPr>
      </w:pPr>
      <w:r w:rsidRPr="00B46023">
        <w:rPr>
          <w:sz w:val="24"/>
        </w:rPr>
        <w:lastRenderedPageBreak/>
        <w:t>如图</w:t>
      </w:r>
      <w:r w:rsidRPr="00B46023">
        <w:rPr>
          <w:sz w:val="24"/>
        </w:rPr>
        <w:t>1</w:t>
      </w:r>
      <w:r w:rsidR="00710206" w:rsidRPr="00B46023">
        <w:rPr>
          <w:snapToGrid w:val="0"/>
          <w:color w:val="000000"/>
          <w:kern w:val="0"/>
          <w:sz w:val="24"/>
        </w:rPr>
        <w:t>·</w:t>
      </w:r>
      <w:r w:rsidRPr="00B46023">
        <w:rPr>
          <w:sz w:val="24"/>
        </w:rPr>
        <w:t>1</w:t>
      </w:r>
      <w:r w:rsidR="00E65080" w:rsidRPr="00B46023">
        <w:rPr>
          <w:sz w:val="24"/>
        </w:rPr>
        <w:t>所示为捏合盘元件的输送</w:t>
      </w:r>
      <w:r w:rsidR="00736A53" w:rsidRPr="00B46023">
        <w:rPr>
          <w:sz w:val="24"/>
        </w:rPr>
        <w:t>特性</w:t>
      </w:r>
      <w:r w:rsidR="00E65080" w:rsidRPr="00B46023">
        <w:rPr>
          <w:sz w:val="24"/>
        </w:rPr>
        <w:t>图。</w:t>
      </w:r>
    </w:p>
    <w:p w14:paraId="2FF7A702" w14:textId="01AE03B8" w:rsidR="005C5982" w:rsidRPr="00B46023" w:rsidRDefault="00AE6BD9" w:rsidP="00E434B1">
      <w:pPr>
        <w:spacing w:beforeLines="50" w:before="156" w:line="440" w:lineRule="atLeast"/>
        <w:jc w:val="center"/>
        <w:rPr>
          <w:sz w:val="24"/>
        </w:rPr>
      </w:pPr>
      <w:r w:rsidRPr="00B46023">
        <w:rPr>
          <w:noProof/>
          <w:sz w:val="24"/>
        </w:rPr>
        <w:drawing>
          <wp:inline distT="0" distB="0" distL="0" distR="0" wp14:anchorId="0614275D" wp14:editId="5F95676F">
            <wp:extent cx="390906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BE9C" w14:textId="77777777" w:rsidR="00303938" w:rsidRPr="00B46023" w:rsidRDefault="00303938" w:rsidP="003D4703">
      <w:pPr>
        <w:spacing w:beforeLines="50" w:before="156" w:line="440" w:lineRule="atLeast"/>
        <w:ind w:firstLineChars="1000" w:firstLine="2100"/>
        <w:rPr>
          <w:szCs w:val="21"/>
        </w:rPr>
      </w:pPr>
      <w:r w:rsidRPr="00B46023">
        <w:rPr>
          <w:szCs w:val="21"/>
        </w:rPr>
        <w:t xml:space="preserve">(a) </w:t>
      </w:r>
      <w:r w:rsidR="00E434B1" w:rsidRPr="00B46023">
        <w:rPr>
          <w:szCs w:val="21"/>
        </w:rPr>
        <w:t>单个捏合盘</w:t>
      </w:r>
      <w:r w:rsidRPr="00B46023">
        <w:rPr>
          <w:szCs w:val="21"/>
        </w:rPr>
        <w:t xml:space="preserve">           </w:t>
      </w:r>
      <w:r w:rsidR="00E434B1" w:rsidRPr="00B46023">
        <w:rPr>
          <w:szCs w:val="21"/>
        </w:rPr>
        <w:t xml:space="preserve">  </w:t>
      </w:r>
      <w:r w:rsidRPr="00B46023">
        <w:rPr>
          <w:szCs w:val="21"/>
        </w:rPr>
        <w:t>(b)</w:t>
      </w:r>
      <w:r w:rsidR="00E434B1" w:rsidRPr="00B46023">
        <w:rPr>
          <w:szCs w:val="21"/>
        </w:rPr>
        <w:t xml:space="preserve"> </w:t>
      </w:r>
      <w:r w:rsidR="00E434B1" w:rsidRPr="00B46023">
        <w:rPr>
          <w:szCs w:val="21"/>
        </w:rPr>
        <w:t>一组捏合盘</w:t>
      </w:r>
    </w:p>
    <w:p w14:paraId="78733A10" w14:textId="77777777" w:rsidR="002011C7" w:rsidRPr="00B46023" w:rsidRDefault="002011C7" w:rsidP="00E434B1">
      <w:pPr>
        <w:spacing w:beforeLines="50" w:before="156" w:afterLines="50" w:after="156" w:line="440" w:lineRule="atLeast"/>
        <w:ind w:firstLineChars="1450" w:firstLine="3045"/>
        <w:rPr>
          <w:szCs w:val="21"/>
        </w:rPr>
      </w:pPr>
      <w:r w:rsidRPr="00B46023">
        <w:rPr>
          <w:szCs w:val="21"/>
        </w:rPr>
        <w:t>图</w:t>
      </w:r>
      <w:r w:rsidRPr="00B46023">
        <w:rPr>
          <w:sz w:val="24"/>
        </w:rPr>
        <w:t>1</w:t>
      </w:r>
      <w:r w:rsidR="00710206" w:rsidRPr="00B46023">
        <w:rPr>
          <w:snapToGrid w:val="0"/>
          <w:color w:val="000000"/>
          <w:kern w:val="0"/>
          <w:szCs w:val="21"/>
        </w:rPr>
        <w:t>·</w:t>
      </w:r>
      <w:r w:rsidRPr="00B46023">
        <w:rPr>
          <w:sz w:val="24"/>
        </w:rPr>
        <w:t>1</w:t>
      </w:r>
      <w:r w:rsidR="00303938" w:rsidRPr="00B46023">
        <w:rPr>
          <w:sz w:val="24"/>
        </w:rPr>
        <w:t xml:space="preserve"> </w:t>
      </w:r>
      <w:r w:rsidRPr="00B46023">
        <w:rPr>
          <w:szCs w:val="21"/>
        </w:rPr>
        <w:t>捏合盘</w:t>
      </w:r>
      <w:r w:rsidR="00E434B1" w:rsidRPr="00B46023">
        <w:rPr>
          <w:szCs w:val="21"/>
        </w:rPr>
        <w:t>元件</w:t>
      </w:r>
      <w:r w:rsidRPr="00B46023">
        <w:rPr>
          <w:szCs w:val="21"/>
        </w:rPr>
        <w:t>输送</w:t>
      </w:r>
      <w:r w:rsidR="00736A53" w:rsidRPr="00B46023">
        <w:rPr>
          <w:szCs w:val="21"/>
        </w:rPr>
        <w:t>特性</w:t>
      </w:r>
      <w:r w:rsidR="00445390" w:rsidRPr="00B46023">
        <w:rPr>
          <w:szCs w:val="21"/>
        </w:rPr>
        <w:t>（宋体，五号）</w:t>
      </w:r>
    </w:p>
    <w:p w14:paraId="77877E61" w14:textId="77777777" w:rsidR="00F53DBF" w:rsidRPr="00B46023" w:rsidRDefault="00F53DBF" w:rsidP="00F53DBF">
      <w:pPr>
        <w:spacing w:beforeLines="50" w:before="156" w:afterLines="50" w:after="156" w:line="440" w:lineRule="atLeast"/>
        <w:ind w:firstLineChars="1450" w:firstLine="3480"/>
        <w:rPr>
          <w:sz w:val="24"/>
        </w:rPr>
      </w:pPr>
    </w:p>
    <w:p w14:paraId="24085822" w14:textId="77777777" w:rsidR="00F53DBF" w:rsidRPr="00B46023" w:rsidRDefault="00F53DBF" w:rsidP="00F53DBF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论文中公式表示方式：</w:t>
      </w:r>
    </w:p>
    <w:p w14:paraId="6F29E4CB" w14:textId="77777777" w:rsidR="00445390" w:rsidRPr="00B46023" w:rsidRDefault="00445390" w:rsidP="00F53DBF">
      <w:pPr>
        <w:wordWrap w:val="0"/>
        <w:spacing w:beforeLines="50" w:before="156" w:afterLines="50" w:after="156" w:line="440" w:lineRule="atLeast"/>
        <w:ind w:right="480"/>
        <w:rPr>
          <w:sz w:val="24"/>
        </w:rPr>
      </w:pPr>
    </w:p>
    <w:p w14:paraId="353B34C9" w14:textId="77777777" w:rsidR="00F92F7B" w:rsidRPr="00B46023" w:rsidRDefault="00F46CD8" w:rsidP="00445390">
      <w:pPr>
        <w:spacing w:beforeLines="50" w:before="156" w:afterLines="50" w:after="156" w:line="440" w:lineRule="atLeast"/>
        <w:jc w:val="right"/>
        <w:rPr>
          <w:sz w:val="24"/>
        </w:rPr>
      </w:pPr>
      <w:r w:rsidRPr="00B46023">
        <w:rPr>
          <w:position w:val="-12"/>
          <w:sz w:val="24"/>
        </w:rPr>
        <w:object w:dxaOrig="1600" w:dyaOrig="360" w14:anchorId="4E36D1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18pt" o:ole="">
            <v:imagedata r:id="rId10" o:title=""/>
          </v:shape>
          <o:OLEObject Type="Embed" ProgID="Equation.3" ShapeID="_x0000_i1025" DrawAspect="Content" ObjectID="_1646638491" r:id="rId11"/>
        </w:object>
      </w:r>
      <w:r w:rsidRPr="00B46023">
        <w:rPr>
          <w:sz w:val="24"/>
        </w:rPr>
        <w:t xml:space="preserve">                      </w:t>
      </w:r>
      <w:r w:rsidRPr="00B46023">
        <w:rPr>
          <w:sz w:val="24"/>
        </w:rPr>
        <w:t>（</w:t>
      </w:r>
      <w:r w:rsidRPr="00B46023">
        <w:rPr>
          <w:sz w:val="24"/>
        </w:rPr>
        <w:t>1</w:t>
      </w:r>
      <w:r w:rsidRPr="00B46023">
        <w:rPr>
          <w:snapToGrid w:val="0"/>
          <w:color w:val="000000"/>
          <w:kern w:val="0"/>
          <w:sz w:val="24"/>
        </w:rPr>
        <w:t>·</w:t>
      </w:r>
      <w:r w:rsidRPr="00B46023">
        <w:rPr>
          <w:sz w:val="24"/>
        </w:rPr>
        <w:t>1</w:t>
      </w:r>
      <w:r w:rsidRPr="00B46023">
        <w:rPr>
          <w:sz w:val="24"/>
        </w:rPr>
        <w:t>）</w:t>
      </w:r>
    </w:p>
    <w:p w14:paraId="3B64D25F" w14:textId="77777777" w:rsidR="00F46CD8" w:rsidRPr="00B46023" w:rsidRDefault="00F46CD8" w:rsidP="00DE2AC9">
      <w:pPr>
        <w:wordWrap w:val="0"/>
        <w:spacing w:beforeLines="50" w:before="156" w:line="440" w:lineRule="atLeast"/>
        <w:jc w:val="right"/>
        <w:rPr>
          <w:sz w:val="24"/>
        </w:rPr>
      </w:pPr>
      <w:r w:rsidRPr="00B46023">
        <w:rPr>
          <w:position w:val="-28"/>
          <w:sz w:val="24"/>
        </w:rPr>
        <w:object w:dxaOrig="1300" w:dyaOrig="680" w14:anchorId="281ACBEF">
          <v:shape id="_x0000_i1026" type="#_x0000_t75" style="width:64.8pt;height:34.2pt" o:ole="">
            <v:imagedata r:id="rId12" o:title=""/>
          </v:shape>
          <o:OLEObject Type="Embed" ProgID="Equation.3" ShapeID="_x0000_i1026" DrawAspect="Content" ObjectID="_1646638492" r:id="rId13"/>
        </w:object>
      </w:r>
      <w:r w:rsidRPr="00B46023">
        <w:rPr>
          <w:sz w:val="24"/>
        </w:rPr>
        <w:t xml:space="preserve">                       </w:t>
      </w:r>
      <w:r w:rsidRPr="00B46023">
        <w:rPr>
          <w:sz w:val="24"/>
        </w:rPr>
        <w:t>（</w:t>
      </w:r>
      <w:r w:rsidRPr="00B46023">
        <w:rPr>
          <w:sz w:val="24"/>
        </w:rPr>
        <w:t>1</w:t>
      </w:r>
      <w:r w:rsidRPr="00B46023">
        <w:rPr>
          <w:snapToGrid w:val="0"/>
          <w:color w:val="000000"/>
          <w:kern w:val="0"/>
          <w:sz w:val="24"/>
        </w:rPr>
        <w:t>·</w:t>
      </w:r>
      <w:r w:rsidRPr="00B46023">
        <w:rPr>
          <w:sz w:val="24"/>
        </w:rPr>
        <w:t>2</w:t>
      </w:r>
      <w:r w:rsidRPr="00B46023">
        <w:rPr>
          <w:sz w:val="24"/>
        </w:rPr>
        <w:t>）</w:t>
      </w:r>
    </w:p>
    <w:p w14:paraId="25E747B4" w14:textId="77777777" w:rsidR="00F53DBF" w:rsidRPr="00B46023" w:rsidRDefault="00F53DBF" w:rsidP="00F53DBF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（</w:t>
      </w:r>
      <w:r w:rsidRPr="00B46023">
        <w:rPr>
          <w:sz w:val="24"/>
        </w:rPr>
        <w:t>1·2</w:t>
      </w:r>
      <w:r w:rsidRPr="00B46023">
        <w:rPr>
          <w:sz w:val="24"/>
        </w:rPr>
        <w:t>）表示第</w:t>
      </w:r>
      <w:r w:rsidRPr="00B46023">
        <w:rPr>
          <w:sz w:val="24"/>
        </w:rPr>
        <w:t>1</w:t>
      </w:r>
      <w:r w:rsidRPr="00B46023">
        <w:rPr>
          <w:sz w:val="24"/>
        </w:rPr>
        <w:t>章中第</w:t>
      </w:r>
      <w:r w:rsidRPr="00B46023">
        <w:rPr>
          <w:sz w:val="24"/>
        </w:rPr>
        <w:t>2</w:t>
      </w:r>
      <w:r w:rsidRPr="00B46023">
        <w:rPr>
          <w:sz w:val="24"/>
        </w:rPr>
        <w:t>个公式</w:t>
      </w:r>
    </w:p>
    <w:p w14:paraId="34B678EB" w14:textId="77777777" w:rsidR="00F53DBF" w:rsidRPr="00B46023" w:rsidRDefault="00F53DBF" w:rsidP="00DE2AC9">
      <w:pPr>
        <w:spacing w:afterLines="50" w:after="156" w:line="440" w:lineRule="atLeast"/>
        <w:jc w:val="right"/>
        <w:rPr>
          <w:sz w:val="24"/>
        </w:rPr>
      </w:pPr>
    </w:p>
    <w:p w14:paraId="57498F82" w14:textId="77777777" w:rsidR="00F53DBF" w:rsidRPr="00B46023" w:rsidRDefault="00F53DBF" w:rsidP="00F53DBF">
      <w:pPr>
        <w:spacing w:line="440" w:lineRule="atLeast"/>
        <w:ind w:firstLineChars="200" w:firstLine="482"/>
        <w:jc w:val="left"/>
        <w:rPr>
          <w:sz w:val="24"/>
        </w:rPr>
      </w:pPr>
      <w:r w:rsidRPr="00E70E59">
        <w:rPr>
          <w:b/>
          <w:sz w:val="24"/>
        </w:rPr>
        <w:t>论文中表格表示方式</w:t>
      </w:r>
      <w:r w:rsidRPr="00B46023">
        <w:rPr>
          <w:sz w:val="24"/>
        </w:rPr>
        <w:t>：</w:t>
      </w:r>
    </w:p>
    <w:p w14:paraId="3C135AA6" w14:textId="77777777" w:rsidR="00F53DBF" w:rsidRPr="00B46023" w:rsidRDefault="00090FD7" w:rsidP="00F53DBF">
      <w:pPr>
        <w:spacing w:beforeLines="50" w:before="156" w:afterLines="50" w:after="156" w:line="440" w:lineRule="atLeast"/>
        <w:jc w:val="center"/>
        <w:rPr>
          <w:szCs w:val="21"/>
        </w:rPr>
      </w:pPr>
      <w:r w:rsidRPr="00B46023">
        <w:rPr>
          <w:szCs w:val="21"/>
        </w:rPr>
        <w:t>表</w:t>
      </w:r>
      <w:r w:rsidR="004C7DF1" w:rsidRPr="00B46023">
        <w:rPr>
          <w:szCs w:val="21"/>
        </w:rPr>
        <w:t>1</w:t>
      </w:r>
      <w:r w:rsidR="00710206" w:rsidRPr="00B46023">
        <w:rPr>
          <w:snapToGrid w:val="0"/>
          <w:color w:val="000000"/>
          <w:kern w:val="0"/>
          <w:szCs w:val="21"/>
        </w:rPr>
        <w:t>·</w:t>
      </w:r>
      <w:r w:rsidRPr="00B46023">
        <w:rPr>
          <w:szCs w:val="21"/>
        </w:rPr>
        <w:t>1</w:t>
      </w:r>
      <w:r w:rsidR="002A7CF3" w:rsidRPr="00B46023">
        <w:rPr>
          <w:szCs w:val="21"/>
        </w:rPr>
        <w:t xml:space="preserve"> </w:t>
      </w:r>
      <w:r w:rsidRPr="00B46023">
        <w:rPr>
          <w:szCs w:val="21"/>
        </w:rPr>
        <w:t>四种不同捏合块构型下流道的</w:t>
      </w:r>
      <w:r w:rsidR="00DD0127" w:rsidRPr="00B46023">
        <w:rPr>
          <w:szCs w:val="21"/>
        </w:rPr>
        <w:t>物理</w:t>
      </w:r>
      <w:r w:rsidRPr="00B46023">
        <w:rPr>
          <w:szCs w:val="21"/>
        </w:rPr>
        <w:t>参数</w:t>
      </w:r>
      <w:r w:rsidR="00F53DBF" w:rsidRPr="00B46023">
        <w:rPr>
          <w:szCs w:val="21"/>
        </w:rPr>
        <w:t>（宋体，五号，表格内文字皆用五号）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1"/>
        <w:gridCol w:w="901"/>
        <w:gridCol w:w="983"/>
        <w:gridCol w:w="1140"/>
        <w:gridCol w:w="1184"/>
        <w:gridCol w:w="889"/>
        <w:gridCol w:w="859"/>
        <w:gridCol w:w="1197"/>
      </w:tblGrid>
      <w:tr w:rsidR="00682874" w:rsidRPr="00B46023" w14:paraId="645E2463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4D8965C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捏合块</w:t>
            </w:r>
          </w:p>
          <w:p w14:paraId="2B12441C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元件</w:t>
            </w:r>
          </w:p>
        </w:tc>
        <w:tc>
          <w:tcPr>
            <w:tcW w:w="917" w:type="dxa"/>
            <w:shd w:val="clear" w:color="auto" w:fill="auto"/>
          </w:tcPr>
          <w:p w14:paraId="76CB9E3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导程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270E6758">
                <v:shape id="_x0000_i1027" type="#_x0000_t75" style="width:21pt;height:10.8pt" o:ole="">
                  <v:imagedata r:id="rId14" o:title=""/>
                </v:shape>
                <o:OLEObject Type="Embed" ProgID="Equation.3" ShapeID="_x0000_i1027" DrawAspect="Content" ObjectID="_1646638493" r:id="rId15"/>
              </w:object>
            </w:r>
          </w:p>
        </w:tc>
        <w:tc>
          <w:tcPr>
            <w:tcW w:w="1005" w:type="dxa"/>
            <w:shd w:val="clear" w:color="auto" w:fill="auto"/>
          </w:tcPr>
          <w:p w14:paraId="7C819F1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螺杆外径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6E9F5470">
                <v:shape id="_x0000_i1028" type="#_x0000_t75" style="width:21pt;height:10.8pt" o:ole="">
                  <v:imagedata r:id="rId16" o:title=""/>
                </v:shape>
                <o:OLEObject Type="Embed" ProgID="Equation.3" ShapeID="_x0000_i1028" DrawAspect="Content" ObjectID="_1646638494" r:id="rId17"/>
              </w:object>
            </w:r>
          </w:p>
        </w:tc>
        <w:tc>
          <w:tcPr>
            <w:tcW w:w="1171" w:type="dxa"/>
            <w:shd w:val="clear" w:color="auto" w:fill="auto"/>
          </w:tcPr>
          <w:p w14:paraId="13C0F99E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机筒内径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717732BD">
                <v:shape id="_x0000_i1029" type="#_x0000_t75" style="width:21pt;height:10.8pt" o:ole="">
                  <v:imagedata r:id="rId16" o:title=""/>
                </v:shape>
                <o:OLEObject Type="Embed" ProgID="Equation.3" ShapeID="_x0000_i1029" DrawAspect="Content" ObjectID="_1646638495" r:id="rId18"/>
              </w:object>
            </w:r>
          </w:p>
        </w:tc>
        <w:tc>
          <w:tcPr>
            <w:tcW w:w="1218" w:type="dxa"/>
            <w:shd w:val="clear" w:color="auto" w:fill="auto"/>
          </w:tcPr>
          <w:p w14:paraId="6D34E82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捏合盘厚度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04E265CA">
                <v:shape id="_x0000_i1030" type="#_x0000_t75" style="width:21pt;height:10.8pt" o:ole="">
                  <v:imagedata r:id="rId16" o:title=""/>
                </v:shape>
                <o:OLEObject Type="Embed" ProgID="Equation.3" ShapeID="_x0000_i1030" DrawAspect="Content" ObjectID="_1646638496" r:id="rId19"/>
              </w:object>
            </w:r>
          </w:p>
        </w:tc>
        <w:tc>
          <w:tcPr>
            <w:tcW w:w="918" w:type="dxa"/>
            <w:shd w:val="clear" w:color="auto" w:fill="auto"/>
          </w:tcPr>
          <w:p w14:paraId="21BB247E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错列角</w:t>
            </w:r>
            <w:r w:rsidRPr="00B46023">
              <w:rPr>
                <w:szCs w:val="21"/>
              </w:rPr>
              <w:t>/</w:t>
            </w:r>
            <w:r w:rsidRPr="00B46023">
              <w:rPr>
                <w:sz w:val="24"/>
              </w:rPr>
              <w:t>°</w:t>
            </w:r>
          </w:p>
        </w:tc>
        <w:tc>
          <w:tcPr>
            <w:tcW w:w="873" w:type="dxa"/>
            <w:shd w:val="clear" w:color="auto" w:fill="auto"/>
          </w:tcPr>
          <w:p w14:paraId="2373C739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中心距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7C67A3DC">
                <v:shape id="_x0000_i1031" type="#_x0000_t75" style="width:21pt;height:10.8pt" o:ole="">
                  <v:imagedata r:id="rId16" o:title=""/>
                </v:shape>
                <o:OLEObject Type="Embed" ProgID="Equation.3" ShapeID="_x0000_i1031" DrawAspect="Content" ObjectID="_1646638497" r:id="rId20"/>
              </w:object>
            </w:r>
          </w:p>
        </w:tc>
        <w:tc>
          <w:tcPr>
            <w:tcW w:w="1232" w:type="dxa"/>
            <w:shd w:val="clear" w:color="auto" w:fill="auto"/>
          </w:tcPr>
          <w:p w14:paraId="2BAE9A31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计算域长度</w:t>
            </w:r>
            <w:r w:rsidRPr="00B46023">
              <w:rPr>
                <w:szCs w:val="21"/>
              </w:rPr>
              <w:t>/</w:t>
            </w:r>
            <w:r w:rsidRPr="00B46023">
              <w:rPr>
                <w:position w:val="-6"/>
                <w:sz w:val="24"/>
              </w:rPr>
              <w:object w:dxaOrig="420" w:dyaOrig="220" w14:anchorId="2F0638F1">
                <v:shape id="_x0000_i1032" type="#_x0000_t75" style="width:21pt;height:10.8pt" o:ole="">
                  <v:imagedata r:id="rId16" o:title=""/>
                </v:shape>
                <o:OLEObject Type="Embed" ProgID="Equation.3" ShapeID="_x0000_i1032" DrawAspect="Content" ObjectID="_1646638498" r:id="rId21"/>
              </w:object>
            </w:r>
          </w:p>
        </w:tc>
      </w:tr>
      <w:tr w:rsidR="00682874" w:rsidRPr="00B46023" w14:paraId="42E6D840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0AA6DAF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NKBLB</w:t>
            </w:r>
          </w:p>
        </w:tc>
        <w:tc>
          <w:tcPr>
            <w:tcW w:w="917" w:type="dxa"/>
            <w:shd w:val="clear" w:color="auto" w:fill="auto"/>
          </w:tcPr>
          <w:p w14:paraId="3E2ABF8C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09032FD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5A4ECD4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1C2600E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78FD44CD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2745771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2EF688B2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  <w:tr w:rsidR="00682874" w:rsidRPr="00B46023" w14:paraId="35C8289E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2D02E2F2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NKBRB</w:t>
            </w:r>
          </w:p>
        </w:tc>
        <w:tc>
          <w:tcPr>
            <w:tcW w:w="917" w:type="dxa"/>
            <w:shd w:val="clear" w:color="auto" w:fill="auto"/>
          </w:tcPr>
          <w:p w14:paraId="62C933A1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5BCE9FE6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20D9106D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4257DF3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401B34F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6ECBEED3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2096019A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  <w:tr w:rsidR="00682874" w:rsidRPr="00B46023" w14:paraId="0C30F81D" w14:textId="77777777" w:rsidTr="00EE2ADB">
        <w:trPr>
          <w:jc w:val="center"/>
        </w:trPr>
        <w:tc>
          <w:tcPr>
            <w:tcW w:w="1726" w:type="dxa"/>
            <w:shd w:val="clear" w:color="auto" w:fill="auto"/>
          </w:tcPr>
          <w:p w14:paraId="5ACB0DAA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NKBLF</w:t>
            </w:r>
          </w:p>
        </w:tc>
        <w:tc>
          <w:tcPr>
            <w:tcW w:w="917" w:type="dxa"/>
            <w:shd w:val="clear" w:color="auto" w:fill="auto"/>
          </w:tcPr>
          <w:p w14:paraId="3AD80B8C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0D3FDD11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66109B88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262B9FC0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729C5F70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740651F5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31831107" w14:textId="77777777" w:rsidR="00682874" w:rsidRPr="00B46023" w:rsidRDefault="00682874" w:rsidP="00EE2ADB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</w:tbl>
    <w:p w14:paraId="4DAB1759" w14:textId="77777777" w:rsidR="00E70E59" w:rsidRDefault="00E70E59" w:rsidP="00EE2ADB">
      <w:pPr>
        <w:tabs>
          <w:tab w:val="left" w:pos="1980"/>
        </w:tabs>
        <w:spacing w:line="440" w:lineRule="atLeast"/>
        <w:jc w:val="center"/>
        <w:rPr>
          <w:szCs w:val="21"/>
        </w:rPr>
        <w:sectPr w:rsidR="00E70E59" w:rsidSect="0088248C">
          <w:footerReference w:type="default" r:id="rId22"/>
          <w:pgSz w:w="11906" w:h="16838"/>
          <w:pgMar w:top="1984" w:right="1531" w:bottom="1474" w:left="1531" w:header="1361" w:footer="1134" w:gutter="0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start="1"/>
          <w:cols w:space="720"/>
          <w:docGrid w:type="lines" w:linePitch="312"/>
        </w:sectPr>
      </w:pPr>
    </w:p>
    <w:p w14:paraId="37AB8E9E" w14:textId="77777777" w:rsidR="00E70E59" w:rsidRPr="00E70E59" w:rsidRDefault="00E70E59" w:rsidP="00E70E59">
      <w:pPr>
        <w:spacing w:beforeLines="100" w:before="312" w:line="440" w:lineRule="atLeast"/>
        <w:rPr>
          <w:szCs w:val="21"/>
        </w:rPr>
      </w:pPr>
      <w:r w:rsidRPr="00E70E59">
        <w:rPr>
          <w:rFonts w:hint="eastAsia"/>
          <w:szCs w:val="21"/>
        </w:rPr>
        <w:lastRenderedPageBreak/>
        <w:t>续表</w:t>
      </w:r>
      <w:r w:rsidRPr="00E70E59">
        <w:rPr>
          <w:rFonts w:hint="eastAsia"/>
          <w:szCs w:val="21"/>
        </w:rPr>
        <w:t>1</w:t>
      </w:r>
      <w:r w:rsidRPr="00E70E59">
        <w:rPr>
          <w:szCs w:val="21"/>
        </w:rPr>
        <w:t>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893"/>
        <w:gridCol w:w="978"/>
        <w:gridCol w:w="1138"/>
        <w:gridCol w:w="1184"/>
        <w:gridCol w:w="894"/>
        <w:gridCol w:w="851"/>
        <w:gridCol w:w="1197"/>
      </w:tblGrid>
      <w:tr w:rsidR="00E70E59" w:rsidRPr="00B46023" w14:paraId="50EBE6D8" w14:textId="77777777" w:rsidTr="001D6F54">
        <w:trPr>
          <w:jc w:val="center"/>
        </w:trPr>
        <w:tc>
          <w:tcPr>
            <w:tcW w:w="1726" w:type="dxa"/>
            <w:shd w:val="clear" w:color="auto" w:fill="auto"/>
          </w:tcPr>
          <w:p w14:paraId="4B8B22B5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  <w:r w:rsidRPr="00B46023">
              <w:rPr>
                <w:szCs w:val="21"/>
              </w:rPr>
              <w:t>NKBRF</w:t>
            </w:r>
          </w:p>
        </w:tc>
        <w:tc>
          <w:tcPr>
            <w:tcW w:w="917" w:type="dxa"/>
            <w:shd w:val="clear" w:color="auto" w:fill="auto"/>
          </w:tcPr>
          <w:p w14:paraId="33BF5564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4E3BBCC9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64C65497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27A82270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783DE6A5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79C63E7A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4557B5F2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  <w:tr w:rsidR="00E70E59" w:rsidRPr="00B46023" w14:paraId="68985E26" w14:textId="77777777" w:rsidTr="001D6F54">
        <w:trPr>
          <w:jc w:val="center"/>
        </w:trPr>
        <w:tc>
          <w:tcPr>
            <w:tcW w:w="1726" w:type="dxa"/>
            <w:shd w:val="clear" w:color="auto" w:fill="auto"/>
          </w:tcPr>
          <w:p w14:paraId="0503D5D2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 w:val="24"/>
              </w:rPr>
            </w:pPr>
            <w:r w:rsidRPr="00B46023">
              <w:rPr>
                <w:szCs w:val="21"/>
              </w:rPr>
              <w:t>NKBRF</w:t>
            </w:r>
          </w:p>
        </w:tc>
        <w:tc>
          <w:tcPr>
            <w:tcW w:w="917" w:type="dxa"/>
            <w:shd w:val="clear" w:color="auto" w:fill="auto"/>
          </w:tcPr>
          <w:p w14:paraId="7F2E9B99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005" w:type="dxa"/>
            <w:shd w:val="clear" w:color="auto" w:fill="auto"/>
          </w:tcPr>
          <w:p w14:paraId="3A143345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171" w:type="dxa"/>
            <w:shd w:val="clear" w:color="auto" w:fill="auto"/>
          </w:tcPr>
          <w:p w14:paraId="33FFAD1E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18" w:type="dxa"/>
            <w:shd w:val="clear" w:color="auto" w:fill="auto"/>
          </w:tcPr>
          <w:p w14:paraId="72A12393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918" w:type="dxa"/>
            <w:shd w:val="clear" w:color="auto" w:fill="auto"/>
          </w:tcPr>
          <w:p w14:paraId="2ADEA9C7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873" w:type="dxa"/>
            <w:shd w:val="clear" w:color="auto" w:fill="auto"/>
          </w:tcPr>
          <w:p w14:paraId="3B23F602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  <w:tc>
          <w:tcPr>
            <w:tcW w:w="1232" w:type="dxa"/>
            <w:shd w:val="clear" w:color="auto" w:fill="auto"/>
          </w:tcPr>
          <w:p w14:paraId="6DA185D6" w14:textId="77777777" w:rsidR="00E70E59" w:rsidRPr="00B46023" w:rsidRDefault="00E70E59" w:rsidP="001D6F54">
            <w:pPr>
              <w:tabs>
                <w:tab w:val="left" w:pos="1980"/>
              </w:tabs>
              <w:spacing w:line="440" w:lineRule="atLeast"/>
              <w:jc w:val="center"/>
              <w:rPr>
                <w:szCs w:val="21"/>
              </w:rPr>
            </w:pPr>
          </w:p>
        </w:tc>
      </w:tr>
    </w:tbl>
    <w:p w14:paraId="3860B7F0" w14:textId="77777777" w:rsidR="00E70E59" w:rsidRDefault="00E70E59" w:rsidP="0096765C">
      <w:pPr>
        <w:spacing w:beforeLines="100" w:before="312" w:line="440" w:lineRule="atLeast"/>
        <w:jc w:val="center"/>
        <w:rPr>
          <w:b/>
          <w:bCs/>
          <w:sz w:val="30"/>
          <w:szCs w:val="30"/>
        </w:rPr>
      </w:pPr>
    </w:p>
    <w:p w14:paraId="717D4DBF" w14:textId="77777777" w:rsidR="005F7F15" w:rsidRPr="00B46023" w:rsidRDefault="005F7F15" w:rsidP="0096765C">
      <w:pPr>
        <w:spacing w:beforeLines="100" w:before="312" w:line="440" w:lineRule="atLeast"/>
        <w:jc w:val="center"/>
        <w:rPr>
          <w:sz w:val="24"/>
        </w:rPr>
      </w:pPr>
      <w:r w:rsidRPr="00B46023">
        <w:rPr>
          <w:b/>
          <w:bCs/>
          <w:sz w:val="30"/>
          <w:szCs w:val="30"/>
        </w:rPr>
        <w:t>结</w:t>
      </w:r>
      <w:r w:rsidR="00C553F9" w:rsidRPr="00B46023">
        <w:rPr>
          <w:b/>
          <w:bCs/>
          <w:sz w:val="30"/>
          <w:szCs w:val="30"/>
        </w:rPr>
        <w:t xml:space="preserve"> </w:t>
      </w:r>
      <w:r w:rsidR="005177B4" w:rsidRPr="00B46023">
        <w:rPr>
          <w:b/>
          <w:bCs/>
          <w:sz w:val="30"/>
          <w:szCs w:val="30"/>
        </w:rPr>
        <w:t xml:space="preserve"> </w:t>
      </w:r>
      <w:r w:rsidRPr="00B46023">
        <w:rPr>
          <w:b/>
          <w:bCs/>
          <w:sz w:val="30"/>
          <w:szCs w:val="30"/>
        </w:rPr>
        <w:t>论</w:t>
      </w:r>
    </w:p>
    <w:p w14:paraId="6F1C973D" w14:textId="77777777" w:rsidR="005F7F15" w:rsidRPr="00B46023" w:rsidRDefault="005F7F15" w:rsidP="0096765C">
      <w:pPr>
        <w:spacing w:beforeLines="100" w:before="312"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本</w:t>
      </w:r>
      <w:r w:rsidR="005739D6" w:rsidRPr="00B46023">
        <w:rPr>
          <w:sz w:val="24"/>
        </w:rPr>
        <w:t>课题</w:t>
      </w:r>
      <w:r w:rsidR="00887266" w:rsidRPr="00B46023">
        <w:rPr>
          <w:sz w:val="24"/>
        </w:rPr>
        <w:t>采用</w:t>
      </w:r>
      <w:r w:rsidR="003B488D" w:rsidRPr="00B46023">
        <w:rPr>
          <w:sz w:val="24"/>
        </w:rPr>
        <w:t>XXXXXXXXXXXXXXXXXXXXXXXXXX</w:t>
      </w:r>
      <w:r w:rsidRPr="00B46023">
        <w:rPr>
          <w:sz w:val="24"/>
        </w:rPr>
        <w:t>得</w:t>
      </w:r>
      <w:r w:rsidR="00AF2C19" w:rsidRPr="00B46023">
        <w:rPr>
          <w:sz w:val="24"/>
        </w:rPr>
        <w:t>到以</w:t>
      </w:r>
      <w:r w:rsidRPr="00B46023">
        <w:rPr>
          <w:sz w:val="24"/>
        </w:rPr>
        <w:t>下结论：</w:t>
      </w:r>
    </w:p>
    <w:p w14:paraId="36E2ECEE" w14:textId="77777777" w:rsidR="005F7F15" w:rsidRPr="00B46023" w:rsidRDefault="005F7F15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1</w:t>
      </w:r>
      <w:r w:rsidRPr="00B46023">
        <w:rPr>
          <w:sz w:val="24"/>
        </w:rPr>
        <w:t>、</w:t>
      </w:r>
      <w:r w:rsidR="00A555DF" w:rsidRPr="00B46023">
        <w:rPr>
          <w:sz w:val="24"/>
        </w:rPr>
        <w:t>XXXXXXXXXXXXXXXXXXXXXX</w:t>
      </w:r>
    </w:p>
    <w:p w14:paraId="3AA84459" w14:textId="77777777" w:rsidR="005F7F15" w:rsidRPr="00B46023" w:rsidRDefault="005F7F15">
      <w:pPr>
        <w:spacing w:line="440" w:lineRule="atLeast"/>
        <w:ind w:firstLineChars="200" w:firstLine="480"/>
        <w:jc w:val="left"/>
        <w:rPr>
          <w:sz w:val="24"/>
        </w:rPr>
      </w:pPr>
      <w:r w:rsidRPr="00B46023">
        <w:rPr>
          <w:sz w:val="24"/>
        </w:rPr>
        <w:t>2</w:t>
      </w:r>
      <w:r w:rsidR="00A555DF" w:rsidRPr="00B46023">
        <w:rPr>
          <w:sz w:val="24"/>
        </w:rPr>
        <w:t>、</w:t>
      </w:r>
      <w:r w:rsidR="00A555DF" w:rsidRPr="00B46023">
        <w:rPr>
          <w:sz w:val="24"/>
        </w:rPr>
        <w:t>XXXXXXXXXXXXXXXXXXXXXXXXXXXXXXXXXXXX</w:t>
      </w:r>
      <w:r w:rsidR="003B488D" w:rsidRPr="00B46023">
        <w:rPr>
          <w:sz w:val="24"/>
        </w:rPr>
        <w:t>XXXXXXXXXX</w:t>
      </w:r>
      <w:r w:rsidR="003B488D" w:rsidRPr="00B46023">
        <w:rPr>
          <w:sz w:val="24"/>
        </w:rPr>
        <w:t>（宋体，小四，固定值</w:t>
      </w:r>
      <w:r w:rsidR="003B488D" w:rsidRPr="00B46023">
        <w:rPr>
          <w:sz w:val="24"/>
        </w:rPr>
        <w:t>22</w:t>
      </w:r>
      <w:r w:rsidR="003B488D" w:rsidRPr="00B46023">
        <w:rPr>
          <w:sz w:val="24"/>
        </w:rPr>
        <w:t>磅，首行缩进</w:t>
      </w:r>
      <w:r w:rsidR="003B488D" w:rsidRPr="00B46023">
        <w:rPr>
          <w:sz w:val="24"/>
        </w:rPr>
        <w:t>2</w:t>
      </w:r>
      <w:r w:rsidR="003B488D" w:rsidRPr="00B46023">
        <w:rPr>
          <w:sz w:val="24"/>
        </w:rPr>
        <w:t>字符）</w:t>
      </w:r>
    </w:p>
    <w:p w14:paraId="6452D4A9" w14:textId="77777777" w:rsidR="005F7F15" w:rsidRPr="00B46023" w:rsidRDefault="005F7F15" w:rsidP="0096765C">
      <w:pPr>
        <w:tabs>
          <w:tab w:val="left" w:pos="741"/>
        </w:tabs>
        <w:spacing w:beforeLines="100" w:before="312" w:line="440" w:lineRule="atLeast"/>
        <w:jc w:val="center"/>
        <w:rPr>
          <w:sz w:val="24"/>
        </w:rPr>
      </w:pPr>
      <w:r w:rsidRPr="00B46023">
        <w:rPr>
          <w:sz w:val="24"/>
        </w:rPr>
        <w:br w:type="page"/>
      </w:r>
      <w:r w:rsidRPr="00B46023">
        <w:rPr>
          <w:b/>
          <w:bCs/>
          <w:sz w:val="30"/>
          <w:szCs w:val="30"/>
        </w:rPr>
        <w:lastRenderedPageBreak/>
        <w:t>参考文献</w:t>
      </w:r>
    </w:p>
    <w:p w14:paraId="58B5386D" w14:textId="77777777" w:rsidR="00D12385" w:rsidRPr="00B46023" w:rsidRDefault="00D12385" w:rsidP="00E466EE">
      <w:pPr>
        <w:spacing w:beforeLines="100" w:before="312"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[1]</w:t>
      </w:r>
      <w:r w:rsidR="00AE47AF" w:rsidRPr="00B46023">
        <w:rPr>
          <w:sz w:val="24"/>
        </w:rPr>
        <w:t xml:space="preserve"> </w:t>
      </w:r>
      <w:r w:rsidRPr="00B46023">
        <w:rPr>
          <w:sz w:val="24"/>
        </w:rPr>
        <w:t>李鹏</w:t>
      </w:r>
      <w:r w:rsidR="00F0370E" w:rsidRPr="00B46023">
        <w:rPr>
          <w:sz w:val="24"/>
        </w:rPr>
        <w:t>，</w:t>
      </w:r>
      <w:r w:rsidRPr="00B46023">
        <w:rPr>
          <w:sz w:val="24"/>
        </w:rPr>
        <w:t>耿孝正</w:t>
      </w:r>
      <w:r w:rsidR="00F0370E" w:rsidRPr="00B46023">
        <w:rPr>
          <w:sz w:val="24"/>
        </w:rPr>
        <w:t>．</w:t>
      </w:r>
      <w:r w:rsidRPr="00B46023">
        <w:rPr>
          <w:sz w:val="24"/>
        </w:rPr>
        <w:t>同向啮合双螺杆挤出机捏合块流道三维流场分析</w:t>
      </w:r>
      <w:r w:rsidR="00626C1D" w:rsidRPr="00B46023">
        <w:rPr>
          <w:sz w:val="24"/>
        </w:rPr>
        <w:t>[J]</w:t>
      </w:r>
      <w:r w:rsidR="00F0370E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14(3)</w:t>
      </w:r>
      <w:r w:rsidRPr="00B46023">
        <w:rPr>
          <w:sz w:val="24"/>
        </w:rPr>
        <w:t>：</w:t>
      </w:r>
      <w:r w:rsidRPr="00B46023">
        <w:rPr>
          <w:sz w:val="24"/>
        </w:rPr>
        <w:t>1</w:t>
      </w:r>
      <w:r w:rsidRPr="00B46023">
        <w:rPr>
          <w:sz w:val="24"/>
        </w:rPr>
        <w:t>．</w:t>
      </w:r>
    </w:p>
    <w:p w14:paraId="3B42900E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[2] </w:t>
      </w:r>
      <w:r w:rsidRPr="00B46023">
        <w:rPr>
          <w:sz w:val="24"/>
        </w:rPr>
        <w:t>刘光知</w:t>
      </w:r>
      <w:r w:rsidR="00F0370E" w:rsidRPr="00B46023">
        <w:rPr>
          <w:sz w:val="24"/>
        </w:rPr>
        <w:t>．</w:t>
      </w:r>
      <w:r w:rsidRPr="00B46023">
        <w:rPr>
          <w:sz w:val="24"/>
        </w:rPr>
        <w:t>螺杆元件排列组合的混炼效果研究</w:t>
      </w:r>
      <w:r w:rsidRPr="00B46023">
        <w:rPr>
          <w:sz w:val="24"/>
        </w:rPr>
        <w:t>[J]</w:t>
      </w:r>
      <w:r w:rsidR="00F0370E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1993</w:t>
      </w:r>
      <w:r w:rsidRPr="00B46023">
        <w:rPr>
          <w:sz w:val="24"/>
        </w:rPr>
        <w:t>，</w:t>
      </w:r>
      <w:r w:rsidRPr="00B46023">
        <w:rPr>
          <w:sz w:val="24"/>
        </w:rPr>
        <w:t>7(3)</w:t>
      </w:r>
      <w:r w:rsidRPr="00B46023">
        <w:rPr>
          <w:sz w:val="24"/>
        </w:rPr>
        <w:t>：</w:t>
      </w:r>
      <w:r w:rsidR="00DF7B68" w:rsidRPr="00B46023">
        <w:rPr>
          <w:sz w:val="24"/>
        </w:rPr>
        <w:t>58</w:t>
      </w:r>
      <w:r w:rsidR="00626C1D" w:rsidRPr="00B46023">
        <w:rPr>
          <w:sz w:val="24"/>
        </w:rPr>
        <w:t>．</w:t>
      </w:r>
    </w:p>
    <w:p w14:paraId="039D367E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[3] </w:t>
      </w:r>
      <w:r w:rsidRPr="00B46023">
        <w:rPr>
          <w:sz w:val="24"/>
        </w:rPr>
        <w:t>耿孝正，张沛</w:t>
      </w:r>
      <w:r w:rsidR="00626C1D" w:rsidRPr="00B46023">
        <w:rPr>
          <w:sz w:val="24"/>
        </w:rPr>
        <w:t>．</w:t>
      </w:r>
      <w:r w:rsidRPr="00B46023">
        <w:rPr>
          <w:sz w:val="24"/>
        </w:rPr>
        <w:t>塑料混合及设备</w:t>
      </w:r>
      <w:r w:rsidRPr="00B46023">
        <w:rPr>
          <w:sz w:val="24"/>
        </w:rPr>
        <w:t>[M]</w:t>
      </w:r>
      <w:r w:rsidR="00626C1D" w:rsidRPr="00B46023">
        <w:rPr>
          <w:sz w:val="24"/>
        </w:rPr>
        <w:t>．</w:t>
      </w:r>
      <w:r w:rsidRPr="00B46023">
        <w:rPr>
          <w:sz w:val="24"/>
        </w:rPr>
        <w:t>北京：中国轻工业出版，</w:t>
      </w:r>
      <w:r w:rsidR="00626C1D" w:rsidRPr="00B46023">
        <w:rPr>
          <w:sz w:val="24"/>
        </w:rPr>
        <w:t>1992</w:t>
      </w:r>
      <w:r w:rsidR="00AE47AF" w:rsidRPr="00B46023">
        <w:rPr>
          <w:sz w:val="24"/>
        </w:rPr>
        <w:t>：</w:t>
      </w:r>
      <w:r w:rsidR="00AE47AF" w:rsidRPr="00B46023">
        <w:rPr>
          <w:sz w:val="24"/>
        </w:rPr>
        <w:t>1</w:t>
      </w:r>
      <w:r w:rsidR="00626C1D" w:rsidRPr="00B46023">
        <w:rPr>
          <w:sz w:val="24"/>
        </w:rPr>
        <w:t>．</w:t>
      </w:r>
    </w:p>
    <w:p w14:paraId="4140253D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[4]</w:t>
      </w:r>
      <w:r w:rsidR="009B26B6" w:rsidRPr="00B46023">
        <w:rPr>
          <w:sz w:val="24"/>
        </w:rPr>
        <w:t xml:space="preserve"> </w:t>
      </w:r>
      <w:r w:rsidRPr="00B46023">
        <w:rPr>
          <w:sz w:val="24"/>
        </w:rPr>
        <w:t>李鹏，耿孝正，马秀清</w:t>
      </w:r>
      <w:r w:rsidR="00626C1D" w:rsidRPr="00B46023">
        <w:rPr>
          <w:sz w:val="24"/>
        </w:rPr>
        <w:t>．</w:t>
      </w:r>
      <w:r w:rsidRPr="00B46023">
        <w:rPr>
          <w:sz w:val="24"/>
        </w:rPr>
        <w:t>啮合同向双螺杆挤出过程组合流道</w:t>
      </w:r>
      <w:r w:rsidR="00AE47AF" w:rsidRPr="00B46023">
        <w:rPr>
          <w:sz w:val="24"/>
        </w:rPr>
        <w:t>（</w:t>
      </w:r>
      <w:r w:rsidRPr="00B46023">
        <w:rPr>
          <w:sz w:val="24"/>
        </w:rPr>
        <w:t>捏合块</w:t>
      </w:r>
      <w:r w:rsidR="00AE47AF" w:rsidRPr="00B46023">
        <w:rPr>
          <w:sz w:val="24"/>
        </w:rPr>
        <w:t>+</w:t>
      </w:r>
      <w:r w:rsidRPr="00B46023">
        <w:rPr>
          <w:sz w:val="24"/>
        </w:rPr>
        <w:t>螺纹元件</w:t>
      </w:r>
      <w:r w:rsidR="00AE47AF" w:rsidRPr="00B46023">
        <w:rPr>
          <w:sz w:val="24"/>
        </w:rPr>
        <w:t>）</w:t>
      </w:r>
      <w:r w:rsidRPr="00B46023">
        <w:rPr>
          <w:sz w:val="24"/>
        </w:rPr>
        <w:t>三维流场分析</w:t>
      </w:r>
      <w:r w:rsidRPr="00B46023">
        <w:rPr>
          <w:sz w:val="24"/>
        </w:rPr>
        <w:t>[J]</w:t>
      </w:r>
      <w:r w:rsidR="00626C1D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2001</w:t>
      </w:r>
      <w:r w:rsidRPr="00B46023">
        <w:rPr>
          <w:sz w:val="24"/>
        </w:rPr>
        <w:t>，</w:t>
      </w:r>
      <w:r w:rsidRPr="00B46023">
        <w:rPr>
          <w:sz w:val="24"/>
        </w:rPr>
        <w:t>15(7)</w:t>
      </w:r>
      <w:r w:rsidRPr="00B46023">
        <w:rPr>
          <w:sz w:val="24"/>
        </w:rPr>
        <w:t>：</w:t>
      </w:r>
      <w:r w:rsidRPr="00B46023">
        <w:rPr>
          <w:sz w:val="24"/>
        </w:rPr>
        <w:t>1</w:t>
      </w:r>
      <w:r w:rsidR="00626C1D" w:rsidRPr="00B46023">
        <w:rPr>
          <w:sz w:val="24"/>
        </w:rPr>
        <w:t>．</w:t>
      </w:r>
    </w:p>
    <w:p w14:paraId="54E1681B" w14:textId="77777777" w:rsidR="00D12385" w:rsidRPr="00B46023" w:rsidRDefault="00F0370E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[5]</w:t>
      </w:r>
      <w:r w:rsidR="009B26B6" w:rsidRPr="00B46023">
        <w:rPr>
          <w:sz w:val="24"/>
        </w:rPr>
        <w:t xml:space="preserve"> </w:t>
      </w:r>
      <w:r w:rsidRPr="00B46023">
        <w:rPr>
          <w:sz w:val="24"/>
        </w:rPr>
        <w:t>Li</w:t>
      </w:r>
      <w:r w:rsidR="00D12385" w:rsidRPr="00B46023">
        <w:rPr>
          <w:sz w:val="24"/>
        </w:rPr>
        <w:t xml:space="preserve"> Shaofan</w:t>
      </w:r>
      <w:r w:rsidR="00D12385" w:rsidRPr="00B46023">
        <w:rPr>
          <w:sz w:val="24"/>
        </w:rPr>
        <w:t>，</w:t>
      </w:r>
      <w:r w:rsidRPr="00B46023">
        <w:rPr>
          <w:sz w:val="24"/>
        </w:rPr>
        <w:t>Liu</w:t>
      </w:r>
      <w:r w:rsidR="00D12385" w:rsidRPr="00B46023">
        <w:rPr>
          <w:sz w:val="24"/>
        </w:rPr>
        <w:t xml:space="preserve"> WK</w:t>
      </w:r>
      <w:r w:rsidR="00D12385" w:rsidRPr="00B46023">
        <w:rPr>
          <w:sz w:val="24"/>
        </w:rPr>
        <w:t>．</w:t>
      </w:r>
      <w:r w:rsidR="00D12385" w:rsidRPr="00B46023">
        <w:rPr>
          <w:sz w:val="24"/>
        </w:rPr>
        <w:t>Mesh free and particle me</w:t>
      </w:r>
      <w:r w:rsidRPr="00B46023">
        <w:rPr>
          <w:sz w:val="24"/>
        </w:rPr>
        <w:t>thods and their applications[J]</w:t>
      </w:r>
      <w:r w:rsidRPr="00B46023">
        <w:rPr>
          <w:sz w:val="24"/>
        </w:rPr>
        <w:t>．</w:t>
      </w:r>
      <w:r w:rsidR="00D12385" w:rsidRPr="00B46023">
        <w:rPr>
          <w:sz w:val="24"/>
        </w:rPr>
        <w:t>ApplMech Rev</w:t>
      </w:r>
      <w:r w:rsidR="00D12385" w:rsidRPr="00B46023">
        <w:rPr>
          <w:sz w:val="24"/>
        </w:rPr>
        <w:t>，</w:t>
      </w:r>
      <w:r w:rsidR="00D12385" w:rsidRPr="00B46023">
        <w:rPr>
          <w:sz w:val="24"/>
        </w:rPr>
        <w:t>2002</w:t>
      </w:r>
      <w:r w:rsidR="00D12385" w:rsidRPr="00B46023">
        <w:rPr>
          <w:sz w:val="24"/>
        </w:rPr>
        <w:t>，</w:t>
      </w:r>
      <w:r w:rsidR="00D12385" w:rsidRPr="00B46023">
        <w:rPr>
          <w:sz w:val="24"/>
        </w:rPr>
        <w:t>55</w:t>
      </w:r>
      <w:r w:rsidR="00AE47AF" w:rsidRPr="00B46023">
        <w:rPr>
          <w:sz w:val="24"/>
        </w:rPr>
        <w:t>(3)</w:t>
      </w:r>
      <w:r w:rsidR="00AE47AF" w:rsidRPr="00B46023">
        <w:rPr>
          <w:rFonts w:hAnsi="宋体"/>
          <w:sz w:val="24"/>
        </w:rPr>
        <w:t>：</w:t>
      </w:r>
      <w:r w:rsidR="00D12385" w:rsidRPr="00B46023">
        <w:rPr>
          <w:sz w:val="24"/>
        </w:rPr>
        <w:t>1</w:t>
      </w:r>
      <w:r w:rsidR="009B26B6" w:rsidRPr="00B46023">
        <w:rPr>
          <w:sz w:val="24"/>
        </w:rPr>
        <w:t>-</w:t>
      </w:r>
      <w:r w:rsidR="00D12385" w:rsidRPr="00B46023">
        <w:rPr>
          <w:sz w:val="24"/>
        </w:rPr>
        <w:t>34</w:t>
      </w:r>
      <w:r w:rsidR="00D12385" w:rsidRPr="00B46023">
        <w:rPr>
          <w:sz w:val="24"/>
        </w:rPr>
        <w:t>．</w:t>
      </w:r>
    </w:p>
    <w:p w14:paraId="6663B091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[6] </w:t>
      </w:r>
      <w:r w:rsidRPr="00B46023">
        <w:rPr>
          <w:sz w:val="24"/>
        </w:rPr>
        <w:t>张平亮</w:t>
      </w:r>
      <w:r w:rsidR="009B26B6" w:rsidRPr="00B46023">
        <w:rPr>
          <w:sz w:val="24"/>
        </w:rPr>
        <w:t>．</w:t>
      </w:r>
      <w:r w:rsidRPr="00B46023">
        <w:rPr>
          <w:sz w:val="24"/>
        </w:rPr>
        <w:t>双螺杆挤出机的进展及其应用</w:t>
      </w:r>
      <w:r w:rsidR="009B26B6" w:rsidRPr="00B46023">
        <w:rPr>
          <w:sz w:val="24"/>
        </w:rPr>
        <w:t>[J]</w:t>
      </w:r>
      <w:r w:rsidR="009B26B6" w:rsidRPr="00B46023">
        <w:rPr>
          <w:sz w:val="24"/>
        </w:rPr>
        <w:t>．</w:t>
      </w:r>
      <w:r w:rsidRPr="00B46023">
        <w:rPr>
          <w:sz w:val="24"/>
        </w:rPr>
        <w:t>工程塑料应用，</w:t>
      </w:r>
      <w:r w:rsidRPr="00B46023">
        <w:rPr>
          <w:sz w:val="24"/>
        </w:rPr>
        <w:t>2005</w:t>
      </w:r>
      <w:r w:rsidRPr="00B46023">
        <w:rPr>
          <w:sz w:val="24"/>
        </w:rPr>
        <w:t>，</w:t>
      </w:r>
      <w:r w:rsidRPr="00B46023">
        <w:rPr>
          <w:sz w:val="24"/>
        </w:rPr>
        <w:t>33(5)</w:t>
      </w:r>
      <w:r w:rsidRPr="00B46023">
        <w:rPr>
          <w:sz w:val="24"/>
        </w:rPr>
        <w:t>：</w:t>
      </w:r>
      <w:r w:rsidR="00626C1D" w:rsidRPr="00B46023">
        <w:rPr>
          <w:sz w:val="24"/>
        </w:rPr>
        <w:t>2-3</w:t>
      </w:r>
      <w:r w:rsidR="00626C1D" w:rsidRPr="00B46023">
        <w:rPr>
          <w:sz w:val="24"/>
        </w:rPr>
        <w:t>．</w:t>
      </w:r>
    </w:p>
    <w:p w14:paraId="1979A5EF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[7] </w:t>
      </w:r>
      <w:r w:rsidRPr="00B46023">
        <w:rPr>
          <w:sz w:val="24"/>
        </w:rPr>
        <w:t>李鹏，耿孝正</w:t>
      </w:r>
      <w:r w:rsidR="009B26B6" w:rsidRPr="00B46023">
        <w:rPr>
          <w:sz w:val="24"/>
        </w:rPr>
        <w:t>．</w:t>
      </w:r>
      <w:r w:rsidRPr="00B46023">
        <w:rPr>
          <w:sz w:val="24"/>
        </w:rPr>
        <w:t>同向啮合双螺杆挤出机捏合块流道三维流场分析</w:t>
      </w:r>
      <w:r w:rsidR="009B26B6" w:rsidRPr="00B46023">
        <w:rPr>
          <w:sz w:val="24"/>
        </w:rPr>
        <w:t>[J]</w:t>
      </w:r>
      <w:r w:rsidR="009B26B6" w:rsidRPr="00B46023">
        <w:rPr>
          <w:sz w:val="24"/>
        </w:rPr>
        <w:t>．</w:t>
      </w:r>
      <w:r w:rsidRPr="00B46023">
        <w:rPr>
          <w:sz w:val="24"/>
        </w:rPr>
        <w:t>中国塑料，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14(3)</w:t>
      </w:r>
      <w:r w:rsidRPr="00B46023">
        <w:rPr>
          <w:sz w:val="24"/>
        </w:rPr>
        <w:t>：</w:t>
      </w:r>
      <w:r w:rsidR="00774621" w:rsidRPr="00B46023">
        <w:rPr>
          <w:sz w:val="24"/>
        </w:rPr>
        <w:t>75</w:t>
      </w:r>
      <w:r w:rsidRPr="00B46023">
        <w:rPr>
          <w:sz w:val="24"/>
        </w:rPr>
        <w:t>．</w:t>
      </w:r>
    </w:p>
    <w:p w14:paraId="6ADF93F1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[8] </w:t>
      </w:r>
      <w:r w:rsidRPr="00B46023">
        <w:rPr>
          <w:sz w:val="24"/>
        </w:rPr>
        <w:t>王文飞．啮合同向双螺杆挤出机捏合块组合的研究</w:t>
      </w:r>
      <w:r w:rsidRPr="00B46023">
        <w:rPr>
          <w:sz w:val="24"/>
        </w:rPr>
        <w:t>[D]</w:t>
      </w:r>
      <w:r w:rsidRPr="00B46023">
        <w:rPr>
          <w:sz w:val="24"/>
        </w:rPr>
        <w:t>．北京：北京化工大学，</w:t>
      </w:r>
      <w:r w:rsidRPr="00B46023">
        <w:rPr>
          <w:sz w:val="24"/>
        </w:rPr>
        <w:t>2011</w:t>
      </w:r>
      <w:r w:rsidRPr="00B46023">
        <w:rPr>
          <w:sz w:val="24"/>
        </w:rPr>
        <w:t>．</w:t>
      </w:r>
    </w:p>
    <w:p w14:paraId="1E3B87C1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[9] </w:t>
      </w:r>
      <w:r w:rsidRPr="00B46023">
        <w:rPr>
          <w:sz w:val="24"/>
        </w:rPr>
        <w:t>邱国庆</w:t>
      </w:r>
      <w:r w:rsidR="009B26B6" w:rsidRPr="00B46023">
        <w:rPr>
          <w:sz w:val="24"/>
        </w:rPr>
        <w:t>．</w:t>
      </w:r>
      <w:r w:rsidRPr="00B46023">
        <w:rPr>
          <w:sz w:val="24"/>
        </w:rPr>
        <w:t>同向旋转双螺杆挤出机螺旋状捏合盘元件混炼机理研究</w:t>
      </w:r>
      <w:r w:rsidR="009B26B6" w:rsidRPr="00B46023">
        <w:rPr>
          <w:sz w:val="24"/>
        </w:rPr>
        <w:t>[D]</w:t>
      </w:r>
      <w:r w:rsidR="009B26B6" w:rsidRPr="00B46023">
        <w:rPr>
          <w:sz w:val="24"/>
        </w:rPr>
        <w:t>．</w:t>
      </w:r>
      <w:r w:rsidRPr="00B46023">
        <w:rPr>
          <w:sz w:val="24"/>
        </w:rPr>
        <w:t>北京：北京化工大学，</w:t>
      </w:r>
      <w:r w:rsidRPr="00B46023">
        <w:rPr>
          <w:sz w:val="24"/>
        </w:rPr>
        <w:t>2010</w:t>
      </w:r>
      <w:r w:rsidRPr="00B46023">
        <w:rPr>
          <w:sz w:val="24"/>
        </w:rPr>
        <w:t>．</w:t>
      </w:r>
    </w:p>
    <w:p w14:paraId="6CD3ACAF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[10] Yang</w:t>
      </w:r>
      <w:r w:rsidR="00241496" w:rsidRPr="00B46023">
        <w:rPr>
          <w:sz w:val="24"/>
        </w:rPr>
        <w:t>．</w:t>
      </w:r>
      <w:r w:rsidRPr="00B46023">
        <w:rPr>
          <w:sz w:val="24"/>
        </w:rPr>
        <w:t>H</w:t>
      </w:r>
      <w:r w:rsidR="00241496" w:rsidRPr="00B46023">
        <w:rPr>
          <w:sz w:val="24"/>
        </w:rPr>
        <w:t>．</w:t>
      </w:r>
      <w:r w:rsidRPr="00B46023">
        <w:rPr>
          <w:sz w:val="24"/>
        </w:rPr>
        <w:t>H</w:t>
      </w:r>
      <w:r w:rsidRPr="00B46023">
        <w:rPr>
          <w:sz w:val="24"/>
        </w:rPr>
        <w:t>，</w:t>
      </w:r>
      <w:r w:rsidRPr="00B46023">
        <w:rPr>
          <w:sz w:val="24"/>
        </w:rPr>
        <w:t>Manas-Zloczower</w:t>
      </w:r>
      <w:r w:rsidR="00241496" w:rsidRPr="00B46023">
        <w:rPr>
          <w:sz w:val="24"/>
        </w:rPr>
        <w:t>．</w:t>
      </w:r>
      <w:r w:rsidR="00241496" w:rsidRPr="00B46023">
        <w:rPr>
          <w:sz w:val="24"/>
        </w:rPr>
        <w:t>I</w:t>
      </w:r>
      <w:r w:rsidRPr="00B46023">
        <w:rPr>
          <w:sz w:val="24"/>
        </w:rPr>
        <w:t>．</w:t>
      </w:r>
      <w:r w:rsidRPr="00B46023">
        <w:rPr>
          <w:sz w:val="24"/>
        </w:rPr>
        <w:t>Flow field analysis of the kneading disc region in a co-rotating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1992</w:t>
      </w:r>
      <w:r w:rsidRPr="00B46023">
        <w:rPr>
          <w:sz w:val="24"/>
        </w:rPr>
        <w:t>，</w:t>
      </w:r>
      <w:r w:rsidRPr="00B46023">
        <w:rPr>
          <w:sz w:val="24"/>
        </w:rPr>
        <w:t>32(19)</w:t>
      </w:r>
      <w:r w:rsidRPr="00B46023">
        <w:rPr>
          <w:sz w:val="24"/>
        </w:rPr>
        <w:t>：</w:t>
      </w:r>
      <w:r w:rsidRPr="00B46023">
        <w:rPr>
          <w:sz w:val="24"/>
        </w:rPr>
        <w:t>1411-1417</w:t>
      </w:r>
      <w:r w:rsidRPr="00B46023">
        <w:rPr>
          <w:sz w:val="24"/>
        </w:rPr>
        <w:t>．</w:t>
      </w:r>
    </w:p>
    <w:p w14:paraId="0F94B0E9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[11]</w:t>
      </w:r>
      <w:r w:rsidR="00774621" w:rsidRPr="00B46023">
        <w:rPr>
          <w:sz w:val="24"/>
        </w:rPr>
        <w:t xml:space="preserve"> </w:t>
      </w:r>
      <w:r w:rsidRPr="00B46023">
        <w:rPr>
          <w:sz w:val="24"/>
        </w:rPr>
        <w:t>Shaffiq A</w:t>
      </w:r>
      <w:r w:rsidR="009C1BC1" w:rsidRPr="00B46023">
        <w:rPr>
          <w:sz w:val="24"/>
        </w:rPr>
        <w:t>．</w:t>
      </w:r>
      <w:r w:rsidRPr="00B46023">
        <w:rPr>
          <w:sz w:val="24"/>
        </w:rPr>
        <w:t>Jaffer</w:t>
      </w:r>
      <w:r w:rsidRPr="00B46023">
        <w:rPr>
          <w:sz w:val="24"/>
        </w:rPr>
        <w:t>，</w:t>
      </w:r>
      <w:r w:rsidR="00774621" w:rsidRPr="00B46023">
        <w:rPr>
          <w:sz w:val="24"/>
        </w:rPr>
        <w:t>V</w:t>
      </w:r>
      <w:r w:rsidRPr="00B46023">
        <w:rPr>
          <w:sz w:val="24"/>
        </w:rPr>
        <w:t>ictor L</w:t>
      </w:r>
      <w:r w:rsidR="009C1BC1" w:rsidRPr="00B46023">
        <w:rPr>
          <w:sz w:val="24"/>
        </w:rPr>
        <w:t>．</w:t>
      </w:r>
      <w:r w:rsidRPr="00B46023">
        <w:rPr>
          <w:sz w:val="24"/>
        </w:rPr>
        <w:t>Bravo</w:t>
      </w:r>
      <w:r w:rsidRPr="00B46023">
        <w:rPr>
          <w:sz w:val="24"/>
        </w:rPr>
        <w:t>，</w:t>
      </w:r>
      <w:r w:rsidRPr="00B46023">
        <w:rPr>
          <w:sz w:val="24"/>
        </w:rPr>
        <w:t>Philip E</w:t>
      </w:r>
      <w:r w:rsidR="009C1BC1" w:rsidRPr="00B46023">
        <w:rPr>
          <w:sz w:val="24"/>
        </w:rPr>
        <w:t>．</w:t>
      </w:r>
      <w:r w:rsidR="009B26B6" w:rsidRPr="00B46023">
        <w:rPr>
          <w:sz w:val="24"/>
        </w:rPr>
        <w:t>Wood</w:t>
      </w:r>
      <w:r w:rsidRPr="00B46023">
        <w:rPr>
          <w:sz w:val="24"/>
        </w:rPr>
        <w:t>，</w:t>
      </w:r>
      <w:r w:rsidRPr="00B46023">
        <w:rPr>
          <w:sz w:val="24"/>
        </w:rPr>
        <w:t>Andrew N</w:t>
      </w:r>
      <w:r w:rsidR="009C1BC1" w:rsidRPr="00B46023">
        <w:rPr>
          <w:sz w:val="24"/>
        </w:rPr>
        <w:t>．</w:t>
      </w:r>
      <w:r w:rsidRPr="00B46023">
        <w:rPr>
          <w:sz w:val="24"/>
        </w:rPr>
        <w:t>Hfwmak</w:t>
      </w:r>
      <w:r w:rsidRPr="00B46023">
        <w:rPr>
          <w:sz w:val="24"/>
        </w:rPr>
        <w:t>．</w:t>
      </w:r>
      <w:r w:rsidR="00774621" w:rsidRPr="00B46023">
        <w:rPr>
          <w:sz w:val="24"/>
        </w:rPr>
        <w:t>Experimental validation of numerical s</w:t>
      </w:r>
      <w:r w:rsidRPr="00B46023">
        <w:rPr>
          <w:sz w:val="24"/>
        </w:rPr>
        <w:t xml:space="preserve">imulations of </w:t>
      </w:r>
      <w:r w:rsidR="00774621" w:rsidRPr="00B46023">
        <w:rPr>
          <w:sz w:val="24"/>
        </w:rPr>
        <w:t>the kneading disc section in a twin screw e</w:t>
      </w:r>
      <w:r w:rsidRPr="00B46023">
        <w:rPr>
          <w:sz w:val="24"/>
        </w:rPr>
        <w:t>xtruder[J]</w:t>
      </w:r>
      <w:r w:rsidRPr="00B46023">
        <w:rPr>
          <w:sz w:val="24"/>
        </w:rPr>
        <w:t>．</w:t>
      </w:r>
      <w:r w:rsidR="009B26B6" w:rsidRPr="00B46023">
        <w:rPr>
          <w:sz w:val="24"/>
        </w:rPr>
        <w:t>Polymer Engineering &amp; Science</w:t>
      </w:r>
      <w:r w:rsidR="009B26B6" w:rsidRPr="00B46023">
        <w:rPr>
          <w:sz w:val="24"/>
        </w:rPr>
        <w:t>，</w:t>
      </w:r>
      <w:r w:rsidRPr="00B46023">
        <w:rPr>
          <w:sz w:val="24"/>
        </w:rPr>
        <w:t>2000</w:t>
      </w:r>
      <w:r w:rsidR="009B26B6" w:rsidRPr="00B46023">
        <w:rPr>
          <w:sz w:val="24"/>
        </w:rPr>
        <w:t>，</w:t>
      </w:r>
      <w:r w:rsidR="009B26B6" w:rsidRPr="00B46023">
        <w:rPr>
          <w:sz w:val="24"/>
        </w:rPr>
        <w:t>40 (4)</w:t>
      </w:r>
      <w:r w:rsidR="009B26B6" w:rsidRPr="00B46023">
        <w:rPr>
          <w:sz w:val="24"/>
        </w:rPr>
        <w:t>：</w:t>
      </w:r>
      <w:r w:rsidRPr="00B46023">
        <w:rPr>
          <w:sz w:val="24"/>
        </w:rPr>
        <w:t>892-901</w:t>
      </w:r>
      <w:r w:rsidRPr="00B46023">
        <w:rPr>
          <w:sz w:val="24"/>
        </w:rPr>
        <w:t>．</w:t>
      </w:r>
    </w:p>
    <w:p w14:paraId="56538D85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[12] White</w:t>
      </w:r>
      <w:r w:rsidRPr="00B46023">
        <w:rPr>
          <w:sz w:val="24"/>
        </w:rPr>
        <w:t>．</w:t>
      </w:r>
      <w:r w:rsidRPr="00B46023">
        <w:rPr>
          <w:sz w:val="24"/>
        </w:rPr>
        <w:t>J</w:t>
      </w:r>
      <w:r w:rsidRPr="00B46023">
        <w:rPr>
          <w:sz w:val="24"/>
        </w:rPr>
        <w:t>．</w:t>
      </w:r>
      <w:r w:rsidRPr="00B46023">
        <w:rPr>
          <w:sz w:val="24"/>
        </w:rPr>
        <w:t>L</w:t>
      </w:r>
      <w:r w:rsidRPr="00B46023">
        <w:rPr>
          <w:sz w:val="24"/>
        </w:rPr>
        <w:t>，</w:t>
      </w:r>
      <w:r w:rsidRPr="00B46023">
        <w:rPr>
          <w:sz w:val="24"/>
        </w:rPr>
        <w:t>Chen Ziyun</w:t>
      </w:r>
      <w:r w:rsidRPr="00B46023">
        <w:rPr>
          <w:sz w:val="24"/>
        </w:rPr>
        <w:t>．</w:t>
      </w:r>
      <w:r w:rsidRPr="00B46023">
        <w:rPr>
          <w:sz w:val="24"/>
        </w:rPr>
        <w:t>Simulation of non-isothermal flow in modular co-rotating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="00774621" w:rsidRPr="00B46023">
        <w:rPr>
          <w:sz w:val="24"/>
        </w:rPr>
        <w:t>1</w:t>
      </w:r>
      <w:r w:rsidRPr="00B46023">
        <w:rPr>
          <w:sz w:val="24"/>
        </w:rPr>
        <w:t>994</w:t>
      </w:r>
      <w:r w:rsidRPr="00B46023">
        <w:rPr>
          <w:sz w:val="24"/>
        </w:rPr>
        <w:t>，</w:t>
      </w:r>
      <w:r w:rsidRPr="00B46023">
        <w:rPr>
          <w:sz w:val="24"/>
        </w:rPr>
        <w:t>34(3)</w:t>
      </w:r>
      <w:r w:rsidRPr="00B46023">
        <w:rPr>
          <w:sz w:val="24"/>
        </w:rPr>
        <w:t>：</w:t>
      </w:r>
      <w:r w:rsidRPr="00B46023">
        <w:rPr>
          <w:sz w:val="24"/>
        </w:rPr>
        <w:t>229-237</w:t>
      </w:r>
      <w:r w:rsidRPr="00B46023">
        <w:rPr>
          <w:sz w:val="24"/>
        </w:rPr>
        <w:t>．</w:t>
      </w:r>
    </w:p>
    <w:p w14:paraId="5E690DF7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</w:t>
      </w:r>
      <w:r w:rsidR="00654F1F" w:rsidRPr="00B46023">
        <w:rPr>
          <w:sz w:val="24"/>
        </w:rPr>
        <w:t>3]</w:t>
      </w:r>
      <w:r w:rsidR="00774621" w:rsidRPr="00B46023">
        <w:rPr>
          <w:sz w:val="24"/>
        </w:rPr>
        <w:t xml:space="preserve"> </w:t>
      </w:r>
      <w:r w:rsidR="00654F1F" w:rsidRPr="00B46023">
        <w:rPr>
          <w:sz w:val="24"/>
        </w:rPr>
        <w:t>D</w:t>
      </w:r>
      <w:r w:rsidR="009C1BC1" w:rsidRPr="00B46023">
        <w:rPr>
          <w:sz w:val="24"/>
        </w:rPr>
        <w:t>．</w:t>
      </w:r>
      <w:r w:rsidRPr="00B46023">
        <w:rPr>
          <w:sz w:val="24"/>
        </w:rPr>
        <w:t>J</w:t>
      </w:r>
      <w:r w:rsidR="009C1BC1" w:rsidRPr="00B46023">
        <w:rPr>
          <w:sz w:val="24"/>
        </w:rPr>
        <w:t>．</w:t>
      </w:r>
      <w:r w:rsidR="00654F1F" w:rsidRPr="00B46023">
        <w:rPr>
          <w:sz w:val="24"/>
        </w:rPr>
        <w:t>Van Der Wal</w:t>
      </w:r>
      <w:r w:rsidR="00654F1F" w:rsidRPr="00B46023">
        <w:rPr>
          <w:sz w:val="24"/>
        </w:rPr>
        <w:t>，</w:t>
      </w:r>
      <w:r w:rsidRPr="00B46023">
        <w:rPr>
          <w:sz w:val="24"/>
        </w:rPr>
        <w:t>D</w:t>
      </w:r>
      <w:r w:rsidR="009C1BC1" w:rsidRPr="00B46023">
        <w:rPr>
          <w:sz w:val="24"/>
        </w:rPr>
        <w:t>．</w:t>
      </w:r>
      <w:r w:rsidRPr="00B46023">
        <w:rPr>
          <w:sz w:val="24"/>
        </w:rPr>
        <w:t>Goffart</w:t>
      </w:r>
      <w:r w:rsidR="00774621" w:rsidRPr="00B46023">
        <w:rPr>
          <w:sz w:val="24"/>
        </w:rPr>
        <w:t>，</w:t>
      </w:r>
      <w:r w:rsidRPr="00B46023">
        <w:rPr>
          <w:sz w:val="24"/>
        </w:rPr>
        <w:t>E</w:t>
      </w:r>
      <w:r w:rsidR="009C1BC1" w:rsidRPr="00B46023">
        <w:rPr>
          <w:sz w:val="24"/>
        </w:rPr>
        <w:t>．</w:t>
      </w:r>
      <w:r w:rsidRPr="00B46023">
        <w:rPr>
          <w:sz w:val="24"/>
        </w:rPr>
        <w:t>M</w:t>
      </w:r>
      <w:r w:rsidR="009C1BC1" w:rsidRPr="00B46023">
        <w:rPr>
          <w:sz w:val="24"/>
        </w:rPr>
        <w:t>．</w:t>
      </w:r>
      <w:r w:rsidR="00654F1F" w:rsidRPr="00B46023">
        <w:rPr>
          <w:sz w:val="24"/>
        </w:rPr>
        <w:t>Klomp</w:t>
      </w:r>
      <w:r w:rsidR="00654F1F" w:rsidRPr="00B46023">
        <w:rPr>
          <w:sz w:val="24"/>
        </w:rPr>
        <w:t>，</w:t>
      </w:r>
      <w:r w:rsidRPr="00B46023">
        <w:rPr>
          <w:sz w:val="24"/>
        </w:rPr>
        <w:t>H</w:t>
      </w:r>
      <w:r w:rsidR="009C1BC1" w:rsidRPr="00B46023">
        <w:rPr>
          <w:sz w:val="24"/>
        </w:rPr>
        <w:t>．</w:t>
      </w:r>
      <w:r w:rsidRPr="00B46023">
        <w:rPr>
          <w:sz w:val="24"/>
        </w:rPr>
        <w:t>W</w:t>
      </w:r>
      <w:r w:rsidR="009C1BC1" w:rsidRPr="00B46023">
        <w:rPr>
          <w:sz w:val="24"/>
        </w:rPr>
        <w:t>．</w:t>
      </w:r>
      <w:r w:rsidRPr="00B46023">
        <w:rPr>
          <w:sz w:val="24"/>
        </w:rPr>
        <w:t>Hoogstraten, L</w:t>
      </w:r>
      <w:r w:rsidR="009C1BC1" w:rsidRPr="00B46023">
        <w:rPr>
          <w:sz w:val="24"/>
        </w:rPr>
        <w:t>．</w:t>
      </w:r>
      <w:r w:rsidRPr="00B46023">
        <w:rPr>
          <w:sz w:val="24"/>
        </w:rPr>
        <w:t>P</w:t>
      </w:r>
      <w:r w:rsidR="009C1BC1" w:rsidRPr="00B46023">
        <w:rPr>
          <w:sz w:val="24"/>
        </w:rPr>
        <w:t>．</w:t>
      </w:r>
      <w:r w:rsidRPr="00B46023">
        <w:rPr>
          <w:sz w:val="24"/>
        </w:rPr>
        <w:t>B</w:t>
      </w:r>
      <w:r w:rsidR="009C1BC1" w:rsidRPr="00B46023">
        <w:rPr>
          <w:sz w:val="24"/>
        </w:rPr>
        <w:t>．</w:t>
      </w:r>
      <w:r w:rsidRPr="00B46023">
        <w:rPr>
          <w:sz w:val="24"/>
        </w:rPr>
        <w:t>M</w:t>
      </w:r>
      <w:r w:rsidR="009C1BC1" w:rsidRPr="00B46023">
        <w:rPr>
          <w:sz w:val="24"/>
        </w:rPr>
        <w:t>．</w:t>
      </w:r>
      <w:r w:rsidRPr="00B46023">
        <w:rPr>
          <w:sz w:val="24"/>
        </w:rPr>
        <w:t>Janssen</w:t>
      </w:r>
      <w:r w:rsidRPr="00B46023">
        <w:rPr>
          <w:sz w:val="24"/>
        </w:rPr>
        <w:t>．</w:t>
      </w:r>
      <w:r w:rsidRPr="00B46023">
        <w:rPr>
          <w:sz w:val="24"/>
        </w:rPr>
        <w:t>Three-dimens</w:t>
      </w:r>
      <w:r w:rsidR="00654F1F" w:rsidRPr="00B46023">
        <w:rPr>
          <w:sz w:val="24"/>
        </w:rPr>
        <w:t>ional flow modeling of a self-wi</w:t>
      </w:r>
      <w:r w:rsidRPr="00B46023">
        <w:rPr>
          <w:sz w:val="24"/>
        </w:rPr>
        <w:t xml:space="preserve">ping </w:t>
      </w:r>
      <w:r w:rsidR="00654F1F" w:rsidRPr="00B46023">
        <w:rPr>
          <w:sz w:val="24"/>
        </w:rPr>
        <w:t>co-rotating twin screw extruder</w:t>
      </w:r>
      <w:r w:rsidR="00654F1F" w:rsidRPr="00B46023">
        <w:rPr>
          <w:sz w:val="24"/>
        </w:rPr>
        <w:t>．</w:t>
      </w:r>
      <w:r w:rsidR="00774621" w:rsidRPr="00B46023">
        <w:rPr>
          <w:sz w:val="24"/>
        </w:rPr>
        <w:t>P</w:t>
      </w:r>
      <w:r w:rsidR="00654F1F" w:rsidRPr="00B46023">
        <w:rPr>
          <w:sz w:val="24"/>
        </w:rPr>
        <w:t>art II</w:t>
      </w:r>
      <w:r w:rsidR="00654F1F" w:rsidRPr="00B46023">
        <w:rPr>
          <w:sz w:val="24"/>
        </w:rPr>
        <w:t>：</w:t>
      </w:r>
      <w:r w:rsidR="00243BA0" w:rsidRPr="00B46023">
        <w:rPr>
          <w:sz w:val="24"/>
        </w:rPr>
        <w:t xml:space="preserve"> the kneading s</w:t>
      </w:r>
      <w:r w:rsidRPr="00B46023">
        <w:rPr>
          <w:sz w:val="24"/>
        </w:rPr>
        <w:t>ection[J]</w:t>
      </w:r>
      <w:r w:rsidR="00654F1F"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1996</w:t>
      </w:r>
      <w:r w:rsidRPr="00B46023">
        <w:rPr>
          <w:sz w:val="24"/>
        </w:rPr>
        <w:t>，</w:t>
      </w:r>
      <w:r w:rsidRPr="00B46023">
        <w:rPr>
          <w:sz w:val="24"/>
        </w:rPr>
        <w:t>36(7)</w:t>
      </w:r>
      <w:r w:rsidRPr="00B46023">
        <w:rPr>
          <w:sz w:val="24"/>
        </w:rPr>
        <w:t>：</w:t>
      </w:r>
      <w:r w:rsidRPr="00B46023">
        <w:rPr>
          <w:sz w:val="24"/>
        </w:rPr>
        <w:t>912-924</w:t>
      </w:r>
      <w:r w:rsidRPr="00B46023">
        <w:rPr>
          <w:sz w:val="24"/>
        </w:rPr>
        <w:t>．</w:t>
      </w:r>
    </w:p>
    <w:p w14:paraId="7F49B716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lastRenderedPageBreak/>
        <w:t xml:space="preserve">[14] </w:t>
      </w:r>
      <w:r w:rsidR="00654F1F" w:rsidRPr="00B46023">
        <w:rPr>
          <w:sz w:val="24"/>
        </w:rPr>
        <w:t>Yasuya Nakayama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EijiTakeda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TakashiShigeishi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HidekiTomiyama</w:t>
      </w:r>
      <w:r w:rsidR="00654F1F" w:rsidRPr="00B46023">
        <w:rPr>
          <w:sz w:val="24"/>
        </w:rPr>
        <w:t>，</w:t>
      </w:r>
      <w:r w:rsidRPr="00B46023">
        <w:rPr>
          <w:sz w:val="24"/>
        </w:rPr>
        <w:t>Toshihisa Kajiwara</w:t>
      </w:r>
      <w:r w:rsidRPr="00B46023">
        <w:rPr>
          <w:sz w:val="24"/>
        </w:rPr>
        <w:t>．</w:t>
      </w:r>
      <w:r w:rsidRPr="00B46023">
        <w:rPr>
          <w:sz w:val="24"/>
        </w:rPr>
        <w:t>Melt-mixing by novel pitched-tip kneading disks in a co-rotating twin-screw extruder[J]</w:t>
      </w:r>
      <w:r w:rsidRPr="00B46023">
        <w:rPr>
          <w:sz w:val="24"/>
        </w:rPr>
        <w:t>．</w:t>
      </w:r>
      <w:r w:rsidR="00654F1F" w:rsidRPr="00B46023">
        <w:rPr>
          <w:sz w:val="24"/>
        </w:rPr>
        <w:t>Chemical Engineering Science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2011</w:t>
      </w:r>
      <w:r w:rsidR="00654F1F" w:rsidRPr="00B46023">
        <w:rPr>
          <w:sz w:val="24"/>
        </w:rPr>
        <w:t>，</w:t>
      </w:r>
      <w:r w:rsidR="00654F1F" w:rsidRPr="00B46023">
        <w:rPr>
          <w:sz w:val="24"/>
        </w:rPr>
        <w:t>66 (1)</w:t>
      </w:r>
      <w:r w:rsidR="00654F1F" w:rsidRPr="00B46023">
        <w:rPr>
          <w:sz w:val="24"/>
        </w:rPr>
        <w:t>：</w:t>
      </w:r>
      <w:r w:rsidRPr="00B46023">
        <w:rPr>
          <w:sz w:val="24"/>
        </w:rPr>
        <w:t>103-110</w:t>
      </w:r>
      <w:r w:rsidRPr="00B46023">
        <w:rPr>
          <w:sz w:val="24"/>
        </w:rPr>
        <w:t>．</w:t>
      </w:r>
    </w:p>
    <w:p w14:paraId="4A01B895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[15] Takeshi Ishikawa</w:t>
      </w:r>
      <w:r w:rsidRPr="00B46023">
        <w:rPr>
          <w:sz w:val="24"/>
        </w:rPr>
        <w:t>，</w:t>
      </w:r>
      <w:r w:rsidRPr="00B46023">
        <w:rPr>
          <w:sz w:val="24"/>
        </w:rPr>
        <w:t>Shin</w:t>
      </w:r>
      <w:r w:rsidR="00654F1F" w:rsidRPr="00B46023">
        <w:rPr>
          <w:sz w:val="24"/>
        </w:rPr>
        <w:t>-</w:t>
      </w:r>
      <w:r w:rsidRPr="00B46023">
        <w:rPr>
          <w:sz w:val="24"/>
        </w:rPr>
        <w:t>Ichi Kihara</w:t>
      </w:r>
      <w:r w:rsidRPr="00B46023">
        <w:rPr>
          <w:sz w:val="24"/>
        </w:rPr>
        <w:t>，</w:t>
      </w:r>
      <w:r w:rsidRPr="00B46023">
        <w:rPr>
          <w:sz w:val="24"/>
        </w:rPr>
        <w:t>Kazumori Funatsu</w:t>
      </w:r>
      <w:r w:rsidRPr="00B46023">
        <w:rPr>
          <w:sz w:val="24"/>
        </w:rPr>
        <w:t>．</w:t>
      </w:r>
      <w:r w:rsidRPr="00B46023">
        <w:rPr>
          <w:sz w:val="24"/>
        </w:rPr>
        <w:t>3-D numerical simulations of nonisothermal flow in co-rotating twin screw extruders[J]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</w:t>
      </w:r>
      <w:r w:rsidRPr="00B46023">
        <w:rPr>
          <w:sz w:val="24"/>
        </w:rPr>
        <w:t>＆</w:t>
      </w:r>
      <w:r w:rsidRPr="00B46023">
        <w:rPr>
          <w:sz w:val="24"/>
        </w:rPr>
        <w:t>Science</w:t>
      </w:r>
      <w:r w:rsidRPr="00B46023">
        <w:rPr>
          <w:sz w:val="24"/>
        </w:rPr>
        <w:t>．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40(2)</w:t>
      </w:r>
      <w:r w:rsidRPr="00B46023">
        <w:rPr>
          <w:sz w:val="24"/>
        </w:rPr>
        <w:t>：</w:t>
      </w:r>
      <w:r w:rsidRPr="00B46023">
        <w:rPr>
          <w:sz w:val="24"/>
        </w:rPr>
        <w:t>357-364</w:t>
      </w:r>
      <w:r w:rsidRPr="00B46023">
        <w:rPr>
          <w:sz w:val="24"/>
        </w:rPr>
        <w:t>．</w:t>
      </w:r>
    </w:p>
    <w:p w14:paraId="3F13140E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[16] V</w:t>
      </w:r>
      <w:r w:rsidRPr="00B46023">
        <w:rPr>
          <w:sz w:val="24"/>
        </w:rPr>
        <w:t>．</w:t>
      </w:r>
      <w:r w:rsidRPr="00B46023">
        <w:rPr>
          <w:sz w:val="24"/>
        </w:rPr>
        <w:t>L</w:t>
      </w:r>
      <w:r w:rsidRPr="00B46023">
        <w:rPr>
          <w:sz w:val="24"/>
        </w:rPr>
        <w:t>．</w:t>
      </w:r>
      <w:r w:rsidRPr="00B46023">
        <w:rPr>
          <w:sz w:val="24"/>
        </w:rPr>
        <w:t>Bravo</w:t>
      </w:r>
      <w:r w:rsidRPr="00B46023">
        <w:rPr>
          <w:sz w:val="24"/>
        </w:rPr>
        <w:t>，</w:t>
      </w:r>
      <w:r w:rsidRPr="00B46023">
        <w:rPr>
          <w:sz w:val="24"/>
        </w:rPr>
        <w:t>A</w:t>
      </w:r>
      <w:r w:rsidRPr="00B46023">
        <w:rPr>
          <w:sz w:val="24"/>
        </w:rPr>
        <w:t>．</w:t>
      </w:r>
      <w:r w:rsidRPr="00B46023">
        <w:rPr>
          <w:sz w:val="24"/>
        </w:rPr>
        <w:t>N</w:t>
      </w:r>
      <w:r w:rsidRPr="00B46023">
        <w:rPr>
          <w:sz w:val="24"/>
        </w:rPr>
        <w:t>．</w:t>
      </w:r>
      <w:r w:rsidRPr="00B46023">
        <w:rPr>
          <w:sz w:val="24"/>
        </w:rPr>
        <w:t>Hrymak</w:t>
      </w:r>
      <w:r w:rsidRPr="00B46023">
        <w:rPr>
          <w:sz w:val="24"/>
        </w:rPr>
        <w:t>．</w:t>
      </w:r>
      <w:r w:rsidRPr="00B46023">
        <w:rPr>
          <w:sz w:val="24"/>
        </w:rPr>
        <w:t>Numerical simulation of pressure and velocity profiles in kneading elements of a co-rotating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2000</w:t>
      </w:r>
      <w:r w:rsidRPr="00B46023">
        <w:rPr>
          <w:sz w:val="24"/>
        </w:rPr>
        <w:t>．</w:t>
      </w:r>
      <w:r w:rsidRPr="00B46023">
        <w:rPr>
          <w:sz w:val="24"/>
        </w:rPr>
        <w:t>40(2)</w:t>
      </w:r>
      <w:r w:rsidR="00654F1F" w:rsidRPr="00B46023">
        <w:rPr>
          <w:sz w:val="24"/>
        </w:rPr>
        <w:t>：</w:t>
      </w:r>
      <w:r w:rsidRPr="00B46023">
        <w:rPr>
          <w:sz w:val="24"/>
        </w:rPr>
        <w:t>539</w:t>
      </w:r>
      <w:r w:rsidRPr="00B46023">
        <w:rPr>
          <w:sz w:val="24"/>
        </w:rPr>
        <w:t>．</w:t>
      </w:r>
    </w:p>
    <w:p w14:paraId="59F53473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[17] Yoshinaga</w:t>
      </w:r>
      <w:r w:rsidRPr="00B46023">
        <w:rPr>
          <w:sz w:val="24"/>
        </w:rPr>
        <w:t>，</w:t>
      </w:r>
      <w:r w:rsidRPr="00B46023">
        <w:rPr>
          <w:sz w:val="24"/>
        </w:rPr>
        <w:t>Makoto</w:t>
      </w:r>
      <w:r w:rsidRPr="00B46023">
        <w:rPr>
          <w:sz w:val="24"/>
        </w:rPr>
        <w:t>，</w:t>
      </w:r>
      <w:r w:rsidRPr="00B46023">
        <w:rPr>
          <w:sz w:val="24"/>
        </w:rPr>
        <w:t>Katsuki</w:t>
      </w:r>
      <w:r w:rsidRPr="00B46023">
        <w:rPr>
          <w:sz w:val="24"/>
        </w:rPr>
        <w:t>，</w:t>
      </w:r>
      <w:r w:rsidRPr="00B46023">
        <w:rPr>
          <w:sz w:val="24"/>
        </w:rPr>
        <w:t>Shingo</w:t>
      </w:r>
      <w:r w:rsidRPr="00B46023">
        <w:rPr>
          <w:sz w:val="24"/>
        </w:rPr>
        <w:t>，</w:t>
      </w:r>
      <w:r w:rsidRPr="00B46023">
        <w:rPr>
          <w:sz w:val="24"/>
        </w:rPr>
        <w:t>Miyazaki</w:t>
      </w:r>
      <w:r w:rsidRPr="00B46023">
        <w:rPr>
          <w:sz w:val="24"/>
        </w:rPr>
        <w:t>，</w:t>
      </w:r>
      <w:r w:rsidRPr="00B46023">
        <w:rPr>
          <w:sz w:val="24"/>
        </w:rPr>
        <w:t>Masam</w:t>
      </w:r>
      <w:r w:rsidRPr="00B46023">
        <w:rPr>
          <w:sz w:val="24"/>
        </w:rPr>
        <w:t>．</w:t>
      </w:r>
      <w:r w:rsidRPr="00B46023">
        <w:rPr>
          <w:sz w:val="24"/>
        </w:rPr>
        <w:t>Mixing mechanism of three-tip kneading block in twin screw extruders[J]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2000</w:t>
      </w:r>
      <w:r w:rsidRPr="00B46023">
        <w:rPr>
          <w:sz w:val="24"/>
        </w:rPr>
        <w:t>，</w:t>
      </w:r>
      <w:r w:rsidRPr="00B46023">
        <w:rPr>
          <w:sz w:val="24"/>
        </w:rPr>
        <w:t>40(1)</w:t>
      </w:r>
      <w:r w:rsidRPr="00B46023">
        <w:rPr>
          <w:sz w:val="24"/>
        </w:rPr>
        <w:t>：</w:t>
      </w:r>
      <w:r w:rsidRPr="00B46023">
        <w:rPr>
          <w:sz w:val="24"/>
        </w:rPr>
        <w:t>168-178</w:t>
      </w:r>
      <w:r w:rsidRPr="00B46023">
        <w:rPr>
          <w:sz w:val="24"/>
        </w:rPr>
        <w:t>．</w:t>
      </w:r>
    </w:p>
    <w:p w14:paraId="2EEA180A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[18] </w:t>
      </w:r>
      <w:r w:rsidRPr="00B46023">
        <w:rPr>
          <w:sz w:val="24"/>
        </w:rPr>
        <w:t>李鹏，耿孝正．啮合同向双螺杆挤出机捏合块流道流场分析</w:t>
      </w:r>
      <w:r w:rsidRPr="00B46023">
        <w:rPr>
          <w:sz w:val="24"/>
        </w:rPr>
        <w:t>[D]</w:t>
      </w:r>
      <w:r w:rsidR="00654F1F" w:rsidRPr="00B46023">
        <w:rPr>
          <w:sz w:val="24"/>
        </w:rPr>
        <w:t>．</w:t>
      </w:r>
      <w:r w:rsidRPr="00B46023">
        <w:rPr>
          <w:sz w:val="24"/>
        </w:rPr>
        <w:t>北京：北京化工大学，</w:t>
      </w:r>
      <w:r w:rsidRPr="00B46023">
        <w:rPr>
          <w:sz w:val="24"/>
        </w:rPr>
        <w:t>2000</w:t>
      </w:r>
      <w:r w:rsidRPr="00B46023">
        <w:rPr>
          <w:sz w:val="24"/>
        </w:rPr>
        <w:t>．</w:t>
      </w:r>
    </w:p>
    <w:p w14:paraId="65A8FF90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[19] </w:t>
      </w:r>
      <w:r w:rsidRPr="00B46023">
        <w:rPr>
          <w:sz w:val="24"/>
        </w:rPr>
        <w:t>刘青峰，马秀清．同向双螺杆挤出过程不同螺杆构型的混合性能分析</w:t>
      </w:r>
      <w:r w:rsidRPr="00B46023">
        <w:rPr>
          <w:sz w:val="24"/>
        </w:rPr>
        <w:t>[J]</w:t>
      </w:r>
      <w:r w:rsidRPr="00B46023">
        <w:rPr>
          <w:sz w:val="24"/>
        </w:rPr>
        <w:t>．橡胶技术与装备，</w:t>
      </w:r>
      <w:r w:rsidRPr="00B46023">
        <w:rPr>
          <w:sz w:val="24"/>
        </w:rPr>
        <w:t>2006</w:t>
      </w:r>
      <w:r w:rsidRPr="00B46023">
        <w:rPr>
          <w:sz w:val="24"/>
        </w:rPr>
        <w:t>，</w:t>
      </w:r>
      <w:r w:rsidRPr="00B46023">
        <w:rPr>
          <w:sz w:val="24"/>
        </w:rPr>
        <w:t>32</w:t>
      </w:r>
      <w:r w:rsidR="009C1BC1" w:rsidRPr="00B46023">
        <w:rPr>
          <w:sz w:val="24"/>
        </w:rPr>
        <w:t>(9)</w:t>
      </w:r>
      <w:r w:rsidR="009C1BC1" w:rsidRPr="00B46023">
        <w:rPr>
          <w:sz w:val="24"/>
        </w:rPr>
        <w:t>：</w:t>
      </w:r>
      <w:r w:rsidRPr="00B46023">
        <w:rPr>
          <w:sz w:val="24"/>
        </w:rPr>
        <w:t>1-6</w:t>
      </w:r>
      <w:r w:rsidRPr="00B46023">
        <w:rPr>
          <w:sz w:val="24"/>
        </w:rPr>
        <w:t>．</w:t>
      </w:r>
    </w:p>
    <w:p w14:paraId="1F611F8A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[20] Xian-Ming Zhang</w:t>
      </w:r>
      <w:r w:rsidRPr="00B46023">
        <w:rPr>
          <w:sz w:val="24"/>
        </w:rPr>
        <w:t>，</w:t>
      </w:r>
      <w:r w:rsidRPr="00B46023">
        <w:rPr>
          <w:sz w:val="24"/>
        </w:rPr>
        <w:t>Lian-Fang Feng</w:t>
      </w:r>
      <w:r w:rsidRPr="00B46023">
        <w:rPr>
          <w:sz w:val="24"/>
        </w:rPr>
        <w:t>，</w:t>
      </w:r>
      <w:r w:rsidRPr="00B46023">
        <w:rPr>
          <w:sz w:val="24"/>
        </w:rPr>
        <w:t>Wen-Xing Chen</w:t>
      </w:r>
      <w:r w:rsidRPr="00B46023">
        <w:rPr>
          <w:sz w:val="24"/>
        </w:rPr>
        <w:t>，</w:t>
      </w:r>
      <w:r w:rsidRPr="00B46023">
        <w:rPr>
          <w:sz w:val="24"/>
        </w:rPr>
        <w:t>Guo-Hua Hu</w:t>
      </w:r>
      <w:r w:rsidRPr="00B46023">
        <w:rPr>
          <w:sz w:val="24"/>
        </w:rPr>
        <w:t>．</w:t>
      </w:r>
      <w:r w:rsidRPr="00B46023">
        <w:rPr>
          <w:sz w:val="24"/>
        </w:rPr>
        <w:t>Numerical simulation and experimental validation of mixing performance of kneading discs in a twin screw extruder[J]</w:t>
      </w:r>
      <w:r w:rsidRPr="00B46023">
        <w:rPr>
          <w:sz w:val="24"/>
        </w:rPr>
        <w:t>．</w:t>
      </w:r>
      <w:r w:rsidRPr="00B46023">
        <w:rPr>
          <w:sz w:val="24"/>
        </w:rPr>
        <w:t>Polymer Engineering &amp; Science</w:t>
      </w:r>
      <w:r w:rsidRPr="00B46023">
        <w:rPr>
          <w:sz w:val="24"/>
        </w:rPr>
        <w:t>，</w:t>
      </w:r>
      <w:r w:rsidRPr="00B46023">
        <w:rPr>
          <w:sz w:val="24"/>
        </w:rPr>
        <w:t>2009</w:t>
      </w:r>
      <w:r w:rsidRPr="00B46023">
        <w:rPr>
          <w:sz w:val="24"/>
        </w:rPr>
        <w:t>，</w:t>
      </w:r>
      <w:r w:rsidR="00654F1F" w:rsidRPr="00B46023">
        <w:rPr>
          <w:sz w:val="24"/>
        </w:rPr>
        <w:t>49(9)</w:t>
      </w:r>
      <w:r w:rsidRPr="00B46023">
        <w:rPr>
          <w:sz w:val="24"/>
        </w:rPr>
        <w:t>：</w:t>
      </w:r>
      <w:r w:rsidRPr="00B46023">
        <w:rPr>
          <w:sz w:val="24"/>
        </w:rPr>
        <w:t>1772-1783</w:t>
      </w:r>
      <w:r w:rsidRPr="00B46023">
        <w:rPr>
          <w:sz w:val="24"/>
        </w:rPr>
        <w:t>．</w:t>
      </w:r>
    </w:p>
    <w:p w14:paraId="6C03BE02" w14:textId="77777777" w:rsidR="00D12385" w:rsidRPr="00B46023" w:rsidRDefault="00D12385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 xml:space="preserve">[21] </w:t>
      </w:r>
      <w:r w:rsidRPr="00B46023">
        <w:rPr>
          <w:sz w:val="24"/>
        </w:rPr>
        <w:t>尹燕玲，耿孝正，马秀清．啮合同向</w:t>
      </w:r>
      <w:r w:rsidR="00654F1F" w:rsidRPr="00B46023">
        <w:rPr>
          <w:sz w:val="24"/>
        </w:rPr>
        <w:t>双</w:t>
      </w:r>
      <w:r w:rsidRPr="00B46023">
        <w:rPr>
          <w:sz w:val="24"/>
        </w:rPr>
        <w:t>螺杆挤出过程新型混合元件</w:t>
      </w:r>
      <w:r w:rsidRPr="00B46023">
        <w:rPr>
          <w:sz w:val="24"/>
        </w:rPr>
        <w:t>——</w:t>
      </w:r>
      <w:r w:rsidRPr="00B46023">
        <w:rPr>
          <w:sz w:val="24"/>
        </w:rPr>
        <w:t>六棱柱元件实验研究</w:t>
      </w:r>
      <w:r w:rsidRPr="00B46023">
        <w:rPr>
          <w:sz w:val="24"/>
        </w:rPr>
        <w:t>[J]</w:t>
      </w:r>
      <w:r w:rsidRPr="00B46023">
        <w:rPr>
          <w:sz w:val="24"/>
        </w:rPr>
        <w:t>．中国塑料，</w:t>
      </w:r>
      <w:r w:rsidRPr="00B46023">
        <w:rPr>
          <w:sz w:val="24"/>
        </w:rPr>
        <w:t>2002</w:t>
      </w:r>
      <w:r w:rsidRPr="00B46023">
        <w:rPr>
          <w:sz w:val="24"/>
        </w:rPr>
        <w:t>，</w:t>
      </w:r>
      <w:r w:rsidRPr="00B46023">
        <w:rPr>
          <w:sz w:val="24"/>
        </w:rPr>
        <w:t>16(6)</w:t>
      </w:r>
      <w:r w:rsidRPr="00B46023">
        <w:rPr>
          <w:sz w:val="24"/>
        </w:rPr>
        <w:t>：</w:t>
      </w:r>
      <w:r w:rsidRPr="00B46023">
        <w:rPr>
          <w:sz w:val="24"/>
        </w:rPr>
        <w:t>76-80</w:t>
      </w:r>
      <w:r w:rsidRPr="00B46023">
        <w:rPr>
          <w:sz w:val="24"/>
        </w:rPr>
        <w:t>．</w:t>
      </w:r>
    </w:p>
    <w:p w14:paraId="669D3A80" w14:textId="77777777" w:rsidR="00D12385" w:rsidRPr="00B46023" w:rsidRDefault="003B488D" w:rsidP="00E466EE">
      <w:pPr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磅，首行缩进</w:t>
      </w:r>
      <w:r w:rsidRPr="00B46023">
        <w:rPr>
          <w:sz w:val="24"/>
        </w:rPr>
        <w:t>2</w:t>
      </w:r>
      <w:r w:rsidRPr="00B46023">
        <w:rPr>
          <w:sz w:val="24"/>
        </w:rPr>
        <w:t>字符，至少</w:t>
      </w:r>
      <w:r w:rsidRPr="00B46023">
        <w:rPr>
          <w:sz w:val="24"/>
        </w:rPr>
        <w:t>15</w:t>
      </w:r>
      <w:r w:rsidRPr="00B46023">
        <w:rPr>
          <w:sz w:val="24"/>
        </w:rPr>
        <w:t>篇中文文献，</w:t>
      </w:r>
      <w:r w:rsidRPr="00B46023">
        <w:rPr>
          <w:sz w:val="24"/>
        </w:rPr>
        <w:t>5</w:t>
      </w:r>
      <w:r w:rsidRPr="00B46023">
        <w:rPr>
          <w:sz w:val="24"/>
        </w:rPr>
        <w:t>篇外文文献）</w:t>
      </w:r>
    </w:p>
    <w:p w14:paraId="38DA305E" w14:textId="77777777" w:rsidR="005F7F15" w:rsidRPr="00B46023" w:rsidRDefault="005F7F15" w:rsidP="0096765C">
      <w:pPr>
        <w:tabs>
          <w:tab w:val="left" w:pos="741"/>
        </w:tabs>
        <w:spacing w:beforeLines="100" w:before="312" w:line="440" w:lineRule="atLeast"/>
        <w:jc w:val="center"/>
        <w:rPr>
          <w:sz w:val="24"/>
        </w:rPr>
      </w:pPr>
      <w:r w:rsidRPr="00B46023">
        <w:rPr>
          <w:sz w:val="24"/>
        </w:rPr>
        <w:br w:type="page"/>
      </w:r>
      <w:r w:rsidRPr="00B46023">
        <w:rPr>
          <w:b/>
          <w:bCs/>
          <w:sz w:val="30"/>
          <w:szCs w:val="30"/>
        </w:rPr>
        <w:lastRenderedPageBreak/>
        <w:t>致</w:t>
      </w:r>
      <w:r w:rsidR="00C553F9" w:rsidRPr="00B46023">
        <w:rPr>
          <w:b/>
          <w:bCs/>
          <w:sz w:val="30"/>
          <w:szCs w:val="30"/>
        </w:rPr>
        <w:t xml:space="preserve"> </w:t>
      </w:r>
      <w:r w:rsidR="005177B4" w:rsidRPr="00B46023">
        <w:rPr>
          <w:b/>
          <w:bCs/>
          <w:sz w:val="30"/>
          <w:szCs w:val="30"/>
        </w:rPr>
        <w:t xml:space="preserve"> </w:t>
      </w:r>
      <w:r w:rsidRPr="00B46023">
        <w:rPr>
          <w:b/>
          <w:bCs/>
          <w:sz w:val="30"/>
          <w:szCs w:val="30"/>
        </w:rPr>
        <w:t>谢</w:t>
      </w:r>
    </w:p>
    <w:p w14:paraId="257E6742" w14:textId="77777777" w:rsidR="005F7F15" w:rsidRPr="00B46023" w:rsidRDefault="003B488D" w:rsidP="002C4EF2">
      <w:pPr>
        <w:tabs>
          <w:tab w:val="left" w:pos="741"/>
        </w:tabs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XXXXXXXXXXXXXXXXXXXXXXXXXXXXXXXXXXXXXXXXXXXXXXXXXXXXXXXXXXXXXXXXXXXXXXXXXXXXXXXXXXXXXXXXXXXXXXXXXXXXXXXXXXXXXXXXXXXXXxXXXXXXXXXX</w:t>
      </w:r>
    </w:p>
    <w:p w14:paraId="7D4C1209" w14:textId="77777777" w:rsidR="003B488D" w:rsidRPr="00B46023" w:rsidRDefault="003B488D" w:rsidP="002C4EF2">
      <w:pPr>
        <w:tabs>
          <w:tab w:val="left" w:pos="741"/>
        </w:tabs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XXXXXXXXXXXXXXXXXXXXXXXXXXXXXXXXXXXXXXXXXXXXXXXXXXXXXXXXXXX</w:t>
      </w:r>
    </w:p>
    <w:p w14:paraId="6A5CD2E9" w14:textId="77777777" w:rsidR="003B488D" w:rsidRPr="00B46023" w:rsidRDefault="003B488D" w:rsidP="002C4EF2">
      <w:pPr>
        <w:tabs>
          <w:tab w:val="left" w:pos="741"/>
        </w:tabs>
        <w:spacing w:line="440" w:lineRule="atLeast"/>
        <w:ind w:firstLineChars="200" w:firstLine="480"/>
        <w:rPr>
          <w:sz w:val="24"/>
        </w:rPr>
      </w:pPr>
      <w:r w:rsidRPr="00B46023">
        <w:rPr>
          <w:sz w:val="24"/>
        </w:rPr>
        <w:t>（宋体，小四，固定值</w:t>
      </w:r>
      <w:r w:rsidRPr="00B46023">
        <w:rPr>
          <w:sz w:val="24"/>
        </w:rPr>
        <w:t>22</w:t>
      </w:r>
      <w:r w:rsidRPr="00B46023">
        <w:rPr>
          <w:sz w:val="24"/>
        </w:rPr>
        <w:t>磅，首行缩进</w:t>
      </w:r>
      <w:r w:rsidRPr="00B46023">
        <w:rPr>
          <w:sz w:val="24"/>
        </w:rPr>
        <w:t>2</w:t>
      </w:r>
      <w:r w:rsidRPr="00B46023">
        <w:rPr>
          <w:sz w:val="24"/>
        </w:rPr>
        <w:t>字符）</w:t>
      </w:r>
    </w:p>
    <w:sectPr w:rsidR="003B488D" w:rsidRPr="00B46023" w:rsidSect="0088248C">
      <w:pgSz w:w="11906" w:h="16838"/>
      <w:pgMar w:top="1984" w:right="1531" w:bottom="1474" w:left="1531" w:header="1361" w:footer="1134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A82C4" w14:textId="77777777" w:rsidR="00DB4CF0" w:rsidRDefault="00DB4CF0">
      <w:r>
        <w:separator/>
      </w:r>
    </w:p>
  </w:endnote>
  <w:endnote w:type="continuationSeparator" w:id="0">
    <w:p w14:paraId="29F40599" w14:textId="77777777" w:rsidR="00DB4CF0" w:rsidRDefault="00DB4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1C52D" w14:textId="77777777" w:rsidR="00452250" w:rsidRDefault="0045225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0E59" w:rsidRPr="00E70E59">
      <w:rPr>
        <w:noProof/>
        <w:lang w:val="zh-CN"/>
      </w:rPr>
      <w:t>iv</w:t>
    </w:r>
    <w:r>
      <w:fldChar w:fldCharType="end"/>
    </w:r>
  </w:p>
  <w:p w14:paraId="36E623B8" w14:textId="77777777" w:rsidR="002C4A51" w:rsidRPr="00452250" w:rsidRDefault="002C4A51" w:rsidP="00452250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218C" w14:textId="77777777" w:rsidR="00452250" w:rsidRDefault="0045225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0E59" w:rsidRPr="00E70E59">
      <w:rPr>
        <w:noProof/>
        <w:lang w:val="zh-CN"/>
      </w:rPr>
      <w:t>1</w:t>
    </w:r>
    <w:r>
      <w:fldChar w:fldCharType="end"/>
    </w:r>
  </w:p>
  <w:p w14:paraId="7AA6AABC" w14:textId="77777777" w:rsidR="00452250" w:rsidRPr="00452250" w:rsidRDefault="00452250" w:rsidP="004522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89C47" w14:textId="77777777" w:rsidR="00DB4CF0" w:rsidRDefault="00DB4CF0">
      <w:r>
        <w:separator/>
      </w:r>
    </w:p>
  </w:footnote>
  <w:footnote w:type="continuationSeparator" w:id="0">
    <w:p w14:paraId="026E168C" w14:textId="77777777" w:rsidR="00DB4CF0" w:rsidRDefault="00DB4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D"/>
    <w:multiLevelType w:val="singleLevel"/>
    <w:tmpl w:val="0000000D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000000E"/>
    <w:multiLevelType w:val="singleLevel"/>
    <w:tmpl w:val="0000000E"/>
    <w:lvl w:ilvl="0">
      <w:start w:val="1"/>
      <w:numFmt w:val="lowerLetter"/>
      <w:suff w:val="nothing"/>
      <w:lvlText w:val="(%1)"/>
      <w:lvlJc w:val="left"/>
    </w:lvl>
  </w:abstractNum>
  <w:abstractNum w:abstractNumId="4" w15:restartNumberingAfterBreak="0">
    <w:nsid w:val="0000000F"/>
    <w:multiLevelType w:val="singleLevel"/>
    <w:tmpl w:val="0000000F"/>
    <w:lvl w:ilvl="0">
      <w:start w:val="1"/>
      <w:numFmt w:val="lowerLetter"/>
      <w:suff w:val="nothing"/>
      <w:lvlText w:val="(%1)"/>
      <w:lvlJc w:val="left"/>
    </w:lvl>
  </w:abstractNum>
  <w:abstractNum w:abstractNumId="5" w15:restartNumberingAfterBreak="0">
    <w:nsid w:val="00000010"/>
    <w:multiLevelType w:val="singleLevel"/>
    <w:tmpl w:val="00000010"/>
    <w:lvl w:ilvl="0">
      <w:start w:val="1"/>
      <w:numFmt w:val="lowerLetter"/>
      <w:suff w:val="nothing"/>
      <w:lvlText w:val="(%1)"/>
      <w:lvlJc w:val="left"/>
    </w:lvl>
  </w:abstractNum>
  <w:abstractNum w:abstractNumId="6" w15:restartNumberingAfterBreak="0">
    <w:nsid w:val="0A5E74EC"/>
    <w:multiLevelType w:val="hybridMultilevel"/>
    <w:tmpl w:val="62548538"/>
    <w:lvl w:ilvl="0" w:tplc="BE24E712">
      <w:start w:val="1"/>
      <w:numFmt w:val="lowerLetter"/>
      <w:lvlText w:val="（%1）"/>
      <w:lvlJc w:val="left"/>
      <w:pPr>
        <w:ind w:left="34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70" w:hanging="420"/>
      </w:pPr>
    </w:lvl>
    <w:lvl w:ilvl="2" w:tplc="0409001B" w:tentative="1">
      <w:start w:val="1"/>
      <w:numFmt w:val="lowerRoman"/>
      <w:lvlText w:val="%3."/>
      <w:lvlJc w:val="right"/>
      <w:pPr>
        <w:ind w:left="3990" w:hanging="420"/>
      </w:pPr>
    </w:lvl>
    <w:lvl w:ilvl="3" w:tplc="0409000F" w:tentative="1">
      <w:start w:val="1"/>
      <w:numFmt w:val="decimal"/>
      <w:lvlText w:val="%4."/>
      <w:lvlJc w:val="left"/>
      <w:pPr>
        <w:ind w:left="4410" w:hanging="420"/>
      </w:pPr>
    </w:lvl>
    <w:lvl w:ilvl="4" w:tplc="04090019" w:tentative="1">
      <w:start w:val="1"/>
      <w:numFmt w:val="lowerLetter"/>
      <w:lvlText w:val="%5)"/>
      <w:lvlJc w:val="left"/>
      <w:pPr>
        <w:ind w:left="4830" w:hanging="420"/>
      </w:pPr>
    </w:lvl>
    <w:lvl w:ilvl="5" w:tplc="0409001B" w:tentative="1">
      <w:start w:val="1"/>
      <w:numFmt w:val="lowerRoman"/>
      <w:lvlText w:val="%6."/>
      <w:lvlJc w:val="right"/>
      <w:pPr>
        <w:ind w:left="5250" w:hanging="420"/>
      </w:pPr>
    </w:lvl>
    <w:lvl w:ilvl="6" w:tplc="0409000F" w:tentative="1">
      <w:start w:val="1"/>
      <w:numFmt w:val="decimal"/>
      <w:lvlText w:val="%7."/>
      <w:lvlJc w:val="left"/>
      <w:pPr>
        <w:ind w:left="5670" w:hanging="420"/>
      </w:pPr>
    </w:lvl>
    <w:lvl w:ilvl="7" w:tplc="04090019" w:tentative="1">
      <w:start w:val="1"/>
      <w:numFmt w:val="lowerLetter"/>
      <w:lvlText w:val="%8)"/>
      <w:lvlJc w:val="left"/>
      <w:pPr>
        <w:ind w:left="6090" w:hanging="420"/>
      </w:pPr>
    </w:lvl>
    <w:lvl w:ilvl="8" w:tplc="0409001B" w:tentative="1">
      <w:start w:val="1"/>
      <w:numFmt w:val="lowerRoman"/>
      <w:lvlText w:val="%9."/>
      <w:lvlJc w:val="right"/>
      <w:pPr>
        <w:ind w:left="6510" w:hanging="420"/>
      </w:pPr>
    </w:lvl>
  </w:abstractNum>
  <w:abstractNum w:abstractNumId="7" w15:restartNumberingAfterBreak="0">
    <w:nsid w:val="1F0B139A"/>
    <w:multiLevelType w:val="hybridMultilevel"/>
    <w:tmpl w:val="EC3EC08C"/>
    <w:lvl w:ilvl="0" w:tplc="14FC5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6F54D7F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293E5DC0"/>
    <w:multiLevelType w:val="hybridMultilevel"/>
    <w:tmpl w:val="382EC3EC"/>
    <w:lvl w:ilvl="0" w:tplc="9E20AD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A3E594C"/>
    <w:multiLevelType w:val="hybridMultilevel"/>
    <w:tmpl w:val="4396626E"/>
    <w:lvl w:ilvl="0" w:tplc="14FC5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03359BC"/>
    <w:multiLevelType w:val="hybridMultilevel"/>
    <w:tmpl w:val="76D8CE5C"/>
    <w:lvl w:ilvl="0" w:tplc="F086C32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EB68E9"/>
    <w:multiLevelType w:val="hybridMultilevel"/>
    <w:tmpl w:val="211C7B02"/>
    <w:lvl w:ilvl="0" w:tplc="14FC53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F0C34CD"/>
    <w:multiLevelType w:val="hybridMultilevel"/>
    <w:tmpl w:val="CE588024"/>
    <w:lvl w:ilvl="0" w:tplc="FE5CA8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4FB10E1"/>
    <w:multiLevelType w:val="hybridMultilevel"/>
    <w:tmpl w:val="E7AC5916"/>
    <w:lvl w:ilvl="0" w:tplc="99C6E5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14"/>
  </w:num>
  <w:num w:numId="10">
    <w:abstractNumId w:val="13"/>
  </w:num>
  <w:num w:numId="11">
    <w:abstractNumId w:val="9"/>
  </w:num>
  <w:num w:numId="12">
    <w:abstractNumId w:val="12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1B"/>
    <w:rsid w:val="0000067C"/>
    <w:rsid w:val="00002431"/>
    <w:rsid w:val="00005F90"/>
    <w:rsid w:val="000066F2"/>
    <w:rsid w:val="00006926"/>
    <w:rsid w:val="00007CAF"/>
    <w:rsid w:val="00010084"/>
    <w:rsid w:val="00010DED"/>
    <w:rsid w:val="00012028"/>
    <w:rsid w:val="00020DD5"/>
    <w:rsid w:val="00034F31"/>
    <w:rsid w:val="00040677"/>
    <w:rsid w:val="00045ADB"/>
    <w:rsid w:val="000471C5"/>
    <w:rsid w:val="00047DC4"/>
    <w:rsid w:val="0005002A"/>
    <w:rsid w:val="0005116C"/>
    <w:rsid w:val="00051F0A"/>
    <w:rsid w:val="00051FAB"/>
    <w:rsid w:val="00053E33"/>
    <w:rsid w:val="000638F7"/>
    <w:rsid w:val="00063E72"/>
    <w:rsid w:val="00065873"/>
    <w:rsid w:val="00071250"/>
    <w:rsid w:val="000725D5"/>
    <w:rsid w:val="000756C8"/>
    <w:rsid w:val="0007746B"/>
    <w:rsid w:val="00077949"/>
    <w:rsid w:val="000811BB"/>
    <w:rsid w:val="00083177"/>
    <w:rsid w:val="00090971"/>
    <w:rsid w:val="00090FD7"/>
    <w:rsid w:val="000910D9"/>
    <w:rsid w:val="000922BB"/>
    <w:rsid w:val="000A025D"/>
    <w:rsid w:val="000B5CDC"/>
    <w:rsid w:val="000C636E"/>
    <w:rsid w:val="000C7AF7"/>
    <w:rsid w:val="000C7E3D"/>
    <w:rsid w:val="000D3548"/>
    <w:rsid w:val="000E0476"/>
    <w:rsid w:val="000E12BA"/>
    <w:rsid w:val="000E18CE"/>
    <w:rsid w:val="000E22CA"/>
    <w:rsid w:val="000E3B1F"/>
    <w:rsid w:val="000E5169"/>
    <w:rsid w:val="000F34F0"/>
    <w:rsid w:val="000F4A7D"/>
    <w:rsid w:val="00103F9B"/>
    <w:rsid w:val="00104439"/>
    <w:rsid w:val="00106287"/>
    <w:rsid w:val="001101B4"/>
    <w:rsid w:val="001227DC"/>
    <w:rsid w:val="00125535"/>
    <w:rsid w:val="00125951"/>
    <w:rsid w:val="001274F8"/>
    <w:rsid w:val="00130E9C"/>
    <w:rsid w:val="001338D0"/>
    <w:rsid w:val="00134AD6"/>
    <w:rsid w:val="00134DB3"/>
    <w:rsid w:val="00134ED2"/>
    <w:rsid w:val="00135D9B"/>
    <w:rsid w:val="00140A22"/>
    <w:rsid w:val="001416B5"/>
    <w:rsid w:val="001431FA"/>
    <w:rsid w:val="0014421C"/>
    <w:rsid w:val="00144FD8"/>
    <w:rsid w:val="00145524"/>
    <w:rsid w:val="00147B8B"/>
    <w:rsid w:val="0015015D"/>
    <w:rsid w:val="00151FE6"/>
    <w:rsid w:val="00154155"/>
    <w:rsid w:val="00157BD3"/>
    <w:rsid w:val="001666E9"/>
    <w:rsid w:val="001715A0"/>
    <w:rsid w:val="0017192D"/>
    <w:rsid w:val="001723A5"/>
    <w:rsid w:val="001729B0"/>
    <w:rsid w:val="00172A27"/>
    <w:rsid w:val="001739FA"/>
    <w:rsid w:val="00177D69"/>
    <w:rsid w:val="001910B8"/>
    <w:rsid w:val="00196BB3"/>
    <w:rsid w:val="00196C2A"/>
    <w:rsid w:val="001B4BB4"/>
    <w:rsid w:val="001B5708"/>
    <w:rsid w:val="001B63F5"/>
    <w:rsid w:val="001C2088"/>
    <w:rsid w:val="001C535B"/>
    <w:rsid w:val="001D50B9"/>
    <w:rsid w:val="001D6F54"/>
    <w:rsid w:val="001E05C6"/>
    <w:rsid w:val="001E3445"/>
    <w:rsid w:val="001E6865"/>
    <w:rsid w:val="001F0C6B"/>
    <w:rsid w:val="001F1167"/>
    <w:rsid w:val="001F3FBA"/>
    <w:rsid w:val="00200694"/>
    <w:rsid w:val="002011C7"/>
    <w:rsid w:val="002050DD"/>
    <w:rsid w:val="002112F4"/>
    <w:rsid w:val="0021345E"/>
    <w:rsid w:val="0021380B"/>
    <w:rsid w:val="00220185"/>
    <w:rsid w:val="00220864"/>
    <w:rsid w:val="00221F53"/>
    <w:rsid w:val="00224409"/>
    <w:rsid w:val="0022574D"/>
    <w:rsid w:val="00226675"/>
    <w:rsid w:val="002276A8"/>
    <w:rsid w:val="00230AB9"/>
    <w:rsid w:val="00234E09"/>
    <w:rsid w:val="0023515B"/>
    <w:rsid w:val="00240387"/>
    <w:rsid w:val="00241496"/>
    <w:rsid w:val="00241FD6"/>
    <w:rsid w:val="0024278B"/>
    <w:rsid w:val="00243BA0"/>
    <w:rsid w:val="0024433B"/>
    <w:rsid w:val="002452F7"/>
    <w:rsid w:val="00252239"/>
    <w:rsid w:val="00255F71"/>
    <w:rsid w:val="00256A02"/>
    <w:rsid w:val="002616DB"/>
    <w:rsid w:val="002704D2"/>
    <w:rsid w:val="00272A01"/>
    <w:rsid w:val="00273E27"/>
    <w:rsid w:val="00274B93"/>
    <w:rsid w:val="00276518"/>
    <w:rsid w:val="00283863"/>
    <w:rsid w:val="00283F4E"/>
    <w:rsid w:val="00290128"/>
    <w:rsid w:val="00290339"/>
    <w:rsid w:val="00291474"/>
    <w:rsid w:val="002953CE"/>
    <w:rsid w:val="002A1603"/>
    <w:rsid w:val="002A2EE7"/>
    <w:rsid w:val="002A68EB"/>
    <w:rsid w:val="002A7CF3"/>
    <w:rsid w:val="002A7FB6"/>
    <w:rsid w:val="002B6480"/>
    <w:rsid w:val="002C14ED"/>
    <w:rsid w:val="002C1802"/>
    <w:rsid w:val="002C487C"/>
    <w:rsid w:val="002C4A51"/>
    <w:rsid w:val="002C4EF2"/>
    <w:rsid w:val="002C74A3"/>
    <w:rsid w:val="002D143E"/>
    <w:rsid w:val="002D44FF"/>
    <w:rsid w:val="002D60C6"/>
    <w:rsid w:val="002E5D79"/>
    <w:rsid w:val="002F2ECE"/>
    <w:rsid w:val="002F6CA8"/>
    <w:rsid w:val="002F7FA7"/>
    <w:rsid w:val="0030059E"/>
    <w:rsid w:val="00303938"/>
    <w:rsid w:val="00304792"/>
    <w:rsid w:val="00306C80"/>
    <w:rsid w:val="003102F7"/>
    <w:rsid w:val="00333E4F"/>
    <w:rsid w:val="00334C3D"/>
    <w:rsid w:val="00337BB6"/>
    <w:rsid w:val="0034379D"/>
    <w:rsid w:val="00343B58"/>
    <w:rsid w:val="00344A5D"/>
    <w:rsid w:val="00347438"/>
    <w:rsid w:val="00351050"/>
    <w:rsid w:val="003552FD"/>
    <w:rsid w:val="00360572"/>
    <w:rsid w:val="003611BE"/>
    <w:rsid w:val="00362A97"/>
    <w:rsid w:val="00364A8D"/>
    <w:rsid w:val="003701B2"/>
    <w:rsid w:val="00372065"/>
    <w:rsid w:val="0037293E"/>
    <w:rsid w:val="00372F3A"/>
    <w:rsid w:val="00374E08"/>
    <w:rsid w:val="0037626B"/>
    <w:rsid w:val="00376CCC"/>
    <w:rsid w:val="003815AC"/>
    <w:rsid w:val="00382891"/>
    <w:rsid w:val="00386BF9"/>
    <w:rsid w:val="00394FEE"/>
    <w:rsid w:val="003969E2"/>
    <w:rsid w:val="0039721C"/>
    <w:rsid w:val="003A340B"/>
    <w:rsid w:val="003A360A"/>
    <w:rsid w:val="003B2FC9"/>
    <w:rsid w:val="003B488D"/>
    <w:rsid w:val="003B499F"/>
    <w:rsid w:val="003C2FC3"/>
    <w:rsid w:val="003C3B45"/>
    <w:rsid w:val="003C62A8"/>
    <w:rsid w:val="003C70AC"/>
    <w:rsid w:val="003D3A4B"/>
    <w:rsid w:val="003D4703"/>
    <w:rsid w:val="003D5606"/>
    <w:rsid w:val="003D5AEB"/>
    <w:rsid w:val="003D73F7"/>
    <w:rsid w:val="003E2781"/>
    <w:rsid w:val="003E39AE"/>
    <w:rsid w:val="003E4881"/>
    <w:rsid w:val="003E6520"/>
    <w:rsid w:val="003F130C"/>
    <w:rsid w:val="003F1FFB"/>
    <w:rsid w:val="00401CB4"/>
    <w:rsid w:val="00405ADD"/>
    <w:rsid w:val="00415278"/>
    <w:rsid w:val="004165FA"/>
    <w:rsid w:val="00421684"/>
    <w:rsid w:val="0042682C"/>
    <w:rsid w:val="00427715"/>
    <w:rsid w:val="00427BEE"/>
    <w:rsid w:val="00433D78"/>
    <w:rsid w:val="00435930"/>
    <w:rsid w:val="00436150"/>
    <w:rsid w:val="004429C6"/>
    <w:rsid w:val="00445390"/>
    <w:rsid w:val="00447A89"/>
    <w:rsid w:val="00452250"/>
    <w:rsid w:val="00453E22"/>
    <w:rsid w:val="004554CA"/>
    <w:rsid w:val="0045750C"/>
    <w:rsid w:val="0046048E"/>
    <w:rsid w:val="00460700"/>
    <w:rsid w:val="00462D8E"/>
    <w:rsid w:val="00471CD3"/>
    <w:rsid w:val="00474977"/>
    <w:rsid w:val="00484815"/>
    <w:rsid w:val="004A21D9"/>
    <w:rsid w:val="004A46A8"/>
    <w:rsid w:val="004B25AA"/>
    <w:rsid w:val="004B401B"/>
    <w:rsid w:val="004B5443"/>
    <w:rsid w:val="004B5F19"/>
    <w:rsid w:val="004B5FBC"/>
    <w:rsid w:val="004C25ED"/>
    <w:rsid w:val="004C2BFF"/>
    <w:rsid w:val="004C7DF1"/>
    <w:rsid w:val="004D58C3"/>
    <w:rsid w:val="004E27FB"/>
    <w:rsid w:val="004E4B87"/>
    <w:rsid w:val="004F73C2"/>
    <w:rsid w:val="00500596"/>
    <w:rsid w:val="00503E09"/>
    <w:rsid w:val="00504053"/>
    <w:rsid w:val="005056F6"/>
    <w:rsid w:val="00512D9B"/>
    <w:rsid w:val="005143AA"/>
    <w:rsid w:val="005155B4"/>
    <w:rsid w:val="00516A11"/>
    <w:rsid w:val="005177B4"/>
    <w:rsid w:val="005219BD"/>
    <w:rsid w:val="00522E19"/>
    <w:rsid w:val="00524031"/>
    <w:rsid w:val="00524B10"/>
    <w:rsid w:val="00526889"/>
    <w:rsid w:val="00527F66"/>
    <w:rsid w:val="0053000C"/>
    <w:rsid w:val="00531A08"/>
    <w:rsid w:val="005403C3"/>
    <w:rsid w:val="005410A9"/>
    <w:rsid w:val="005418E2"/>
    <w:rsid w:val="00543118"/>
    <w:rsid w:val="00543522"/>
    <w:rsid w:val="00546A6E"/>
    <w:rsid w:val="00552811"/>
    <w:rsid w:val="00552DA3"/>
    <w:rsid w:val="005559DC"/>
    <w:rsid w:val="00557115"/>
    <w:rsid w:val="00562F49"/>
    <w:rsid w:val="00565A26"/>
    <w:rsid w:val="00565EF3"/>
    <w:rsid w:val="00571366"/>
    <w:rsid w:val="005739D6"/>
    <w:rsid w:val="00576612"/>
    <w:rsid w:val="00577A48"/>
    <w:rsid w:val="005805D5"/>
    <w:rsid w:val="0058088A"/>
    <w:rsid w:val="00583AFF"/>
    <w:rsid w:val="00583FA3"/>
    <w:rsid w:val="00590CFB"/>
    <w:rsid w:val="00591C00"/>
    <w:rsid w:val="00594058"/>
    <w:rsid w:val="00595393"/>
    <w:rsid w:val="0059627C"/>
    <w:rsid w:val="005A3A5D"/>
    <w:rsid w:val="005A40EA"/>
    <w:rsid w:val="005C2DCC"/>
    <w:rsid w:val="005C44F3"/>
    <w:rsid w:val="005C5982"/>
    <w:rsid w:val="005C6C1A"/>
    <w:rsid w:val="005D1D88"/>
    <w:rsid w:val="005E11F7"/>
    <w:rsid w:val="005E1276"/>
    <w:rsid w:val="005E1F00"/>
    <w:rsid w:val="005E2BFF"/>
    <w:rsid w:val="005E67C1"/>
    <w:rsid w:val="005E749F"/>
    <w:rsid w:val="005F6D28"/>
    <w:rsid w:val="005F7F15"/>
    <w:rsid w:val="00601FEA"/>
    <w:rsid w:val="0060249F"/>
    <w:rsid w:val="00621F2E"/>
    <w:rsid w:val="00623C87"/>
    <w:rsid w:val="00625EFE"/>
    <w:rsid w:val="00626C1D"/>
    <w:rsid w:val="00640E51"/>
    <w:rsid w:val="00652924"/>
    <w:rsid w:val="00652A89"/>
    <w:rsid w:val="00654F1F"/>
    <w:rsid w:val="0065577C"/>
    <w:rsid w:val="00657C9A"/>
    <w:rsid w:val="00662827"/>
    <w:rsid w:val="006630D1"/>
    <w:rsid w:val="0066780D"/>
    <w:rsid w:val="00667F6D"/>
    <w:rsid w:val="006714F8"/>
    <w:rsid w:val="006811BD"/>
    <w:rsid w:val="00682874"/>
    <w:rsid w:val="0068340E"/>
    <w:rsid w:val="00685F25"/>
    <w:rsid w:val="006874DB"/>
    <w:rsid w:val="00692303"/>
    <w:rsid w:val="00696EC9"/>
    <w:rsid w:val="00697427"/>
    <w:rsid w:val="006A0ABD"/>
    <w:rsid w:val="006B1187"/>
    <w:rsid w:val="006B162D"/>
    <w:rsid w:val="006B582D"/>
    <w:rsid w:val="006B61D1"/>
    <w:rsid w:val="006B6278"/>
    <w:rsid w:val="006C1168"/>
    <w:rsid w:val="006C251A"/>
    <w:rsid w:val="006C5328"/>
    <w:rsid w:val="006D6831"/>
    <w:rsid w:val="006E09C9"/>
    <w:rsid w:val="006E0CD6"/>
    <w:rsid w:val="006E5968"/>
    <w:rsid w:val="00700AB4"/>
    <w:rsid w:val="00700E0D"/>
    <w:rsid w:val="00702DDA"/>
    <w:rsid w:val="00703AD4"/>
    <w:rsid w:val="007052EE"/>
    <w:rsid w:val="00707565"/>
    <w:rsid w:val="0070798A"/>
    <w:rsid w:val="00710206"/>
    <w:rsid w:val="00712DDD"/>
    <w:rsid w:val="007172EC"/>
    <w:rsid w:val="007310CC"/>
    <w:rsid w:val="0073221C"/>
    <w:rsid w:val="00732A91"/>
    <w:rsid w:val="00732E9A"/>
    <w:rsid w:val="0073432B"/>
    <w:rsid w:val="007353ED"/>
    <w:rsid w:val="0073598F"/>
    <w:rsid w:val="00736A53"/>
    <w:rsid w:val="00736DC4"/>
    <w:rsid w:val="00737F80"/>
    <w:rsid w:val="0074427C"/>
    <w:rsid w:val="007475D6"/>
    <w:rsid w:val="0074771E"/>
    <w:rsid w:val="00751DD8"/>
    <w:rsid w:val="00752A3D"/>
    <w:rsid w:val="00755195"/>
    <w:rsid w:val="007563C6"/>
    <w:rsid w:val="00760B67"/>
    <w:rsid w:val="00763DBF"/>
    <w:rsid w:val="00767278"/>
    <w:rsid w:val="007679EB"/>
    <w:rsid w:val="00774621"/>
    <w:rsid w:val="007764AC"/>
    <w:rsid w:val="007818BE"/>
    <w:rsid w:val="00781DF3"/>
    <w:rsid w:val="0078298C"/>
    <w:rsid w:val="0078667A"/>
    <w:rsid w:val="00792667"/>
    <w:rsid w:val="00794860"/>
    <w:rsid w:val="007965F6"/>
    <w:rsid w:val="0079669D"/>
    <w:rsid w:val="007A30B3"/>
    <w:rsid w:val="007A31E6"/>
    <w:rsid w:val="007A4FDE"/>
    <w:rsid w:val="007A541D"/>
    <w:rsid w:val="007A77A8"/>
    <w:rsid w:val="007B0000"/>
    <w:rsid w:val="007B2E05"/>
    <w:rsid w:val="007B4696"/>
    <w:rsid w:val="007C0849"/>
    <w:rsid w:val="007C15FF"/>
    <w:rsid w:val="007C28CB"/>
    <w:rsid w:val="007C677F"/>
    <w:rsid w:val="007D0AF0"/>
    <w:rsid w:val="007D3047"/>
    <w:rsid w:val="007D38CD"/>
    <w:rsid w:val="007D6416"/>
    <w:rsid w:val="007D7760"/>
    <w:rsid w:val="007D77D8"/>
    <w:rsid w:val="007E31B6"/>
    <w:rsid w:val="007E40A8"/>
    <w:rsid w:val="007E5958"/>
    <w:rsid w:val="007F4B04"/>
    <w:rsid w:val="007F6144"/>
    <w:rsid w:val="007F6760"/>
    <w:rsid w:val="0080231C"/>
    <w:rsid w:val="00805159"/>
    <w:rsid w:val="0082067C"/>
    <w:rsid w:val="00820DD6"/>
    <w:rsid w:val="008248F8"/>
    <w:rsid w:val="00825614"/>
    <w:rsid w:val="00831267"/>
    <w:rsid w:val="0083432F"/>
    <w:rsid w:val="0083614F"/>
    <w:rsid w:val="00841EE8"/>
    <w:rsid w:val="00844A13"/>
    <w:rsid w:val="00845D37"/>
    <w:rsid w:val="00846EE9"/>
    <w:rsid w:val="00851970"/>
    <w:rsid w:val="00860C09"/>
    <w:rsid w:val="00861BEA"/>
    <w:rsid w:val="0087749D"/>
    <w:rsid w:val="0087771B"/>
    <w:rsid w:val="00880A61"/>
    <w:rsid w:val="0088248C"/>
    <w:rsid w:val="0088669E"/>
    <w:rsid w:val="00887266"/>
    <w:rsid w:val="008917DC"/>
    <w:rsid w:val="00894F09"/>
    <w:rsid w:val="008A55FB"/>
    <w:rsid w:val="008A6868"/>
    <w:rsid w:val="008B0E16"/>
    <w:rsid w:val="008B652C"/>
    <w:rsid w:val="008C0908"/>
    <w:rsid w:val="008C2082"/>
    <w:rsid w:val="008C2191"/>
    <w:rsid w:val="008C2676"/>
    <w:rsid w:val="008C348A"/>
    <w:rsid w:val="008E4A1A"/>
    <w:rsid w:val="008E4D87"/>
    <w:rsid w:val="008E5CC5"/>
    <w:rsid w:val="00901574"/>
    <w:rsid w:val="009038E3"/>
    <w:rsid w:val="009043C3"/>
    <w:rsid w:val="00913BA8"/>
    <w:rsid w:val="009149FD"/>
    <w:rsid w:val="009151A3"/>
    <w:rsid w:val="009152AC"/>
    <w:rsid w:val="00915B48"/>
    <w:rsid w:val="00916DE1"/>
    <w:rsid w:val="00917641"/>
    <w:rsid w:val="009216AB"/>
    <w:rsid w:val="00921D28"/>
    <w:rsid w:val="00927F5A"/>
    <w:rsid w:val="009358EE"/>
    <w:rsid w:val="0093598B"/>
    <w:rsid w:val="00935E9E"/>
    <w:rsid w:val="00943809"/>
    <w:rsid w:val="0094459C"/>
    <w:rsid w:val="00950F57"/>
    <w:rsid w:val="00953A3B"/>
    <w:rsid w:val="009556C3"/>
    <w:rsid w:val="00955827"/>
    <w:rsid w:val="00955861"/>
    <w:rsid w:val="009562A0"/>
    <w:rsid w:val="00956490"/>
    <w:rsid w:val="00962959"/>
    <w:rsid w:val="0096765C"/>
    <w:rsid w:val="00967701"/>
    <w:rsid w:val="0097013B"/>
    <w:rsid w:val="0097289F"/>
    <w:rsid w:val="0097492D"/>
    <w:rsid w:val="009763BA"/>
    <w:rsid w:val="00982C4E"/>
    <w:rsid w:val="009913FA"/>
    <w:rsid w:val="00992295"/>
    <w:rsid w:val="009A3C83"/>
    <w:rsid w:val="009B003C"/>
    <w:rsid w:val="009B1295"/>
    <w:rsid w:val="009B26B6"/>
    <w:rsid w:val="009B41C2"/>
    <w:rsid w:val="009B5236"/>
    <w:rsid w:val="009B6977"/>
    <w:rsid w:val="009C069F"/>
    <w:rsid w:val="009C119A"/>
    <w:rsid w:val="009C137C"/>
    <w:rsid w:val="009C1BC1"/>
    <w:rsid w:val="009C1CE4"/>
    <w:rsid w:val="009C2D5D"/>
    <w:rsid w:val="009C3BFC"/>
    <w:rsid w:val="009C563B"/>
    <w:rsid w:val="009D230B"/>
    <w:rsid w:val="009D427C"/>
    <w:rsid w:val="009D6370"/>
    <w:rsid w:val="009E0911"/>
    <w:rsid w:val="009E3C1F"/>
    <w:rsid w:val="009E6502"/>
    <w:rsid w:val="009E6EF0"/>
    <w:rsid w:val="009F1065"/>
    <w:rsid w:val="009F5758"/>
    <w:rsid w:val="00A01243"/>
    <w:rsid w:val="00A02293"/>
    <w:rsid w:val="00A0489E"/>
    <w:rsid w:val="00A04E2C"/>
    <w:rsid w:val="00A243B5"/>
    <w:rsid w:val="00A30E81"/>
    <w:rsid w:val="00A31555"/>
    <w:rsid w:val="00A324F2"/>
    <w:rsid w:val="00A327DE"/>
    <w:rsid w:val="00A33961"/>
    <w:rsid w:val="00A33DA6"/>
    <w:rsid w:val="00A371E6"/>
    <w:rsid w:val="00A41324"/>
    <w:rsid w:val="00A42C62"/>
    <w:rsid w:val="00A43F11"/>
    <w:rsid w:val="00A4443C"/>
    <w:rsid w:val="00A47EB4"/>
    <w:rsid w:val="00A5028D"/>
    <w:rsid w:val="00A555DF"/>
    <w:rsid w:val="00A64133"/>
    <w:rsid w:val="00A64809"/>
    <w:rsid w:val="00A660EB"/>
    <w:rsid w:val="00A66386"/>
    <w:rsid w:val="00A702F1"/>
    <w:rsid w:val="00A81BF5"/>
    <w:rsid w:val="00A821A5"/>
    <w:rsid w:val="00A84FF1"/>
    <w:rsid w:val="00A8554B"/>
    <w:rsid w:val="00A91E8C"/>
    <w:rsid w:val="00A91F32"/>
    <w:rsid w:val="00A96159"/>
    <w:rsid w:val="00AA28C1"/>
    <w:rsid w:val="00AC0FA1"/>
    <w:rsid w:val="00AC4A1A"/>
    <w:rsid w:val="00AD5A48"/>
    <w:rsid w:val="00AE2F6F"/>
    <w:rsid w:val="00AE47AF"/>
    <w:rsid w:val="00AE6423"/>
    <w:rsid w:val="00AE6BCC"/>
    <w:rsid w:val="00AE6BD9"/>
    <w:rsid w:val="00AE7CFA"/>
    <w:rsid w:val="00AF2C19"/>
    <w:rsid w:val="00AF50FA"/>
    <w:rsid w:val="00B024D6"/>
    <w:rsid w:val="00B11A76"/>
    <w:rsid w:val="00B15605"/>
    <w:rsid w:val="00B15CE5"/>
    <w:rsid w:val="00B20ADE"/>
    <w:rsid w:val="00B20C10"/>
    <w:rsid w:val="00B20EE1"/>
    <w:rsid w:val="00B25932"/>
    <w:rsid w:val="00B2707D"/>
    <w:rsid w:val="00B271C9"/>
    <w:rsid w:val="00B273DF"/>
    <w:rsid w:val="00B276EF"/>
    <w:rsid w:val="00B3091C"/>
    <w:rsid w:val="00B315AC"/>
    <w:rsid w:val="00B357FC"/>
    <w:rsid w:val="00B3637C"/>
    <w:rsid w:val="00B41ACF"/>
    <w:rsid w:val="00B444B4"/>
    <w:rsid w:val="00B44B18"/>
    <w:rsid w:val="00B44EBD"/>
    <w:rsid w:val="00B4514C"/>
    <w:rsid w:val="00B4538B"/>
    <w:rsid w:val="00B46023"/>
    <w:rsid w:val="00B4691E"/>
    <w:rsid w:val="00B4704D"/>
    <w:rsid w:val="00B4763E"/>
    <w:rsid w:val="00B516CC"/>
    <w:rsid w:val="00B5332B"/>
    <w:rsid w:val="00B5519F"/>
    <w:rsid w:val="00B56DA3"/>
    <w:rsid w:val="00B64885"/>
    <w:rsid w:val="00B64A63"/>
    <w:rsid w:val="00B652BD"/>
    <w:rsid w:val="00B653CE"/>
    <w:rsid w:val="00B71BF4"/>
    <w:rsid w:val="00B73E38"/>
    <w:rsid w:val="00B751EB"/>
    <w:rsid w:val="00B8389D"/>
    <w:rsid w:val="00B850EA"/>
    <w:rsid w:val="00B872CE"/>
    <w:rsid w:val="00B87E38"/>
    <w:rsid w:val="00BA0D34"/>
    <w:rsid w:val="00BA2BFB"/>
    <w:rsid w:val="00BB0728"/>
    <w:rsid w:val="00BB21E3"/>
    <w:rsid w:val="00BC6CF3"/>
    <w:rsid w:val="00BC759E"/>
    <w:rsid w:val="00BD12B5"/>
    <w:rsid w:val="00BD1851"/>
    <w:rsid w:val="00BD24DA"/>
    <w:rsid w:val="00BD37FC"/>
    <w:rsid w:val="00BD49D6"/>
    <w:rsid w:val="00BD6D87"/>
    <w:rsid w:val="00BD7EC5"/>
    <w:rsid w:val="00BD7F82"/>
    <w:rsid w:val="00BE4DC1"/>
    <w:rsid w:val="00BE57DA"/>
    <w:rsid w:val="00BE5BD6"/>
    <w:rsid w:val="00BE61D1"/>
    <w:rsid w:val="00BF247B"/>
    <w:rsid w:val="00BF7A7A"/>
    <w:rsid w:val="00C11C91"/>
    <w:rsid w:val="00C13F19"/>
    <w:rsid w:val="00C15A98"/>
    <w:rsid w:val="00C17BC2"/>
    <w:rsid w:val="00C20C8C"/>
    <w:rsid w:val="00C21566"/>
    <w:rsid w:val="00C27797"/>
    <w:rsid w:val="00C44166"/>
    <w:rsid w:val="00C445E7"/>
    <w:rsid w:val="00C45D9B"/>
    <w:rsid w:val="00C45ECF"/>
    <w:rsid w:val="00C47884"/>
    <w:rsid w:val="00C47AA6"/>
    <w:rsid w:val="00C50BD1"/>
    <w:rsid w:val="00C53019"/>
    <w:rsid w:val="00C553F9"/>
    <w:rsid w:val="00C6147E"/>
    <w:rsid w:val="00C67361"/>
    <w:rsid w:val="00C73092"/>
    <w:rsid w:val="00C734DE"/>
    <w:rsid w:val="00C76A3D"/>
    <w:rsid w:val="00C77243"/>
    <w:rsid w:val="00C8140D"/>
    <w:rsid w:val="00C814C8"/>
    <w:rsid w:val="00C835BD"/>
    <w:rsid w:val="00C87329"/>
    <w:rsid w:val="00C9116F"/>
    <w:rsid w:val="00CA5742"/>
    <w:rsid w:val="00CB357B"/>
    <w:rsid w:val="00CB3B20"/>
    <w:rsid w:val="00CB4A7F"/>
    <w:rsid w:val="00CB526D"/>
    <w:rsid w:val="00CB52E7"/>
    <w:rsid w:val="00CC089D"/>
    <w:rsid w:val="00CC7EC8"/>
    <w:rsid w:val="00CD3AA1"/>
    <w:rsid w:val="00CD477B"/>
    <w:rsid w:val="00CD7FF0"/>
    <w:rsid w:val="00CE52D7"/>
    <w:rsid w:val="00CE6B7A"/>
    <w:rsid w:val="00CF2915"/>
    <w:rsid w:val="00CF443E"/>
    <w:rsid w:val="00CF4BF0"/>
    <w:rsid w:val="00CF508D"/>
    <w:rsid w:val="00CF6CDB"/>
    <w:rsid w:val="00D058B5"/>
    <w:rsid w:val="00D06502"/>
    <w:rsid w:val="00D10405"/>
    <w:rsid w:val="00D10BEF"/>
    <w:rsid w:val="00D12385"/>
    <w:rsid w:val="00D12CCD"/>
    <w:rsid w:val="00D14460"/>
    <w:rsid w:val="00D14655"/>
    <w:rsid w:val="00D15475"/>
    <w:rsid w:val="00D1733D"/>
    <w:rsid w:val="00D254D6"/>
    <w:rsid w:val="00D26D6D"/>
    <w:rsid w:val="00D26EB9"/>
    <w:rsid w:val="00D3188B"/>
    <w:rsid w:val="00D31A30"/>
    <w:rsid w:val="00D53C45"/>
    <w:rsid w:val="00D57D33"/>
    <w:rsid w:val="00D6258E"/>
    <w:rsid w:val="00D6309C"/>
    <w:rsid w:val="00D65DDD"/>
    <w:rsid w:val="00D70106"/>
    <w:rsid w:val="00D75D8B"/>
    <w:rsid w:val="00D77890"/>
    <w:rsid w:val="00D81C64"/>
    <w:rsid w:val="00D81CCF"/>
    <w:rsid w:val="00D86A56"/>
    <w:rsid w:val="00D9325E"/>
    <w:rsid w:val="00D9457F"/>
    <w:rsid w:val="00D96EA8"/>
    <w:rsid w:val="00D975CA"/>
    <w:rsid w:val="00DA1743"/>
    <w:rsid w:val="00DA1BA3"/>
    <w:rsid w:val="00DA4880"/>
    <w:rsid w:val="00DA54D0"/>
    <w:rsid w:val="00DA640C"/>
    <w:rsid w:val="00DA6F14"/>
    <w:rsid w:val="00DA74C7"/>
    <w:rsid w:val="00DB39C4"/>
    <w:rsid w:val="00DB4CF0"/>
    <w:rsid w:val="00DB563E"/>
    <w:rsid w:val="00DC05D3"/>
    <w:rsid w:val="00DC0EF6"/>
    <w:rsid w:val="00DC3609"/>
    <w:rsid w:val="00DD0127"/>
    <w:rsid w:val="00DD080C"/>
    <w:rsid w:val="00DD7ED5"/>
    <w:rsid w:val="00DE183E"/>
    <w:rsid w:val="00DE2AC9"/>
    <w:rsid w:val="00DE327E"/>
    <w:rsid w:val="00DE352E"/>
    <w:rsid w:val="00DE60CC"/>
    <w:rsid w:val="00DF757C"/>
    <w:rsid w:val="00DF7B68"/>
    <w:rsid w:val="00E043F6"/>
    <w:rsid w:val="00E04715"/>
    <w:rsid w:val="00E072D8"/>
    <w:rsid w:val="00E105AA"/>
    <w:rsid w:val="00E1443A"/>
    <w:rsid w:val="00E1794E"/>
    <w:rsid w:val="00E274A6"/>
    <w:rsid w:val="00E34B2B"/>
    <w:rsid w:val="00E352F1"/>
    <w:rsid w:val="00E411AB"/>
    <w:rsid w:val="00E434B1"/>
    <w:rsid w:val="00E466EE"/>
    <w:rsid w:val="00E47839"/>
    <w:rsid w:val="00E53DEE"/>
    <w:rsid w:val="00E62477"/>
    <w:rsid w:val="00E65080"/>
    <w:rsid w:val="00E6607A"/>
    <w:rsid w:val="00E70E59"/>
    <w:rsid w:val="00E71144"/>
    <w:rsid w:val="00E774EB"/>
    <w:rsid w:val="00E809E0"/>
    <w:rsid w:val="00E83175"/>
    <w:rsid w:val="00E86806"/>
    <w:rsid w:val="00E907D3"/>
    <w:rsid w:val="00E94C31"/>
    <w:rsid w:val="00EA4C3F"/>
    <w:rsid w:val="00EA5A00"/>
    <w:rsid w:val="00EC3738"/>
    <w:rsid w:val="00EC460A"/>
    <w:rsid w:val="00EC5319"/>
    <w:rsid w:val="00EC6D08"/>
    <w:rsid w:val="00ED2EC9"/>
    <w:rsid w:val="00ED3A52"/>
    <w:rsid w:val="00EE2ADB"/>
    <w:rsid w:val="00EE2AFA"/>
    <w:rsid w:val="00EE2CB3"/>
    <w:rsid w:val="00EE5ED8"/>
    <w:rsid w:val="00EF00BF"/>
    <w:rsid w:val="00EF0D27"/>
    <w:rsid w:val="00EF205D"/>
    <w:rsid w:val="00EF3A5D"/>
    <w:rsid w:val="00EF4438"/>
    <w:rsid w:val="00EF5439"/>
    <w:rsid w:val="00EF58CF"/>
    <w:rsid w:val="00EF6FF7"/>
    <w:rsid w:val="00EF71BC"/>
    <w:rsid w:val="00F0370E"/>
    <w:rsid w:val="00F12F0D"/>
    <w:rsid w:val="00F200BD"/>
    <w:rsid w:val="00F222C4"/>
    <w:rsid w:val="00F271A1"/>
    <w:rsid w:val="00F2782F"/>
    <w:rsid w:val="00F34263"/>
    <w:rsid w:val="00F41EAA"/>
    <w:rsid w:val="00F4241B"/>
    <w:rsid w:val="00F424B3"/>
    <w:rsid w:val="00F428D1"/>
    <w:rsid w:val="00F42C01"/>
    <w:rsid w:val="00F4543E"/>
    <w:rsid w:val="00F46CD8"/>
    <w:rsid w:val="00F518C5"/>
    <w:rsid w:val="00F51988"/>
    <w:rsid w:val="00F53DBF"/>
    <w:rsid w:val="00F56BFF"/>
    <w:rsid w:val="00F5757F"/>
    <w:rsid w:val="00F6035E"/>
    <w:rsid w:val="00F61258"/>
    <w:rsid w:val="00F65FE5"/>
    <w:rsid w:val="00F70847"/>
    <w:rsid w:val="00F7114F"/>
    <w:rsid w:val="00F721A3"/>
    <w:rsid w:val="00F73176"/>
    <w:rsid w:val="00F81DE7"/>
    <w:rsid w:val="00F85361"/>
    <w:rsid w:val="00F86A57"/>
    <w:rsid w:val="00F90D65"/>
    <w:rsid w:val="00F92F7B"/>
    <w:rsid w:val="00F97C22"/>
    <w:rsid w:val="00FA1546"/>
    <w:rsid w:val="00FA3609"/>
    <w:rsid w:val="00FA3944"/>
    <w:rsid w:val="00FA5198"/>
    <w:rsid w:val="00FA6051"/>
    <w:rsid w:val="00FA64B8"/>
    <w:rsid w:val="00FB05FB"/>
    <w:rsid w:val="00FB3999"/>
    <w:rsid w:val="00FB40DF"/>
    <w:rsid w:val="00FC0451"/>
    <w:rsid w:val="00FC0ECE"/>
    <w:rsid w:val="00FD2CD9"/>
    <w:rsid w:val="00FD325B"/>
    <w:rsid w:val="00FD3FFE"/>
    <w:rsid w:val="00FE19B4"/>
    <w:rsid w:val="00FE6608"/>
    <w:rsid w:val="00FE7657"/>
    <w:rsid w:val="00FF4DF7"/>
    <w:rsid w:val="00FF6CFB"/>
    <w:rsid w:val="00FF77A6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9BE2BE"/>
  <w15:chartTrackingRefBased/>
  <w15:docId w15:val="{58281C37-ABF9-45D9-81F3-E9A7C5EB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6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3">
    <w:name w:val="Body Text Indent 3"/>
    <w:pPr>
      <w:ind w:firstLine="644"/>
    </w:pPr>
    <w:rPr>
      <w:rFonts w:eastAsia="仿宋_GB2312"/>
      <w:sz w:val="32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customStyle="1" w:styleId="1">
    <w:name w:val="纯文本1"/>
    <w:basedOn w:val="a"/>
    <w:rPr>
      <w:rFonts w:ascii="宋体" w:hAnsi="Courier New" w:cs="Courier New"/>
      <w:szCs w:val="21"/>
    </w:rPr>
  </w:style>
  <w:style w:type="character" w:customStyle="1" w:styleId="shorttext">
    <w:name w:val="short_text"/>
    <w:rsid w:val="00955827"/>
  </w:style>
  <w:style w:type="table" w:styleId="a8">
    <w:name w:val="Table Grid"/>
    <w:basedOn w:val="a1"/>
    <w:uiPriority w:val="59"/>
    <w:rsid w:val="009D4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semiHidden/>
    <w:unhideWhenUsed/>
    <w:rsid w:val="00D96EA8"/>
    <w:pPr>
      <w:spacing w:after="120"/>
    </w:pPr>
    <w:rPr>
      <w:lang w:val="x-none" w:eastAsia="x-none"/>
    </w:rPr>
  </w:style>
  <w:style w:type="character" w:customStyle="1" w:styleId="aa">
    <w:name w:val="正文文本 字符"/>
    <w:link w:val="a9"/>
    <w:uiPriority w:val="99"/>
    <w:semiHidden/>
    <w:rsid w:val="00D96EA8"/>
    <w:rPr>
      <w:kern w:val="2"/>
      <w:sz w:val="21"/>
      <w:szCs w:val="24"/>
    </w:rPr>
  </w:style>
  <w:style w:type="character" w:customStyle="1" w:styleId="Char">
    <w:name w:val="关键词 Char"/>
    <w:link w:val="ab"/>
    <w:rsid w:val="00D96EA8"/>
    <w:rPr>
      <w:rFonts w:eastAsia="黑体"/>
      <w:kern w:val="2"/>
      <w:sz w:val="24"/>
      <w:lang w:val="en-US" w:eastAsia="zh-CN" w:bidi="ar-SA"/>
    </w:rPr>
  </w:style>
  <w:style w:type="character" w:customStyle="1" w:styleId="2Char">
    <w:name w:val="正文首行缩进2 Char"/>
    <w:link w:val="2"/>
    <w:rsid w:val="00D96EA8"/>
    <w:rPr>
      <w:sz w:val="24"/>
      <w:lang w:val="en-US" w:eastAsia="zh-CN" w:bidi="ar-SA"/>
    </w:rPr>
  </w:style>
  <w:style w:type="paragraph" w:customStyle="1" w:styleId="2">
    <w:name w:val="正文首行缩进2"/>
    <w:link w:val="2Char"/>
    <w:rsid w:val="00D96EA8"/>
    <w:pPr>
      <w:spacing w:line="440" w:lineRule="exact"/>
      <w:ind w:firstLine="420"/>
    </w:pPr>
    <w:rPr>
      <w:sz w:val="24"/>
    </w:rPr>
  </w:style>
  <w:style w:type="paragraph" w:customStyle="1" w:styleId="ac">
    <w:name w:val="摘要"/>
    <w:next w:val="a"/>
    <w:rsid w:val="00D96EA8"/>
    <w:pPr>
      <w:jc w:val="center"/>
      <w:outlineLvl w:val="0"/>
    </w:pPr>
    <w:rPr>
      <w:rFonts w:eastAsia="黑体"/>
      <w:sz w:val="32"/>
    </w:rPr>
  </w:style>
  <w:style w:type="paragraph" w:customStyle="1" w:styleId="ab">
    <w:name w:val="关键词"/>
    <w:next w:val="a"/>
    <w:link w:val="Char"/>
    <w:rsid w:val="00D96EA8"/>
    <w:rPr>
      <w:rFonts w:eastAsia="黑体"/>
      <w:kern w:val="2"/>
      <w:sz w:val="24"/>
    </w:rPr>
  </w:style>
  <w:style w:type="character" w:customStyle="1" w:styleId="a7">
    <w:name w:val="页脚 字符"/>
    <w:link w:val="a6"/>
    <w:uiPriority w:val="99"/>
    <w:rsid w:val="00B850EA"/>
    <w:rPr>
      <w:kern w:val="2"/>
      <w:sz w:val="18"/>
      <w:szCs w:val="24"/>
    </w:rPr>
  </w:style>
  <w:style w:type="character" w:customStyle="1" w:styleId="a5">
    <w:name w:val="页眉 字符"/>
    <w:link w:val="a4"/>
    <w:uiPriority w:val="99"/>
    <w:rsid w:val="005E67C1"/>
    <w:rPr>
      <w:kern w:val="2"/>
      <w:sz w:val="18"/>
      <w:szCs w:val="18"/>
    </w:rPr>
  </w:style>
  <w:style w:type="character" w:customStyle="1" w:styleId="hps">
    <w:name w:val="hps"/>
    <w:rsid w:val="00104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ADD3-D30C-4A36-A288-4360224CC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1010</Words>
  <Characters>5758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Manager/>
  <Company>WWW.YlmF.CoM</Company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</dc:title>
  <dc:subject/>
  <dc:creator>lenovo</dc:creator>
  <cp:keywords/>
  <dc:description/>
  <cp:lastModifiedBy>陈 帅华</cp:lastModifiedBy>
  <cp:revision>5</cp:revision>
  <cp:lastPrinted>2013-01-12T02:43:00Z</cp:lastPrinted>
  <dcterms:created xsi:type="dcterms:W3CDTF">2020-03-25T02:47:00Z</dcterms:created>
  <dcterms:modified xsi:type="dcterms:W3CDTF">2020-03-25T02:48:00Z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2052-8.1.0.3518</vt:lpwstr>
  </property>
</Properties>
</file>